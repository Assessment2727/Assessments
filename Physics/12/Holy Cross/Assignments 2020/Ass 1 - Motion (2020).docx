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4F4" w14:textId="3299E105" w:rsidR="000C1AAA" w:rsidRPr="00066795" w:rsidRDefault="000C1AAA" w:rsidP="00A17F3E">
      <w:pPr>
        <w:jc w:val="right"/>
        <w:rPr>
          <w:rFonts w:ascii="Arial" w:hAnsi="Arial" w:cs="Arial"/>
          <w:sz w:val="22"/>
          <w:szCs w:val="22"/>
        </w:rPr>
      </w:pPr>
      <w:r w:rsidRPr="00066795">
        <w:rPr>
          <w:rFonts w:ascii="Arial" w:hAnsi="Arial" w:cs="Arial"/>
          <w:sz w:val="22"/>
          <w:szCs w:val="22"/>
        </w:rPr>
        <w:t>W-</w:t>
      </w:r>
      <w:r w:rsidR="006A6E8D">
        <w:rPr>
          <w:rFonts w:ascii="Arial" w:hAnsi="Arial" w:cs="Arial"/>
          <w:sz w:val="22"/>
          <w:szCs w:val="22"/>
        </w:rPr>
        <w:t>20</w:t>
      </w:r>
    </w:p>
    <w:p w14:paraId="0B30AC07" w14:textId="1E1A2849" w:rsidR="000C1AAA" w:rsidRPr="00066795" w:rsidRDefault="000C1AA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191976D2" w:rsidR="000C1AAA" w:rsidRPr="00066795" w:rsidRDefault="000A549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 xml:space="preserve">ASSIGNMENT </w:t>
      </w:r>
      <w:r w:rsidR="009D00F3">
        <w:rPr>
          <w:rFonts w:ascii="Arial" w:hAnsi="Arial" w:cs="Arial"/>
          <w:b/>
          <w:sz w:val="22"/>
          <w:szCs w:val="22"/>
        </w:rPr>
        <w:t>1</w:t>
      </w:r>
      <w:r w:rsidR="000C1AAA" w:rsidRPr="00066795">
        <w:rPr>
          <w:rFonts w:ascii="Arial" w:hAnsi="Arial" w:cs="Arial"/>
          <w:b/>
          <w:sz w:val="22"/>
          <w:szCs w:val="22"/>
        </w:rPr>
        <w:t xml:space="preserve"> - </w:t>
      </w:r>
      <w:r w:rsidR="00E238B4">
        <w:rPr>
          <w:rFonts w:ascii="Arial" w:hAnsi="Arial" w:cs="Arial"/>
          <w:b/>
          <w:sz w:val="22"/>
          <w:szCs w:val="22"/>
        </w:rPr>
        <w:t>MOTION</w:t>
      </w:r>
    </w:p>
    <w:p w14:paraId="19E1D038" w14:textId="335E76C4" w:rsidR="004B1B82" w:rsidRPr="00066795" w:rsidRDefault="000C1AAA" w:rsidP="0048461E">
      <w:pPr>
        <w:rPr>
          <w:rFonts w:ascii="Arial" w:hAnsi="Arial" w:cs="Arial"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>Name:</w:t>
      </w:r>
      <w:r w:rsidRPr="00066795">
        <w:rPr>
          <w:rFonts w:ascii="Arial" w:hAnsi="Arial" w:cs="Arial"/>
          <w:sz w:val="22"/>
          <w:szCs w:val="22"/>
        </w:rPr>
        <w:t xml:space="preserve">  </w:t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="001F087B" w:rsidRPr="00066795">
        <w:rPr>
          <w:rFonts w:ascii="Arial" w:hAnsi="Arial" w:cs="Arial"/>
          <w:sz w:val="22"/>
          <w:szCs w:val="22"/>
        </w:rPr>
        <w:tab/>
      </w:r>
      <w:r w:rsidR="001F087B" w:rsidRPr="00066795">
        <w:rPr>
          <w:rFonts w:ascii="Arial" w:hAnsi="Arial" w:cs="Arial"/>
          <w:b/>
          <w:sz w:val="22"/>
          <w:szCs w:val="22"/>
        </w:rPr>
        <w:t>Mark</w:t>
      </w:r>
      <w:r w:rsidR="004B1B82">
        <w:rPr>
          <w:rFonts w:ascii="Arial" w:hAnsi="Arial" w:cs="Arial"/>
          <w:b/>
          <w:sz w:val="22"/>
          <w:szCs w:val="22"/>
        </w:rPr>
        <w:t xml:space="preserve">:  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75</m:t>
            </m:r>
          </m:den>
        </m:f>
      </m:oMath>
    </w:p>
    <w:p w14:paraId="55D068A3" w14:textId="77777777" w:rsidR="000C1AAA" w:rsidRPr="00066795" w:rsidRDefault="000C1AAA" w:rsidP="0048461E">
      <w:pPr>
        <w:rPr>
          <w:rFonts w:ascii="Arial" w:hAnsi="Arial" w:cs="Arial"/>
          <w:sz w:val="22"/>
          <w:szCs w:val="22"/>
        </w:rPr>
      </w:pPr>
    </w:p>
    <w:p w14:paraId="293418A9" w14:textId="0B09A614" w:rsidR="007C77A9" w:rsidRPr="004C0979" w:rsidRDefault="0048461E" w:rsidP="004C097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 w:rsidRPr="00066795">
        <w:rPr>
          <w:rFonts w:ascii="Arial" w:hAnsi="Arial" w:cs="Arial"/>
          <w:sz w:val="22"/>
          <w:szCs w:val="22"/>
        </w:rPr>
        <w:t>1.</w:t>
      </w:r>
      <w:r w:rsidR="007C77A9" w:rsidRPr="007C77A9">
        <w:rPr>
          <w:rFonts w:ascii="Arial" w:hAnsi="Arial" w:cs="Arial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>A cannon fires a cannon ball horizontally at speed of 50.0 ms</w:t>
      </w:r>
      <w:r w:rsidR="007C77A9">
        <w:rPr>
          <w:rFonts w:ascii="ArialMT" w:hAnsi="ArialMT"/>
          <w:position w:val="8"/>
          <w:sz w:val="12"/>
          <w:szCs w:val="12"/>
        </w:rPr>
        <w:t xml:space="preserve">-1 </w:t>
      </w:r>
      <w:r w:rsidR="007C77A9">
        <w:rPr>
          <w:rFonts w:ascii="ArialMT" w:hAnsi="ArialMT"/>
          <w:sz w:val="22"/>
          <w:szCs w:val="22"/>
        </w:rPr>
        <w:t xml:space="preserve">from the top of a bridge that is </w:t>
      </w:r>
      <w:r w:rsidR="007C77A9">
        <w:rPr>
          <w:rFonts w:ascii="ArialMT" w:hAnsi="ArialMT"/>
          <w:sz w:val="22"/>
          <w:szCs w:val="22"/>
        </w:rPr>
        <w:tab/>
        <w:t>1.00 x 10</w:t>
      </w:r>
      <w:r w:rsidR="007C77A9" w:rsidRPr="007C77A9">
        <w:rPr>
          <w:rFonts w:ascii="ArialMT" w:hAnsi="ArialMT"/>
          <w:sz w:val="22"/>
          <w:szCs w:val="22"/>
          <w:vertAlign w:val="superscript"/>
        </w:rPr>
        <w:t>2</w:t>
      </w:r>
      <w:r w:rsidR="007C77A9">
        <w:rPr>
          <w:rFonts w:ascii="ArialMT" w:hAnsi="ArialMT"/>
          <w:sz w:val="22"/>
          <w:szCs w:val="22"/>
        </w:rPr>
        <w:t xml:space="preserve"> m above the surface of a lake below. Ignoring air resistance, calculate the velocity </w:t>
      </w:r>
      <w:r w:rsidR="007C77A9">
        <w:rPr>
          <w:rFonts w:ascii="ArialMT" w:hAnsi="ArialMT"/>
          <w:sz w:val="22"/>
          <w:szCs w:val="22"/>
        </w:rPr>
        <w:tab/>
        <w:t xml:space="preserve">of the cannon ball just before it hits the water. </w:t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</w:r>
      <w:r w:rsidR="007C77A9">
        <w:rPr>
          <w:rFonts w:ascii="ArialMT" w:hAnsi="ArialMT"/>
          <w:sz w:val="22"/>
          <w:szCs w:val="22"/>
        </w:rPr>
        <w:tab/>
        <w:t>(5 marks)</w:t>
      </w:r>
    </w:p>
    <w:p w14:paraId="4EA2D13A" w14:textId="77777777" w:rsidR="007C77A9" w:rsidRDefault="007C77A9" w:rsidP="007C77A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0DD4AF0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631ECC70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2380BBC1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17E9926A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5B6F8F39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768D6BAB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29C4AED" w14:textId="77777777" w:rsidR="007C77A9" w:rsidRDefault="007C77A9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57A665A5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1091A191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363CFE70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79EFF97F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65F5A6BC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5375B272" w14:textId="77777777" w:rsidR="004C4A6F" w:rsidRDefault="004C4A6F" w:rsidP="007C77A9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74B642E" w14:textId="1C0A5543" w:rsidR="007C77A9" w:rsidRPr="006A6E8D" w:rsidRDefault="007C77A9" w:rsidP="007C77A9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 w:rsidRPr="007C77A9">
        <w:rPr>
          <w:rFonts w:ascii="Arial" w:eastAsia="Times New Roman" w:hAnsi="Arial" w:cs="Arial"/>
          <w:sz w:val="22"/>
          <w:szCs w:val="22"/>
          <w:lang w:eastAsia="en-GB"/>
        </w:rPr>
        <w:t>4.</w:t>
      </w:r>
      <w:r w:rsidRPr="007C77A9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6A6E8D">
        <w:rPr>
          <w:rFonts w:ascii="ArialMT" w:eastAsia="Times New Roman" w:hAnsi="ArialMT"/>
          <w:sz w:val="22"/>
          <w:szCs w:val="22"/>
          <w:lang w:eastAsia="en-GB"/>
        </w:rPr>
        <w:t xml:space="preserve">A 53 kg skater is attempting to complete a loop that is 2.50 m in radius. </w:t>
      </w:r>
      <w:r w:rsidRPr="007C77A9">
        <w:rPr>
          <w:rFonts w:ascii="ArialMT" w:eastAsia="Times New Roman" w:hAnsi="ArialMT"/>
          <w:b/>
          <w:bCs/>
          <w:i/>
          <w:iCs/>
          <w:sz w:val="22"/>
          <w:szCs w:val="22"/>
          <w:lang w:eastAsia="en-GB"/>
        </w:rPr>
        <w:t>Estimate</w:t>
      </w:r>
      <w:r w:rsidRPr="006A6E8D">
        <w:rPr>
          <w:rFonts w:ascii="ArialMT" w:eastAsia="Times New Roman" w:hAnsi="ArialMT"/>
          <w:sz w:val="22"/>
          <w:szCs w:val="22"/>
          <w:lang w:eastAsia="en-GB"/>
        </w:rPr>
        <w:t xml:space="preserve"> the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6A6E8D">
        <w:rPr>
          <w:rFonts w:ascii="ArialMT" w:eastAsia="Times New Roman" w:hAnsi="ArialMT"/>
          <w:sz w:val="22"/>
          <w:szCs w:val="22"/>
          <w:lang w:eastAsia="en-GB"/>
        </w:rPr>
        <w:t xml:space="preserve">minimum speed at the top of the loop needed for the skater to maintain contact with the top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6A6E8D">
        <w:rPr>
          <w:rFonts w:ascii="ArialMT" w:eastAsia="Times New Roman" w:hAnsi="ArialMT"/>
          <w:sz w:val="22"/>
          <w:szCs w:val="22"/>
          <w:lang w:eastAsia="en-GB"/>
        </w:rPr>
        <w:t xml:space="preserve">of the loop.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(5 marks)</w:t>
      </w:r>
    </w:p>
    <w:p w14:paraId="594BF929" w14:textId="77777777" w:rsidR="007C77A9" w:rsidRPr="006A6E8D" w:rsidRDefault="007C77A9" w:rsidP="007C77A9">
      <w:pPr>
        <w:rPr>
          <w:rFonts w:ascii="Times New Roman" w:eastAsia="Times New Roman" w:hAnsi="Times New Roman"/>
          <w:lang w:eastAsia="en-GB"/>
        </w:rPr>
      </w:pPr>
      <w:r>
        <w:rPr>
          <w:rFonts w:ascii="Times New Roman" w:eastAsia="Times New Roman" w:hAnsi="Times New Roman"/>
          <w:noProof/>
          <w:lang w:eastAsia="en-GB"/>
        </w:rPr>
        <w:drawing>
          <wp:inline distT="0" distB="0" distL="0" distR="0" wp14:anchorId="52A27588" wp14:editId="3D83C1DE">
            <wp:extent cx="2106202" cy="15625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20-02-10 at 6.14.10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762" cy="15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7A46" w14:textId="77777777" w:rsidR="0080572D" w:rsidRPr="0080572D" w:rsidRDefault="0080572D" w:rsidP="008057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77C46CCF" w14:textId="6DB644EB" w:rsidR="00616870" w:rsidRPr="004C4A6F" w:rsidRDefault="009025A5" w:rsidP="004C4A6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  <w:r w:rsidR="004C4A6F">
        <w:rPr>
          <w:rFonts w:ascii="Arial" w:hAnsi="Arial" w:cs="Arial"/>
          <w:bCs/>
          <w:sz w:val="22"/>
          <w:szCs w:val="22"/>
        </w:rPr>
        <w:t>3.</w:t>
      </w:r>
      <w:r w:rsidR="004C4A6F">
        <w:rPr>
          <w:rFonts w:ascii="Arial" w:hAnsi="Arial" w:cs="Arial"/>
          <w:bCs/>
          <w:sz w:val="22"/>
          <w:szCs w:val="22"/>
        </w:rPr>
        <w:tab/>
      </w:r>
      <w:r w:rsidR="00616870" w:rsidRPr="00616870">
        <w:rPr>
          <w:rFonts w:ascii="Arial" w:hAnsi="Arial" w:cs="Arial"/>
          <w:bCs/>
          <w:sz w:val="22"/>
          <w:szCs w:val="22"/>
          <w:lang w:val="en-US"/>
        </w:rPr>
        <w:t xml:space="preserve">The diagram below shows the forces acting on a car following a curve on a banked track. </w:t>
      </w:r>
      <w:r w:rsidR="00616870">
        <w:rPr>
          <w:rFonts w:ascii="Arial" w:hAnsi="Arial" w:cs="Arial"/>
          <w:bCs/>
          <w:sz w:val="22"/>
          <w:szCs w:val="22"/>
          <w:lang w:val="en-US"/>
        </w:rPr>
        <w:tab/>
        <w:t>The car is travelling at 17.0 m</w:t>
      </w:r>
      <w:r w:rsidR="00616870" w:rsidRPr="00616870">
        <w:rPr>
          <w:rFonts w:ascii="Arial" w:hAnsi="Arial" w:cs="Arial"/>
          <w:bCs/>
          <w:sz w:val="22"/>
          <w:szCs w:val="22"/>
          <w:lang w:val="en-US"/>
        </w:rPr>
        <w:t>s</w:t>
      </w:r>
      <w:r w:rsidR="00616870" w:rsidRPr="00616870">
        <w:rPr>
          <w:rFonts w:ascii="Arial" w:hAnsi="Arial" w:cs="Arial"/>
          <w:bCs/>
          <w:sz w:val="22"/>
          <w:szCs w:val="22"/>
          <w:vertAlign w:val="superscript"/>
          <w:lang w:val="en-US"/>
        </w:rPr>
        <w:t>-1</w:t>
      </w:r>
      <w:r w:rsidR="00616870" w:rsidRPr="00616870">
        <w:rPr>
          <w:rFonts w:ascii="Arial" w:hAnsi="Arial" w:cs="Arial"/>
          <w:bCs/>
          <w:sz w:val="22"/>
          <w:szCs w:val="22"/>
          <w:lang w:val="en-US"/>
        </w:rPr>
        <w:t xml:space="preserve"> without slipping. Calculate the radius of the track. </w:t>
      </w:r>
    </w:p>
    <w:p w14:paraId="72032B7C" w14:textId="11A7DDF1" w:rsidR="008B5D7B" w:rsidRPr="00616870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  <w:t>(5 marks)</w:t>
      </w:r>
    </w:p>
    <w:p w14:paraId="5CBCD0FF" w14:textId="014A253E" w:rsidR="00616870" w:rsidRPr="00616870" w:rsidRDefault="008B5D7B" w:rsidP="008B5D7B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148370E0" wp14:editId="5CE255D1">
            <wp:extent cx="2523067" cy="20853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1 at 6.56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77" cy="20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DBD" w14:textId="77777777" w:rsidR="00616870" w:rsidRDefault="00616870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6FFA0EA3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671063DF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7AD44823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3CE056A9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05695343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34ABD7DB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3F84ADF9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6012F2E3" w14:textId="77777777" w:rsidR="008B5D7B" w:rsidRDefault="008B5D7B" w:rsidP="0061687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04830057" w14:textId="77777777" w:rsidR="008D7C16" w:rsidRDefault="008D7C16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br w:type="page"/>
      </w:r>
    </w:p>
    <w:p w14:paraId="79016826" w14:textId="68BD410C" w:rsidR="00E73C93" w:rsidRDefault="004C4A6F" w:rsidP="007C77A9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lastRenderedPageBreak/>
        <w:t>4</w:t>
      </w:r>
      <w:r w:rsidR="008D7C16">
        <w:rPr>
          <w:rFonts w:ascii="Arial" w:hAnsi="Arial" w:cs="Arial"/>
          <w:bCs/>
          <w:sz w:val="22"/>
          <w:szCs w:val="22"/>
        </w:rPr>
        <w:t>.</w:t>
      </w:r>
      <w:r w:rsidR="00E73C93">
        <w:rPr>
          <w:rFonts w:ascii="Arial" w:hAnsi="Arial" w:cs="Arial"/>
          <w:bCs/>
          <w:sz w:val="22"/>
          <w:szCs w:val="22"/>
        </w:rPr>
        <w:tab/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 xml:space="preserve">An aircraft is flying horizontally </w:t>
      </w:r>
      <w:r w:rsidR="00E73C93">
        <w:rPr>
          <w:rFonts w:ascii="Arial" w:hAnsi="Arial" w:cs="Arial"/>
          <w:bCs/>
          <w:sz w:val="22"/>
          <w:szCs w:val="22"/>
          <w:lang w:val="en-US"/>
        </w:rPr>
        <w:t>with a constant speed of 600 km</w:t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>h</w:t>
      </w:r>
      <w:r w:rsidR="00E73C93" w:rsidRPr="00E73C93">
        <w:rPr>
          <w:rFonts w:ascii="Arial" w:hAnsi="Arial" w:cs="Arial"/>
          <w:bCs/>
          <w:sz w:val="22"/>
          <w:szCs w:val="22"/>
          <w:vertAlign w:val="superscript"/>
          <w:lang w:val="en-US"/>
        </w:rPr>
        <w:t>-1</w:t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 xml:space="preserve"> at an altitude of 5000 m. </w:t>
      </w:r>
      <w:r w:rsidR="00E73C93">
        <w:rPr>
          <w:rFonts w:ascii="Arial" w:hAnsi="Arial" w:cs="Arial"/>
          <w:bCs/>
          <w:sz w:val="22"/>
          <w:szCs w:val="22"/>
          <w:lang w:val="en-US"/>
        </w:rPr>
        <w:tab/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 xml:space="preserve">The upward (lift) force provided by the wings that is necessary to keep the aircraft in level </w:t>
      </w:r>
      <w:r w:rsidR="00E73C93">
        <w:rPr>
          <w:rFonts w:ascii="Arial" w:hAnsi="Arial" w:cs="Arial"/>
          <w:bCs/>
          <w:sz w:val="22"/>
          <w:szCs w:val="22"/>
          <w:lang w:val="en-US"/>
        </w:rPr>
        <w:tab/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>flight is 9.80 × 10</w:t>
      </w:r>
      <w:r w:rsidR="00E73C93" w:rsidRPr="00E73C93">
        <w:rPr>
          <w:rFonts w:ascii="Arial" w:hAnsi="Arial" w:cs="Arial"/>
          <w:bCs/>
          <w:sz w:val="22"/>
          <w:szCs w:val="22"/>
          <w:vertAlign w:val="superscript"/>
          <w:lang w:val="en-US"/>
        </w:rPr>
        <w:t>4</w:t>
      </w:r>
      <w:r w:rsidR="00E73C93" w:rsidRPr="00E73C93">
        <w:rPr>
          <w:rFonts w:ascii="Arial" w:hAnsi="Arial" w:cs="Arial"/>
          <w:bCs/>
          <w:sz w:val="22"/>
          <w:szCs w:val="22"/>
          <w:lang w:val="en-US"/>
        </w:rPr>
        <w:t xml:space="preserve"> N. </w:t>
      </w:r>
    </w:p>
    <w:p w14:paraId="3F754825" w14:textId="77777777" w:rsidR="004C4A6F" w:rsidRPr="007C77A9" w:rsidRDefault="004C4A6F" w:rsidP="007C77A9">
      <w:pPr>
        <w:rPr>
          <w:rFonts w:ascii="Arial" w:hAnsi="Arial" w:cs="Arial"/>
          <w:bCs/>
          <w:sz w:val="22"/>
          <w:szCs w:val="22"/>
        </w:rPr>
      </w:pPr>
    </w:p>
    <w:p w14:paraId="46056015" w14:textId="3B154A6B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(a)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>Show that the mass of the aircraft must be 1.00 × 10</w:t>
      </w:r>
      <w:r w:rsidRPr="00E73C93">
        <w:rPr>
          <w:rFonts w:ascii="Arial" w:hAnsi="Arial" w:cs="Arial"/>
          <w:bCs/>
          <w:sz w:val="22"/>
          <w:szCs w:val="22"/>
          <w:vertAlign w:val="superscript"/>
          <w:lang w:val="en-US"/>
        </w:rPr>
        <w:t>4</w:t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 kg.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(3 marks) </w:t>
      </w:r>
    </w:p>
    <w:p w14:paraId="3AD4CE87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1103DADA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5BEF8D73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10124DB8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293C56A0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505F99FB" w14:textId="77777777" w:rsidR="00EC33ED" w:rsidRDefault="00EC33ED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0AD3F63E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189A1F4A" w14:textId="144E0F07" w:rsidR="00E73C93" w:rsidRP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(b)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The pilot begins a turn by tilting the aircraft so that its wings are at 15.0° to the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horizontal as shown. Assume that the airspeed does not change, and that the size and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angle to the wing of the lift force remain constant. </w:t>
      </w:r>
    </w:p>
    <w:p w14:paraId="009A7242" w14:textId="3D845181" w:rsidR="00E73C93" w:rsidRPr="00E73C93" w:rsidRDefault="00E73C93" w:rsidP="00E73C93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1837A2E6" wp14:editId="56994101">
            <wp:extent cx="2531534" cy="84498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1 at 7.09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3" cy="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899D" w14:textId="5609F433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Draw a free body diagram below labelling the forces acting on the aircraft. Ignore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drag/friction and thrust forces directed into and out of the page.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(2 marks) </w:t>
      </w:r>
    </w:p>
    <w:p w14:paraId="56EA1E2B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6E94490F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49C3C4CD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7661CC27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20E1F2A6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17269529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3E350AFB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13F304CC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6D0BAFC4" w14:textId="77777777" w:rsid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7462F21A" w14:textId="12EED20C" w:rsidR="00E73C93" w:rsidRDefault="00E73C93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br w:type="page"/>
      </w:r>
    </w:p>
    <w:p w14:paraId="5A049B0C" w14:textId="0E420F55" w:rsidR="00E73C93" w:rsidRP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lastRenderedPageBreak/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(c)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Calculate the horizontal radius of the aircraft’s turn, assuming the airspeed does not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change.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(5 marks) </w:t>
      </w:r>
    </w:p>
    <w:p w14:paraId="6EFCE0E9" w14:textId="764D4094" w:rsidR="00E73C93" w:rsidRP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</w:p>
    <w:p w14:paraId="5FF61135" w14:textId="53731788" w:rsidR="0080572D" w:rsidRDefault="0080572D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752EADA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3085ECC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3299B63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E3B18A7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C2DA9E4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EDB66F8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20A1B74" w14:textId="77777777" w:rsidR="00E73C93" w:rsidRDefault="00E73C93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B50F056" w14:textId="71D14A51" w:rsidR="00E73C93" w:rsidRPr="00E73C93" w:rsidRDefault="00E73C93" w:rsidP="00E73C9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(d)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Describe any effects that this turn will have on the altitude of the aircraft. No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calculations are required. </w:t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>
        <w:rPr>
          <w:rFonts w:ascii="Arial" w:hAnsi="Arial" w:cs="Arial"/>
          <w:bCs/>
          <w:sz w:val="22"/>
          <w:szCs w:val="22"/>
          <w:lang w:val="en-US"/>
        </w:rPr>
        <w:tab/>
      </w:r>
      <w:r w:rsidRPr="00E73C93">
        <w:rPr>
          <w:rFonts w:ascii="Arial" w:hAnsi="Arial" w:cs="Arial"/>
          <w:bCs/>
          <w:sz w:val="22"/>
          <w:szCs w:val="22"/>
          <w:lang w:val="en-US"/>
        </w:rPr>
        <w:t xml:space="preserve">(2 marks) </w:t>
      </w:r>
    </w:p>
    <w:p w14:paraId="5107D700" w14:textId="6C9CFDD7" w:rsidR="00DA49F2" w:rsidRPr="004C4A6F" w:rsidRDefault="00E73C93" w:rsidP="00DA49F2">
      <w:pPr>
        <w:rPr>
          <w:rFonts w:ascii="ArialMT" w:eastAsia="Times New Roman" w:hAnsi="ArialMT"/>
          <w:position w:val="8"/>
          <w:sz w:val="12"/>
          <w:szCs w:val="12"/>
          <w:lang w:eastAsia="en-GB"/>
        </w:rPr>
      </w:pPr>
      <w:r>
        <w:rPr>
          <w:rFonts w:ascii="Arial" w:hAnsi="Arial" w:cs="Arial"/>
          <w:bCs/>
          <w:sz w:val="22"/>
          <w:szCs w:val="22"/>
        </w:rPr>
        <w:br w:type="page"/>
      </w:r>
      <w:r w:rsidR="004C4A6F">
        <w:rPr>
          <w:rFonts w:ascii="Arial" w:hAnsi="Arial" w:cs="Arial"/>
          <w:bCs/>
          <w:sz w:val="22"/>
          <w:szCs w:val="22"/>
        </w:rPr>
        <w:lastRenderedPageBreak/>
        <w:t>5</w:t>
      </w:r>
      <w:r w:rsidR="00D2309F">
        <w:rPr>
          <w:rFonts w:ascii="Arial" w:hAnsi="Arial" w:cs="Arial"/>
          <w:bCs/>
          <w:sz w:val="22"/>
          <w:szCs w:val="22"/>
        </w:rPr>
        <w:t>.</w:t>
      </w:r>
      <w:r w:rsidR="00D2309F">
        <w:rPr>
          <w:rFonts w:ascii="Arial" w:hAnsi="Arial" w:cs="Arial"/>
          <w:bCs/>
          <w:sz w:val="22"/>
          <w:szCs w:val="22"/>
        </w:rPr>
        <w:tab/>
      </w:r>
      <w:r w:rsidR="00DA49F2" w:rsidRPr="00DA49F2">
        <w:rPr>
          <w:rFonts w:ascii="Arial" w:hAnsi="Arial" w:cs="Arial"/>
          <w:sz w:val="22"/>
          <w:szCs w:val="22"/>
        </w:rPr>
        <w:t xml:space="preserve">A student is conducting an experiment by tying a rubber stopper to a string and swinging it in </w:t>
      </w:r>
      <w:r w:rsidR="00DA49F2">
        <w:rPr>
          <w:rFonts w:ascii="Arial" w:hAnsi="Arial" w:cs="Arial"/>
          <w:sz w:val="22"/>
          <w:szCs w:val="22"/>
        </w:rPr>
        <w:tab/>
      </w:r>
      <w:r w:rsidR="00DA49F2" w:rsidRPr="00DA49F2">
        <w:rPr>
          <w:rFonts w:ascii="Arial" w:hAnsi="Arial" w:cs="Arial"/>
          <w:sz w:val="22"/>
          <w:szCs w:val="22"/>
        </w:rPr>
        <w:t xml:space="preserve">a horizontal circle as shown in the diagram below. The stopper has a mass of 0.123 kg and </w:t>
      </w:r>
      <w:r w:rsidR="00DA49F2">
        <w:rPr>
          <w:rFonts w:ascii="Arial" w:hAnsi="Arial" w:cs="Arial"/>
          <w:sz w:val="22"/>
          <w:szCs w:val="22"/>
        </w:rPr>
        <w:tab/>
      </w:r>
      <w:r w:rsidR="00DA49F2" w:rsidRPr="00DA49F2">
        <w:rPr>
          <w:rFonts w:ascii="Arial" w:hAnsi="Arial" w:cs="Arial"/>
          <w:sz w:val="22"/>
          <w:szCs w:val="22"/>
        </w:rPr>
        <w:t xml:space="preserve">the distance along the string from the pivot to the centre of mass of the stopper is 1.43 m. </w:t>
      </w:r>
    </w:p>
    <w:p w14:paraId="5F78C566" w14:textId="77777777" w:rsidR="00DA49F2" w:rsidRP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291BCBD7" w14:textId="5C691217" w:rsidR="00DA49F2" w:rsidRPr="00DA49F2" w:rsidRDefault="00DA49F2" w:rsidP="00DA49F2">
      <w:pPr>
        <w:jc w:val="center"/>
        <w:rPr>
          <w:rFonts w:ascii="Arial" w:hAnsi="Arial" w:cs="Arial"/>
          <w:sz w:val="22"/>
          <w:szCs w:val="22"/>
        </w:rPr>
      </w:pPr>
      <w:r w:rsidRPr="00DA49F2">
        <w:rPr>
          <w:rFonts w:ascii="Arial" w:hAnsi="Arial" w:cs="Arial"/>
          <w:sz w:val="22"/>
          <w:szCs w:val="22"/>
        </w:rPr>
        <w:fldChar w:fldCharType="begin"/>
      </w:r>
      <w:r w:rsidRPr="00DA49F2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"/var/folders/c3/_h8nhthj4tlcm_vlzq_80pfr0000gp/T/com.microsoft.Word/WebArchiveCopyPasteTempFiles/page25image47996432" \* MERGEFORMATINET </w:instrText>
      </w:r>
      <w:r w:rsidRPr="00DA49F2">
        <w:rPr>
          <w:rFonts w:ascii="Arial" w:hAnsi="Arial" w:cs="Arial"/>
          <w:sz w:val="22"/>
          <w:szCs w:val="22"/>
        </w:rPr>
        <w:fldChar w:fldCharType="separate"/>
      </w:r>
      <w:r w:rsidRPr="00DA49F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9C588B4" wp14:editId="0B904CC4">
            <wp:extent cx="3822492" cy="1908401"/>
            <wp:effectExtent l="0" t="0" r="635" b="0"/>
            <wp:docPr id="49" name="Picture 49" descr="page25image4799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5image479964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75" cy="19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9F2">
        <w:rPr>
          <w:rFonts w:ascii="Arial" w:hAnsi="Arial" w:cs="Arial"/>
          <w:sz w:val="22"/>
          <w:szCs w:val="22"/>
        </w:rPr>
        <w:fldChar w:fldCharType="end"/>
      </w:r>
      <w:r w:rsidRPr="00DA49F2">
        <w:rPr>
          <w:rFonts w:ascii="Arial" w:hAnsi="Arial" w:cs="Arial"/>
          <w:sz w:val="22"/>
          <w:szCs w:val="22"/>
        </w:rPr>
        <w:fldChar w:fldCharType="begin"/>
      </w:r>
      <w:r w:rsidRPr="00DA49F2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"/var/folders/c3/_h8nhthj4tlcm_vlzq_80pfr0000gp/T/com.microsoft.Word/WebArchiveCopyPasteTempFiles/page25image64196992" \* MERGEFORMATINET </w:instrText>
      </w:r>
      <w:r w:rsidRPr="00DA49F2">
        <w:rPr>
          <w:rFonts w:ascii="Arial" w:hAnsi="Arial" w:cs="Arial"/>
          <w:sz w:val="22"/>
          <w:szCs w:val="22"/>
        </w:rPr>
        <w:fldChar w:fldCharType="separate"/>
      </w:r>
      <w:r w:rsidRPr="00DA49F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1A60FF" wp14:editId="1F2A750B">
            <wp:extent cx="202565" cy="202565"/>
            <wp:effectExtent l="0" t="0" r="635" b="635"/>
            <wp:docPr id="48" name="Picture 48" descr="page25image6419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5image641969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9F2">
        <w:rPr>
          <w:rFonts w:ascii="Arial" w:hAnsi="Arial" w:cs="Arial"/>
          <w:sz w:val="22"/>
          <w:szCs w:val="22"/>
        </w:rPr>
        <w:fldChar w:fldCharType="end"/>
      </w:r>
    </w:p>
    <w:p w14:paraId="0929D363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08ADC0C3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2A67B90B" w14:textId="60D68D7A" w:rsidR="00DA49F2" w:rsidRPr="00DA49F2" w:rsidRDefault="00DA49F2" w:rsidP="00DA49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>(a)  </w:t>
      </w: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 xml:space="preserve">On the diagram, draw and label the forces acting on the stopper.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36DC3B7B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6832AED7" w14:textId="336341B2" w:rsidR="00DA49F2" w:rsidRPr="00DA49F2" w:rsidRDefault="00DA49F2" w:rsidP="00DA49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>(b)  </w:t>
      </w: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 xml:space="preserve">Show that the tension in the string is 3.29 N.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4596865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157F7B18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1FCC97BA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2B316EBB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01BE9A27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2D1C5D48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32ACB690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2517617D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652BB3ED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6C8F2426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7822072F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158AD77A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6440ECB3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18151EA3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5FF8799D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70E5FA79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08CB180F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67D7B658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</w:p>
    <w:p w14:paraId="08FAE3A3" w14:textId="3CADB8F2" w:rsidR="00DA49F2" w:rsidRPr="00DA49F2" w:rsidRDefault="00DA49F2" w:rsidP="00DA49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>(c)  </w:t>
      </w: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 xml:space="preserve">Calculate the speed of the stopper.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A49F2">
        <w:rPr>
          <w:rFonts w:ascii="Arial" w:hAnsi="Arial" w:cs="Arial"/>
          <w:sz w:val="22"/>
          <w:szCs w:val="22"/>
        </w:rPr>
        <w:t xml:space="preserve">(4 marks) </w:t>
      </w:r>
    </w:p>
    <w:p w14:paraId="025A786E" w14:textId="77777777" w:rsidR="00DA49F2" w:rsidRDefault="00DA49F2" w:rsidP="00DA49F2">
      <w:pPr>
        <w:rPr>
          <w:rFonts w:ascii="Arial" w:hAnsi="Arial" w:cs="Arial"/>
          <w:sz w:val="22"/>
          <w:szCs w:val="22"/>
        </w:rPr>
      </w:pPr>
      <w:r w:rsidRPr="00DA49F2">
        <w:rPr>
          <w:rFonts w:ascii="Arial" w:hAnsi="Arial" w:cs="Arial"/>
          <w:sz w:val="22"/>
          <w:szCs w:val="22"/>
        </w:rPr>
        <w:t xml:space="preserve"> </w:t>
      </w:r>
    </w:p>
    <w:p w14:paraId="74CDAB4F" w14:textId="77777777" w:rsidR="00DA49F2" w:rsidRDefault="00DA49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1FEAFE8" w14:textId="356E259E" w:rsidR="00DA49F2" w:rsidRDefault="004C4A6F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>6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>.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>A firework rocket was launched into the air from the ground at point A with an initial velocity</w:t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br/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>of 30.0 m s</w:t>
      </w:r>
      <w:r w:rsidR="00DA49F2" w:rsidRPr="00077713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-1 </w:t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at an angle of 70.0° to the horizontal. When the firework rocket reached its initial 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maximum height at point B, there was a second explosion that further propelled the upper 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>part of the firework rocket with a new velocity of 20.0 m s</w:t>
      </w:r>
      <w:r w:rsidR="00DA49F2" w:rsidRPr="00077713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-1 </w:t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at an angle of 45.0° to the 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horizontal. This upper part of the firework rocket was propelled to a new maximum height at </w:t>
      </w:r>
      <w:r w:rsidR="00DA49F2"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point C where the firework rocket exploded. Ignore all effects due to air resistance. </w:t>
      </w:r>
    </w:p>
    <w:p w14:paraId="62AF3A56" w14:textId="77777777" w:rsidR="00DA49F2" w:rsidRPr="00077713" w:rsidRDefault="00DA49F2" w:rsidP="00DA49F2">
      <w:pPr>
        <w:jc w:val="center"/>
        <w:rPr>
          <w:rFonts w:ascii="Times New Roman" w:eastAsia="Times New Roman" w:hAnsi="Times New Roman"/>
          <w:lang w:eastAsia="en-GB"/>
        </w:rPr>
      </w:pPr>
      <w:r w:rsidRPr="00077713">
        <w:rPr>
          <w:rFonts w:ascii="Times New Roman" w:eastAsia="Times New Roman" w:hAnsi="Times New Roman"/>
          <w:lang w:eastAsia="en-GB"/>
        </w:rPr>
        <w:fldChar w:fldCharType="begin"/>
      </w:r>
      <w:r w:rsidRPr="00077713">
        <w:rPr>
          <w:rFonts w:ascii="Times New Roman" w:eastAsia="Times New Roman" w:hAnsi="Times New Roman"/>
          <w:lang w:eastAsia="en-GB"/>
        </w:rPr>
        <w:instrText xml:space="preserve"> INCLUDEPICTURE "/var/folders/c3/_h8nhthj4tlcm_vlzq_80pfr0000gp/T/com.microsoft.Word/WebArchiveCopyPasteTempFiles/page14image2002176" \* MERGEFORMATINET </w:instrText>
      </w:r>
      <w:r w:rsidRPr="00077713">
        <w:rPr>
          <w:rFonts w:ascii="Times New Roman" w:eastAsia="Times New Roman" w:hAnsi="Times New Roman"/>
          <w:lang w:eastAsia="en-GB"/>
        </w:rPr>
        <w:fldChar w:fldCharType="separate"/>
      </w:r>
      <w:r w:rsidRPr="00077713">
        <w:rPr>
          <w:rFonts w:ascii="Times New Roman" w:eastAsia="Times New Roman" w:hAnsi="Times New Roman"/>
          <w:noProof/>
          <w:lang w:eastAsia="en-GB"/>
        </w:rPr>
        <w:drawing>
          <wp:inline distT="0" distB="0" distL="0" distR="0" wp14:anchorId="08654577" wp14:editId="3AD3352B">
            <wp:extent cx="2765686" cy="2381438"/>
            <wp:effectExtent l="0" t="0" r="3175" b="0"/>
            <wp:docPr id="50" name="Picture 50" descr="page14image200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14image20021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77" cy="238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713">
        <w:rPr>
          <w:rFonts w:ascii="Times New Roman" w:eastAsia="Times New Roman" w:hAnsi="Times New Roman"/>
          <w:lang w:eastAsia="en-GB"/>
        </w:rPr>
        <w:fldChar w:fldCharType="end"/>
      </w:r>
    </w:p>
    <w:p w14:paraId="659BE1C3" w14:textId="51C5FF59" w:rsidR="00DA49F2" w:rsidRPr="00077713" w:rsidRDefault="002832F8" w:rsidP="00DA49F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Times New Roman" w:eastAsia="Times New Roman" w:hAnsi="Times New Roman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Determine the initial vertical velocity of the firework rocket.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7A2148A3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050281B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677362D4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20DCC9E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2F8D6CB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735F42F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BBD38FA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2EB575A" w14:textId="4F27F93D" w:rsidR="00DA49F2" w:rsidRPr="00077713" w:rsidRDefault="002832F8" w:rsidP="00DA49F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(b)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Calculate the height of point B.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26E760B9" w14:textId="77777777" w:rsidR="002832F8" w:rsidRDefault="00DA49F2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</w:p>
    <w:p w14:paraId="78908E6A" w14:textId="77777777" w:rsidR="002832F8" w:rsidRDefault="002832F8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475D83D1" w14:textId="449DA51F" w:rsidR="00DA49F2" w:rsidRPr="00077713" w:rsidRDefault="002832F8" w:rsidP="00DA49F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(c)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Calculate the total time it takes for the firework rocket to reach point C where it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explodes. </w:t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 w:rsidR="00DA49F2" w:rsidRPr="00077713">
        <w:rPr>
          <w:rFonts w:ascii="ArialMT" w:eastAsia="Times New Roman" w:hAnsi="ArialMT"/>
          <w:sz w:val="22"/>
          <w:szCs w:val="22"/>
          <w:lang w:eastAsia="en-GB"/>
        </w:rPr>
        <w:t xml:space="preserve">(5 marks) </w:t>
      </w:r>
    </w:p>
    <w:p w14:paraId="65311A63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9EDEDC5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5CE3438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F3C02E7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9282B76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66798D4F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62BFD7E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CE8D8F0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B86F553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978445A" w14:textId="77777777" w:rsidR="002832F8" w:rsidRDefault="002832F8" w:rsidP="00DA49F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892412D" w14:textId="4410E0E1" w:rsidR="00DA49F2" w:rsidRPr="00077713" w:rsidRDefault="00DA49F2" w:rsidP="00DA49F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(d) </w:t>
      </w:r>
      <w:r w:rsidR="002832F8">
        <w:rPr>
          <w:rFonts w:ascii="Times New Roman" w:eastAsia="Times New Roman" w:hAnsi="Times New Roman"/>
          <w:lang w:eastAsia="en-GB"/>
        </w:rPr>
        <w:tab/>
      </w: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Use the axes below to sketch a graph of vertical velocity against time of the firework from </w:t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immediately after it is launched at point A until it reaches point C. Use appropriate values and </w:t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ignore all effects due to air resistance. </w:t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="002832F8">
        <w:rPr>
          <w:rFonts w:ascii="ArialMT" w:eastAsia="Times New Roman" w:hAnsi="ArialMT"/>
          <w:sz w:val="22"/>
          <w:szCs w:val="22"/>
          <w:lang w:eastAsia="en-GB"/>
        </w:rPr>
        <w:tab/>
      </w:r>
      <w:r w:rsidRPr="00077713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7DDB3290" w14:textId="77777777" w:rsidR="00DA49F2" w:rsidRDefault="00DA49F2" w:rsidP="00DA49F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262CCBE6" wp14:editId="1F96F8F2">
            <wp:extent cx="6116320" cy="441198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2-06 at 8.24.51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F113" w14:textId="5667DAF1" w:rsidR="008D4A3D" w:rsidRPr="008D4A3D" w:rsidRDefault="004C4A6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7</w:t>
      </w:r>
      <w:r w:rsidR="008D4A3D">
        <w:rPr>
          <w:rFonts w:ascii="Arial" w:hAnsi="Arial" w:cs="Arial"/>
          <w:bCs/>
          <w:sz w:val="22"/>
          <w:szCs w:val="22"/>
        </w:rPr>
        <w:t>.</w:t>
      </w:r>
      <w:r w:rsidR="008D4A3D">
        <w:rPr>
          <w:rFonts w:ascii="Arial" w:hAnsi="Arial" w:cs="Arial"/>
          <w:bCs/>
          <w:sz w:val="22"/>
          <w:szCs w:val="22"/>
        </w:rPr>
        <w:tab/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A ball is rolled from rest down a curved slope, across a flat, smooth table leaving the table </w:t>
      </w:r>
      <w:r w:rsidR="008D4A3D">
        <w:rPr>
          <w:rFonts w:ascii="Arial" w:hAnsi="Arial" w:cs="Arial"/>
          <w:bCs/>
          <w:sz w:val="22"/>
          <w:szCs w:val="22"/>
        </w:rPr>
        <w:tab/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horizontally and falling to the floor. </w:t>
      </w:r>
    </w:p>
    <w:p w14:paraId="57404728" w14:textId="77777777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8D4A3D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03911E5C" wp14:editId="62320E1E">
            <wp:extent cx="2136098" cy="1852832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2-06 at 8.26.08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809" cy="18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C10A" w14:textId="68FA87AF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If </w:t>
      </w:r>
      <w:r w:rsidRPr="008D4A3D">
        <w:rPr>
          <w:rFonts w:ascii="Arial" w:hAnsi="Arial" w:cs="Arial"/>
          <w:bCs/>
          <w:i/>
          <w:iCs/>
          <w:sz w:val="22"/>
          <w:szCs w:val="22"/>
        </w:rPr>
        <w:t xml:space="preserve">h </w:t>
      </w:r>
      <w:r w:rsidRPr="008D4A3D">
        <w:rPr>
          <w:rFonts w:ascii="Arial" w:hAnsi="Arial" w:cs="Arial"/>
          <w:bCs/>
          <w:sz w:val="22"/>
          <w:szCs w:val="22"/>
        </w:rPr>
        <w:t xml:space="preserve">= 30.0 cm and </w:t>
      </w:r>
      <w:r w:rsidRPr="008D4A3D">
        <w:rPr>
          <w:rFonts w:ascii="Arial" w:hAnsi="Arial" w:cs="Arial"/>
          <w:bCs/>
          <w:i/>
          <w:iCs/>
          <w:sz w:val="22"/>
          <w:szCs w:val="22"/>
        </w:rPr>
        <w:t xml:space="preserve">H </w:t>
      </w:r>
      <w:r w:rsidRPr="008D4A3D">
        <w:rPr>
          <w:rFonts w:ascii="Arial" w:hAnsi="Arial" w:cs="Arial"/>
          <w:bCs/>
          <w:sz w:val="22"/>
          <w:szCs w:val="22"/>
        </w:rPr>
        <w:t>= 1.20 m</w:t>
      </w:r>
      <w:r>
        <w:rPr>
          <w:rFonts w:ascii="Arial" w:hAnsi="Arial" w:cs="Arial"/>
          <w:bCs/>
          <w:sz w:val="22"/>
          <w:szCs w:val="22"/>
        </w:rPr>
        <w:t>:</w:t>
      </w:r>
      <w:r w:rsidRPr="008D4A3D">
        <w:rPr>
          <w:rFonts w:ascii="Arial" w:hAnsi="Arial" w:cs="Arial"/>
          <w:bCs/>
          <w:sz w:val="22"/>
          <w:szCs w:val="22"/>
        </w:rPr>
        <w:t xml:space="preserve"> </w:t>
      </w:r>
    </w:p>
    <w:p w14:paraId="50E4C22A" w14:textId="2F757BE5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(a) </w:t>
      </w: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Using conservation of energy, calculate the speed with which the ball leaves the table.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Assume no energy is lost to friction, air resistance or is transferred to rotational energy.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(2 marks) </w:t>
      </w:r>
    </w:p>
    <w:p w14:paraId="6A3A45E2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70C5D49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64FCB25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350E34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6EFD998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04B5F56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615FF51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2F9B4C0" w14:textId="09A38832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(b) </w:t>
      </w: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Calculate the distance </w:t>
      </w:r>
      <w:r w:rsidRPr="008D4A3D">
        <w:rPr>
          <w:rFonts w:ascii="Arial" w:hAnsi="Arial" w:cs="Arial"/>
          <w:bCs/>
          <w:i/>
          <w:iCs/>
          <w:sz w:val="22"/>
          <w:szCs w:val="22"/>
        </w:rPr>
        <w:t>x</w:t>
      </w:r>
      <w:r w:rsidRPr="008D4A3D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(4 marks)</w:t>
      </w:r>
    </w:p>
    <w:p w14:paraId="70980E60" w14:textId="35547F73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6BFAC8B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659914C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6D015A9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9E5DDB" w14:textId="77777777" w:rsid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4128A5E" w14:textId="77777777" w:rsidR="008D4A3D" w:rsidRDefault="008D4A3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201D49A3" w14:textId="3A4FEFAB" w:rsidR="008D4A3D" w:rsidRPr="008D4A3D" w:rsidRDefault="008D4A3D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ab/>
      </w:r>
      <w:r w:rsidRPr="008D4A3D">
        <w:rPr>
          <w:rFonts w:ascii="Arial" w:hAnsi="Arial" w:cs="Arial"/>
          <w:bCs/>
          <w:sz w:val="22"/>
          <w:szCs w:val="22"/>
        </w:rPr>
        <w:t xml:space="preserve">(c) </w:t>
      </w:r>
      <w:r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Calculate the velocity of the ball when it hits the floor. </w:t>
      </w:r>
      <w:r w:rsidR="00FF5B9F">
        <w:rPr>
          <w:rFonts w:ascii="Arial" w:hAnsi="Arial" w:cs="Arial"/>
          <w:bCs/>
          <w:sz w:val="22"/>
          <w:szCs w:val="22"/>
        </w:rPr>
        <w:tab/>
      </w:r>
      <w:r w:rsidR="00FF5B9F">
        <w:rPr>
          <w:rFonts w:ascii="Arial" w:hAnsi="Arial" w:cs="Arial"/>
          <w:bCs/>
          <w:sz w:val="22"/>
          <w:szCs w:val="22"/>
        </w:rPr>
        <w:tab/>
      </w:r>
      <w:r w:rsidR="00FF5B9F">
        <w:rPr>
          <w:rFonts w:ascii="Arial" w:hAnsi="Arial" w:cs="Arial"/>
          <w:bCs/>
          <w:sz w:val="22"/>
          <w:szCs w:val="22"/>
        </w:rPr>
        <w:tab/>
      </w:r>
      <w:r w:rsidR="00FF5B9F">
        <w:rPr>
          <w:rFonts w:ascii="Arial" w:hAnsi="Arial" w:cs="Arial"/>
          <w:bCs/>
          <w:sz w:val="22"/>
          <w:szCs w:val="22"/>
        </w:rPr>
        <w:tab/>
      </w:r>
      <w:r w:rsidRPr="008D4A3D">
        <w:rPr>
          <w:rFonts w:ascii="Arial" w:hAnsi="Arial" w:cs="Arial"/>
          <w:bCs/>
          <w:sz w:val="22"/>
          <w:szCs w:val="22"/>
        </w:rPr>
        <w:t xml:space="preserve">(5 marks) </w:t>
      </w:r>
    </w:p>
    <w:p w14:paraId="32E88DE3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8D4A3D">
        <w:rPr>
          <w:rFonts w:ascii="Arial" w:hAnsi="Arial" w:cs="Arial"/>
          <w:bCs/>
          <w:sz w:val="22"/>
          <w:szCs w:val="22"/>
        </w:rPr>
        <w:t xml:space="preserve"> </w:t>
      </w:r>
    </w:p>
    <w:p w14:paraId="4B4FE22E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AB81804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6505BF5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62823E2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ABA12BF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95966EE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63EA721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18A2B01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9A95853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23E82F8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2B02AFB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BF28642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80762ED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D904BFD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B94AAB4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B07B013" w14:textId="77777777" w:rsidR="00FF5B9F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65059C7" w14:textId="1B728B77" w:rsidR="008D4A3D" w:rsidRPr="008D4A3D" w:rsidRDefault="00FF5B9F" w:rsidP="008D4A3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(d) </w:t>
      </w:r>
      <w:r>
        <w:rPr>
          <w:rFonts w:ascii="Arial" w:hAnsi="Arial" w:cs="Arial"/>
          <w:bCs/>
          <w:sz w:val="22"/>
          <w:szCs w:val="22"/>
        </w:rPr>
        <w:tab/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Derive an expression for </w:t>
      </w:r>
      <w:r w:rsidR="008D4A3D" w:rsidRPr="008D4A3D">
        <w:rPr>
          <w:rFonts w:ascii="Arial" w:hAnsi="Arial" w:cs="Arial"/>
          <w:bCs/>
          <w:i/>
          <w:iCs/>
          <w:sz w:val="22"/>
          <w:szCs w:val="22"/>
        </w:rPr>
        <w:t xml:space="preserve">x </w:t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in terms of </w:t>
      </w:r>
      <w:r w:rsidR="008D4A3D" w:rsidRPr="008D4A3D">
        <w:rPr>
          <w:rFonts w:ascii="Arial" w:hAnsi="Arial" w:cs="Arial"/>
          <w:bCs/>
          <w:i/>
          <w:iCs/>
          <w:sz w:val="22"/>
          <w:szCs w:val="22"/>
        </w:rPr>
        <w:t xml:space="preserve">h </w:t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and </w:t>
      </w:r>
      <w:r w:rsidR="008D4A3D" w:rsidRPr="008D4A3D">
        <w:rPr>
          <w:rFonts w:ascii="Arial" w:hAnsi="Arial" w:cs="Arial"/>
          <w:bCs/>
          <w:i/>
          <w:iCs/>
          <w:sz w:val="22"/>
          <w:szCs w:val="22"/>
        </w:rPr>
        <w:t xml:space="preserve">H </w:t>
      </w:r>
      <w:r w:rsidR="008D4A3D" w:rsidRPr="008D4A3D">
        <w:rPr>
          <w:rFonts w:ascii="Arial" w:hAnsi="Arial" w:cs="Arial"/>
          <w:bCs/>
          <w:sz w:val="22"/>
          <w:szCs w:val="22"/>
        </w:rPr>
        <w:t>only. (Note: may include numbers.)</w:t>
      </w:r>
      <w:r w:rsidR="008D4A3D" w:rsidRPr="008D4A3D"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8D4A3D" w:rsidRPr="008D4A3D">
        <w:rPr>
          <w:rFonts w:ascii="Arial" w:hAnsi="Arial" w:cs="Arial"/>
          <w:bCs/>
          <w:sz w:val="22"/>
          <w:szCs w:val="22"/>
        </w:rPr>
        <w:t xml:space="preserve">(4 marks) </w:t>
      </w:r>
    </w:p>
    <w:p w14:paraId="5D2FA8A2" w14:textId="77777777" w:rsidR="00DA49F2" w:rsidRDefault="00DA49F2" w:rsidP="00DA49F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EDDF1EF" w14:textId="77777777" w:rsidR="00B4209A" w:rsidRDefault="00B42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971771" w14:textId="00F4B54B" w:rsidR="00B4209A" w:rsidRPr="00B4209A" w:rsidRDefault="004C4A6F" w:rsidP="00B42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8</w:t>
      </w:r>
      <w:r w:rsidR="00B4209A">
        <w:rPr>
          <w:rFonts w:ascii="Arial" w:hAnsi="Arial" w:cs="Arial"/>
          <w:sz w:val="22"/>
          <w:szCs w:val="22"/>
        </w:rPr>
        <w:t>.</w:t>
      </w:r>
      <w:r w:rsidR="00B4209A"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A ball is being swung around in a vertical circle on a string. </w:t>
      </w:r>
    </w:p>
    <w:p w14:paraId="066B3E0B" w14:textId="77777777" w:rsidR="00B4209A" w:rsidRPr="00B4209A" w:rsidRDefault="00B4209A" w:rsidP="00B4209A">
      <w:pPr>
        <w:jc w:val="center"/>
        <w:rPr>
          <w:rFonts w:ascii="Arial" w:hAnsi="Arial" w:cs="Arial"/>
          <w:sz w:val="22"/>
          <w:szCs w:val="22"/>
        </w:rPr>
      </w:pPr>
      <w:r w:rsidRPr="00B4209A">
        <w:rPr>
          <w:rFonts w:ascii="Arial" w:hAnsi="Arial" w:cs="Arial"/>
          <w:sz w:val="22"/>
          <w:szCs w:val="22"/>
        </w:rPr>
        <w:fldChar w:fldCharType="begin"/>
      </w:r>
      <w:r w:rsidRPr="00B4209A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"/var/folders/c3/_h8nhthj4tlcm_vlzq_80pfr0000gp/T/com.microsoft.Word/WebArchiveCopyPasteTempFiles/page20image16749248" \* MERGEFORMATINET </w:instrText>
      </w:r>
      <w:r w:rsidRPr="00B4209A">
        <w:rPr>
          <w:rFonts w:ascii="Arial" w:hAnsi="Arial" w:cs="Arial"/>
          <w:sz w:val="22"/>
          <w:szCs w:val="22"/>
        </w:rPr>
        <w:fldChar w:fldCharType="separate"/>
      </w:r>
      <w:r w:rsidRPr="00B420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115ADA" wp14:editId="09D72FB2">
            <wp:extent cx="9525" cy="9525"/>
            <wp:effectExtent l="0" t="0" r="0" b="0"/>
            <wp:docPr id="56" name="Picture 56" descr="page20image1674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20image167492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9A">
        <w:rPr>
          <w:rFonts w:ascii="Arial" w:hAnsi="Arial" w:cs="Arial"/>
          <w:sz w:val="22"/>
          <w:szCs w:val="22"/>
        </w:rPr>
        <w:fldChar w:fldCharType="end"/>
      </w:r>
      <w:r w:rsidRPr="00B4209A">
        <w:rPr>
          <w:rFonts w:ascii="Arial" w:hAnsi="Arial" w:cs="Arial"/>
          <w:sz w:val="22"/>
          <w:szCs w:val="22"/>
        </w:rPr>
        <w:fldChar w:fldCharType="begin"/>
      </w:r>
      <w:r w:rsidRPr="00B4209A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"/var/folders/c3/_h8nhthj4tlcm_vlzq_80pfr0000gp/T/com.microsoft.Word/WebArchiveCopyPasteTempFiles/page20image16756928" \* MERGEFORMATINET </w:instrText>
      </w:r>
      <w:r w:rsidRPr="00B4209A">
        <w:rPr>
          <w:rFonts w:ascii="Arial" w:hAnsi="Arial" w:cs="Arial"/>
          <w:sz w:val="22"/>
          <w:szCs w:val="22"/>
        </w:rPr>
        <w:fldChar w:fldCharType="separate"/>
      </w:r>
      <w:r w:rsidRPr="00B420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4D729E" wp14:editId="7932DEA7">
            <wp:extent cx="9525" cy="9525"/>
            <wp:effectExtent l="0" t="0" r="0" b="0"/>
            <wp:docPr id="57" name="Picture 57" descr="page20image1675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ge20image167569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9A">
        <w:rPr>
          <w:rFonts w:ascii="Arial" w:hAnsi="Arial" w:cs="Arial"/>
          <w:sz w:val="22"/>
          <w:szCs w:val="22"/>
        </w:rPr>
        <w:fldChar w:fldCharType="end"/>
      </w:r>
      <w:r w:rsidRPr="00B420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94A2E8" wp14:editId="743A6A08">
            <wp:extent cx="1409700" cy="149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x Deduction - Superannuation 2020.pd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E65D" w14:textId="77777777" w:rsidR="00B4209A" w:rsidRPr="00B4209A" w:rsidRDefault="00B4209A" w:rsidP="00B4209A">
      <w:pPr>
        <w:rPr>
          <w:rFonts w:ascii="Arial" w:hAnsi="Arial" w:cs="Arial"/>
          <w:sz w:val="22"/>
          <w:szCs w:val="22"/>
        </w:rPr>
      </w:pPr>
      <w:r w:rsidRPr="00B4209A">
        <w:rPr>
          <w:rFonts w:ascii="Arial" w:hAnsi="Arial" w:cs="Arial"/>
          <w:sz w:val="22"/>
          <w:szCs w:val="22"/>
        </w:rPr>
        <w:fldChar w:fldCharType="begin"/>
      </w:r>
      <w:r w:rsidRPr="00B4209A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"/var/folders/c3/_h8nhthj4tlcm_vlzq_80pfr0000gp/T/com.microsoft.Word/WebArchiveCopyPasteTempFiles/page20image16750976" \* MERGEFORMATINET </w:instrText>
      </w:r>
      <w:r w:rsidRPr="00B4209A">
        <w:rPr>
          <w:rFonts w:ascii="Arial" w:hAnsi="Arial" w:cs="Arial"/>
          <w:sz w:val="22"/>
          <w:szCs w:val="22"/>
        </w:rPr>
        <w:fldChar w:fldCharType="separate"/>
      </w:r>
      <w:r w:rsidRPr="00B420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02A740" wp14:editId="00D6FCEC">
            <wp:extent cx="9525" cy="9525"/>
            <wp:effectExtent l="0" t="0" r="0" b="0"/>
            <wp:docPr id="59" name="Picture 59" descr="page20image1675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20image167509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9A">
        <w:rPr>
          <w:rFonts w:ascii="Arial" w:hAnsi="Arial" w:cs="Arial"/>
          <w:sz w:val="22"/>
          <w:szCs w:val="22"/>
        </w:rPr>
        <w:fldChar w:fldCharType="end"/>
      </w:r>
      <w:r w:rsidRPr="00B4209A">
        <w:rPr>
          <w:rFonts w:ascii="Arial" w:hAnsi="Arial" w:cs="Arial"/>
          <w:sz w:val="22"/>
          <w:szCs w:val="22"/>
        </w:rPr>
        <w:fldChar w:fldCharType="begin"/>
      </w:r>
      <w:r w:rsidRPr="00B4209A">
        <w:rPr>
          <w:rFonts w:ascii="Arial" w:hAnsi="Arial" w:cs="Arial"/>
          <w:sz w:val="22"/>
          <w:szCs w:val="22"/>
        </w:rPr>
        <w:instrText xml:space="preserve"> INCLUDEPICTURE "/var/folders/c3/_h8nhthj4tlcm_vlzq_80pfr0000gp/T/com.microsoft.Word/WebArchiveCopyPasteTempFiles/page20image16751360" \* MERGEFORMATINET </w:instrText>
      </w:r>
      <w:r w:rsidRPr="00B4209A">
        <w:rPr>
          <w:rFonts w:ascii="Arial" w:hAnsi="Arial" w:cs="Arial"/>
          <w:sz w:val="22"/>
          <w:szCs w:val="22"/>
        </w:rPr>
        <w:fldChar w:fldCharType="separate"/>
      </w:r>
      <w:r w:rsidRPr="00B420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B1A5D4" wp14:editId="04339141">
            <wp:extent cx="9525" cy="9525"/>
            <wp:effectExtent l="0" t="0" r="0" b="0"/>
            <wp:docPr id="60" name="Picture 60" descr="page20image1675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20image167513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9A">
        <w:rPr>
          <w:rFonts w:ascii="Arial" w:hAnsi="Arial" w:cs="Arial"/>
          <w:sz w:val="22"/>
          <w:szCs w:val="22"/>
        </w:rPr>
        <w:fldChar w:fldCharType="end"/>
      </w:r>
    </w:p>
    <w:p w14:paraId="0A8D6ABC" w14:textId="0574312B" w:rsidR="00B4209A" w:rsidRDefault="00B4209A" w:rsidP="00B42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4209A">
        <w:rPr>
          <w:rFonts w:ascii="Arial" w:hAnsi="Arial" w:cs="Arial"/>
          <w:sz w:val="22"/>
          <w:szCs w:val="22"/>
        </w:rPr>
        <w:t xml:space="preserve">(a) </w:t>
      </w:r>
      <w:r>
        <w:rPr>
          <w:rFonts w:ascii="Arial" w:hAnsi="Arial" w:cs="Arial"/>
          <w:sz w:val="22"/>
          <w:szCs w:val="22"/>
        </w:rPr>
        <w:tab/>
      </w:r>
      <w:r w:rsidRPr="00B4209A">
        <w:rPr>
          <w:rFonts w:ascii="Arial" w:hAnsi="Arial" w:cs="Arial"/>
          <w:sz w:val="22"/>
          <w:szCs w:val="22"/>
        </w:rPr>
        <w:t xml:space="preserve">In the table below, match the statements with A, B, C and/or D.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4209A">
        <w:rPr>
          <w:rFonts w:ascii="Arial" w:hAnsi="Arial" w:cs="Arial"/>
          <w:sz w:val="22"/>
          <w:szCs w:val="22"/>
        </w:rPr>
        <w:t xml:space="preserve">(4 marks) </w:t>
      </w:r>
    </w:p>
    <w:p w14:paraId="558EEF06" w14:textId="77777777" w:rsidR="00B4209A" w:rsidRPr="00B4209A" w:rsidRDefault="00B4209A" w:rsidP="00B4209A">
      <w:pPr>
        <w:rPr>
          <w:rFonts w:ascii="Arial" w:hAnsi="Arial" w:cs="Arial"/>
          <w:sz w:val="22"/>
          <w:szCs w:val="22"/>
        </w:rPr>
      </w:pPr>
    </w:p>
    <w:tbl>
      <w:tblPr>
        <w:tblW w:w="8535" w:type="dxa"/>
        <w:tblInd w:w="1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  <w:gridCol w:w="1740"/>
      </w:tblGrid>
      <w:tr w:rsidR="00B4209A" w:rsidRPr="00B4209A" w14:paraId="7948D56D" w14:textId="77777777" w:rsidTr="00422044">
        <w:trPr>
          <w:trHeight w:val="54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E4465D1" w14:textId="196B268A" w:rsidR="00B4209A" w:rsidRPr="00B4209A" w:rsidRDefault="00B4209A" w:rsidP="004220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209A">
              <w:rPr>
                <w:rFonts w:ascii="Arial" w:hAnsi="Arial" w:cs="Arial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5102F39E" w14:textId="3EB234A1" w:rsidR="00B4209A" w:rsidRPr="00B4209A" w:rsidRDefault="00B4209A" w:rsidP="004220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209A">
              <w:rPr>
                <w:rFonts w:ascii="Arial" w:hAnsi="Arial" w:cs="Arial"/>
                <w:b/>
                <w:bCs/>
                <w:sz w:val="22"/>
                <w:szCs w:val="22"/>
              </w:rPr>
              <w:t>A, B, C and/or D</w:t>
            </w:r>
          </w:p>
        </w:tc>
      </w:tr>
      <w:tr w:rsidR="00B4209A" w:rsidRPr="00B4209A" w14:paraId="2AA3BE13" w14:textId="77777777" w:rsidTr="00422044">
        <w:trPr>
          <w:trHeight w:val="54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A30BF6A" w14:textId="2402140D" w:rsidR="00B4209A" w:rsidRPr="00B4209A" w:rsidRDefault="00422044" w:rsidP="00B420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09A" w:rsidRPr="00B4209A">
              <w:rPr>
                <w:rFonts w:ascii="Arial" w:hAnsi="Arial" w:cs="Arial"/>
                <w:sz w:val="22"/>
                <w:szCs w:val="22"/>
              </w:rPr>
              <w:t xml:space="preserve">point(s) where the centripetal acceleration is the greatest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B2C396C" w14:textId="77777777" w:rsidR="00B4209A" w:rsidRPr="00B4209A" w:rsidRDefault="00B4209A" w:rsidP="00B420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209A" w:rsidRPr="00B4209A" w14:paraId="2587C9F9" w14:textId="77777777" w:rsidTr="00422044">
        <w:trPr>
          <w:trHeight w:val="517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6BFB092" w14:textId="7EC802C5" w:rsidR="00B4209A" w:rsidRPr="00B4209A" w:rsidRDefault="00422044" w:rsidP="00B420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09A" w:rsidRPr="00B4209A">
              <w:rPr>
                <w:rFonts w:ascii="Arial" w:hAnsi="Arial" w:cs="Arial"/>
                <w:sz w:val="22"/>
                <w:szCs w:val="22"/>
              </w:rPr>
              <w:t xml:space="preserve">point(s) where the tension in the string is the lowest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2E5D0CA" w14:textId="77777777" w:rsidR="00B4209A" w:rsidRPr="00B4209A" w:rsidRDefault="00B4209A" w:rsidP="00B420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209A" w:rsidRPr="00B4209A" w14:paraId="441F081A" w14:textId="77777777" w:rsidTr="00422044">
        <w:trPr>
          <w:trHeight w:val="54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55C2135" w14:textId="5A1F4DC7" w:rsidR="00B4209A" w:rsidRPr="00B4209A" w:rsidRDefault="00422044" w:rsidP="00B420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09A" w:rsidRPr="00B4209A">
              <w:rPr>
                <w:rFonts w:ascii="Arial" w:hAnsi="Arial" w:cs="Arial"/>
                <w:sz w:val="22"/>
                <w:szCs w:val="22"/>
              </w:rPr>
              <w:t xml:space="preserve">point(s) where the net force is not toward the centre of the circle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A72E099" w14:textId="77777777" w:rsidR="00B4209A" w:rsidRPr="00B4209A" w:rsidRDefault="00B4209A" w:rsidP="00B420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209A" w:rsidRPr="00B4209A" w14:paraId="2CFE6C08" w14:textId="77777777" w:rsidTr="00422044">
        <w:trPr>
          <w:trHeight w:val="54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586A1F6" w14:textId="7DF7C233" w:rsidR="00B4209A" w:rsidRPr="00B4209A" w:rsidRDefault="00422044" w:rsidP="00B4209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09A" w:rsidRPr="00B4209A">
              <w:rPr>
                <w:rFonts w:ascii="Arial" w:hAnsi="Arial" w:cs="Arial"/>
                <w:sz w:val="22"/>
                <w:szCs w:val="22"/>
              </w:rPr>
              <w:t xml:space="preserve">point(s) where the ball’s weight force is perpendicular to the tension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49005660" w14:textId="77777777" w:rsidR="00B4209A" w:rsidRPr="00B4209A" w:rsidRDefault="00B4209A" w:rsidP="00B420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A4C88F" w14:textId="77777777" w:rsidR="00B4209A" w:rsidRDefault="00B4209A" w:rsidP="00B4209A">
      <w:pPr>
        <w:ind w:left="360"/>
        <w:rPr>
          <w:rFonts w:ascii="Arial" w:hAnsi="Arial" w:cs="Arial"/>
          <w:sz w:val="22"/>
          <w:szCs w:val="22"/>
        </w:rPr>
      </w:pPr>
    </w:p>
    <w:p w14:paraId="19432948" w14:textId="77777777" w:rsidR="00B4209A" w:rsidRDefault="00B4209A" w:rsidP="00422044">
      <w:pPr>
        <w:rPr>
          <w:rFonts w:ascii="Arial" w:hAnsi="Arial" w:cs="Arial"/>
          <w:sz w:val="22"/>
          <w:szCs w:val="22"/>
        </w:rPr>
      </w:pPr>
    </w:p>
    <w:p w14:paraId="37832980" w14:textId="561840AA" w:rsidR="00B4209A" w:rsidRPr="00B4209A" w:rsidRDefault="00422044" w:rsidP="00422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>(b)  </w:t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Write an expression for the net force acting on the string at point C in terms of the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weight force and the tension in the string.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(1 mark) </w:t>
      </w:r>
    </w:p>
    <w:p w14:paraId="38CDF0D6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</w:p>
    <w:p w14:paraId="56131903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</w:p>
    <w:p w14:paraId="3E2274BC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</w:p>
    <w:p w14:paraId="567CBC24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</w:p>
    <w:p w14:paraId="6BB14928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</w:p>
    <w:p w14:paraId="42D3DCCE" w14:textId="77777777" w:rsidR="00422044" w:rsidRDefault="00422044" w:rsidP="00422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>(c)  </w:t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>Calculate how fast the 5</w:t>
      </w:r>
      <w:r>
        <w:rPr>
          <w:rFonts w:ascii="Arial" w:hAnsi="Arial" w:cs="Arial"/>
          <w:sz w:val="22"/>
          <w:szCs w:val="22"/>
        </w:rPr>
        <w:t>.</w:t>
      </w:r>
      <w:r w:rsidR="00B4209A" w:rsidRPr="00B4209A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 xml:space="preserve"> x 10</w:t>
      </w:r>
      <w:r w:rsidRPr="00422044">
        <w:rPr>
          <w:rFonts w:ascii="Arial" w:hAnsi="Arial" w:cs="Arial"/>
          <w:sz w:val="22"/>
          <w:szCs w:val="22"/>
          <w:vertAlign w:val="superscript"/>
        </w:rPr>
        <w:t>2</w:t>
      </w:r>
      <w:r w:rsidR="00B4209A" w:rsidRPr="00B4209A">
        <w:rPr>
          <w:rFonts w:ascii="Arial" w:hAnsi="Arial" w:cs="Arial"/>
          <w:sz w:val="22"/>
          <w:szCs w:val="22"/>
        </w:rPr>
        <w:t xml:space="preserve"> g ball can be moving at point A for the 1.20 m long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string not to break, if the maximum tension it can withstand at point A is 172 N. </w:t>
      </w:r>
    </w:p>
    <w:p w14:paraId="3DDBEEFD" w14:textId="151B8C12" w:rsidR="00B4209A" w:rsidRPr="00B4209A" w:rsidRDefault="00422044" w:rsidP="00422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(4 marks) </w:t>
      </w:r>
    </w:p>
    <w:p w14:paraId="396C316F" w14:textId="7B75AF78" w:rsidR="00B4209A" w:rsidRPr="00B4209A" w:rsidRDefault="00B4209A" w:rsidP="00422044">
      <w:pPr>
        <w:rPr>
          <w:rFonts w:ascii="Arial" w:hAnsi="Arial" w:cs="Arial"/>
          <w:sz w:val="22"/>
          <w:szCs w:val="22"/>
        </w:rPr>
      </w:pPr>
    </w:p>
    <w:p w14:paraId="6F67A8A6" w14:textId="77777777" w:rsidR="00422044" w:rsidRDefault="00B4209A" w:rsidP="00B4209A">
      <w:pPr>
        <w:rPr>
          <w:rFonts w:ascii="Arial" w:hAnsi="Arial" w:cs="Arial"/>
          <w:sz w:val="22"/>
          <w:szCs w:val="22"/>
        </w:rPr>
      </w:pPr>
      <w:r w:rsidRPr="00B4209A">
        <w:rPr>
          <w:rFonts w:ascii="Arial" w:hAnsi="Arial" w:cs="Arial"/>
          <w:sz w:val="22"/>
          <w:szCs w:val="22"/>
        </w:rPr>
        <w:t xml:space="preserve"> </w:t>
      </w:r>
    </w:p>
    <w:p w14:paraId="6E2059E3" w14:textId="77777777" w:rsidR="00422044" w:rsidRDefault="00422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6B13AC8" w14:textId="31A3B846" w:rsidR="00B4209A" w:rsidRPr="00B4209A" w:rsidRDefault="00422044" w:rsidP="00B42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B4209A" w:rsidRPr="00B4209A">
        <w:rPr>
          <w:rFonts w:ascii="Arial" w:hAnsi="Arial" w:cs="Arial"/>
          <w:sz w:val="22"/>
          <w:szCs w:val="22"/>
        </w:rPr>
        <w:t xml:space="preserve">(d) </w:t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Calculate the maximum speed at which the ball can be moving at point C for the string </w:t>
      </w:r>
    </w:p>
    <w:p w14:paraId="452E527D" w14:textId="00B0BB2F" w:rsidR="00B4209A" w:rsidRDefault="00422044" w:rsidP="00B42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not to break at point A.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4209A" w:rsidRPr="00B4209A">
        <w:rPr>
          <w:rFonts w:ascii="Arial" w:hAnsi="Arial" w:cs="Arial"/>
          <w:sz w:val="22"/>
          <w:szCs w:val="22"/>
        </w:rPr>
        <w:t xml:space="preserve">(3 marks) </w:t>
      </w:r>
    </w:p>
    <w:p w14:paraId="1709AD8E" w14:textId="6953CBE5" w:rsidR="00422044" w:rsidRDefault="00422044" w:rsidP="00B4209A">
      <w:pPr>
        <w:rPr>
          <w:rFonts w:ascii="Arial" w:hAnsi="Arial" w:cs="Arial"/>
          <w:sz w:val="22"/>
          <w:szCs w:val="22"/>
        </w:rPr>
      </w:pPr>
    </w:p>
    <w:p w14:paraId="4EC1F515" w14:textId="01E4038B" w:rsidR="00422044" w:rsidRDefault="00422044" w:rsidP="00B4209A">
      <w:pPr>
        <w:rPr>
          <w:rFonts w:ascii="Arial" w:hAnsi="Arial" w:cs="Arial"/>
          <w:sz w:val="22"/>
          <w:szCs w:val="22"/>
        </w:rPr>
      </w:pPr>
    </w:p>
    <w:p w14:paraId="2368A7F7" w14:textId="0100789E" w:rsidR="00422044" w:rsidRDefault="00422044" w:rsidP="00B4209A">
      <w:pPr>
        <w:rPr>
          <w:rFonts w:ascii="Arial" w:hAnsi="Arial" w:cs="Arial"/>
          <w:sz w:val="22"/>
          <w:szCs w:val="22"/>
        </w:rPr>
      </w:pPr>
    </w:p>
    <w:p w14:paraId="0A1FED44" w14:textId="05DDEF19" w:rsidR="00422044" w:rsidRDefault="00422044" w:rsidP="00B4209A">
      <w:pPr>
        <w:rPr>
          <w:rFonts w:ascii="Arial" w:hAnsi="Arial" w:cs="Arial"/>
          <w:sz w:val="22"/>
          <w:szCs w:val="22"/>
        </w:rPr>
      </w:pPr>
    </w:p>
    <w:p w14:paraId="2E2A4333" w14:textId="77777777" w:rsidR="00422044" w:rsidRPr="00B4209A" w:rsidRDefault="00422044" w:rsidP="00B4209A">
      <w:pPr>
        <w:rPr>
          <w:rFonts w:ascii="Arial" w:hAnsi="Arial" w:cs="Arial"/>
          <w:sz w:val="22"/>
          <w:szCs w:val="22"/>
        </w:rPr>
      </w:pPr>
    </w:p>
    <w:p w14:paraId="1D1F6924" w14:textId="77777777" w:rsidR="00B4209A" w:rsidRPr="00B4209A" w:rsidRDefault="00B4209A" w:rsidP="00B4209A">
      <w:pPr>
        <w:rPr>
          <w:rFonts w:ascii="Arial" w:hAnsi="Arial" w:cs="Arial"/>
          <w:bCs/>
          <w:sz w:val="22"/>
          <w:szCs w:val="22"/>
        </w:rPr>
      </w:pPr>
    </w:p>
    <w:p w14:paraId="14780D36" w14:textId="04756128" w:rsidR="00DA49F2" w:rsidRPr="00DA49F2" w:rsidRDefault="00DA49F2" w:rsidP="00DA49F2">
      <w:pPr>
        <w:rPr>
          <w:rFonts w:ascii="Arial" w:eastAsia="Times New Roman" w:hAnsi="Arial" w:cs="Arial"/>
          <w:sz w:val="22"/>
          <w:szCs w:val="22"/>
          <w:lang w:eastAsia="en-GB"/>
        </w:rPr>
      </w:pPr>
      <w:bookmarkStart w:id="0" w:name="_GoBack"/>
      <w:bookmarkEnd w:id="0"/>
    </w:p>
    <w:sectPr w:rsidR="00DA49F2" w:rsidRPr="00DA49F2" w:rsidSect="00DA5783">
      <w:footerReference w:type="even" r:id="rId17"/>
      <w:footerReference w:type="default" r:id="rId1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86BDC" w14:textId="77777777" w:rsidR="002419FC" w:rsidRDefault="002419FC" w:rsidP="00FC297C">
      <w:r>
        <w:separator/>
      </w:r>
    </w:p>
  </w:endnote>
  <w:endnote w:type="continuationSeparator" w:id="0">
    <w:p w14:paraId="746285B6" w14:textId="77777777" w:rsidR="002419FC" w:rsidRDefault="002419FC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CC48" w14:textId="77777777" w:rsidR="002419FC" w:rsidRDefault="002419FC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2419FC" w:rsidRDefault="00241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0825" w14:textId="77777777" w:rsidR="002419FC" w:rsidRDefault="002419FC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00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2419FC" w:rsidRDefault="00241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A494" w14:textId="77777777" w:rsidR="002419FC" w:rsidRDefault="002419FC" w:rsidP="00FC297C">
      <w:r>
        <w:separator/>
      </w:r>
    </w:p>
  </w:footnote>
  <w:footnote w:type="continuationSeparator" w:id="0">
    <w:p w14:paraId="2EC8274E" w14:textId="77777777" w:rsidR="002419FC" w:rsidRDefault="002419FC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9669FA"/>
    <w:multiLevelType w:val="hybridMultilevel"/>
    <w:tmpl w:val="B0808B28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 w15:restartNumberingAfterBreak="0">
    <w:nsid w:val="0DDF5A21"/>
    <w:multiLevelType w:val="multilevel"/>
    <w:tmpl w:val="FF4EE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5644E"/>
    <w:multiLevelType w:val="multilevel"/>
    <w:tmpl w:val="860E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777FB"/>
    <w:multiLevelType w:val="multilevel"/>
    <w:tmpl w:val="43022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43F1B"/>
    <w:multiLevelType w:val="multilevel"/>
    <w:tmpl w:val="51383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26AD5"/>
    <w:multiLevelType w:val="multilevel"/>
    <w:tmpl w:val="7A24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70F1C"/>
    <w:multiLevelType w:val="multilevel"/>
    <w:tmpl w:val="9AA8B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 w:grammar="clean"/>
  <w:attachedTemplate r:id="rId1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D"/>
    <w:rsid w:val="00014DB8"/>
    <w:rsid w:val="00026214"/>
    <w:rsid w:val="000459D8"/>
    <w:rsid w:val="00057824"/>
    <w:rsid w:val="00060281"/>
    <w:rsid w:val="00060E52"/>
    <w:rsid w:val="00064666"/>
    <w:rsid w:val="00066795"/>
    <w:rsid w:val="00077713"/>
    <w:rsid w:val="000A549A"/>
    <w:rsid w:val="000C0FBA"/>
    <w:rsid w:val="000C1AAA"/>
    <w:rsid w:val="000C28F6"/>
    <w:rsid w:val="000C3CC2"/>
    <w:rsid w:val="00115E2B"/>
    <w:rsid w:val="001242E5"/>
    <w:rsid w:val="00162314"/>
    <w:rsid w:val="00175B7C"/>
    <w:rsid w:val="001775AB"/>
    <w:rsid w:val="0018164E"/>
    <w:rsid w:val="00186CAD"/>
    <w:rsid w:val="00193F2B"/>
    <w:rsid w:val="001B5AA1"/>
    <w:rsid w:val="001D0BC0"/>
    <w:rsid w:val="001D6172"/>
    <w:rsid w:val="001F087B"/>
    <w:rsid w:val="001F18CE"/>
    <w:rsid w:val="00204583"/>
    <w:rsid w:val="00222BC9"/>
    <w:rsid w:val="00232EA1"/>
    <w:rsid w:val="00234011"/>
    <w:rsid w:val="002419FC"/>
    <w:rsid w:val="002832F8"/>
    <w:rsid w:val="002E4270"/>
    <w:rsid w:val="002E5CEC"/>
    <w:rsid w:val="003356BB"/>
    <w:rsid w:val="003403C3"/>
    <w:rsid w:val="0036783C"/>
    <w:rsid w:val="00391579"/>
    <w:rsid w:val="003A68D1"/>
    <w:rsid w:val="003B1226"/>
    <w:rsid w:val="003C19B1"/>
    <w:rsid w:val="003D11C3"/>
    <w:rsid w:val="003F2056"/>
    <w:rsid w:val="00403E6D"/>
    <w:rsid w:val="00422044"/>
    <w:rsid w:val="004302C7"/>
    <w:rsid w:val="00437FB1"/>
    <w:rsid w:val="004675DA"/>
    <w:rsid w:val="0048461E"/>
    <w:rsid w:val="004B1B82"/>
    <w:rsid w:val="004C0979"/>
    <w:rsid w:val="004C4A6F"/>
    <w:rsid w:val="004D7F20"/>
    <w:rsid w:val="004E2E3A"/>
    <w:rsid w:val="004F537E"/>
    <w:rsid w:val="00501593"/>
    <w:rsid w:val="00503D1D"/>
    <w:rsid w:val="00522852"/>
    <w:rsid w:val="005863DA"/>
    <w:rsid w:val="005872A5"/>
    <w:rsid w:val="00590A1A"/>
    <w:rsid w:val="00592080"/>
    <w:rsid w:val="0059646B"/>
    <w:rsid w:val="005D1580"/>
    <w:rsid w:val="005F6587"/>
    <w:rsid w:val="00616870"/>
    <w:rsid w:val="0065648B"/>
    <w:rsid w:val="00695AAC"/>
    <w:rsid w:val="006A10A0"/>
    <w:rsid w:val="006A6E8D"/>
    <w:rsid w:val="006C521D"/>
    <w:rsid w:val="00701C9F"/>
    <w:rsid w:val="0070785C"/>
    <w:rsid w:val="00730EF4"/>
    <w:rsid w:val="00755057"/>
    <w:rsid w:val="00790798"/>
    <w:rsid w:val="007B2A3B"/>
    <w:rsid w:val="007C77A9"/>
    <w:rsid w:val="0080572D"/>
    <w:rsid w:val="00827478"/>
    <w:rsid w:val="00887A47"/>
    <w:rsid w:val="008B5D7B"/>
    <w:rsid w:val="008D4A3D"/>
    <w:rsid w:val="008D4A7D"/>
    <w:rsid w:val="008D7C16"/>
    <w:rsid w:val="009025A5"/>
    <w:rsid w:val="00947D17"/>
    <w:rsid w:val="00955253"/>
    <w:rsid w:val="00963CAD"/>
    <w:rsid w:val="00967719"/>
    <w:rsid w:val="00975CF9"/>
    <w:rsid w:val="009D00F3"/>
    <w:rsid w:val="00A00B52"/>
    <w:rsid w:val="00A0602B"/>
    <w:rsid w:val="00A17F3E"/>
    <w:rsid w:val="00A24FED"/>
    <w:rsid w:val="00A25064"/>
    <w:rsid w:val="00A45CFB"/>
    <w:rsid w:val="00A615ED"/>
    <w:rsid w:val="00A65401"/>
    <w:rsid w:val="00A83B66"/>
    <w:rsid w:val="00AA3166"/>
    <w:rsid w:val="00AA52BD"/>
    <w:rsid w:val="00AE79F8"/>
    <w:rsid w:val="00B11189"/>
    <w:rsid w:val="00B33558"/>
    <w:rsid w:val="00B33DF4"/>
    <w:rsid w:val="00B33FB6"/>
    <w:rsid w:val="00B4209A"/>
    <w:rsid w:val="00B547EA"/>
    <w:rsid w:val="00B73FD2"/>
    <w:rsid w:val="00B92AF0"/>
    <w:rsid w:val="00B95F09"/>
    <w:rsid w:val="00BA1249"/>
    <w:rsid w:val="00BB03AD"/>
    <w:rsid w:val="00BC2994"/>
    <w:rsid w:val="00BD3421"/>
    <w:rsid w:val="00BF67FC"/>
    <w:rsid w:val="00C35DD3"/>
    <w:rsid w:val="00C60918"/>
    <w:rsid w:val="00C67E0C"/>
    <w:rsid w:val="00C846DE"/>
    <w:rsid w:val="00CB73A2"/>
    <w:rsid w:val="00D020DF"/>
    <w:rsid w:val="00D14EBF"/>
    <w:rsid w:val="00D2309F"/>
    <w:rsid w:val="00D507A1"/>
    <w:rsid w:val="00D97DE7"/>
    <w:rsid w:val="00DA49F2"/>
    <w:rsid w:val="00DA5783"/>
    <w:rsid w:val="00DB67B8"/>
    <w:rsid w:val="00DC4218"/>
    <w:rsid w:val="00E238B4"/>
    <w:rsid w:val="00E35916"/>
    <w:rsid w:val="00E553C6"/>
    <w:rsid w:val="00E57700"/>
    <w:rsid w:val="00E71AC3"/>
    <w:rsid w:val="00E73C93"/>
    <w:rsid w:val="00E7767F"/>
    <w:rsid w:val="00E829DE"/>
    <w:rsid w:val="00EC33ED"/>
    <w:rsid w:val="00ED1358"/>
    <w:rsid w:val="00ED7641"/>
    <w:rsid w:val="00F04902"/>
    <w:rsid w:val="00F06DDD"/>
    <w:rsid w:val="00F40C8F"/>
    <w:rsid w:val="00F80585"/>
    <w:rsid w:val="00F87A36"/>
    <w:rsid w:val="00FC297C"/>
    <w:rsid w:val="00FD5E31"/>
    <w:rsid w:val="00FE4CCE"/>
    <w:rsid w:val="00F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1EDB5E0"/>
  <w14:defaultImageDpi w14:val="300"/>
  <w15:docId w15:val="{C431D459-0981-CE46-B4FA-C6F2CBE0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  <w:style w:type="paragraph" w:styleId="NormalWeb">
    <w:name w:val="Normal (Web)"/>
    <w:basedOn w:val="Normal"/>
    <w:uiPriority w:val="99"/>
    <w:semiHidden/>
    <w:unhideWhenUsed/>
    <w:rsid w:val="006A6E8D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5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6</TotalTime>
  <Pages>11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6</cp:revision>
  <cp:lastPrinted>2020-02-11T02:08:00Z</cp:lastPrinted>
  <dcterms:created xsi:type="dcterms:W3CDTF">2020-02-11T02:08:00Z</dcterms:created>
  <dcterms:modified xsi:type="dcterms:W3CDTF">2020-02-11T02:26:00Z</dcterms:modified>
</cp:coreProperties>
</file>