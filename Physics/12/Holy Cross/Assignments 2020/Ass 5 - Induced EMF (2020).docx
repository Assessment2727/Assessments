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B4F4" w14:textId="7872BBF5" w:rsidR="000C1AAA" w:rsidRPr="00066795" w:rsidRDefault="000C1AAA" w:rsidP="00A17F3E">
      <w:pPr>
        <w:jc w:val="right"/>
        <w:rPr>
          <w:rFonts w:ascii="Arial" w:hAnsi="Arial" w:cs="Arial"/>
          <w:sz w:val="22"/>
          <w:szCs w:val="22"/>
        </w:rPr>
      </w:pPr>
      <w:r w:rsidRPr="00066795">
        <w:rPr>
          <w:rFonts w:ascii="Arial" w:hAnsi="Arial" w:cs="Arial"/>
          <w:sz w:val="22"/>
          <w:szCs w:val="22"/>
        </w:rPr>
        <w:t>W-</w:t>
      </w:r>
      <w:r w:rsidR="00AF700B">
        <w:rPr>
          <w:rFonts w:ascii="Arial" w:hAnsi="Arial" w:cs="Arial"/>
          <w:sz w:val="22"/>
          <w:szCs w:val="22"/>
        </w:rPr>
        <w:t>20</w:t>
      </w:r>
    </w:p>
    <w:p w14:paraId="0B30AC07" w14:textId="1E1A2849" w:rsidR="000C1AAA" w:rsidRPr="00066795" w:rsidRDefault="000C1AA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2420BEBB" w:rsidR="000C1AAA" w:rsidRPr="00066795" w:rsidRDefault="000A549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 xml:space="preserve">ASSIGNMENT </w:t>
      </w:r>
      <w:r w:rsidR="00833CD1">
        <w:rPr>
          <w:rFonts w:ascii="Arial" w:hAnsi="Arial" w:cs="Arial"/>
          <w:b/>
          <w:sz w:val="22"/>
          <w:szCs w:val="22"/>
        </w:rPr>
        <w:t>5</w:t>
      </w:r>
      <w:r w:rsidR="000C1AAA" w:rsidRPr="00066795">
        <w:rPr>
          <w:rFonts w:ascii="Arial" w:hAnsi="Arial" w:cs="Arial"/>
          <w:b/>
          <w:sz w:val="22"/>
          <w:szCs w:val="22"/>
        </w:rPr>
        <w:t xml:space="preserve"> - </w:t>
      </w:r>
      <w:r w:rsidR="00A45CFB" w:rsidRPr="00066795">
        <w:rPr>
          <w:rFonts w:ascii="Arial" w:hAnsi="Arial" w:cs="Arial"/>
          <w:b/>
          <w:sz w:val="22"/>
          <w:szCs w:val="22"/>
        </w:rPr>
        <w:t>INDUCED EMF</w:t>
      </w:r>
    </w:p>
    <w:p w14:paraId="6544380C" w14:textId="301C9B00" w:rsidR="000C1AAA" w:rsidRPr="00066795" w:rsidRDefault="000C1AAA" w:rsidP="0048461E">
      <w:pPr>
        <w:rPr>
          <w:rFonts w:ascii="Arial" w:hAnsi="Arial" w:cs="Arial"/>
          <w:sz w:val="22"/>
          <w:szCs w:val="22"/>
        </w:rPr>
      </w:pPr>
      <w:r w:rsidRPr="00066795">
        <w:rPr>
          <w:rFonts w:ascii="Arial" w:hAnsi="Arial" w:cs="Arial"/>
          <w:b/>
          <w:sz w:val="22"/>
          <w:szCs w:val="22"/>
        </w:rPr>
        <w:t>Name:</w:t>
      </w:r>
      <w:r w:rsidRPr="00066795">
        <w:rPr>
          <w:rFonts w:ascii="Arial" w:hAnsi="Arial" w:cs="Arial"/>
          <w:sz w:val="22"/>
          <w:szCs w:val="22"/>
        </w:rPr>
        <w:t xml:space="preserve">  </w:t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Pr="00066795">
        <w:rPr>
          <w:rFonts w:ascii="Arial" w:hAnsi="Arial" w:cs="Arial"/>
          <w:sz w:val="22"/>
          <w:szCs w:val="22"/>
          <w:u w:val="single"/>
        </w:rPr>
        <w:tab/>
      </w:r>
      <w:r w:rsidR="001F087B" w:rsidRPr="00066795">
        <w:rPr>
          <w:rFonts w:ascii="Arial" w:hAnsi="Arial" w:cs="Arial"/>
          <w:sz w:val="22"/>
          <w:szCs w:val="22"/>
        </w:rPr>
        <w:tab/>
      </w:r>
      <w:r w:rsidR="001F087B" w:rsidRPr="00066795">
        <w:rPr>
          <w:rFonts w:ascii="Arial" w:hAnsi="Arial" w:cs="Arial"/>
          <w:b/>
          <w:sz w:val="22"/>
          <w:szCs w:val="22"/>
        </w:rPr>
        <w:t>Mark:</w:t>
      </w:r>
      <w:r w:rsidR="008D4A7D">
        <w:rPr>
          <w:rFonts w:ascii="Arial" w:hAnsi="Arial" w:cs="Arial"/>
          <w:b/>
          <w:sz w:val="22"/>
          <w:szCs w:val="22"/>
        </w:rPr>
        <w:t xml:space="preserve"> </w:t>
      </w:r>
      <w:r w:rsidR="00C356F0">
        <w:rPr>
          <w:rFonts w:ascii="Arial" w:hAnsi="Arial" w:cs="Arial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28"/>
                <w:szCs w:val="28"/>
              </w:rPr>
              <m:t>46</m:t>
            </m:r>
          </m:den>
        </m:f>
      </m:oMath>
    </w:p>
    <w:p w14:paraId="55D068A3" w14:textId="77777777" w:rsidR="000C1AAA" w:rsidRPr="00066795" w:rsidRDefault="000C1AAA" w:rsidP="0048461E">
      <w:pPr>
        <w:rPr>
          <w:rFonts w:ascii="Arial" w:hAnsi="Arial" w:cs="Arial"/>
          <w:sz w:val="22"/>
          <w:szCs w:val="22"/>
        </w:rPr>
      </w:pPr>
    </w:p>
    <w:p w14:paraId="6FA37764" w14:textId="4FE2FA0B" w:rsidR="00AF700B" w:rsidRDefault="0048461E" w:rsidP="00AF700B">
      <w:pPr>
        <w:rPr>
          <w:rFonts w:ascii="Arial" w:hAnsi="Arial" w:cs="Arial"/>
          <w:sz w:val="22"/>
          <w:szCs w:val="22"/>
        </w:rPr>
      </w:pPr>
      <w:r w:rsidRPr="00066795">
        <w:rPr>
          <w:rFonts w:ascii="Arial" w:hAnsi="Arial" w:cs="Arial"/>
          <w:sz w:val="22"/>
          <w:szCs w:val="22"/>
        </w:rPr>
        <w:t>1.</w:t>
      </w:r>
      <w:r w:rsidRPr="00066795">
        <w:rPr>
          <w:rFonts w:ascii="Arial" w:hAnsi="Arial" w:cs="Arial"/>
          <w:sz w:val="22"/>
          <w:szCs w:val="22"/>
        </w:rPr>
        <w:tab/>
      </w:r>
      <w:r w:rsidR="00AF700B" w:rsidRPr="00AF700B">
        <w:rPr>
          <w:rFonts w:ascii="Arial" w:hAnsi="Arial" w:cs="Arial"/>
          <w:sz w:val="22"/>
          <w:szCs w:val="22"/>
        </w:rPr>
        <w:t xml:space="preserve">A rectangular wire loop is placed into a uniform magnetic field, with the plane of the loop </w:t>
      </w:r>
      <w:r w:rsidR="00AF700B">
        <w:rPr>
          <w:rFonts w:ascii="Arial" w:hAnsi="Arial" w:cs="Arial"/>
          <w:sz w:val="22"/>
          <w:szCs w:val="22"/>
        </w:rPr>
        <w:tab/>
      </w:r>
      <w:r w:rsidR="00AF700B" w:rsidRPr="00AF700B">
        <w:rPr>
          <w:rFonts w:ascii="Arial" w:hAnsi="Arial" w:cs="Arial"/>
          <w:sz w:val="22"/>
          <w:szCs w:val="22"/>
        </w:rPr>
        <w:t xml:space="preserve">perpendicular to the magnetic field. The wire carries a current </w:t>
      </w:r>
      <w:r w:rsidR="00AF700B" w:rsidRPr="009A35F4">
        <w:rPr>
          <w:rFonts w:ascii="Arial" w:hAnsi="Arial" w:cs="Arial"/>
          <w:b/>
          <w:bCs/>
          <w:i/>
          <w:iCs/>
          <w:sz w:val="22"/>
          <w:szCs w:val="22"/>
        </w:rPr>
        <w:t>I</w:t>
      </w:r>
      <w:r w:rsidR="00AF700B" w:rsidRPr="00AF700B">
        <w:rPr>
          <w:rFonts w:ascii="Arial" w:hAnsi="Arial" w:cs="Arial"/>
          <w:i/>
          <w:iCs/>
          <w:sz w:val="22"/>
          <w:szCs w:val="22"/>
        </w:rPr>
        <w:t xml:space="preserve"> </w:t>
      </w:r>
      <w:r w:rsidR="00AF700B" w:rsidRPr="00AF700B">
        <w:rPr>
          <w:rFonts w:ascii="Arial" w:hAnsi="Arial" w:cs="Arial"/>
          <w:sz w:val="22"/>
          <w:szCs w:val="22"/>
        </w:rPr>
        <w:t xml:space="preserve">of 0.250 A. The magnetic </w:t>
      </w:r>
      <w:r w:rsidR="00AF700B">
        <w:rPr>
          <w:rFonts w:ascii="Arial" w:hAnsi="Arial" w:cs="Arial"/>
          <w:sz w:val="22"/>
          <w:szCs w:val="22"/>
        </w:rPr>
        <w:tab/>
      </w:r>
      <w:r w:rsidR="00AF700B" w:rsidRPr="00AF700B">
        <w:rPr>
          <w:rFonts w:ascii="Arial" w:hAnsi="Arial" w:cs="Arial"/>
          <w:sz w:val="22"/>
          <w:szCs w:val="22"/>
        </w:rPr>
        <w:t xml:space="preserve">field is directed into the page. A force </w:t>
      </w:r>
      <w:r w:rsidR="00AF700B" w:rsidRPr="00AF700B">
        <w:rPr>
          <w:rFonts w:ascii="Arial" w:hAnsi="Arial" w:cs="Arial"/>
          <w:b/>
          <w:bCs/>
          <w:i/>
          <w:iCs/>
          <w:sz w:val="22"/>
          <w:szCs w:val="22"/>
        </w:rPr>
        <w:t>F</w:t>
      </w:r>
      <w:r w:rsidR="00AF700B" w:rsidRPr="00AF700B">
        <w:rPr>
          <w:rFonts w:ascii="Arial" w:hAnsi="Arial" w:cs="Arial"/>
          <w:i/>
          <w:iCs/>
          <w:sz w:val="22"/>
          <w:szCs w:val="22"/>
        </w:rPr>
        <w:t xml:space="preserve"> </w:t>
      </w:r>
      <w:r w:rsidR="00AF700B" w:rsidRPr="00AF700B">
        <w:rPr>
          <w:rFonts w:ascii="Arial" w:hAnsi="Arial" w:cs="Arial"/>
          <w:sz w:val="22"/>
          <w:szCs w:val="22"/>
        </w:rPr>
        <w:t>of 3.20 × 10</w:t>
      </w:r>
      <w:r w:rsidR="00AF700B" w:rsidRPr="00AF700B">
        <w:rPr>
          <w:rFonts w:ascii="Arial" w:hAnsi="Arial" w:cs="Arial"/>
          <w:sz w:val="22"/>
          <w:szCs w:val="22"/>
          <w:vertAlign w:val="superscript"/>
        </w:rPr>
        <w:t>-2</w:t>
      </w:r>
      <w:r w:rsidR="00AF700B" w:rsidRPr="00AF700B">
        <w:rPr>
          <w:rFonts w:ascii="Arial" w:hAnsi="Arial" w:cs="Arial"/>
          <w:sz w:val="22"/>
          <w:szCs w:val="22"/>
        </w:rPr>
        <w:t xml:space="preserve"> N is measured. Calculate the </w:t>
      </w:r>
      <w:r w:rsidR="00AF700B">
        <w:rPr>
          <w:rFonts w:ascii="Arial" w:hAnsi="Arial" w:cs="Arial"/>
          <w:sz w:val="22"/>
          <w:szCs w:val="22"/>
        </w:rPr>
        <w:tab/>
      </w:r>
      <w:r w:rsidR="00AF700B" w:rsidRPr="00AF700B">
        <w:rPr>
          <w:rFonts w:ascii="Arial" w:hAnsi="Arial" w:cs="Arial"/>
          <w:sz w:val="22"/>
          <w:szCs w:val="22"/>
        </w:rPr>
        <w:t xml:space="preserve">magnitude of the magnetic field strength. Include appropriate units. </w:t>
      </w:r>
      <w:r w:rsidR="00AF700B">
        <w:rPr>
          <w:rFonts w:ascii="Arial" w:hAnsi="Arial" w:cs="Arial"/>
          <w:sz w:val="22"/>
          <w:szCs w:val="22"/>
        </w:rPr>
        <w:tab/>
      </w:r>
      <w:r w:rsidR="00AF700B">
        <w:rPr>
          <w:rFonts w:ascii="Arial" w:hAnsi="Arial" w:cs="Arial"/>
          <w:sz w:val="22"/>
          <w:szCs w:val="22"/>
        </w:rPr>
        <w:tab/>
      </w:r>
      <w:r w:rsidR="00AF700B">
        <w:rPr>
          <w:rFonts w:ascii="Arial" w:hAnsi="Arial" w:cs="Arial"/>
          <w:sz w:val="22"/>
          <w:szCs w:val="22"/>
        </w:rPr>
        <w:tab/>
        <w:t>(3 marks)</w:t>
      </w:r>
    </w:p>
    <w:p w14:paraId="519F561B" w14:textId="68B7290A" w:rsidR="00AF700B" w:rsidRDefault="00AF700B" w:rsidP="00AF700B">
      <w:pPr>
        <w:rPr>
          <w:rFonts w:ascii="Arial" w:hAnsi="Arial" w:cs="Arial"/>
          <w:sz w:val="22"/>
          <w:szCs w:val="22"/>
        </w:rPr>
      </w:pPr>
    </w:p>
    <w:p w14:paraId="55AE5FAA" w14:textId="0AACAEF4" w:rsidR="00AF700B" w:rsidRDefault="00AF700B" w:rsidP="00AF70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C06E95" wp14:editId="42E4C0E5">
            <wp:extent cx="2852057" cy="1915050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1 at 3.42.12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260" cy="19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2C72" w14:textId="77777777" w:rsidR="00AF700B" w:rsidRPr="00AF700B" w:rsidRDefault="00AF700B" w:rsidP="00AF700B">
      <w:pPr>
        <w:rPr>
          <w:rFonts w:ascii="Arial" w:hAnsi="Arial" w:cs="Arial"/>
          <w:sz w:val="22"/>
          <w:szCs w:val="22"/>
        </w:rPr>
      </w:pPr>
    </w:p>
    <w:p w14:paraId="3FE330D6" w14:textId="5CC8E2DD" w:rsidR="006A10A0" w:rsidRDefault="006A10A0" w:rsidP="00AF700B">
      <w:pPr>
        <w:rPr>
          <w:rFonts w:ascii="Arial" w:hAnsi="Arial" w:cs="Arial"/>
          <w:bCs/>
          <w:sz w:val="22"/>
          <w:szCs w:val="22"/>
        </w:rPr>
      </w:pPr>
    </w:p>
    <w:p w14:paraId="21B411AD" w14:textId="1416E813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4DD1ECA8" w14:textId="0970B503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43DCEE9C" w14:textId="0DBAAB32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4D464C71" w14:textId="1CEF7C7F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2A87C7C4" w14:textId="36076373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547F03EC" w14:textId="27C66A13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01E01F9E" w14:textId="0E29932B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6BFF96E3" w14:textId="474C7122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5A9D0A21" w14:textId="559A7997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22377B63" w14:textId="45853D29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23883094" w14:textId="17DC51E3" w:rsidR="00AF700B" w:rsidRDefault="00AF700B" w:rsidP="00AF700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Answer:  </w:t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Units:  </w:t>
      </w:r>
      <w:r>
        <w:rPr>
          <w:rFonts w:ascii="Arial" w:hAnsi="Arial" w:cs="Arial"/>
          <w:bCs/>
          <w:sz w:val="22"/>
          <w:szCs w:val="22"/>
          <w:u w:val="single"/>
        </w:rPr>
        <w:tab/>
      </w:r>
    </w:p>
    <w:p w14:paraId="7A3E3FC3" w14:textId="412114ED" w:rsid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7149A25E" w14:textId="54053206" w:rsidR="009C617E" w:rsidRDefault="00AF700B" w:rsidP="009C61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="009C617E" w:rsidRPr="009C617E">
        <w:rPr>
          <w:rFonts w:ascii="Arial" w:hAnsi="Arial" w:cs="Arial"/>
          <w:bCs/>
          <w:sz w:val="22"/>
          <w:szCs w:val="22"/>
        </w:rPr>
        <w:t xml:space="preserve">An AC generator has 131 coils in a square of side length 0.137 m which rotates at 309 rpm in </w:t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 w:rsidRPr="009C617E">
        <w:rPr>
          <w:rFonts w:ascii="Arial" w:hAnsi="Arial" w:cs="Arial"/>
          <w:bCs/>
          <w:sz w:val="22"/>
          <w:szCs w:val="22"/>
        </w:rPr>
        <w:t xml:space="preserve">a magnetic field of strength 0.113 T. Determine both the peak </w:t>
      </w:r>
      <w:r w:rsidR="009C617E" w:rsidRPr="009C617E">
        <w:rPr>
          <w:rFonts w:ascii="Arial" w:hAnsi="Arial" w:cs="Arial"/>
          <w:bCs/>
          <w:sz w:val="22"/>
          <w:szCs w:val="22"/>
        </w:rPr>
        <w:t>EMF</w:t>
      </w:r>
      <w:r w:rsidR="009C617E" w:rsidRPr="009C617E">
        <w:rPr>
          <w:rFonts w:ascii="Arial" w:hAnsi="Arial" w:cs="Arial"/>
          <w:bCs/>
          <w:sz w:val="22"/>
          <w:szCs w:val="22"/>
        </w:rPr>
        <w:t xml:space="preserve"> and the rms </w:t>
      </w:r>
      <w:r w:rsidR="009C617E" w:rsidRPr="009C617E">
        <w:rPr>
          <w:rFonts w:ascii="Arial" w:hAnsi="Arial" w:cs="Arial"/>
          <w:bCs/>
          <w:sz w:val="22"/>
          <w:szCs w:val="22"/>
        </w:rPr>
        <w:t xml:space="preserve">EMF </w:t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 w:rsidRPr="009C617E">
        <w:rPr>
          <w:rFonts w:ascii="Arial" w:hAnsi="Arial" w:cs="Arial"/>
          <w:bCs/>
          <w:sz w:val="22"/>
          <w:szCs w:val="22"/>
        </w:rPr>
        <w:t xml:space="preserve">generated. </w:t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</w:r>
      <w:r w:rsidR="009C617E">
        <w:rPr>
          <w:rFonts w:ascii="Arial" w:hAnsi="Arial" w:cs="Arial"/>
          <w:bCs/>
          <w:sz w:val="22"/>
          <w:szCs w:val="22"/>
        </w:rPr>
        <w:tab/>
        <w:t>(4 marks)</w:t>
      </w:r>
    </w:p>
    <w:p w14:paraId="665CE79E" w14:textId="77777777" w:rsidR="009C617E" w:rsidRPr="009C617E" w:rsidRDefault="009C617E" w:rsidP="009C617E">
      <w:pPr>
        <w:rPr>
          <w:rFonts w:ascii="Arial" w:hAnsi="Arial" w:cs="Arial"/>
          <w:bCs/>
          <w:sz w:val="22"/>
          <w:szCs w:val="22"/>
        </w:rPr>
      </w:pPr>
    </w:p>
    <w:p w14:paraId="2D2C8FF5" w14:textId="30E6D634" w:rsidR="00AF700B" w:rsidRPr="00AF700B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2EB1A99F" w14:textId="77777777" w:rsidR="00AF700B" w:rsidRPr="00066795" w:rsidRDefault="00AF700B" w:rsidP="00AF700B">
      <w:pPr>
        <w:rPr>
          <w:rFonts w:ascii="Arial" w:hAnsi="Arial" w:cs="Arial"/>
          <w:bCs/>
          <w:sz w:val="22"/>
          <w:szCs w:val="22"/>
        </w:rPr>
      </w:pPr>
    </w:p>
    <w:p w14:paraId="6C2D287F" w14:textId="7EBD4FB5" w:rsidR="007B2A3B" w:rsidRDefault="007B2A3B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FA7E191" w14:textId="2685599C" w:rsidR="009C617E" w:rsidRDefault="009C617E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4CB78A8" w14:textId="6CE0ADB4" w:rsidR="009C617E" w:rsidRDefault="009C617E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274C915" w14:textId="5552D350" w:rsidR="009C617E" w:rsidRDefault="009C617E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581961B" w14:textId="376865D2" w:rsidR="009C617E" w:rsidRDefault="009C617E" w:rsidP="00E3591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B17053A" w14:textId="102A80A7" w:rsidR="009C617E" w:rsidRPr="009C617E" w:rsidRDefault="009C617E" w:rsidP="009C617E">
      <w:pPr>
        <w:widowControl w:val="0"/>
        <w:autoSpaceDE w:val="0"/>
        <w:autoSpaceDN w:val="0"/>
        <w:adjustRightInd w:val="0"/>
        <w:spacing w:after="24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Answer (peak):  </w:t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</w:rPr>
        <w:t xml:space="preserve">  V</w:t>
      </w:r>
    </w:p>
    <w:p w14:paraId="669A91D7" w14:textId="68203701" w:rsidR="009C617E" w:rsidRDefault="009C617E" w:rsidP="009C617E">
      <w:pPr>
        <w:widowControl w:val="0"/>
        <w:autoSpaceDE w:val="0"/>
        <w:autoSpaceDN w:val="0"/>
        <w:adjustRightInd w:val="0"/>
        <w:spacing w:after="24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Answer (rms):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  <w:u w:val="single"/>
        </w:rPr>
        <w:tab/>
      </w:r>
      <w:r>
        <w:rPr>
          <w:rFonts w:ascii="Arial" w:hAnsi="Arial" w:cs="Arial"/>
          <w:bCs/>
          <w:sz w:val="22"/>
          <w:szCs w:val="22"/>
        </w:rPr>
        <w:t xml:space="preserve">  V</w:t>
      </w:r>
    </w:p>
    <w:p w14:paraId="2B4FF418" w14:textId="77777777" w:rsidR="00420EB9" w:rsidRDefault="00420EB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5006C4B3" w14:textId="107D2061" w:rsidR="00685758" w:rsidRPr="00685758" w:rsidRDefault="009C617E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3.</w:t>
      </w:r>
      <w:r>
        <w:rPr>
          <w:rFonts w:ascii="Arial" w:hAnsi="Arial" w:cs="Arial"/>
          <w:bCs/>
          <w:sz w:val="22"/>
          <w:szCs w:val="22"/>
        </w:rPr>
        <w:tab/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A circular wire loop is placed near a long, straight wire carrying a constant current in the </w:t>
      </w:r>
      <w:r w:rsidR="00685758">
        <w:rPr>
          <w:rFonts w:ascii="Arial" w:hAnsi="Arial" w:cs="Arial"/>
          <w:bCs/>
          <w:sz w:val="22"/>
          <w:szCs w:val="22"/>
        </w:rPr>
        <w:lastRenderedPageBreak/>
        <w:tab/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direction shown. The loop moves three times: </w:t>
      </w:r>
    </w:p>
    <w:p w14:paraId="04744BE3" w14:textId="77777777" w:rsidR="00685758" w:rsidRDefault="00685758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>●  </w:t>
      </w: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 xml:space="preserve">A – it rotates once, uniformly along the X-axis with the resistor R moving out of the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>page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85758">
        <w:rPr>
          <w:rFonts w:ascii="Arial" w:hAnsi="Arial" w:cs="Arial"/>
          <w:bCs/>
          <w:sz w:val="22"/>
          <w:szCs w:val="22"/>
        </w:rPr>
        <w:t>initially</w:t>
      </w:r>
      <w:r>
        <w:rPr>
          <w:rFonts w:ascii="Arial" w:hAnsi="Arial" w:cs="Arial"/>
          <w:bCs/>
          <w:sz w:val="22"/>
          <w:szCs w:val="22"/>
        </w:rPr>
        <w:t>.</w:t>
      </w:r>
      <w:r w:rsidRPr="00685758">
        <w:rPr>
          <w:rFonts w:ascii="Arial" w:hAnsi="Arial" w:cs="Arial"/>
          <w:bCs/>
          <w:sz w:val="22"/>
          <w:szCs w:val="22"/>
        </w:rPr>
        <w:t xml:space="preserve"> </w:t>
      </w:r>
    </w:p>
    <w:p w14:paraId="2F58CBA6" w14:textId="5D29FB06" w:rsidR="00685758" w:rsidRPr="00685758" w:rsidRDefault="00685758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>●  </w:t>
      </w: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>B – it moves parallel to the straight wire with constant speed</w:t>
      </w:r>
      <w:r>
        <w:rPr>
          <w:rFonts w:ascii="Arial" w:hAnsi="Arial" w:cs="Arial"/>
          <w:bCs/>
          <w:sz w:val="22"/>
          <w:szCs w:val="22"/>
        </w:rPr>
        <w:t>.</w:t>
      </w:r>
      <w:r w:rsidRPr="00685758">
        <w:rPr>
          <w:rFonts w:ascii="Arial" w:hAnsi="Arial" w:cs="Arial"/>
          <w:bCs/>
          <w:sz w:val="22"/>
          <w:szCs w:val="22"/>
        </w:rPr>
        <w:t xml:space="preserve"> </w:t>
      </w:r>
    </w:p>
    <w:p w14:paraId="7C8972D9" w14:textId="579EFAA3" w:rsidR="00685758" w:rsidRDefault="00685758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>●  </w:t>
      </w:r>
      <w:r>
        <w:rPr>
          <w:rFonts w:ascii="Arial" w:hAnsi="Arial" w:cs="Arial"/>
          <w:bCs/>
          <w:sz w:val="22"/>
          <w:szCs w:val="22"/>
        </w:rPr>
        <w:tab/>
      </w:r>
      <w:r w:rsidRPr="00685758">
        <w:rPr>
          <w:rFonts w:ascii="Arial" w:hAnsi="Arial" w:cs="Arial"/>
          <w:bCs/>
          <w:sz w:val="22"/>
          <w:szCs w:val="22"/>
        </w:rPr>
        <w:t xml:space="preserve">C – it moves away perpendicularly from the straight wire with constant speed. </w:t>
      </w:r>
    </w:p>
    <w:p w14:paraId="09022499" w14:textId="0DC60DCA" w:rsidR="00C356F0" w:rsidRPr="00685758" w:rsidRDefault="00C356F0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(8 marks)</w:t>
      </w:r>
    </w:p>
    <w:p w14:paraId="36EB089E" w14:textId="4004515A" w:rsidR="009C617E" w:rsidRDefault="00685758" w:rsidP="0068575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387BEA50" wp14:editId="594BC5C6">
            <wp:extent cx="2612571" cy="22876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1 at 3.50.34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959" cy="23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1D91" w14:textId="19480D57" w:rsidR="00685758" w:rsidRPr="00685758" w:rsidRDefault="00C356F0" w:rsidP="006857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Complete the table in terms of Motions A, B and C by sketching the </w:t>
      </w:r>
      <w:r w:rsidR="00685758">
        <w:rPr>
          <w:rFonts w:ascii="Arial" w:hAnsi="Arial" w:cs="Arial"/>
          <w:bCs/>
          <w:sz w:val="22"/>
          <w:szCs w:val="22"/>
        </w:rPr>
        <w:t>EMF</w:t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 induced in the loop </w:t>
      </w:r>
      <w:r>
        <w:rPr>
          <w:rFonts w:ascii="Arial" w:hAnsi="Arial" w:cs="Arial"/>
          <w:bCs/>
          <w:sz w:val="22"/>
          <w:szCs w:val="22"/>
        </w:rPr>
        <w:tab/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and state whether the direction of </w:t>
      </w:r>
      <w:r w:rsidR="00685758">
        <w:rPr>
          <w:rFonts w:ascii="Arial" w:hAnsi="Arial" w:cs="Arial"/>
          <w:bCs/>
          <w:sz w:val="22"/>
          <w:szCs w:val="22"/>
        </w:rPr>
        <w:t>EMF</w:t>
      </w:r>
      <w:r w:rsidR="00685758" w:rsidRPr="00685758">
        <w:rPr>
          <w:rFonts w:ascii="Arial" w:hAnsi="Arial" w:cs="Arial"/>
          <w:bCs/>
          <w:sz w:val="22"/>
          <w:szCs w:val="22"/>
        </w:rPr>
        <w:t xml:space="preserve"> is clockwise, anticlockwise or not relevant. </w:t>
      </w:r>
    </w:p>
    <w:p w14:paraId="3B1E3F77" w14:textId="68243858" w:rsidR="00685758" w:rsidRDefault="00685758" w:rsidP="0068575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608EAC55" wp14:editId="6E29F14B">
            <wp:extent cx="4948372" cy="443411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1 at 3.52.1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94" cy="44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694" w14:textId="4E2DD8BB" w:rsidR="00505F38" w:rsidRPr="00505F38" w:rsidRDefault="001A0C78" w:rsidP="00505F3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4.</w:t>
      </w:r>
      <w:r>
        <w:rPr>
          <w:rFonts w:ascii="Arial" w:hAnsi="Arial" w:cs="Arial"/>
          <w:bCs/>
          <w:sz w:val="22"/>
          <w:szCs w:val="22"/>
        </w:rPr>
        <w:tab/>
      </w:r>
      <w:r w:rsidR="00505F38" w:rsidRPr="00505F38">
        <w:rPr>
          <w:rFonts w:ascii="Arial" w:hAnsi="Arial" w:cs="Arial"/>
          <w:bCs/>
          <w:sz w:val="22"/>
          <w:szCs w:val="22"/>
        </w:rPr>
        <w:t>A generator is capable of producing 3.00 × 10</w:t>
      </w:r>
      <w:r w:rsidR="00505F38" w:rsidRPr="00505F38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505F38" w:rsidRPr="00505F38">
        <w:rPr>
          <w:rFonts w:ascii="Arial" w:hAnsi="Arial" w:cs="Arial"/>
          <w:bCs/>
          <w:sz w:val="22"/>
          <w:szCs w:val="22"/>
        </w:rPr>
        <w:t xml:space="preserve"> kW of electricity at 415 V AC. Its output is </w:t>
      </w:r>
      <w:r w:rsidR="00505F38">
        <w:rPr>
          <w:rFonts w:ascii="Arial" w:hAnsi="Arial" w:cs="Arial"/>
          <w:bCs/>
          <w:sz w:val="22"/>
          <w:szCs w:val="22"/>
        </w:rPr>
        <w:tab/>
      </w:r>
      <w:r w:rsidR="00505F38" w:rsidRPr="00505F38">
        <w:rPr>
          <w:rFonts w:ascii="Arial" w:hAnsi="Arial" w:cs="Arial"/>
          <w:bCs/>
          <w:sz w:val="22"/>
          <w:szCs w:val="22"/>
        </w:rPr>
        <w:t xml:space="preserve">stepped up to 11.0 kV for transmission. </w:t>
      </w:r>
    </w:p>
    <w:p w14:paraId="3B504CB3" w14:textId="0684C2F4" w:rsidR="00505F38" w:rsidRPr="00505F38" w:rsidRDefault="00505F38" w:rsidP="00505F3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505F38">
        <w:rPr>
          <w:rFonts w:ascii="Arial" w:hAnsi="Arial" w:cs="Arial"/>
          <w:bCs/>
          <w:sz w:val="22"/>
          <w:szCs w:val="22"/>
        </w:rPr>
        <w:t xml:space="preserve">(a) </w:t>
      </w:r>
      <w:r>
        <w:rPr>
          <w:rFonts w:ascii="Arial" w:hAnsi="Arial" w:cs="Arial"/>
          <w:bCs/>
          <w:sz w:val="22"/>
          <w:szCs w:val="22"/>
        </w:rPr>
        <w:tab/>
      </w:r>
      <w:r w:rsidRPr="00505F38">
        <w:rPr>
          <w:rFonts w:ascii="Arial" w:hAnsi="Arial" w:cs="Arial"/>
          <w:bCs/>
          <w:sz w:val="22"/>
          <w:szCs w:val="22"/>
        </w:rPr>
        <w:t xml:space="preserve">Determine the primary to secondary turns ratio of the step-up transformer used at the </w:t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Pr="00505F38">
        <w:rPr>
          <w:rFonts w:ascii="Arial" w:hAnsi="Arial" w:cs="Arial"/>
          <w:bCs/>
          <w:sz w:val="22"/>
          <w:szCs w:val="22"/>
        </w:rPr>
        <w:t xml:space="preserve">power station. </w:t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="00EC40BD">
        <w:rPr>
          <w:rFonts w:ascii="Arial" w:hAnsi="Arial" w:cs="Arial"/>
          <w:bCs/>
          <w:sz w:val="22"/>
          <w:szCs w:val="22"/>
        </w:rPr>
        <w:tab/>
      </w:r>
      <w:r w:rsidRPr="00505F38">
        <w:rPr>
          <w:rFonts w:ascii="Arial" w:hAnsi="Arial" w:cs="Arial"/>
          <w:bCs/>
          <w:sz w:val="22"/>
          <w:szCs w:val="22"/>
        </w:rPr>
        <w:t xml:space="preserve">(2 marks) </w:t>
      </w:r>
    </w:p>
    <w:p w14:paraId="60E4ABBF" w14:textId="129B438D" w:rsidR="00505F38" w:rsidRDefault="00505F3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EE81816" w14:textId="2E37C60F" w:rsidR="00505F38" w:rsidRDefault="00505F3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CB608DD" w14:textId="5E7ED0D6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21E97AE" w14:textId="72087C30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A913CF7" w14:textId="40DCAF90" w:rsidR="00C356F0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97A6908" w14:textId="77777777" w:rsidR="00C356F0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750B2DC" w14:textId="1DEA898D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113D931" w14:textId="2656455D" w:rsidR="00EC40BD" w:rsidRPr="00EC40BD" w:rsidRDefault="00EC40BD" w:rsidP="00EC40B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EC40BD">
        <w:rPr>
          <w:rFonts w:ascii="Arial" w:hAnsi="Arial" w:cs="Arial"/>
          <w:bCs/>
          <w:sz w:val="22"/>
          <w:szCs w:val="22"/>
        </w:rPr>
        <w:t xml:space="preserve">(b) </w:t>
      </w:r>
      <w:r>
        <w:rPr>
          <w:rFonts w:ascii="Arial" w:hAnsi="Arial" w:cs="Arial"/>
          <w:bCs/>
          <w:sz w:val="22"/>
          <w:szCs w:val="22"/>
        </w:rPr>
        <w:tab/>
      </w:r>
      <w:r w:rsidRPr="00EC40BD">
        <w:rPr>
          <w:rFonts w:ascii="Arial" w:hAnsi="Arial" w:cs="Arial"/>
          <w:bCs/>
          <w:sz w:val="22"/>
          <w:szCs w:val="22"/>
        </w:rPr>
        <w:t xml:space="preserve">Determine the current available at the output of the step-up transformer. </w:t>
      </w:r>
      <w:r>
        <w:rPr>
          <w:rFonts w:ascii="Arial" w:hAnsi="Arial" w:cs="Arial"/>
          <w:bCs/>
          <w:sz w:val="22"/>
          <w:szCs w:val="22"/>
        </w:rPr>
        <w:tab/>
      </w:r>
      <w:r w:rsidRPr="00EC40BD">
        <w:rPr>
          <w:rFonts w:ascii="Arial" w:hAnsi="Arial" w:cs="Arial"/>
          <w:bCs/>
          <w:sz w:val="22"/>
          <w:szCs w:val="22"/>
        </w:rPr>
        <w:t xml:space="preserve">(2 marks) </w:t>
      </w:r>
    </w:p>
    <w:p w14:paraId="6D5DD351" w14:textId="003591C4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225ABC0" w14:textId="1A3AAA4A" w:rsidR="00C356F0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7A389F6" w14:textId="77777777" w:rsidR="00C356F0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E7AD650" w14:textId="77777777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B04981D" w14:textId="381C192B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8FE687B" w14:textId="77777777" w:rsidR="00C356F0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4E6A52A" w14:textId="77777777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5A200C9" w14:textId="77777777" w:rsidR="00EC40BD" w:rsidRDefault="00EC40BD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6FAA26E" w14:textId="48A8D39A" w:rsidR="001A0C78" w:rsidRPr="001A0C78" w:rsidRDefault="00C356F0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5.</w:t>
      </w:r>
      <w:r>
        <w:rPr>
          <w:rFonts w:ascii="Arial" w:hAnsi="Arial" w:cs="Arial"/>
          <w:bCs/>
          <w:sz w:val="22"/>
          <w:szCs w:val="22"/>
        </w:rPr>
        <w:tab/>
      </w:r>
      <w:r w:rsidR="001A0C78" w:rsidRPr="001A0C78">
        <w:rPr>
          <w:rFonts w:ascii="Arial" w:hAnsi="Arial" w:cs="Arial"/>
          <w:bCs/>
          <w:sz w:val="22"/>
          <w:szCs w:val="22"/>
        </w:rPr>
        <w:t>A tram is powered by four identical electric motors. Each motor has a maximum power output</w:t>
      </w:r>
      <w:r w:rsidR="001A0C78" w:rsidRPr="001A0C78">
        <w:rPr>
          <w:rFonts w:ascii="Arial" w:hAnsi="Arial" w:cs="Arial"/>
          <w:bCs/>
          <w:sz w:val="22"/>
          <w:szCs w:val="22"/>
        </w:rPr>
        <w:br/>
      </w:r>
      <w:r w:rsidR="001A0C78">
        <w:rPr>
          <w:rFonts w:ascii="Arial" w:hAnsi="Arial" w:cs="Arial"/>
          <w:bCs/>
          <w:sz w:val="22"/>
          <w:szCs w:val="22"/>
        </w:rPr>
        <w:tab/>
      </w:r>
      <w:r w:rsidR="001A0C78" w:rsidRPr="001A0C78">
        <w:rPr>
          <w:rFonts w:ascii="Arial" w:hAnsi="Arial" w:cs="Arial"/>
          <w:bCs/>
          <w:sz w:val="22"/>
          <w:szCs w:val="22"/>
        </w:rPr>
        <w:t>of 30.0 kW. The motors are connected in parallel and powered by 6.00 × 10</w:t>
      </w:r>
      <w:r w:rsidR="001A0C78" w:rsidRPr="001A0C78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1A0C78" w:rsidRPr="001A0C78">
        <w:rPr>
          <w:rFonts w:ascii="Arial" w:hAnsi="Arial" w:cs="Arial"/>
          <w:bCs/>
          <w:sz w:val="22"/>
          <w:szCs w:val="22"/>
        </w:rPr>
        <w:t xml:space="preserve"> V DC from </w:t>
      </w:r>
      <w:r w:rsidR="001A0C78">
        <w:rPr>
          <w:rFonts w:ascii="Arial" w:hAnsi="Arial" w:cs="Arial"/>
          <w:bCs/>
          <w:sz w:val="22"/>
          <w:szCs w:val="22"/>
        </w:rPr>
        <w:tab/>
      </w:r>
      <w:r w:rsidR="001A0C78" w:rsidRPr="001A0C78">
        <w:rPr>
          <w:rFonts w:ascii="Arial" w:hAnsi="Arial" w:cs="Arial"/>
          <w:bCs/>
          <w:sz w:val="22"/>
          <w:szCs w:val="22"/>
        </w:rPr>
        <w:t>overhead power lines. When the motors are operating at maximum power output</w:t>
      </w:r>
      <w:r w:rsidR="001A0C78">
        <w:rPr>
          <w:rFonts w:ascii="Arial" w:hAnsi="Arial" w:cs="Arial"/>
          <w:bCs/>
          <w:sz w:val="22"/>
          <w:szCs w:val="22"/>
        </w:rPr>
        <w:t>,</w:t>
      </w:r>
      <w:r w:rsidR="001A0C78" w:rsidRPr="001A0C78">
        <w:rPr>
          <w:rFonts w:ascii="Arial" w:hAnsi="Arial" w:cs="Arial"/>
          <w:bCs/>
          <w:sz w:val="22"/>
          <w:szCs w:val="22"/>
        </w:rPr>
        <w:t xml:space="preserve"> there is a </w:t>
      </w:r>
      <w:r w:rsidR="001A0C78">
        <w:rPr>
          <w:rFonts w:ascii="Arial" w:hAnsi="Arial" w:cs="Arial"/>
          <w:bCs/>
          <w:sz w:val="22"/>
          <w:szCs w:val="22"/>
        </w:rPr>
        <w:tab/>
      </w:r>
      <w:r w:rsidR="001A0C78" w:rsidRPr="001A0C78">
        <w:rPr>
          <w:rFonts w:ascii="Arial" w:hAnsi="Arial" w:cs="Arial"/>
          <w:bCs/>
          <w:sz w:val="22"/>
          <w:szCs w:val="22"/>
        </w:rPr>
        <w:t xml:space="preserve">back </w:t>
      </w:r>
      <w:r w:rsidR="001A0C78">
        <w:rPr>
          <w:rFonts w:ascii="Arial" w:hAnsi="Arial" w:cs="Arial"/>
          <w:bCs/>
          <w:sz w:val="22"/>
          <w:szCs w:val="22"/>
        </w:rPr>
        <w:t>EMF</w:t>
      </w:r>
      <w:r w:rsidR="001A0C78" w:rsidRPr="001A0C78">
        <w:rPr>
          <w:rFonts w:ascii="Arial" w:hAnsi="Arial" w:cs="Arial"/>
          <w:bCs/>
          <w:sz w:val="22"/>
          <w:szCs w:val="22"/>
        </w:rPr>
        <w:t xml:space="preserve"> of 5.20 × 10</w:t>
      </w:r>
      <w:r w:rsidR="001A0C78" w:rsidRPr="001A0C78"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1A0C78" w:rsidRPr="001A0C78">
        <w:rPr>
          <w:rFonts w:ascii="Arial" w:hAnsi="Arial" w:cs="Arial"/>
          <w:bCs/>
          <w:sz w:val="22"/>
          <w:szCs w:val="22"/>
        </w:rPr>
        <w:t xml:space="preserve"> V with an internal resistance of 1.39 Ω. </w:t>
      </w:r>
    </w:p>
    <w:p w14:paraId="283600E6" w14:textId="25071D39" w:rsid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1A0C78">
        <w:rPr>
          <w:rFonts w:ascii="Arial" w:hAnsi="Arial" w:cs="Arial"/>
          <w:bCs/>
          <w:sz w:val="22"/>
          <w:szCs w:val="22"/>
        </w:rPr>
        <w:t xml:space="preserve">(a) </w:t>
      </w:r>
      <w:r>
        <w:rPr>
          <w:rFonts w:ascii="Arial" w:hAnsi="Arial" w:cs="Arial"/>
          <w:bCs/>
          <w:sz w:val="22"/>
          <w:szCs w:val="22"/>
        </w:rPr>
        <w:tab/>
      </w:r>
      <w:r w:rsidRPr="001A0C78">
        <w:rPr>
          <w:rFonts w:ascii="Arial" w:hAnsi="Arial" w:cs="Arial"/>
          <w:bCs/>
          <w:sz w:val="22"/>
          <w:szCs w:val="22"/>
        </w:rPr>
        <w:t>Calculate the current drawn by each motor when operating at maximum power output.</w:t>
      </w:r>
      <w:r w:rsidRPr="001A0C78"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1A0C78">
        <w:rPr>
          <w:rFonts w:ascii="Arial" w:hAnsi="Arial" w:cs="Arial"/>
          <w:bCs/>
          <w:sz w:val="22"/>
          <w:szCs w:val="22"/>
        </w:rPr>
        <w:t xml:space="preserve">(4 marks) </w:t>
      </w:r>
    </w:p>
    <w:p w14:paraId="1CF8DCFD" w14:textId="1242A21E" w:rsid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15201F6" w14:textId="62220285" w:rsid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DC7A572" w14:textId="7F22ED49" w:rsid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31551EF" w14:textId="03F4F068" w:rsid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6B76A32" w14:textId="2571E4A5" w:rsidR="001A0C78" w:rsidRPr="001A0C78" w:rsidRDefault="001A0C78" w:rsidP="001A0C7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57B497" w14:textId="77777777" w:rsidR="00C356F0" w:rsidRDefault="00C356F0" w:rsidP="001A0C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A0C78" w:rsidRPr="001A0C78">
        <w:rPr>
          <w:rFonts w:ascii="Arial" w:hAnsi="Arial" w:cs="Arial"/>
          <w:sz w:val="22"/>
          <w:szCs w:val="22"/>
        </w:rPr>
        <w:lastRenderedPageBreak/>
        <w:tab/>
        <w:t xml:space="preserve">(b) </w:t>
      </w:r>
      <w:r w:rsidR="001A0C78" w:rsidRPr="001A0C78">
        <w:rPr>
          <w:rFonts w:ascii="Arial" w:hAnsi="Arial" w:cs="Arial"/>
          <w:sz w:val="22"/>
          <w:szCs w:val="22"/>
        </w:rPr>
        <w:tab/>
        <w:t>After operating for a while</w:t>
      </w:r>
      <w:r w:rsidR="001A0C78">
        <w:rPr>
          <w:rFonts w:ascii="Arial" w:hAnsi="Arial" w:cs="Arial"/>
          <w:sz w:val="22"/>
          <w:szCs w:val="22"/>
        </w:rPr>
        <w:t>,</w:t>
      </w:r>
      <w:r w:rsidR="001A0C78" w:rsidRPr="001A0C78">
        <w:rPr>
          <w:rFonts w:ascii="Arial" w:hAnsi="Arial" w:cs="Arial"/>
          <w:sz w:val="22"/>
          <w:szCs w:val="22"/>
        </w:rPr>
        <w:t xml:space="preserve"> one of the motors becomes jammed. Describe, with a </w:t>
      </w:r>
      <w:r w:rsidR="001A0C78" w:rsidRPr="001A0C78">
        <w:rPr>
          <w:rFonts w:ascii="Arial" w:hAnsi="Arial" w:cs="Arial"/>
          <w:sz w:val="22"/>
          <w:szCs w:val="22"/>
        </w:rPr>
        <w:tab/>
      </w:r>
      <w:r w:rsidR="001A0C78" w:rsidRPr="001A0C78">
        <w:rPr>
          <w:rFonts w:ascii="Arial" w:hAnsi="Arial" w:cs="Arial"/>
          <w:sz w:val="22"/>
          <w:szCs w:val="22"/>
        </w:rPr>
        <w:tab/>
      </w:r>
      <w:r w:rsidR="001A0C78" w:rsidRPr="001A0C78">
        <w:rPr>
          <w:rFonts w:ascii="Arial" w:hAnsi="Arial" w:cs="Arial"/>
          <w:sz w:val="22"/>
          <w:szCs w:val="22"/>
        </w:rPr>
        <w:tab/>
        <w:t xml:space="preserve">reason, what happens to the current in that motor when it becomes jammed. </w:t>
      </w:r>
    </w:p>
    <w:p w14:paraId="324B364C" w14:textId="2A3EF1DB" w:rsidR="001A0C78" w:rsidRPr="001A0C78" w:rsidRDefault="00C356F0" w:rsidP="001A0C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A0C78" w:rsidRPr="001A0C78">
        <w:rPr>
          <w:rFonts w:ascii="Arial" w:hAnsi="Arial" w:cs="Arial"/>
          <w:sz w:val="22"/>
          <w:szCs w:val="22"/>
        </w:rPr>
        <w:t xml:space="preserve">(2 marks) </w:t>
      </w:r>
    </w:p>
    <w:p w14:paraId="1D5D57AC" w14:textId="77777777" w:rsidR="001A0C78" w:rsidRPr="001A0C78" w:rsidRDefault="001A0C78" w:rsidP="001A0C78">
      <w:pPr>
        <w:rPr>
          <w:rFonts w:ascii="Arial" w:hAnsi="Arial" w:cs="Arial"/>
          <w:sz w:val="22"/>
          <w:szCs w:val="22"/>
        </w:rPr>
      </w:pPr>
    </w:p>
    <w:p w14:paraId="50927AFC" w14:textId="75C805CD" w:rsidR="00685758" w:rsidRDefault="00685758" w:rsidP="001A0C78">
      <w:pPr>
        <w:rPr>
          <w:rFonts w:ascii="Arial" w:hAnsi="Arial" w:cs="Arial"/>
        </w:rPr>
      </w:pPr>
    </w:p>
    <w:p w14:paraId="159370E0" w14:textId="7FB7FDFF" w:rsidR="001A0C78" w:rsidRDefault="001A0C78" w:rsidP="001A0C78">
      <w:pPr>
        <w:rPr>
          <w:rFonts w:ascii="Arial" w:hAnsi="Arial" w:cs="Arial"/>
        </w:rPr>
      </w:pPr>
    </w:p>
    <w:p w14:paraId="5098192B" w14:textId="760A786F" w:rsidR="00C356F0" w:rsidRDefault="00C356F0" w:rsidP="001A0C78">
      <w:pPr>
        <w:rPr>
          <w:rFonts w:ascii="Arial" w:hAnsi="Arial" w:cs="Arial"/>
        </w:rPr>
      </w:pPr>
    </w:p>
    <w:p w14:paraId="0ABB3729" w14:textId="4B3FC4AF" w:rsidR="00C356F0" w:rsidRDefault="00C356F0" w:rsidP="001A0C78">
      <w:pPr>
        <w:rPr>
          <w:rFonts w:ascii="Arial" w:hAnsi="Arial" w:cs="Arial"/>
        </w:rPr>
      </w:pPr>
    </w:p>
    <w:p w14:paraId="68694E87" w14:textId="2AF692E5" w:rsidR="00C356F0" w:rsidRDefault="00C356F0" w:rsidP="001A0C78">
      <w:pPr>
        <w:rPr>
          <w:rFonts w:ascii="Arial" w:hAnsi="Arial" w:cs="Arial"/>
        </w:rPr>
      </w:pPr>
    </w:p>
    <w:p w14:paraId="506E2CB6" w14:textId="2DB633EF" w:rsidR="00C356F0" w:rsidRDefault="00C356F0" w:rsidP="001A0C78">
      <w:pPr>
        <w:rPr>
          <w:rFonts w:ascii="Arial" w:hAnsi="Arial" w:cs="Arial"/>
        </w:rPr>
      </w:pPr>
    </w:p>
    <w:p w14:paraId="41F32E4B" w14:textId="77777777" w:rsidR="00C356F0" w:rsidRDefault="00C356F0" w:rsidP="001A0C78">
      <w:pPr>
        <w:rPr>
          <w:rFonts w:ascii="Arial" w:hAnsi="Arial" w:cs="Arial"/>
        </w:rPr>
      </w:pPr>
    </w:p>
    <w:p w14:paraId="375874E6" w14:textId="25EFA022" w:rsidR="001A0C78" w:rsidRDefault="001A0C78" w:rsidP="001A0C78">
      <w:pPr>
        <w:rPr>
          <w:rFonts w:ascii="Arial" w:hAnsi="Arial" w:cs="Arial"/>
        </w:rPr>
      </w:pPr>
    </w:p>
    <w:p w14:paraId="74DEFD5C" w14:textId="77777777" w:rsidR="0074061A" w:rsidRDefault="0074061A" w:rsidP="001A0C78">
      <w:pPr>
        <w:rPr>
          <w:rFonts w:ascii="Arial" w:hAnsi="Arial" w:cs="Arial"/>
        </w:rPr>
      </w:pPr>
    </w:p>
    <w:p w14:paraId="4C55D8CC" w14:textId="146AF423" w:rsidR="001A0C78" w:rsidRDefault="001A0C78" w:rsidP="001A0C78">
      <w:pPr>
        <w:rPr>
          <w:rFonts w:ascii="Arial" w:hAnsi="Arial" w:cs="Arial"/>
        </w:rPr>
      </w:pPr>
    </w:p>
    <w:p w14:paraId="66249703" w14:textId="24C2460D" w:rsidR="001A0C78" w:rsidRDefault="001A0C78" w:rsidP="001A0C78">
      <w:pPr>
        <w:rPr>
          <w:rFonts w:ascii="Arial" w:hAnsi="Arial" w:cs="Arial"/>
        </w:rPr>
      </w:pPr>
    </w:p>
    <w:p w14:paraId="263C574E" w14:textId="5D353375" w:rsidR="001A0C78" w:rsidRPr="001A0C78" w:rsidRDefault="00C356F0" w:rsidP="001A0C78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1A0C78">
        <w:rPr>
          <w:rFonts w:ascii="Arial" w:hAnsi="Arial" w:cs="Arial"/>
        </w:rPr>
        <w:t>.</w:t>
      </w:r>
      <w:r w:rsidR="001A0C78">
        <w:rPr>
          <w:rFonts w:ascii="Arial" w:hAnsi="Arial" w:cs="Arial"/>
        </w:rPr>
        <w:tab/>
      </w:r>
      <w:r w:rsidR="001A0C78" w:rsidRPr="001A0C78">
        <w:rPr>
          <w:rFonts w:ascii="Arial" w:hAnsi="Arial" w:cs="Arial"/>
        </w:rPr>
        <w:t>A rectangular coil of a car alternator (AC generator) has 3.20 × 10</w:t>
      </w:r>
      <w:r w:rsidR="001A0C78" w:rsidRPr="001A0C78">
        <w:rPr>
          <w:rFonts w:ascii="Arial" w:hAnsi="Arial" w:cs="Arial"/>
          <w:vertAlign w:val="superscript"/>
        </w:rPr>
        <w:t>2</w:t>
      </w:r>
      <w:r w:rsidR="001A0C78" w:rsidRPr="001A0C78">
        <w:rPr>
          <w:rFonts w:ascii="Arial" w:hAnsi="Arial" w:cs="Arial"/>
        </w:rPr>
        <w:t xml:space="preserve"> turns, a radius of </w:t>
      </w:r>
      <w:r w:rsidR="001A0C78">
        <w:rPr>
          <w:rFonts w:ascii="Arial" w:hAnsi="Arial" w:cs="Arial"/>
        </w:rPr>
        <w:tab/>
      </w:r>
      <w:r w:rsidR="001A0C78" w:rsidRPr="001A0C78">
        <w:rPr>
          <w:rFonts w:ascii="Arial" w:hAnsi="Arial" w:cs="Arial"/>
        </w:rPr>
        <w:t xml:space="preserve">7.00 cm and a length of 6.00 cm. The coil rotates in a uniform magnetic field supplied </w:t>
      </w:r>
      <w:r w:rsidR="001A0C78">
        <w:rPr>
          <w:rFonts w:ascii="Arial" w:hAnsi="Arial" w:cs="Arial"/>
        </w:rPr>
        <w:tab/>
      </w:r>
      <w:r w:rsidR="001A0C78" w:rsidRPr="001A0C78">
        <w:rPr>
          <w:rFonts w:ascii="Arial" w:hAnsi="Arial" w:cs="Arial"/>
        </w:rPr>
        <w:t xml:space="preserve">by electromagnets. The alternator is designed to produce sufficient output voltage to </w:t>
      </w:r>
      <w:r w:rsidR="001A0C78">
        <w:rPr>
          <w:rFonts w:ascii="Arial" w:hAnsi="Arial" w:cs="Arial"/>
        </w:rPr>
        <w:tab/>
      </w:r>
      <w:r w:rsidR="001A0C78" w:rsidRPr="001A0C78">
        <w:rPr>
          <w:rFonts w:ascii="Arial" w:hAnsi="Arial" w:cs="Arial"/>
        </w:rPr>
        <w:t>recharge the car battery</w:t>
      </w:r>
      <w:r w:rsidR="001A0C78">
        <w:rPr>
          <w:rFonts w:ascii="Arial" w:hAnsi="Arial" w:cs="Arial"/>
        </w:rPr>
        <w:t>,</w:t>
      </w:r>
      <w:r w:rsidR="001A0C78" w:rsidRPr="001A0C78">
        <w:rPr>
          <w:rFonts w:ascii="Arial" w:hAnsi="Arial" w:cs="Arial"/>
        </w:rPr>
        <w:t xml:space="preserve"> even when the alternator rotates at 6.00 × 10</w:t>
      </w:r>
      <w:r w:rsidR="001A0C78" w:rsidRPr="001A0C78">
        <w:rPr>
          <w:rFonts w:ascii="Arial" w:hAnsi="Arial" w:cs="Arial"/>
          <w:vertAlign w:val="superscript"/>
        </w:rPr>
        <w:t>2</w:t>
      </w:r>
      <w:r w:rsidR="001A0C78" w:rsidRPr="001A0C78">
        <w:rPr>
          <w:rFonts w:ascii="Arial" w:hAnsi="Arial" w:cs="Arial"/>
        </w:rPr>
        <w:t xml:space="preserve"> rpm. The </w:t>
      </w:r>
      <w:r w:rsidR="001A0C78">
        <w:rPr>
          <w:rFonts w:ascii="Arial" w:hAnsi="Arial" w:cs="Arial"/>
        </w:rPr>
        <w:tab/>
      </w:r>
      <w:r w:rsidR="001A0C78" w:rsidRPr="001A0C78">
        <w:rPr>
          <w:rFonts w:ascii="Arial" w:hAnsi="Arial" w:cs="Arial"/>
        </w:rPr>
        <w:t xml:space="preserve">output voltage is steady at 14.5 </w:t>
      </w:r>
      <w:proofErr w:type="spellStart"/>
      <w:r w:rsidR="001A0C78" w:rsidRPr="001A0C78">
        <w:rPr>
          <w:rFonts w:ascii="Arial" w:hAnsi="Arial" w:cs="Arial"/>
        </w:rPr>
        <w:t>V</w:t>
      </w:r>
      <w:r w:rsidR="001A0C78" w:rsidRPr="001A0C78">
        <w:rPr>
          <w:rFonts w:ascii="Arial" w:hAnsi="Arial" w:cs="Arial"/>
          <w:vertAlign w:val="subscript"/>
        </w:rPr>
        <w:t>rms</w:t>
      </w:r>
      <w:proofErr w:type="spellEnd"/>
      <w:r w:rsidR="001A0C78" w:rsidRPr="001A0C78">
        <w:rPr>
          <w:rFonts w:ascii="Arial" w:hAnsi="Arial" w:cs="Arial"/>
        </w:rPr>
        <w:t xml:space="preserve">. </w:t>
      </w:r>
    </w:p>
    <w:p w14:paraId="346136E8" w14:textId="77777777" w:rsidR="001A0C78" w:rsidRDefault="001A0C78" w:rsidP="001A0C78">
      <w:pPr>
        <w:rPr>
          <w:rFonts w:ascii="Arial" w:hAnsi="Arial" w:cs="Arial"/>
        </w:rPr>
      </w:pPr>
    </w:p>
    <w:p w14:paraId="0CF91BDE" w14:textId="0C424C0C" w:rsidR="001A0C78" w:rsidRPr="001A0C78" w:rsidRDefault="001A0C78" w:rsidP="001A0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Determine the peak voltage output of this alternator.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(1 mark) </w:t>
      </w:r>
    </w:p>
    <w:p w14:paraId="696F6292" w14:textId="666C2B1E" w:rsidR="001A0C78" w:rsidRDefault="001A0C78" w:rsidP="001A0C78">
      <w:pPr>
        <w:rPr>
          <w:rFonts w:ascii="Arial" w:hAnsi="Arial" w:cs="Arial"/>
        </w:rPr>
      </w:pPr>
    </w:p>
    <w:p w14:paraId="5EBF1808" w14:textId="6409C797" w:rsidR="001A0C78" w:rsidRDefault="001A0C78" w:rsidP="001A0C78">
      <w:pPr>
        <w:rPr>
          <w:rFonts w:ascii="Arial" w:hAnsi="Arial" w:cs="Arial"/>
        </w:rPr>
      </w:pPr>
    </w:p>
    <w:p w14:paraId="663AE024" w14:textId="7BB5C1AE" w:rsidR="001A0C78" w:rsidRDefault="001A0C78" w:rsidP="001A0C78">
      <w:pPr>
        <w:rPr>
          <w:rFonts w:ascii="Arial" w:hAnsi="Arial" w:cs="Arial"/>
        </w:rPr>
      </w:pPr>
    </w:p>
    <w:p w14:paraId="06D4330A" w14:textId="15B6BFCE" w:rsidR="001A0C78" w:rsidRDefault="001A0C78" w:rsidP="001A0C78">
      <w:pPr>
        <w:rPr>
          <w:rFonts w:ascii="Arial" w:hAnsi="Arial" w:cs="Arial"/>
        </w:rPr>
      </w:pPr>
    </w:p>
    <w:p w14:paraId="1EE90C04" w14:textId="6D7EC88C" w:rsidR="001A0C78" w:rsidRDefault="001A0C78" w:rsidP="001A0C78">
      <w:pPr>
        <w:rPr>
          <w:rFonts w:ascii="Arial" w:hAnsi="Arial" w:cs="Arial"/>
        </w:rPr>
      </w:pPr>
    </w:p>
    <w:p w14:paraId="33E08D8F" w14:textId="48A3739A" w:rsidR="001A0C78" w:rsidRDefault="001A0C78" w:rsidP="001A0C78">
      <w:pPr>
        <w:rPr>
          <w:rFonts w:ascii="Arial" w:hAnsi="Arial" w:cs="Arial"/>
        </w:rPr>
      </w:pPr>
    </w:p>
    <w:p w14:paraId="4196ADD1" w14:textId="4C9700B8" w:rsidR="001A0C78" w:rsidRDefault="001A0C78" w:rsidP="001A0C78">
      <w:pPr>
        <w:rPr>
          <w:rFonts w:ascii="Arial" w:hAnsi="Arial" w:cs="Arial"/>
        </w:rPr>
      </w:pPr>
    </w:p>
    <w:p w14:paraId="58036BDB" w14:textId="164DA8AC" w:rsidR="001A0C78" w:rsidRDefault="001A0C78" w:rsidP="001A0C78">
      <w:pPr>
        <w:rPr>
          <w:rFonts w:ascii="Arial" w:hAnsi="Arial" w:cs="Arial"/>
        </w:rPr>
      </w:pPr>
    </w:p>
    <w:p w14:paraId="3C4C887B" w14:textId="5F1CA0C9" w:rsidR="001A0C78" w:rsidRDefault="001A0C78" w:rsidP="001A0C78">
      <w:pPr>
        <w:rPr>
          <w:rFonts w:ascii="Arial" w:hAnsi="Arial" w:cs="Arial"/>
        </w:rPr>
      </w:pPr>
    </w:p>
    <w:p w14:paraId="68513182" w14:textId="0DE5370D" w:rsidR="001A0C78" w:rsidRDefault="001A0C78" w:rsidP="001A0C78">
      <w:pPr>
        <w:rPr>
          <w:rFonts w:ascii="Arial" w:hAnsi="Arial" w:cs="Arial"/>
        </w:rPr>
      </w:pPr>
    </w:p>
    <w:p w14:paraId="4553FB82" w14:textId="35A6935F" w:rsidR="001A0C78" w:rsidRDefault="001A0C78" w:rsidP="001A0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Calculate the magnetic field strength needed to produce this peak output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voltage. If you were unable to obtain an answer for part (a), use 25.0 V. </w:t>
      </w:r>
    </w:p>
    <w:p w14:paraId="1BE5B685" w14:textId="757803DA" w:rsidR="001A0C78" w:rsidRDefault="001A0C78" w:rsidP="001A0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0C78">
        <w:rPr>
          <w:rFonts w:ascii="Arial" w:hAnsi="Arial" w:cs="Arial"/>
        </w:rPr>
        <w:t xml:space="preserve">(4 marks) </w:t>
      </w:r>
    </w:p>
    <w:p w14:paraId="1838A8C6" w14:textId="50AF8108" w:rsidR="001A0C78" w:rsidRDefault="001A0C78" w:rsidP="001A0C78">
      <w:pPr>
        <w:rPr>
          <w:rFonts w:ascii="Arial" w:hAnsi="Arial" w:cs="Arial"/>
        </w:rPr>
      </w:pPr>
    </w:p>
    <w:p w14:paraId="77F5E638" w14:textId="2F8DFC23" w:rsidR="001A0C78" w:rsidRDefault="001A0C78" w:rsidP="001A0C78">
      <w:pPr>
        <w:rPr>
          <w:rFonts w:ascii="Arial" w:hAnsi="Arial" w:cs="Arial"/>
        </w:rPr>
      </w:pPr>
    </w:p>
    <w:p w14:paraId="750EA60D" w14:textId="4E052AAC" w:rsidR="001A0C78" w:rsidRDefault="001A0C78" w:rsidP="001A0C78">
      <w:pPr>
        <w:rPr>
          <w:rFonts w:ascii="Arial" w:hAnsi="Arial" w:cs="Arial"/>
        </w:rPr>
      </w:pPr>
    </w:p>
    <w:p w14:paraId="3742DC54" w14:textId="1B0B662C" w:rsidR="001A0C78" w:rsidRDefault="001A0C78" w:rsidP="001A0C78">
      <w:pPr>
        <w:rPr>
          <w:rFonts w:ascii="Arial" w:hAnsi="Arial" w:cs="Arial"/>
        </w:rPr>
      </w:pPr>
    </w:p>
    <w:p w14:paraId="1F5B6FCB" w14:textId="11DC6F01" w:rsidR="001A0C78" w:rsidRDefault="001A0C78" w:rsidP="001A0C78">
      <w:pPr>
        <w:rPr>
          <w:rFonts w:ascii="Arial" w:hAnsi="Arial" w:cs="Arial"/>
        </w:rPr>
      </w:pPr>
    </w:p>
    <w:p w14:paraId="509B2BF0" w14:textId="6BF18754" w:rsidR="001A0C78" w:rsidRDefault="001A0C78" w:rsidP="001A0C78">
      <w:pPr>
        <w:rPr>
          <w:rFonts w:ascii="Arial" w:hAnsi="Arial" w:cs="Arial"/>
        </w:rPr>
      </w:pPr>
    </w:p>
    <w:p w14:paraId="2BE185FF" w14:textId="05DE5172" w:rsidR="001A0C78" w:rsidRDefault="001A0C78" w:rsidP="001A0C78">
      <w:pPr>
        <w:rPr>
          <w:rFonts w:ascii="Arial" w:hAnsi="Arial" w:cs="Arial"/>
        </w:rPr>
      </w:pPr>
    </w:p>
    <w:p w14:paraId="3CE732AB" w14:textId="0C8FA310" w:rsidR="001A0C78" w:rsidRDefault="001A0C78" w:rsidP="001A0C78">
      <w:pPr>
        <w:rPr>
          <w:rFonts w:ascii="Arial" w:hAnsi="Arial" w:cs="Arial"/>
        </w:rPr>
      </w:pPr>
    </w:p>
    <w:p w14:paraId="7D6F6796" w14:textId="35E5F056" w:rsidR="001A0C78" w:rsidRDefault="001A0C78" w:rsidP="001A0C78">
      <w:pPr>
        <w:rPr>
          <w:rFonts w:ascii="Arial" w:hAnsi="Arial" w:cs="Arial"/>
        </w:rPr>
      </w:pPr>
    </w:p>
    <w:p w14:paraId="5141DD0C" w14:textId="66C9EBF9" w:rsidR="001A0C78" w:rsidRDefault="001A0C78" w:rsidP="001A0C78">
      <w:pPr>
        <w:rPr>
          <w:rFonts w:ascii="Arial" w:hAnsi="Arial" w:cs="Arial"/>
        </w:rPr>
      </w:pPr>
    </w:p>
    <w:p w14:paraId="6B6EAEC2" w14:textId="1033399F" w:rsidR="001A0C78" w:rsidRDefault="001A0C78" w:rsidP="001A0C78">
      <w:pPr>
        <w:rPr>
          <w:rFonts w:ascii="Arial" w:hAnsi="Arial" w:cs="Arial"/>
        </w:rPr>
      </w:pPr>
    </w:p>
    <w:p w14:paraId="18364708" w14:textId="754FAF35" w:rsidR="001A0C78" w:rsidRDefault="001A0C78" w:rsidP="001A0C78">
      <w:pPr>
        <w:rPr>
          <w:rFonts w:ascii="Arial" w:hAnsi="Arial" w:cs="Arial"/>
        </w:rPr>
      </w:pPr>
    </w:p>
    <w:p w14:paraId="0D017207" w14:textId="0B802E12" w:rsidR="001A0C78" w:rsidRDefault="001A0C78" w:rsidP="001A0C78">
      <w:pPr>
        <w:rPr>
          <w:rFonts w:ascii="Arial" w:hAnsi="Arial" w:cs="Arial"/>
        </w:rPr>
      </w:pPr>
    </w:p>
    <w:p w14:paraId="4F740C81" w14:textId="321091E6" w:rsidR="001A0C78" w:rsidRDefault="001A0C78" w:rsidP="001A0C78">
      <w:pPr>
        <w:rPr>
          <w:rFonts w:ascii="Arial" w:hAnsi="Arial" w:cs="Arial"/>
        </w:rPr>
      </w:pPr>
    </w:p>
    <w:p w14:paraId="40B9E0A6" w14:textId="35EC0DB5" w:rsidR="001A0C78" w:rsidRDefault="001A0C78" w:rsidP="001A0C78">
      <w:pPr>
        <w:rPr>
          <w:rFonts w:ascii="Arial" w:hAnsi="Arial" w:cs="Arial"/>
        </w:rPr>
      </w:pPr>
    </w:p>
    <w:p w14:paraId="3BD6A495" w14:textId="3474BB13" w:rsidR="001A0C78" w:rsidRDefault="001A0C78" w:rsidP="001A0C78">
      <w:pPr>
        <w:rPr>
          <w:rFonts w:ascii="Arial" w:hAnsi="Arial" w:cs="Arial"/>
        </w:rPr>
      </w:pPr>
    </w:p>
    <w:p w14:paraId="7D39A4A9" w14:textId="276EE2A7" w:rsidR="001A0C78" w:rsidRDefault="001A0C78" w:rsidP="001A0C78">
      <w:pPr>
        <w:rPr>
          <w:rFonts w:ascii="Arial" w:hAnsi="Arial" w:cs="Arial"/>
        </w:rPr>
      </w:pPr>
    </w:p>
    <w:p w14:paraId="63F9F2DD" w14:textId="06E6EC18" w:rsidR="001A0C78" w:rsidRDefault="001A0C78" w:rsidP="001A0C78">
      <w:pPr>
        <w:rPr>
          <w:rFonts w:ascii="Arial" w:hAnsi="Arial" w:cs="Arial"/>
        </w:rPr>
      </w:pPr>
    </w:p>
    <w:p w14:paraId="63FC0618" w14:textId="5682BB75" w:rsidR="001A0C78" w:rsidRDefault="001A0C78" w:rsidP="001A0C78">
      <w:pPr>
        <w:rPr>
          <w:rFonts w:ascii="Arial" w:hAnsi="Arial" w:cs="Arial"/>
        </w:rPr>
      </w:pPr>
    </w:p>
    <w:p w14:paraId="7A0A1E9A" w14:textId="54731150" w:rsidR="000F6144" w:rsidRPr="000F6144" w:rsidRDefault="00C356F0" w:rsidP="000F6144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B7A86">
        <w:rPr>
          <w:rFonts w:ascii="Arial" w:hAnsi="Arial" w:cs="Arial"/>
        </w:rPr>
        <w:t>.</w:t>
      </w:r>
      <w:r w:rsidR="002B7A86">
        <w:rPr>
          <w:rFonts w:ascii="Arial" w:hAnsi="Arial" w:cs="Arial"/>
        </w:rPr>
        <w:tab/>
      </w:r>
      <w:r w:rsidR="000F6144" w:rsidRPr="000F6144">
        <w:rPr>
          <w:rFonts w:ascii="Arial" w:hAnsi="Arial" w:cs="Arial"/>
        </w:rPr>
        <w:t>A permanent magnet is moved toward a coil at a constant velocity</w:t>
      </w:r>
      <w:r w:rsidR="00587303">
        <w:rPr>
          <w:rFonts w:ascii="Arial" w:hAnsi="Arial" w:cs="Arial"/>
        </w:rPr>
        <w:t>,</w:t>
      </w:r>
      <w:r w:rsidR="000F6144" w:rsidRPr="000F6144">
        <w:rPr>
          <w:rFonts w:ascii="Arial" w:hAnsi="Arial" w:cs="Arial"/>
        </w:rPr>
        <w:t xml:space="preserve"> causing an </w:t>
      </w:r>
      <w:r w:rsidR="000F6144">
        <w:rPr>
          <w:rFonts w:ascii="Arial" w:hAnsi="Arial" w:cs="Arial"/>
        </w:rPr>
        <w:t>EMF</w:t>
      </w:r>
      <w:r w:rsidR="000F6144" w:rsidRPr="000F6144">
        <w:rPr>
          <w:rFonts w:ascii="Arial" w:hAnsi="Arial" w:cs="Arial"/>
        </w:rPr>
        <w:t xml:space="preserve"> </w:t>
      </w:r>
      <w:r w:rsidR="00587303">
        <w:rPr>
          <w:rFonts w:ascii="Arial" w:hAnsi="Arial" w:cs="Arial"/>
        </w:rPr>
        <w:tab/>
      </w:r>
      <w:r w:rsidR="000F6144" w:rsidRPr="000F6144">
        <w:rPr>
          <w:rFonts w:ascii="Arial" w:hAnsi="Arial" w:cs="Arial"/>
        </w:rPr>
        <w:t xml:space="preserve">to be induced across the ends of the coil. </w:t>
      </w:r>
    </w:p>
    <w:p w14:paraId="3E0B8F30" w14:textId="36DDDCDC" w:rsidR="001A0C78" w:rsidRDefault="001A0C78" w:rsidP="001A0C78">
      <w:pPr>
        <w:rPr>
          <w:rFonts w:ascii="Arial" w:hAnsi="Arial" w:cs="Arial"/>
        </w:rPr>
      </w:pPr>
    </w:p>
    <w:p w14:paraId="786EC40D" w14:textId="397840F2" w:rsidR="000F6144" w:rsidRPr="001A0C78" w:rsidRDefault="000F6144" w:rsidP="000F614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60592E" wp14:editId="0ED19042">
            <wp:extent cx="2322286" cy="1142096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1 at 4.45.25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616" cy="11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3B57" w14:textId="5F2A094A" w:rsidR="000F6144" w:rsidRDefault="000F6144" w:rsidP="000F61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F6144">
        <w:rPr>
          <w:rFonts w:ascii="Arial" w:hAnsi="Arial" w:cs="Arial"/>
        </w:rPr>
        <w:t xml:space="preserve">Using an appropriate equation from the Formulae and Data booklet, explain why a </w:t>
      </w:r>
      <w:r>
        <w:rPr>
          <w:rFonts w:ascii="Arial" w:hAnsi="Arial" w:cs="Arial"/>
        </w:rPr>
        <w:tab/>
      </w:r>
      <w:r w:rsidRPr="000F6144">
        <w:rPr>
          <w:rFonts w:ascii="Arial" w:hAnsi="Arial" w:cs="Arial"/>
        </w:rPr>
        <w:t xml:space="preserve">larger </w:t>
      </w:r>
      <w:r>
        <w:rPr>
          <w:rFonts w:ascii="Arial" w:hAnsi="Arial" w:cs="Arial"/>
        </w:rPr>
        <w:t>EMF</w:t>
      </w:r>
      <w:r w:rsidRPr="000F6144">
        <w:rPr>
          <w:rFonts w:ascii="Arial" w:hAnsi="Arial" w:cs="Arial"/>
        </w:rPr>
        <w:t xml:space="preserve"> would be detected if the magnet was moved at a greater velocity toward </w:t>
      </w:r>
      <w:r w:rsidR="00A65E27">
        <w:rPr>
          <w:rFonts w:ascii="Arial" w:hAnsi="Arial" w:cs="Arial"/>
        </w:rPr>
        <w:tab/>
      </w:r>
      <w:r w:rsidRPr="000F6144">
        <w:rPr>
          <w:rFonts w:ascii="Arial" w:hAnsi="Arial" w:cs="Arial"/>
        </w:rPr>
        <w:t xml:space="preserve">the coil. </w:t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</w:r>
      <w:r w:rsidR="00A65E27">
        <w:rPr>
          <w:rFonts w:ascii="Arial" w:hAnsi="Arial" w:cs="Arial"/>
        </w:rPr>
        <w:tab/>
        <w:t>(4 marks)</w:t>
      </w:r>
    </w:p>
    <w:p w14:paraId="6AB33AE4" w14:textId="78E722F4" w:rsidR="00A65E27" w:rsidRDefault="00A65E27" w:rsidP="000F6144">
      <w:pPr>
        <w:rPr>
          <w:rFonts w:ascii="Arial" w:hAnsi="Arial" w:cs="Arial"/>
        </w:rPr>
      </w:pPr>
    </w:p>
    <w:p w14:paraId="5634DA95" w14:textId="44B26E5B" w:rsidR="00A65E27" w:rsidRDefault="00A65E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639050" w14:textId="63DE5338" w:rsidR="00A65E27" w:rsidRDefault="00C356F0" w:rsidP="00A65E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A65E27">
        <w:rPr>
          <w:rFonts w:ascii="Arial" w:hAnsi="Arial" w:cs="Arial"/>
        </w:rPr>
        <w:t>.</w:t>
      </w:r>
      <w:r w:rsidR="00A65E27">
        <w:rPr>
          <w:rFonts w:ascii="Arial" w:hAnsi="Arial" w:cs="Arial"/>
        </w:rPr>
        <w:tab/>
      </w:r>
      <w:r w:rsidR="00A65E27" w:rsidRPr="00A65E27">
        <w:rPr>
          <w:rFonts w:ascii="Arial" w:hAnsi="Arial" w:cs="Arial"/>
        </w:rPr>
        <w:t xml:space="preserve">A coil with a radius of 50.0 cm and 25 turns is moved at a constant velocity of </w:t>
      </w:r>
    </w:p>
    <w:p w14:paraId="0BBA0AD2" w14:textId="661098B6" w:rsidR="00A65E27" w:rsidRPr="00A65E27" w:rsidRDefault="00A65E27" w:rsidP="00A65E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>0.80 ms</w:t>
      </w:r>
      <w:r w:rsidRPr="00A65E27">
        <w:rPr>
          <w:rFonts w:ascii="Arial" w:hAnsi="Arial" w:cs="Arial"/>
          <w:vertAlign w:val="superscript"/>
        </w:rPr>
        <w:t>−1</w:t>
      </w:r>
      <w:r w:rsidRPr="00A65E27">
        <w:rPr>
          <w:rFonts w:ascii="Arial" w:hAnsi="Arial" w:cs="Arial"/>
        </w:rPr>
        <w:t xml:space="preserve"> to the right of the page into, through and out of a uniform magnetic field of </w:t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>strength 0.28</w:t>
      </w:r>
      <w:r>
        <w:rPr>
          <w:rFonts w:ascii="Arial" w:hAnsi="Arial" w:cs="Arial"/>
        </w:rPr>
        <w:t>0</w:t>
      </w:r>
      <w:r w:rsidRPr="00A65E27">
        <w:rPr>
          <w:rFonts w:ascii="Arial" w:hAnsi="Arial" w:cs="Arial"/>
        </w:rPr>
        <w:t xml:space="preserve"> T. </w:t>
      </w:r>
      <w:r>
        <w:rPr>
          <w:rFonts w:ascii="Arial" w:hAnsi="Arial" w:cs="Arial"/>
        </w:rPr>
        <w:t xml:space="preserve"> </w:t>
      </w:r>
      <w:r w:rsidRPr="00A65E27">
        <w:rPr>
          <w:rFonts w:ascii="Arial" w:hAnsi="Arial" w:cs="Arial"/>
        </w:rPr>
        <w:t xml:space="preserve">The total distance from the centre of the coil at A to the centre of </w:t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the coil at F is 8.00 m and the distance from A to B is the same as E to F. </w:t>
      </w:r>
    </w:p>
    <w:p w14:paraId="0C4065F0" w14:textId="7B3DD9AD" w:rsidR="00A65E27" w:rsidRPr="000F6144" w:rsidRDefault="00A65E27" w:rsidP="000F6144">
      <w:pPr>
        <w:rPr>
          <w:rFonts w:ascii="Arial" w:hAnsi="Arial" w:cs="Arial"/>
        </w:rPr>
      </w:pPr>
    </w:p>
    <w:p w14:paraId="19BEE6B6" w14:textId="11FFE441" w:rsidR="001A0C78" w:rsidRDefault="00A65E27" w:rsidP="00A65E2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D5DB6B" wp14:editId="5CE233FB">
            <wp:extent cx="3577771" cy="15905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01 at 4.49.0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193" cy="16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1AB" w14:textId="77777777" w:rsidR="00A65E27" w:rsidRDefault="00A65E27" w:rsidP="00A65E27">
      <w:pPr>
        <w:rPr>
          <w:rFonts w:ascii="Arial" w:hAnsi="Arial" w:cs="Arial"/>
        </w:rPr>
      </w:pPr>
    </w:p>
    <w:p w14:paraId="68984BA0" w14:textId="50A1F09C" w:rsidR="00A65E27" w:rsidRPr="00A65E27" w:rsidRDefault="00A65E27" w:rsidP="00A65E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Calculate the average </w:t>
      </w:r>
      <w:r>
        <w:rPr>
          <w:rFonts w:ascii="Arial" w:hAnsi="Arial" w:cs="Arial"/>
        </w:rPr>
        <w:t>EMF</w:t>
      </w:r>
      <w:r w:rsidRPr="00A65E27">
        <w:rPr>
          <w:rFonts w:ascii="Arial" w:hAnsi="Arial" w:cs="Arial"/>
        </w:rPr>
        <w:t xml:space="preserve"> induced as the coil moves from B to C. </w:t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(4 marks) </w:t>
      </w:r>
    </w:p>
    <w:p w14:paraId="20E4514E" w14:textId="384FFA37" w:rsidR="00A65E27" w:rsidRDefault="00A65E27" w:rsidP="00A65E27">
      <w:pPr>
        <w:rPr>
          <w:rFonts w:ascii="Arial" w:hAnsi="Arial" w:cs="Arial"/>
        </w:rPr>
      </w:pPr>
    </w:p>
    <w:p w14:paraId="6F3ED955" w14:textId="282A154D" w:rsidR="00A65E27" w:rsidRDefault="00A65E27" w:rsidP="00A65E27">
      <w:pPr>
        <w:rPr>
          <w:rFonts w:ascii="Arial" w:hAnsi="Arial" w:cs="Arial"/>
        </w:rPr>
      </w:pPr>
    </w:p>
    <w:p w14:paraId="717FE258" w14:textId="521B2CB9" w:rsidR="00A65E27" w:rsidRDefault="00A65E27" w:rsidP="00A65E27">
      <w:pPr>
        <w:rPr>
          <w:rFonts w:ascii="Arial" w:hAnsi="Arial" w:cs="Arial"/>
        </w:rPr>
      </w:pPr>
    </w:p>
    <w:p w14:paraId="778F9EA1" w14:textId="5BC57621" w:rsidR="00A65E27" w:rsidRDefault="00A65E27" w:rsidP="00A65E27">
      <w:pPr>
        <w:rPr>
          <w:rFonts w:ascii="Arial" w:hAnsi="Arial" w:cs="Arial"/>
        </w:rPr>
      </w:pPr>
    </w:p>
    <w:p w14:paraId="4151C2B4" w14:textId="78A750C0" w:rsidR="00A65E27" w:rsidRDefault="00A65E27" w:rsidP="00A65E27">
      <w:pPr>
        <w:rPr>
          <w:rFonts w:ascii="Arial" w:hAnsi="Arial" w:cs="Arial"/>
        </w:rPr>
      </w:pPr>
    </w:p>
    <w:p w14:paraId="45D1BC07" w14:textId="1A273023" w:rsidR="00A65E27" w:rsidRDefault="00A65E27" w:rsidP="00A65E27">
      <w:pPr>
        <w:rPr>
          <w:rFonts w:ascii="Arial" w:hAnsi="Arial" w:cs="Arial"/>
        </w:rPr>
      </w:pPr>
    </w:p>
    <w:p w14:paraId="6C6E6F27" w14:textId="63AB0D19" w:rsidR="00A65E27" w:rsidRDefault="00A65E27" w:rsidP="00A65E27">
      <w:pPr>
        <w:rPr>
          <w:rFonts w:ascii="Arial" w:hAnsi="Arial" w:cs="Arial"/>
        </w:rPr>
      </w:pPr>
    </w:p>
    <w:p w14:paraId="34226182" w14:textId="26038182" w:rsidR="00A65E27" w:rsidRDefault="00A65E27" w:rsidP="00A65E27">
      <w:pPr>
        <w:rPr>
          <w:rFonts w:ascii="Arial" w:hAnsi="Arial" w:cs="Arial"/>
        </w:rPr>
      </w:pPr>
    </w:p>
    <w:p w14:paraId="6F8C246D" w14:textId="6E5E5F62" w:rsidR="00A65E27" w:rsidRDefault="00A65E27" w:rsidP="00A65E27">
      <w:pPr>
        <w:rPr>
          <w:rFonts w:ascii="Arial" w:hAnsi="Arial" w:cs="Arial"/>
        </w:rPr>
      </w:pPr>
    </w:p>
    <w:p w14:paraId="357E211F" w14:textId="42C9791B" w:rsidR="00A65E27" w:rsidRDefault="00A65E27" w:rsidP="00A65E27">
      <w:pPr>
        <w:rPr>
          <w:rFonts w:ascii="Arial" w:hAnsi="Arial" w:cs="Arial"/>
        </w:rPr>
      </w:pPr>
    </w:p>
    <w:p w14:paraId="4637C84A" w14:textId="650BA3A9" w:rsidR="00A65E27" w:rsidRDefault="00A65E27" w:rsidP="00A65E27">
      <w:pPr>
        <w:rPr>
          <w:rFonts w:ascii="Arial" w:hAnsi="Arial" w:cs="Arial"/>
        </w:rPr>
      </w:pPr>
    </w:p>
    <w:p w14:paraId="0A927000" w14:textId="2EDF6F2A" w:rsidR="00A65E27" w:rsidRDefault="00A65E27" w:rsidP="00A65E27">
      <w:pPr>
        <w:rPr>
          <w:rFonts w:ascii="Arial" w:hAnsi="Arial" w:cs="Arial"/>
        </w:rPr>
      </w:pPr>
    </w:p>
    <w:p w14:paraId="4CB87CD1" w14:textId="5C99409B" w:rsidR="00A65E27" w:rsidRDefault="00A65E27" w:rsidP="00A65E27">
      <w:pPr>
        <w:rPr>
          <w:rFonts w:ascii="Arial" w:hAnsi="Arial" w:cs="Arial"/>
        </w:rPr>
      </w:pPr>
    </w:p>
    <w:p w14:paraId="7E505C9C" w14:textId="6BFDD8DC" w:rsidR="00A65E27" w:rsidRDefault="00A65E27" w:rsidP="00A65E27">
      <w:pPr>
        <w:rPr>
          <w:rFonts w:ascii="Arial" w:hAnsi="Arial" w:cs="Arial"/>
        </w:rPr>
      </w:pPr>
    </w:p>
    <w:p w14:paraId="23DE18FC" w14:textId="77777777" w:rsidR="00A65E27" w:rsidRDefault="00A65E27" w:rsidP="00A65E27">
      <w:pPr>
        <w:rPr>
          <w:rFonts w:ascii="Arial" w:hAnsi="Arial" w:cs="Arial"/>
        </w:rPr>
      </w:pPr>
    </w:p>
    <w:p w14:paraId="62C6D2CE" w14:textId="1A310EB9" w:rsidR="00A65E27" w:rsidRDefault="00A65E27" w:rsidP="00A65E2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On the axes below, show the induced </w:t>
      </w:r>
      <w:r>
        <w:rPr>
          <w:rFonts w:ascii="Arial" w:hAnsi="Arial" w:cs="Arial"/>
        </w:rPr>
        <w:t>EMF</w:t>
      </w:r>
      <w:r w:rsidRPr="00A65E27">
        <w:rPr>
          <w:rFonts w:ascii="Arial" w:hAnsi="Arial" w:cs="Arial"/>
        </w:rPr>
        <w:t xml:space="preserve"> versus time as the coil moves from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A to F. (Note: only include specific values on the time axis.)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5E27">
        <w:rPr>
          <w:rFonts w:ascii="Arial" w:hAnsi="Arial" w:cs="Arial"/>
        </w:rPr>
        <w:t xml:space="preserve">(8 marks) </w:t>
      </w:r>
    </w:p>
    <w:p w14:paraId="6B440BB2" w14:textId="2C8192C4" w:rsidR="00A65E27" w:rsidRDefault="00A65E27" w:rsidP="00A65E27">
      <w:pPr>
        <w:rPr>
          <w:rFonts w:ascii="Arial" w:hAnsi="Arial" w:cs="Arial"/>
        </w:rPr>
      </w:pPr>
    </w:p>
    <w:p w14:paraId="07F92D58" w14:textId="5A8638C1" w:rsidR="00A65E27" w:rsidRPr="001A0C78" w:rsidRDefault="00A65E27" w:rsidP="00A65E2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9E3355" wp14:editId="11832168">
            <wp:extent cx="6407331" cy="32076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1 at 4.52.06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936" cy="32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27" w:rsidRPr="001A0C78" w:rsidSect="00DA5783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6BDC" w14:textId="77777777" w:rsidR="00A25064" w:rsidRDefault="00A25064" w:rsidP="00FC297C">
      <w:r>
        <w:separator/>
      </w:r>
    </w:p>
  </w:endnote>
  <w:endnote w:type="continuationSeparator" w:id="0">
    <w:p w14:paraId="746285B6" w14:textId="77777777" w:rsidR="00A25064" w:rsidRDefault="00A25064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CC48" w14:textId="77777777" w:rsidR="00A25064" w:rsidRDefault="00A25064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A25064" w:rsidRDefault="00A25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D0825" w14:textId="77777777" w:rsidR="00A25064" w:rsidRDefault="00A25064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3C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A25064" w:rsidRDefault="00A2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FA494" w14:textId="77777777" w:rsidR="00A25064" w:rsidRDefault="00A25064" w:rsidP="00FC297C">
      <w:r>
        <w:separator/>
      </w:r>
    </w:p>
  </w:footnote>
  <w:footnote w:type="continuationSeparator" w:id="0">
    <w:p w14:paraId="2EC8274E" w14:textId="77777777" w:rsidR="00A25064" w:rsidRDefault="00A25064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9669FA"/>
    <w:multiLevelType w:val="hybridMultilevel"/>
    <w:tmpl w:val="B0808B28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 w15:restartNumberingAfterBreak="0">
    <w:nsid w:val="1371069E"/>
    <w:multiLevelType w:val="multilevel"/>
    <w:tmpl w:val="1D16313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D"/>
    <w:rsid w:val="00014DB8"/>
    <w:rsid w:val="00026214"/>
    <w:rsid w:val="00057824"/>
    <w:rsid w:val="00060281"/>
    <w:rsid w:val="00060E52"/>
    <w:rsid w:val="00066795"/>
    <w:rsid w:val="000A549A"/>
    <w:rsid w:val="000C1AAA"/>
    <w:rsid w:val="000C28F6"/>
    <w:rsid w:val="000F6144"/>
    <w:rsid w:val="001242E5"/>
    <w:rsid w:val="00162314"/>
    <w:rsid w:val="00175B7C"/>
    <w:rsid w:val="001775AB"/>
    <w:rsid w:val="00193F2B"/>
    <w:rsid w:val="001A0C78"/>
    <w:rsid w:val="001B5AA1"/>
    <w:rsid w:val="001D0BC0"/>
    <w:rsid w:val="001D6172"/>
    <w:rsid w:val="001F087B"/>
    <w:rsid w:val="001F18CE"/>
    <w:rsid w:val="00204583"/>
    <w:rsid w:val="00222BC9"/>
    <w:rsid w:val="00232EA1"/>
    <w:rsid w:val="00234011"/>
    <w:rsid w:val="002B7A86"/>
    <w:rsid w:val="002E4270"/>
    <w:rsid w:val="002E5CEC"/>
    <w:rsid w:val="003356BB"/>
    <w:rsid w:val="003403C3"/>
    <w:rsid w:val="003A68D1"/>
    <w:rsid w:val="003B1226"/>
    <w:rsid w:val="003C19B1"/>
    <w:rsid w:val="003D11C3"/>
    <w:rsid w:val="003F2056"/>
    <w:rsid w:val="00403E6D"/>
    <w:rsid w:val="00420EB9"/>
    <w:rsid w:val="004302C7"/>
    <w:rsid w:val="00437FB1"/>
    <w:rsid w:val="004675DA"/>
    <w:rsid w:val="0048461E"/>
    <w:rsid w:val="004D7F20"/>
    <w:rsid w:val="004E2E3A"/>
    <w:rsid w:val="004F537E"/>
    <w:rsid w:val="00503D1D"/>
    <w:rsid w:val="00505F38"/>
    <w:rsid w:val="00522852"/>
    <w:rsid w:val="005872A5"/>
    <w:rsid w:val="00587303"/>
    <w:rsid w:val="0059646B"/>
    <w:rsid w:val="005D1580"/>
    <w:rsid w:val="005F6587"/>
    <w:rsid w:val="0065648B"/>
    <w:rsid w:val="00685758"/>
    <w:rsid w:val="00695AAC"/>
    <w:rsid w:val="006A10A0"/>
    <w:rsid w:val="006C521D"/>
    <w:rsid w:val="00701C9F"/>
    <w:rsid w:val="0070785C"/>
    <w:rsid w:val="00730EF4"/>
    <w:rsid w:val="0074061A"/>
    <w:rsid w:val="00755057"/>
    <w:rsid w:val="00790798"/>
    <w:rsid w:val="007B2A3B"/>
    <w:rsid w:val="00833CD1"/>
    <w:rsid w:val="008D4A7D"/>
    <w:rsid w:val="00947D17"/>
    <w:rsid w:val="00955253"/>
    <w:rsid w:val="00963CAD"/>
    <w:rsid w:val="00967719"/>
    <w:rsid w:val="009A35F4"/>
    <w:rsid w:val="009C617E"/>
    <w:rsid w:val="00A00B52"/>
    <w:rsid w:val="00A0602B"/>
    <w:rsid w:val="00A17F3E"/>
    <w:rsid w:val="00A25064"/>
    <w:rsid w:val="00A45CFB"/>
    <w:rsid w:val="00A615ED"/>
    <w:rsid w:val="00A65401"/>
    <w:rsid w:val="00A65E27"/>
    <w:rsid w:val="00A83B66"/>
    <w:rsid w:val="00AA3166"/>
    <w:rsid w:val="00AA52BD"/>
    <w:rsid w:val="00AC6AE2"/>
    <w:rsid w:val="00AE79F8"/>
    <w:rsid w:val="00AF700B"/>
    <w:rsid w:val="00B11189"/>
    <w:rsid w:val="00B33558"/>
    <w:rsid w:val="00B33DF4"/>
    <w:rsid w:val="00B33FB6"/>
    <w:rsid w:val="00B73FD2"/>
    <w:rsid w:val="00B92AF0"/>
    <w:rsid w:val="00B95F09"/>
    <w:rsid w:val="00BA1249"/>
    <w:rsid w:val="00BB03AD"/>
    <w:rsid w:val="00BC2994"/>
    <w:rsid w:val="00BD3421"/>
    <w:rsid w:val="00BF67FC"/>
    <w:rsid w:val="00C356F0"/>
    <w:rsid w:val="00C35DD3"/>
    <w:rsid w:val="00C60918"/>
    <w:rsid w:val="00C67E0C"/>
    <w:rsid w:val="00CB73A2"/>
    <w:rsid w:val="00D14EBF"/>
    <w:rsid w:val="00D214A5"/>
    <w:rsid w:val="00D507A1"/>
    <w:rsid w:val="00D97DE7"/>
    <w:rsid w:val="00DA5783"/>
    <w:rsid w:val="00DB67B8"/>
    <w:rsid w:val="00DC4218"/>
    <w:rsid w:val="00E35916"/>
    <w:rsid w:val="00E71AC3"/>
    <w:rsid w:val="00E829DE"/>
    <w:rsid w:val="00EC40BD"/>
    <w:rsid w:val="00ED1358"/>
    <w:rsid w:val="00ED7641"/>
    <w:rsid w:val="00F04902"/>
    <w:rsid w:val="00F40C8F"/>
    <w:rsid w:val="00FC297C"/>
    <w:rsid w:val="00FD5E31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1EDB5E0"/>
  <w14:defaultImageDpi w14:val="300"/>
  <w15:docId w15:val="{6AFC4AEC-DF47-3142-AAC1-CE92963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  <w:style w:type="paragraph" w:styleId="NormalWeb">
    <w:name w:val="Normal (Web)"/>
    <w:basedOn w:val="Normal"/>
    <w:uiPriority w:val="99"/>
    <w:semiHidden/>
    <w:unhideWhenUsed/>
    <w:rsid w:val="00AF70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2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3</cp:revision>
  <cp:lastPrinted>2020-06-01T10:16:00Z</cp:lastPrinted>
  <dcterms:created xsi:type="dcterms:W3CDTF">2020-06-01T10:16:00Z</dcterms:created>
  <dcterms:modified xsi:type="dcterms:W3CDTF">2020-06-01T10:22:00Z</dcterms:modified>
</cp:coreProperties>
</file>