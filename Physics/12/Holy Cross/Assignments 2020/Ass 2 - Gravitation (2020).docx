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B4F4" w14:textId="50C0D178" w:rsidR="000C1AAA" w:rsidRPr="0005604D" w:rsidRDefault="000C1AAA" w:rsidP="00A17F3E">
      <w:pPr>
        <w:jc w:val="right"/>
        <w:rPr>
          <w:rFonts w:ascii="Arial" w:hAnsi="Arial" w:cs="Arial"/>
          <w:sz w:val="22"/>
          <w:szCs w:val="22"/>
        </w:rPr>
      </w:pPr>
      <w:r w:rsidRPr="0005604D">
        <w:rPr>
          <w:rFonts w:ascii="Arial" w:hAnsi="Arial" w:cs="Arial"/>
          <w:sz w:val="22"/>
          <w:szCs w:val="22"/>
        </w:rPr>
        <w:t>W-</w:t>
      </w:r>
      <w:r w:rsidR="00BD53F0">
        <w:rPr>
          <w:rFonts w:ascii="Arial" w:hAnsi="Arial" w:cs="Arial"/>
          <w:sz w:val="22"/>
          <w:szCs w:val="22"/>
        </w:rPr>
        <w:t>20</w:t>
      </w:r>
    </w:p>
    <w:p w14:paraId="0B30AC07" w14:textId="1E1A2849" w:rsidR="000C1AAA" w:rsidRPr="0005604D" w:rsidRDefault="000C1AAA" w:rsidP="00A17F3E">
      <w:pPr>
        <w:jc w:val="center"/>
        <w:rPr>
          <w:rFonts w:ascii="Arial" w:hAnsi="Arial" w:cs="Arial"/>
          <w:b/>
          <w:sz w:val="22"/>
          <w:szCs w:val="22"/>
        </w:rPr>
      </w:pPr>
      <w:r w:rsidRPr="0005604D">
        <w:rPr>
          <w:rFonts w:ascii="Arial" w:hAnsi="Arial" w:cs="Arial"/>
          <w:b/>
          <w:sz w:val="22"/>
          <w:szCs w:val="22"/>
        </w:rPr>
        <w:t>YEAR 12 PHYSICS</w:t>
      </w:r>
    </w:p>
    <w:p w14:paraId="44DE7198" w14:textId="2EB24787" w:rsidR="000C1AAA" w:rsidRPr="0005604D" w:rsidRDefault="000A549A" w:rsidP="00A17F3E">
      <w:pPr>
        <w:jc w:val="center"/>
        <w:rPr>
          <w:rFonts w:ascii="Arial" w:hAnsi="Arial" w:cs="Arial"/>
          <w:b/>
          <w:sz w:val="22"/>
          <w:szCs w:val="22"/>
        </w:rPr>
      </w:pPr>
      <w:r w:rsidRPr="0005604D">
        <w:rPr>
          <w:rFonts w:ascii="Arial" w:hAnsi="Arial" w:cs="Arial"/>
          <w:b/>
          <w:sz w:val="22"/>
          <w:szCs w:val="22"/>
        </w:rPr>
        <w:t xml:space="preserve">ASSIGNMENT </w:t>
      </w:r>
      <w:r w:rsidR="00B61368">
        <w:rPr>
          <w:rFonts w:ascii="Arial" w:hAnsi="Arial" w:cs="Arial"/>
          <w:b/>
          <w:sz w:val="22"/>
          <w:szCs w:val="22"/>
        </w:rPr>
        <w:t>2</w:t>
      </w:r>
      <w:r w:rsidR="000C1AAA" w:rsidRPr="0005604D">
        <w:rPr>
          <w:rFonts w:ascii="Arial" w:hAnsi="Arial" w:cs="Arial"/>
          <w:b/>
          <w:sz w:val="22"/>
          <w:szCs w:val="22"/>
        </w:rPr>
        <w:t xml:space="preserve"> - </w:t>
      </w:r>
      <w:r w:rsidR="00D22819" w:rsidRPr="0005604D">
        <w:rPr>
          <w:rFonts w:ascii="Arial" w:hAnsi="Arial" w:cs="Arial"/>
          <w:b/>
          <w:sz w:val="22"/>
          <w:szCs w:val="22"/>
        </w:rPr>
        <w:t>GRAVITATION</w:t>
      </w:r>
    </w:p>
    <w:p w14:paraId="377F1DF2" w14:textId="77777777" w:rsidR="00224A66" w:rsidRDefault="00224A66" w:rsidP="00224A66">
      <w:pPr>
        <w:rPr>
          <w:rFonts w:ascii="Arial" w:hAnsi="Arial" w:cs="Arial"/>
          <w:b/>
          <w:sz w:val="22"/>
          <w:szCs w:val="22"/>
        </w:rPr>
      </w:pPr>
    </w:p>
    <w:p w14:paraId="6342E886" w14:textId="054488CE" w:rsidR="00224A66" w:rsidRPr="00224A66" w:rsidRDefault="000C1AAA" w:rsidP="00224A66">
      <w:pPr>
        <w:rPr>
          <w:rFonts w:ascii="Arial" w:hAnsi="Arial" w:cs="Arial"/>
          <w:b/>
          <w:sz w:val="22"/>
          <w:szCs w:val="22"/>
        </w:rPr>
      </w:pPr>
      <w:r w:rsidRPr="0005604D">
        <w:rPr>
          <w:rFonts w:ascii="Arial" w:hAnsi="Arial" w:cs="Arial"/>
          <w:b/>
          <w:sz w:val="22"/>
          <w:szCs w:val="22"/>
        </w:rPr>
        <w:t>Name:</w:t>
      </w:r>
      <w:r w:rsidRPr="0005604D">
        <w:rPr>
          <w:rFonts w:ascii="Arial" w:hAnsi="Arial" w:cs="Arial"/>
          <w:sz w:val="22"/>
          <w:szCs w:val="22"/>
        </w:rPr>
        <w:t xml:space="preserve">  </w:t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Pr="0005604D">
        <w:rPr>
          <w:rFonts w:ascii="Arial" w:hAnsi="Arial" w:cs="Arial"/>
          <w:sz w:val="22"/>
          <w:szCs w:val="22"/>
          <w:u w:val="single"/>
        </w:rPr>
        <w:tab/>
      </w:r>
      <w:r w:rsidR="001F087B" w:rsidRPr="0005604D">
        <w:rPr>
          <w:rFonts w:ascii="Arial" w:hAnsi="Arial" w:cs="Arial"/>
          <w:sz w:val="22"/>
          <w:szCs w:val="22"/>
        </w:rPr>
        <w:tab/>
      </w:r>
      <w:r w:rsidR="001F087B" w:rsidRPr="0005604D">
        <w:rPr>
          <w:rFonts w:ascii="Arial" w:hAnsi="Arial" w:cs="Arial"/>
          <w:b/>
          <w:sz w:val="22"/>
          <w:szCs w:val="22"/>
        </w:rPr>
        <w:t>Mark:</w:t>
      </w:r>
      <w:r w:rsidR="00224A66">
        <w:rPr>
          <w:rFonts w:ascii="Arial" w:hAnsi="Arial" w:cs="Arial"/>
          <w:b/>
          <w:sz w:val="22"/>
          <w:szCs w:val="22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b/>
                <w:sz w:val="32"/>
                <w:szCs w:val="32"/>
              </w:rPr>
              <m:t>60</m:t>
            </m:r>
          </m:den>
        </m:f>
      </m:oMath>
    </w:p>
    <w:p w14:paraId="51DC1DAA" w14:textId="18DF44AF" w:rsidR="00224A66" w:rsidRPr="0005604D" w:rsidRDefault="00224A66" w:rsidP="0048461E">
      <w:pPr>
        <w:rPr>
          <w:rFonts w:ascii="Arial" w:hAnsi="Arial" w:cs="Arial"/>
          <w:sz w:val="22"/>
          <w:szCs w:val="22"/>
        </w:rPr>
      </w:pPr>
    </w:p>
    <w:p w14:paraId="296060B6" w14:textId="56272556" w:rsidR="00BF36C8" w:rsidRPr="00C236C6" w:rsidRDefault="0048461E" w:rsidP="00BF36C8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 w:rsidRPr="0005604D">
        <w:rPr>
          <w:rFonts w:ascii="Arial" w:hAnsi="Arial" w:cs="Arial"/>
          <w:sz w:val="22"/>
          <w:szCs w:val="22"/>
        </w:rPr>
        <w:t>1.</w:t>
      </w:r>
      <w:r w:rsidRPr="0005604D">
        <w:rPr>
          <w:rFonts w:ascii="Arial" w:hAnsi="Arial" w:cs="Arial"/>
          <w:sz w:val="22"/>
          <w:szCs w:val="22"/>
        </w:rPr>
        <w:tab/>
      </w:r>
      <w:r w:rsidR="00BF36C8" w:rsidRPr="00C236C6">
        <w:rPr>
          <w:rFonts w:ascii="ArialMT" w:eastAsia="Times New Roman" w:hAnsi="ArialMT"/>
          <w:sz w:val="22"/>
          <w:szCs w:val="22"/>
          <w:lang w:eastAsia="en-GB"/>
        </w:rPr>
        <w:t>Titan is the largest of Saturn’s moons. Its orbital radius is 1.22 × 10</w:t>
      </w:r>
      <w:r w:rsidR="00BF36C8" w:rsidRPr="00C236C6">
        <w:rPr>
          <w:rFonts w:ascii="ArialMT" w:eastAsia="Times New Roman" w:hAnsi="ArialMT"/>
          <w:position w:val="8"/>
          <w:sz w:val="12"/>
          <w:szCs w:val="12"/>
          <w:lang w:eastAsia="en-GB"/>
        </w:rPr>
        <w:t xml:space="preserve">6 </w:t>
      </w:r>
      <w:r w:rsidR="00BC155A">
        <w:rPr>
          <w:rFonts w:ascii="ArialMT" w:eastAsia="Times New Roman" w:hAnsi="ArialMT"/>
          <w:position w:val="8"/>
          <w:sz w:val="12"/>
          <w:szCs w:val="12"/>
          <w:lang w:eastAsia="en-GB"/>
        </w:rPr>
        <w:t xml:space="preserve"> </w:t>
      </w:r>
      <w:r w:rsidR="00BF36C8" w:rsidRPr="00C236C6">
        <w:rPr>
          <w:rFonts w:ascii="ArialMT" w:eastAsia="Times New Roman" w:hAnsi="ArialMT"/>
          <w:sz w:val="22"/>
          <w:szCs w:val="22"/>
          <w:lang w:eastAsia="en-GB"/>
        </w:rPr>
        <w:t xml:space="preserve">km. Use the Formulae </w:t>
      </w:r>
      <w:r w:rsidR="00BF36C8">
        <w:rPr>
          <w:rFonts w:ascii="ArialMT" w:eastAsia="Times New Roman" w:hAnsi="ArialMT"/>
          <w:sz w:val="22"/>
          <w:szCs w:val="22"/>
          <w:lang w:eastAsia="en-GB"/>
        </w:rPr>
        <w:tab/>
      </w:r>
      <w:r w:rsidR="00BF36C8" w:rsidRPr="00C236C6">
        <w:rPr>
          <w:rFonts w:ascii="ArialMT" w:eastAsia="Times New Roman" w:hAnsi="ArialMT"/>
          <w:sz w:val="22"/>
          <w:szCs w:val="22"/>
          <w:lang w:eastAsia="en-GB"/>
        </w:rPr>
        <w:t xml:space="preserve">and Data booklet and the data in the table below to determine the strength of Saturn’s </w:t>
      </w:r>
      <w:r w:rsidR="00BF36C8">
        <w:rPr>
          <w:rFonts w:ascii="ArialMT" w:eastAsia="Times New Roman" w:hAnsi="ArialMT"/>
          <w:sz w:val="22"/>
          <w:szCs w:val="22"/>
          <w:lang w:eastAsia="en-GB"/>
        </w:rPr>
        <w:tab/>
      </w:r>
      <w:r w:rsidR="00BF36C8" w:rsidRPr="00C236C6">
        <w:rPr>
          <w:rFonts w:ascii="ArialMT" w:eastAsia="Times New Roman" w:hAnsi="ArialMT"/>
          <w:sz w:val="22"/>
          <w:szCs w:val="22"/>
          <w:lang w:eastAsia="en-GB"/>
        </w:rPr>
        <w:t xml:space="preserve">gravitational field where Titan orbits. Give your answer in </w:t>
      </w:r>
      <w:proofErr w:type="spellStart"/>
      <w:r w:rsidR="00BF36C8" w:rsidRPr="00C236C6">
        <w:rPr>
          <w:rFonts w:ascii="ArialMT" w:eastAsia="Times New Roman" w:hAnsi="ArialMT"/>
          <w:sz w:val="22"/>
          <w:szCs w:val="22"/>
          <w:lang w:eastAsia="en-GB"/>
        </w:rPr>
        <w:t>Nkg</w:t>
      </w:r>
      <w:proofErr w:type="spellEnd"/>
      <w:r w:rsidR="00BF36C8" w:rsidRPr="00C236C6">
        <w:rPr>
          <w:rFonts w:ascii="ArialMT" w:eastAsia="Times New Roman" w:hAnsi="ArialMT"/>
          <w:position w:val="8"/>
          <w:sz w:val="12"/>
          <w:szCs w:val="12"/>
          <w:lang w:eastAsia="en-GB"/>
        </w:rPr>
        <w:t xml:space="preserve">−1 </w:t>
      </w:r>
      <w:r w:rsidR="00BF36C8" w:rsidRPr="00C236C6">
        <w:rPr>
          <w:rFonts w:ascii="ArialMT" w:eastAsia="Times New Roman" w:hAnsi="ArialMT"/>
          <w:sz w:val="22"/>
          <w:szCs w:val="22"/>
          <w:lang w:eastAsia="en-GB"/>
        </w:rPr>
        <w:t xml:space="preserve">and </w:t>
      </w:r>
      <w:proofErr w:type="spellStart"/>
      <w:r w:rsidR="00BF36C8" w:rsidRPr="00C236C6">
        <w:rPr>
          <w:rFonts w:ascii="ArialMT" w:eastAsia="Times New Roman" w:hAnsi="ArialMT"/>
          <w:sz w:val="22"/>
          <w:szCs w:val="22"/>
          <w:lang w:eastAsia="en-GB"/>
        </w:rPr>
        <w:t>ms</w:t>
      </w:r>
      <w:proofErr w:type="spellEnd"/>
      <w:r w:rsidR="00BF36C8" w:rsidRPr="00C236C6">
        <w:rPr>
          <w:rFonts w:ascii="ArialMT" w:eastAsia="Times New Roman" w:hAnsi="ArialMT"/>
          <w:position w:val="8"/>
          <w:sz w:val="12"/>
          <w:szCs w:val="12"/>
          <w:lang w:eastAsia="en-GB"/>
        </w:rPr>
        <w:t>−2</w:t>
      </w:r>
      <w:r w:rsidR="00BF36C8" w:rsidRPr="00C236C6">
        <w:rPr>
          <w:rFonts w:ascii="ArialMT" w:eastAsia="Times New Roman" w:hAnsi="ArialMT"/>
          <w:sz w:val="22"/>
          <w:szCs w:val="22"/>
          <w:lang w:eastAsia="en-GB"/>
        </w:rPr>
        <w:t xml:space="preserve">. </w:t>
      </w:r>
      <w:r w:rsidR="00BF36C8">
        <w:rPr>
          <w:rFonts w:ascii="ArialMT" w:eastAsia="Times New Roman" w:hAnsi="ArialMT"/>
          <w:sz w:val="22"/>
          <w:szCs w:val="22"/>
          <w:lang w:eastAsia="en-GB"/>
        </w:rPr>
        <w:tab/>
      </w:r>
      <w:r w:rsidR="00BF36C8">
        <w:rPr>
          <w:rFonts w:ascii="ArialMT" w:eastAsia="Times New Roman" w:hAnsi="ArialMT"/>
          <w:sz w:val="22"/>
          <w:szCs w:val="22"/>
          <w:lang w:eastAsia="en-GB"/>
        </w:rPr>
        <w:tab/>
        <w:t>(5 marks)</w:t>
      </w:r>
    </w:p>
    <w:tbl>
      <w:tblPr>
        <w:tblW w:w="414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986"/>
      </w:tblGrid>
      <w:tr w:rsidR="00BF36C8" w:rsidRPr="00C236C6" w14:paraId="4E63D080" w14:textId="77777777" w:rsidTr="00FD0A19">
        <w:trPr>
          <w:trHeight w:val="350"/>
          <w:jc w:val="center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716AED5F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Planet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2E214BC0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Mass (Earth masses)</w:t>
            </w:r>
          </w:p>
        </w:tc>
      </w:tr>
      <w:tr w:rsidR="00BF36C8" w:rsidRPr="00C236C6" w14:paraId="0270A66F" w14:textId="77777777" w:rsidTr="00FD0A19">
        <w:trPr>
          <w:trHeight w:val="350"/>
          <w:jc w:val="center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642B0D7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Mercury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278708FD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0.055</w:t>
            </w:r>
          </w:p>
        </w:tc>
      </w:tr>
      <w:tr w:rsidR="00BF36C8" w:rsidRPr="00C236C6" w14:paraId="0DA46EF6" w14:textId="77777777" w:rsidTr="00FD0A19">
        <w:trPr>
          <w:trHeight w:val="350"/>
          <w:jc w:val="center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36AD9F9B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Venus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3DD0C864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0.815</w:t>
            </w:r>
          </w:p>
        </w:tc>
      </w:tr>
      <w:tr w:rsidR="00BF36C8" w:rsidRPr="00C236C6" w14:paraId="00E2B16F" w14:textId="77777777" w:rsidTr="00FD0A19">
        <w:trPr>
          <w:trHeight w:val="350"/>
          <w:jc w:val="center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7841838B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Earth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046063D6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1.000</w:t>
            </w:r>
          </w:p>
        </w:tc>
      </w:tr>
      <w:tr w:rsidR="00BF36C8" w:rsidRPr="00C236C6" w14:paraId="64E196FF" w14:textId="77777777" w:rsidTr="00FD0A19">
        <w:trPr>
          <w:trHeight w:val="350"/>
          <w:jc w:val="center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13BD94A4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Mars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AFC1C96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0.107</w:t>
            </w:r>
          </w:p>
        </w:tc>
      </w:tr>
      <w:tr w:rsidR="00BF36C8" w:rsidRPr="00C236C6" w14:paraId="19B61F8C" w14:textId="77777777" w:rsidTr="00FD0A19">
        <w:trPr>
          <w:trHeight w:val="350"/>
          <w:jc w:val="center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3D6A9778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Jupiter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3D41A079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318</w:t>
            </w:r>
          </w:p>
        </w:tc>
      </w:tr>
      <w:tr w:rsidR="00BF36C8" w:rsidRPr="00C236C6" w14:paraId="3A7ED0CC" w14:textId="77777777" w:rsidTr="00FD0A19">
        <w:trPr>
          <w:trHeight w:val="350"/>
          <w:jc w:val="center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7AE4EC50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Saturn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3B4AAA94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95</w:t>
            </w:r>
          </w:p>
        </w:tc>
      </w:tr>
      <w:tr w:rsidR="00BF36C8" w:rsidRPr="00C236C6" w14:paraId="33875718" w14:textId="77777777" w:rsidTr="00FD0A19">
        <w:trPr>
          <w:trHeight w:val="350"/>
          <w:jc w:val="center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2E1D0491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Uranus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2A44FC14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14.5</w:t>
            </w:r>
          </w:p>
        </w:tc>
      </w:tr>
      <w:tr w:rsidR="00BF36C8" w:rsidRPr="00C236C6" w14:paraId="4F51B736" w14:textId="77777777" w:rsidTr="00FD0A19">
        <w:trPr>
          <w:trHeight w:val="350"/>
          <w:jc w:val="center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A2506AA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Neptune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297D8485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17.2</w:t>
            </w:r>
          </w:p>
        </w:tc>
      </w:tr>
      <w:tr w:rsidR="00BF36C8" w:rsidRPr="00C236C6" w14:paraId="59107AFF" w14:textId="77777777" w:rsidTr="00FD0A19">
        <w:trPr>
          <w:trHeight w:val="332"/>
          <w:jc w:val="center"/>
        </w:trPr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0CEE64BE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Pluto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309B837F" w14:textId="77777777" w:rsidR="00BF36C8" w:rsidRPr="00C236C6" w:rsidRDefault="00BF36C8" w:rsidP="00FD0A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C236C6">
              <w:rPr>
                <w:rFonts w:ascii="ArialMT" w:eastAsia="Times New Roman" w:hAnsi="ArialMT"/>
                <w:sz w:val="22"/>
                <w:szCs w:val="22"/>
                <w:lang w:eastAsia="en-GB"/>
              </w:rPr>
              <w:t>0.002</w:t>
            </w:r>
          </w:p>
        </w:tc>
      </w:tr>
    </w:tbl>
    <w:p w14:paraId="1B7F9EE4" w14:textId="684B7D00" w:rsidR="00D22819" w:rsidRPr="0005604D" w:rsidRDefault="00D22819" w:rsidP="00E238B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458CFD3F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4CDC2FD4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3623BEF8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1461F99A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0DB143B1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647EA05C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68DAD910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2EC62D61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03C7B1AB" w14:textId="77777777" w:rsidR="007775F0" w:rsidRPr="0005604D" w:rsidRDefault="007775F0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</w:p>
    <w:p w14:paraId="3DBFD097" w14:textId="30977DBB" w:rsidR="00BF36C8" w:rsidRDefault="00BF36C8">
      <w:pPr>
        <w:rPr>
          <w:rFonts w:ascii="Arial" w:hAnsi="Arial" w:cs="Arial"/>
          <w:sz w:val="22"/>
          <w:szCs w:val="22"/>
        </w:rPr>
      </w:pPr>
    </w:p>
    <w:p w14:paraId="3EBF2914" w14:textId="4697BC4E" w:rsidR="00BF36C8" w:rsidRDefault="00BF36C8">
      <w:pPr>
        <w:rPr>
          <w:rFonts w:ascii="Arial" w:hAnsi="Arial" w:cs="Arial"/>
          <w:sz w:val="22"/>
          <w:szCs w:val="22"/>
        </w:rPr>
      </w:pPr>
    </w:p>
    <w:p w14:paraId="68C28542" w14:textId="77777777" w:rsidR="00BF36C8" w:rsidRDefault="00BF36C8">
      <w:pPr>
        <w:rPr>
          <w:rFonts w:ascii="Arial" w:hAnsi="Arial" w:cs="Arial"/>
          <w:sz w:val="22"/>
          <w:szCs w:val="22"/>
        </w:rPr>
      </w:pPr>
    </w:p>
    <w:p w14:paraId="03681F4E" w14:textId="132A6E58" w:rsidR="00BF36C8" w:rsidRDefault="00BF36C8">
      <w:pPr>
        <w:rPr>
          <w:rFonts w:ascii="Arial" w:hAnsi="Arial" w:cs="Arial"/>
          <w:sz w:val="22"/>
          <w:szCs w:val="22"/>
        </w:rPr>
      </w:pPr>
    </w:p>
    <w:p w14:paraId="5DD7DD0A" w14:textId="3D47B5E1" w:rsidR="00BF36C8" w:rsidRDefault="00BF36C8">
      <w:pPr>
        <w:rPr>
          <w:rFonts w:ascii="Arial" w:hAnsi="Arial" w:cs="Arial"/>
          <w:sz w:val="22"/>
          <w:szCs w:val="22"/>
        </w:rPr>
      </w:pPr>
    </w:p>
    <w:p w14:paraId="03194C23" w14:textId="7C8A948E" w:rsidR="00BF36C8" w:rsidRDefault="00BF36C8">
      <w:pPr>
        <w:rPr>
          <w:rFonts w:ascii="Arial" w:hAnsi="Arial" w:cs="Arial"/>
          <w:sz w:val="22"/>
          <w:szCs w:val="22"/>
        </w:rPr>
      </w:pPr>
    </w:p>
    <w:p w14:paraId="6B72147B" w14:textId="12889E0F" w:rsidR="00BF36C8" w:rsidRDefault="00BF36C8">
      <w:pPr>
        <w:rPr>
          <w:rFonts w:ascii="Arial" w:hAnsi="Arial" w:cs="Arial"/>
          <w:sz w:val="22"/>
          <w:szCs w:val="22"/>
        </w:rPr>
      </w:pPr>
    </w:p>
    <w:p w14:paraId="1E24642B" w14:textId="362FE885" w:rsidR="00BF36C8" w:rsidRDefault="00BF36C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24A6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224A66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Nkg</w:t>
      </w:r>
      <w:r w:rsidRPr="00BF36C8">
        <w:rPr>
          <w:rFonts w:ascii="Arial" w:hAnsi="Arial" w:cs="Arial"/>
          <w:sz w:val="22"/>
          <w:szCs w:val="22"/>
          <w:vertAlign w:val="superscript"/>
        </w:rPr>
        <w:t>-1</w:t>
      </w:r>
    </w:p>
    <w:p w14:paraId="4397042B" w14:textId="33E934BD" w:rsidR="00BF36C8" w:rsidRDefault="00BF36C8">
      <w:pPr>
        <w:rPr>
          <w:rFonts w:ascii="Arial" w:hAnsi="Arial" w:cs="Arial"/>
          <w:sz w:val="22"/>
          <w:szCs w:val="22"/>
        </w:rPr>
      </w:pPr>
    </w:p>
    <w:p w14:paraId="14990317" w14:textId="66F803B7" w:rsidR="007B2523" w:rsidRPr="007B2523" w:rsidRDefault="007B25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24A6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224A66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ms</w:t>
      </w:r>
      <w:r w:rsidRPr="007B2523">
        <w:rPr>
          <w:rFonts w:ascii="Arial" w:hAnsi="Arial" w:cs="Arial"/>
          <w:sz w:val="22"/>
          <w:szCs w:val="22"/>
          <w:vertAlign w:val="superscript"/>
        </w:rPr>
        <w:t>-2</w:t>
      </w:r>
    </w:p>
    <w:p w14:paraId="72F738A1" w14:textId="0F5F416D" w:rsidR="00D22819" w:rsidRDefault="00BF36C8" w:rsidP="00D55E7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9E373B" w:rsidRPr="0005604D">
        <w:rPr>
          <w:rFonts w:ascii="Arial" w:hAnsi="Arial" w:cs="Arial"/>
          <w:sz w:val="22"/>
          <w:szCs w:val="22"/>
        </w:rPr>
        <w:lastRenderedPageBreak/>
        <w:t>2.</w:t>
      </w:r>
      <w:r w:rsidR="009E373B" w:rsidRPr="0005604D">
        <w:rPr>
          <w:rFonts w:ascii="Arial" w:hAnsi="Arial" w:cs="Arial"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 xml:space="preserve">When a satellite is launched it is placed in an initial circular orbit around the Earth. Later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some small jets on board the satellite will fire compressed gas for a set period of time to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move it to the precise final circular orbit required. These gas jets point backward relative to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the satellite’s motion only and </w:t>
      </w:r>
      <w:r w:rsidR="00D22819" w:rsidRPr="00F63682">
        <w:rPr>
          <w:rFonts w:ascii="Arial" w:hAnsi="Arial" w:cs="Arial"/>
          <w:b/>
          <w:bCs/>
          <w:i/>
          <w:iCs/>
          <w:sz w:val="22"/>
          <w:szCs w:val="22"/>
        </w:rPr>
        <w:t>not</w:t>
      </w:r>
      <w:r w:rsidR="00D22819" w:rsidRPr="0005604D">
        <w:rPr>
          <w:rFonts w:ascii="Arial" w:hAnsi="Arial" w:cs="Arial"/>
          <w:b/>
          <w:bCs/>
          <w:sz w:val="22"/>
          <w:szCs w:val="22"/>
        </w:rPr>
        <w:t xml:space="preserve"> </w:t>
      </w:r>
      <w:r w:rsidR="00D22819" w:rsidRPr="0005604D">
        <w:rPr>
          <w:rFonts w:ascii="Arial" w:hAnsi="Arial" w:cs="Arial"/>
          <w:bCs/>
          <w:sz w:val="22"/>
          <w:szCs w:val="22"/>
        </w:rPr>
        <w:t xml:space="preserve">toward or away from the Earth. </w:t>
      </w:r>
    </w:p>
    <w:p w14:paraId="545DBAC1" w14:textId="77777777" w:rsidR="00D55E73" w:rsidRPr="0005604D" w:rsidRDefault="00D55E73" w:rsidP="00D55E7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1447CF7" w14:textId="18992D72" w:rsidR="00D22819" w:rsidRPr="0005604D" w:rsidRDefault="00D22819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How can backward facing gas jets be used to raise the satellite to a higher final circular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orbit?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>(4 marks)</w:t>
      </w:r>
    </w:p>
    <w:p w14:paraId="528D7A49" w14:textId="77777777" w:rsidR="00D22819" w:rsidRPr="0005604D" w:rsidRDefault="00D22819" w:rsidP="00D2281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8081B29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3D862B38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068F8E5C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7524E5D9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4B3F2CF8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7514234B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748F46DD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5541AE9B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1474EB3A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5615F781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54439031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6BAA1BE9" w14:textId="77777777" w:rsidR="007B2523" w:rsidRDefault="007B2523" w:rsidP="007B2523">
      <w:pPr>
        <w:rPr>
          <w:rFonts w:ascii="Arial" w:hAnsi="Arial" w:cs="Arial"/>
          <w:bCs/>
          <w:sz w:val="22"/>
          <w:szCs w:val="22"/>
        </w:rPr>
      </w:pPr>
    </w:p>
    <w:p w14:paraId="4DB685F8" w14:textId="3EFF8550" w:rsidR="00D22819" w:rsidRPr="0005604D" w:rsidRDefault="009E373B" w:rsidP="007B2523">
      <w:pPr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>3.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>A satellite orbits 4.22 × 10</w:t>
      </w:r>
      <w:r w:rsidR="00D22819" w:rsidRPr="0005604D">
        <w:rPr>
          <w:rFonts w:ascii="Arial" w:hAnsi="Arial" w:cs="Arial"/>
          <w:bCs/>
          <w:sz w:val="22"/>
          <w:szCs w:val="22"/>
          <w:vertAlign w:val="superscript"/>
        </w:rPr>
        <w:t>7</w:t>
      </w:r>
      <w:r w:rsidR="00D22819" w:rsidRPr="0005604D">
        <w:rPr>
          <w:rFonts w:ascii="Arial" w:hAnsi="Arial" w:cs="Arial"/>
          <w:bCs/>
          <w:sz w:val="22"/>
          <w:szCs w:val="22"/>
        </w:rPr>
        <w:t xml:space="preserve"> m above the Earth’s centre. At a certain point in its orbit around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the Earth, the satellite and the Moon line up as shown in the diagram below. Show that in this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position the influence of the Moon on the satellite is negligible, compared with the influence </w:t>
      </w:r>
      <w:r w:rsidR="00D22819" w:rsidRPr="0005604D">
        <w:rPr>
          <w:rFonts w:ascii="Arial" w:hAnsi="Arial" w:cs="Arial"/>
          <w:bCs/>
          <w:sz w:val="22"/>
          <w:szCs w:val="22"/>
        </w:rPr>
        <w:tab/>
        <w:t xml:space="preserve">of the Earth. </w:t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</w:r>
      <w:r w:rsidR="00D22819" w:rsidRPr="0005604D">
        <w:rPr>
          <w:rFonts w:ascii="Arial" w:hAnsi="Arial" w:cs="Arial"/>
          <w:bCs/>
          <w:sz w:val="22"/>
          <w:szCs w:val="22"/>
        </w:rPr>
        <w:tab/>
        <w:t>(7 marks)</w:t>
      </w:r>
    </w:p>
    <w:p w14:paraId="5385BE2B" w14:textId="2FBA86EE" w:rsidR="00D22819" w:rsidRPr="0005604D" w:rsidRDefault="00D22819" w:rsidP="00D22819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21D71E72" wp14:editId="683B98D5">
            <wp:extent cx="5295514" cy="13123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3 at 6.16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514" cy="131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1439" w14:textId="48FBE430" w:rsidR="00887A47" w:rsidRPr="0005604D" w:rsidRDefault="00887A47" w:rsidP="0018164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E0FFBCF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63BF6BC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5756F87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54450BB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8D9E2BC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9DC271A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DD5045C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0151730" w14:textId="77777777" w:rsidR="007775F0" w:rsidRPr="0005604D" w:rsidRDefault="007775F0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B1EF480" w14:textId="77777777" w:rsidR="007B2523" w:rsidRDefault="007B252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13151BBF" w14:textId="35D1C27D" w:rsidR="005900AF" w:rsidRPr="0005604D" w:rsidRDefault="00D22819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lastRenderedPageBreak/>
        <w:t>4.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="005900AF" w:rsidRPr="0005604D">
        <w:rPr>
          <w:rFonts w:ascii="Arial" w:hAnsi="Arial" w:cs="Arial"/>
          <w:bCs/>
          <w:sz w:val="22"/>
          <w:szCs w:val="22"/>
        </w:rPr>
        <w:t xml:space="preserve">A GPS system uses the signals from four satellites to establish a position on the Earth’s </w:t>
      </w:r>
      <w:r w:rsidR="005900AF" w:rsidRPr="0005604D">
        <w:rPr>
          <w:rFonts w:ascii="Arial" w:hAnsi="Arial" w:cs="Arial"/>
          <w:bCs/>
          <w:sz w:val="22"/>
          <w:szCs w:val="22"/>
        </w:rPr>
        <w:tab/>
        <w:t xml:space="preserve">surface. The satellites have an orbital period of 12.0 hours but they are in different planes of </w:t>
      </w:r>
      <w:r w:rsidR="005900AF" w:rsidRPr="0005604D">
        <w:rPr>
          <w:rFonts w:ascii="Arial" w:hAnsi="Arial" w:cs="Arial"/>
          <w:bCs/>
          <w:sz w:val="22"/>
          <w:szCs w:val="22"/>
        </w:rPr>
        <w:tab/>
        <w:t xml:space="preserve">orbit. Each satellite has an atomic clock that allows a signal to be emitted at prescribed </w:t>
      </w:r>
      <w:r w:rsidR="005900AF" w:rsidRPr="0005604D">
        <w:rPr>
          <w:rFonts w:ascii="Arial" w:hAnsi="Arial" w:cs="Arial"/>
          <w:bCs/>
          <w:sz w:val="22"/>
          <w:szCs w:val="22"/>
        </w:rPr>
        <w:tab/>
        <w:t xml:space="preserve">intervals. The time difference between the four signals is used by the receiver to establish a </w:t>
      </w:r>
      <w:r w:rsidR="005900AF" w:rsidRPr="0005604D">
        <w:rPr>
          <w:rFonts w:ascii="Arial" w:hAnsi="Arial" w:cs="Arial"/>
          <w:bCs/>
          <w:sz w:val="22"/>
          <w:szCs w:val="22"/>
        </w:rPr>
        <w:tab/>
        <w:t xml:space="preserve">position. </w:t>
      </w:r>
    </w:p>
    <w:p w14:paraId="2BD63904" w14:textId="77FDAF47" w:rsidR="005900AF" w:rsidRPr="0005604D" w:rsidRDefault="005900AF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(a) </w:t>
      </w:r>
      <w:r w:rsidRPr="0005604D">
        <w:rPr>
          <w:rFonts w:ascii="Arial" w:hAnsi="Arial" w:cs="Arial"/>
          <w:bCs/>
          <w:sz w:val="22"/>
          <w:szCs w:val="22"/>
        </w:rPr>
        <w:tab/>
        <w:t>By equating the relationship for centripetal force and gravitational force</w:t>
      </w:r>
      <w:r w:rsidR="007B2523">
        <w:rPr>
          <w:rFonts w:ascii="Arial" w:hAnsi="Arial" w:cs="Arial"/>
          <w:bCs/>
          <w:sz w:val="22"/>
          <w:szCs w:val="22"/>
        </w:rPr>
        <w:t>,</w:t>
      </w:r>
      <w:r w:rsidRPr="0005604D">
        <w:rPr>
          <w:rFonts w:ascii="Arial" w:hAnsi="Arial" w:cs="Arial"/>
          <w:bCs/>
          <w:sz w:val="22"/>
          <w:szCs w:val="22"/>
        </w:rPr>
        <w:t xml:space="preserve"> show that the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>orbital velocity of each satellite is close to 3.90 × 10</w:t>
      </w:r>
      <w:r w:rsidRPr="0005604D">
        <w:rPr>
          <w:rFonts w:ascii="Arial" w:hAnsi="Arial" w:cs="Arial"/>
          <w:bCs/>
          <w:sz w:val="22"/>
          <w:szCs w:val="22"/>
          <w:vertAlign w:val="superscript"/>
        </w:rPr>
        <w:t>3</w:t>
      </w:r>
      <w:r w:rsidRPr="0005604D">
        <w:rPr>
          <w:rFonts w:ascii="Arial" w:hAnsi="Arial" w:cs="Arial"/>
          <w:bCs/>
          <w:sz w:val="22"/>
          <w:szCs w:val="22"/>
        </w:rPr>
        <w:t xml:space="preserve"> ms</w:t>
      </w:r>
      <w:r w:rsidRPr="0005604D">
        <w:rPr>
          <w:rFonts w:ascii="Arial" w:hAnsi="Arial" w:cs="Arial"/>
          <w:bCs/>
          <w:sz w:val="22"/>
          <w:szCs w:val="22"/>
          <w:vertAlign w:val="superscript"/>
        </w:rPr>
        <w:t>−1</w:t>
      </w:r>
      <w:r w:rsidRPr="0005604D">
        <w:rPr>
          <w:rFonts w:ascii="Arial" w:hAnsi="Arial" w:cs="Arial"/>
          <w:bCs/>
          <w:sz w:val="22"/>
          <w:szCs w:val="22"/>
        </w:rPr>
        <w:t>. Show all your workings.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(5 marks) </w:t>
      </w:r>
    </w:p>
    <w:p w14:paraId="07D61C9D" w14:textId="7BFB2711" w:rsidR="005900AF" w:rsidRPr="0005604D" w:rsidRDefault="005900AF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 </w:t>
      </w:r>
    </w:p>
    <w:p w14:paraId="043E4230" w14:textId="4944F295" w:rsidR="005900AF" w:rsidRDefault="005900AF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51B2933" w14:textId="2E087906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6179973" w14:textId="22668215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1992709" w14:textId="7B7B6214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76E82FD" w14:textId="75A40923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0FF6CC4" w14:textId="51FC6827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B348EE9" w14:textId="0A5B6C52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05739F0" w14:textId="5D569636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DCD705B" w14:textId="2D5C2BA0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402676D" w14:textId="2B469352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D8E78A5" w14:textId="6DB73332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833FC87" w14:textId="6D6B8827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1533A73" w14:textId="00F63868" w:rsidR="007B2523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0DE8D1B" w14:textId="77777777" w:rsidR="007B2523" w:rsidRPr="0005604D" w:rsidRDefault="007B2523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E213B86" w14:textId="777873BA" w:rsidR="005900AF" w:rsidRPr="0005604D" w:rsidRDefault="005900AF" w:rsidP="007B2523">
      <w:pPr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(b)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 manufacturers of the satellites deliberately build in a correction to the rate at which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 clocks tick so that they run a little fast before they are put into orbit. Explain why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they do this.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(2 marks) </w:t>
      </w:r>
    </w:p>
    <w:p w14:paraId="5215B9C5" w14:textId="77777777" w:rsidR="005900AF" w:rsidRPr="0005604D" w:rsidRDefault="005900AF" w:rsidP="005900A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81B6F20" w14:textId="77777777" w:rsidR="007775F0" w:rsidRPr="0005604D" w:rsidRDefault="007775F0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7F82FDA1" w14:textId="77777777" w:rsidR="007775F0" w:rsidRPr="0005604D" w:rsidRDefault="007775F0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F4915FA" w14:textId="77777777" w:rsidR="007775F0" w:rsidRPr="0005604D" w:rsidRDefault="007775F0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64D033C8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25F7765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3741B35" w14:textId="77777777" w:rsidR="008A4BD3" w:rsidRPr="0005604D" w:rsidRDefault="008A4BD3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11DD07D7" w14:textId="77777777" w:rsidR="007775F0" w:rsidRPr="0005604D" w:rsidRDefault="007775F0" w:rsidP="003826B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C51D191" w14:textId="77777777" w:rsidR="00200C0D" w:rsidRDefault="00200C0D" w:rsidP="00200C0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5</w:t>
      </w:r>
      <w:r w:rsidR="001918DE" w:rsidRPr="0005604D">
        <w:rPr>
          <w:rFonts w:ascii="Arial" w:hAnsi="Arial" w:cs="Arial"/>
          <w:bCs/>
          <w:sz w:val="22"/>
          <w:szCs w:val="22"/>
        </w:rPr>
        <w:t>.</w:t>
      </w:r>
      <w:r w:rsidR="001918DE" w:rsidRPr="0005604D">
        <w:rPr>
          <w:rFonts w:ascii="Arial" w:hAnsi="Arial" w:cs="Arial"/>
          <w:bCs/>
          <w:sz w:val="22"/>
          <w:szCs w:val="22"/>
        </w:rPr>
        <w:tab/>
      </w:r>
      <w:r w:rsidR="00E627EF" w:rsidRPr="0005604D">
        <w:rPr>
          <w:rFonts w:ascii="Arial" w:hAnsi="Arial" w:cs="Arial"/>
          <w:bCs/>
          <w:sz w:val="22"/>
          <w:szCs w:val="22"/>
        </w:rPr>
        <w:t xml:space="preserve">The Kepler NASA mission aims to search for planets orbiting stars in other solar systems. </w:t>
      </w:r>
      <w:r w:rsidR="00E627EF" w:rsidRPr="0005604D">
        <w:rPr>
          <w:rFonts w:ascii="Arial" w:hAnsi="Arial" w:cs="Arial"/>
          <w:bCs/>
          <w:sz w:val="22"/>
          <w:szCs w:val="22"/>
        </w:rPr>
        <w:tab/>
        <w:t>The star named Kepler</w:t>
      </w:r>
      <w:r>
        <w:rPr>
          <w:rFonts w:ascii="Arial" w:hAnsi="Arial" w:cs="Arial"/>
          <w:bCs/>
          <w:sz w:val="22"/>
          <w:szCs w:val="22"/>
        </w:rPr>
        <w:t>-</w:t>
      </w:r>
      <w:r w:rsidR="00E627EF" w:rsidRPr="0005604D">
        <w:rPr>
          <w:rFonts w:ascii="Arial" w:hAnsi="Arial" w:cs="Arial"/>
          <w:bCs/>
          <w:sz w:val="22"/>
          <w:szCs w:val="22"/>
        </w:rPr>
        <w:t xml:space="preserve">20 has been observed to have several planets orbiting it. Kepler 20 is </w:t>
      </w:r>
      <w:r w:rsidR="00E627EF" w:rsidRPr="0005604D">
        <w:rPr>
          <w:rFonts w:ascii="Arial" w:hAnsi="Arial" w:cs="Arial"/>
          <w:bCs/>
          <w:sz w:val="22"/>
          <w:szCs w:val="22"/>
        </w:rPr>
        <w:tab/>
        <w:t>950 light-years from Earth.</w:t>
      </w:r>
    </w:p>
    <w:p w14:paraId="721C5E0E" w14:textId="6162F4AF" w:rsidR="00E627EF" w:rsidRPr="0005604D" w:rsidRDefault="00E627EF" w:rsidP="00200C0D">
      <w:pPr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 xml:space="preserve"> </w:t>
      </w:r>
    </w:p>
    <w:p w14:paraId="45514103" w14:textId="6D4A1FD6" w:rsidR="00E627EF" w:rsidRPr="0005604D" w:rsidRDefault="00E627EF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Information about Kepler 20 and some of the planets orbiting it is summarised in the table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below. </w:t>
      </w:r>
    </w:p>
    <w:p w14:paraId="4FB43E04" w14:textId="57883635" w:rsidR="00E627EF" w:rsidRPr="0005604D" w:rsidRDefault="00E627EF" w:rsidP="00E627EF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1F94802C" wp14:editId="379F66E1">
            <wp:extent cx="6316179" cy="158363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3 at 6.58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00" cy="15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EBA5" w14:textId="6F266E03" w:rsidR="00E627EF" w:rsidRPr="0005604D" w:rsidRDefault="00E627EF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>(a)  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A light-year is an astronomical unit of distance. It is defined as the distance travelled by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light in one year. Calculate the distance from Kepler 20 to Earth in kilometres.            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(2 marks) </w:t>
      </w:r>
    </w:p>
    <w:p w14:paraId="2312BFCF" w14:textId="77777777" w:rsidR="00E627EF" w:rsidRPr="0005604D" w:rsidRDefault="00E627EF" w:rsidP="00E627EF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E125BE1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615B9C28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12828712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34847D87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4E652B15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59D08287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2F2C50C2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2D8199BF" w14:textId="446A8839" w:rsidR="00E627EF" w:rsidRPr="0005604D" w:rsidRDefault="00E627EF" w:rsidP="00200C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>(b)  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Astronomers express the mass of Kepler 20 as (0.912 ± 0.035) × </w:t>
      </w:r>
      <w:proofErr w:type="spellStart"/>
      <w:r w:rsidRPr="0005604D">
        <w:rPr>
          <w:rFonts w:ascii="Arial" w:hAnsi="Arial" w:cs="Arial"/>
          <w:bCs/>
          <w:sz w:val="22"/>
          <w:szCs w:val="22"/>
        </w:rPr>
        <w:t>mass</w:t>
      </w:r>
      <w:r w:rsidRPr="0005604D">
        <w:rPr>
          <w:rFonts w:ascii="Arial" w:hAnsi="Arial" w:cs="Arial"/>
          <w:bCs/>
          <w:sz w:val="22"/>
          <w:szCs w:val="22"/>
          <w:vertAlign w:val="subscript"/>
        </w:rPr>
        <w:t>SUN</w:t>
      </w:r>
      <w:proofErr w:type="spellEnd"/>
      <w:r w:rsidR="00C61E26" w:rsidRPr="0005604D">
        <w:rPr>
          <w:rFonts w:ascii="Arial" w:hAnsi="Arial" w:cs="Arial"/>
          <w:bCs/>
          <w:sz w:val="22"/>
          <w:szCs w:val="22"/>
        </w:rPr>
        <w:t>.</w:t>
      </w:r>
      <w:r w:rsidR="00200C0D">
        <w:rPr>
          <w:rFonts w:ascii="Arial" w:hAnsi="Arial" w:cs="Arial"/>
          <w:bCs/>
          <w:sz w:val="22"/>
          <w:szCs w:val="22"/>
        </w:rPr>
        <w:t xml:space="preserve"> </w:t>
      </w:r>
      <w:r w:rsidRPr="0005604D">
        <w:rPr>
          <w:rFonts w:ascii="Arial" w:hAnsi="Arial" w:cs="Arial"/>
          <w:bCs/>
          <w:sz w:val="22"/>
          <w:szCs w:val="22"/>
        </w:rPr>
        <w:t xml:space="preserve">Calculate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 maximum value astronomers expect for the mass of Kepler 20.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>(2 marks)  </w:t>
      </w:r>
    </w:p>
    <w:p w14:paraId="6C8CDEEB" w14:textId="77777777" w:rsidR="00E627EF" w:rsidRPr="0005604D" w:rsidRDefault="00E627EF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1F59AD97" w14:textId="77777777" w:rsidR="008A4BD3" w:rsidRPr="0005604D" w:rsidRDefault="008A4BD3">
      <w:pPr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br w:type="page"/>
      </w:r>
    </w:p>
    <w:p w14:paraId="634A3768" w14:textId="5756B5F7" w:rsidR="00773019" w:rsidRPr="0005604D" w:rsidRDefault="00E627EF" w:rsidP="00200C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lastRenderedPageBreak/>
        <w:tab/>
        <w:t>(c)  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Calculate the orbital radius of Kepler 20e around Kepler 20. You should use the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>mass</w:t>
      </w:r>
      <w:r w:rsidR="00200C0D">
        <w:rPr>
          <w:rFonts w:ascii="Arial" w:hAnsi="Arial" w:cs="Arial"/>
          <w:bCs/>
          <w:sz w:val="22"/>
          <w:szCs w:val="22"/>
        </w:rPr>
        <w:t xml:space="preserve"> </w:t>
      </w:r>
      <w:r w:rsidRPr="0005604D">
        <w:rPr>
          <w:rFonts w:ascii="Arial" w:hAnsi="Arial" w:cs="Arial"/>
          <w:bCs/>
          <w:sz w:val="22"/>
          <w:szCs w:val="22"/>
        </w:rPr>
        <w:t xml:space="preserve">for Kepler 20 quoted in the table and assume the orbit is circular.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(4 marks) </w:t>
      </w:r>
    </w:p>
    <w:p w14:paraId="7748D69E" w14:textId="77777777" w:rsidR="00773019" w:rsidRPr="0005604D" w:rsidRDefault="00773019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1A32AB6F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24E77CE5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5FAF202D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5C724705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271B8181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654400E9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7CE3DCAF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4C9610F2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3414F8FE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23A10363" w14:textId="77777777" w:rsidR="008A4BD3" w:rsidRPr="0005604D" w:rsidRDefault="008A4BD3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</w:p>
    <w:p w14:paraId="3ED34486" w14:textId="151FE347" w:rsidR="00750A9D" w:rsidRPr="0005604D" w:rsidRDefault="00773019" w:rsidP="00200C0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 xml:space="preserve">(d) </w:t>
      </w:r>
      <w:r w:rsidR="00750A9D" w:rsidRPr="0005604D">
        <w:rPr>
          <w:rFonts w:ascii="Arial" w:hAnsi="Arial" w:cs="Arial"/>
          <w:bCs/>
          <w:sz w:val="22"/>
          <w:szCs w:val="22"/>
        </w:rPr>
        <w:tab/>
        <w:t xml:space="preserve">The mass of Kepler 20b is unknown but it has been speculated that it may have </w:t>
      </w:r>
      <w:r w:rsidR="00750A9D"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ab/>
        <w:t>a density similar to that of Earth, 5520 kgm</w:t>
      </w:r>
      <w:r w:rsidR="00750A9D" w:rsidRPr="0005604D">
        <w:rPr>
          <w:rFonts w:ascii="Arial" w:hAnsi="Arial" w:cs="Arial"/>
          <w:bCs/>
          <w:sz w:val="22"/>
          <w:szCs w:val="22"/>
          <w:vertAlign w:val="superscript"/>
        </w:rPr>
        <w:t>-3</w:t>
      </w:r>
      <w:r w:rsidR="00750A9D" w:rsidRPr="0005604D">
        <w:rPr>
          <w:rFonts w:ascii="Arial" w:hAnsi="Arial" w:cs="Arial"/>
          <w:bCs/>
          <w:sz w:val="22"/>
          <w:szCs w:val="22"/>
        </w:rPr>
        <w:t xml:space="preserve">. Calculate the surface gravity of Kepler </w:t>
      </w:r>
      <w:r w:rsidR="00750A9D"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ab/>
        <w:t>20b if its density is 5520 kgm</w:t>
      </w:r>
      <w:r w:rsidR="00750A9D" w:rsidRPr="0005604D">
        <w:rPr>
          <w:rFonts w:ascii="Arial" w:hAnsi="Arial" w:cs="Arial"/>
          <w:bCs/>
          <w:sz w:val="22"/>
          <w:szCs w:val="22"/>
          <w:vertAlign w:val="superscript"/>
        </w:rPr>
        <w:t>-3</w:t>
      </w:r>
      <w:r w:rsidR="00750A9D" w:rsidRPr="0005604D">
        <w:rPr>
          <w:rFonts w:ascii="Arial" w:hAnsi="Arial" w:cs="Arial"/>
          <w:bCs/>
          <w:sz w:val="22"/>
          <w:szCs w:val="22"/>
        </w:rPr>
        <w:t xml:space="preserve">. </w:t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F84CC6"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 xml:space="preserve">(4 marks) </w:t>
      </w:r>
    </w:p>
    <w:p w14:paraId="4780BB75" w14:textId="77777777" w:rsidR="00F84CC6" w:rsidRPr="0005604D" w:rsidRDefault="00F84CC6" w:rsidP="00E627EF">
      <w:pPr>
        <w:widowControl w:val="0"/>
        <w:autoSpaceDE w:val="0"/>
        <w:autoSpaceDN w:val="0"/>
        <w:adjustRightInd w:val="0"/>
        <w:spacing w:after="240"/>
        <w:ind w:left="36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="00750A9D" w:rsidRPr="0005604D">
        <w:rPr>
          <w:rFonts w:ascii="Arial" w:hAnsi="Arial" w:cs="Arial"/>
          <w:bCs/>
          <w:sz w:val="22"/>
          <w:szCs w:val="22"/>
        </w:rPr>
        <w:t>Reminder:</w:t>
      </w:r>
    </w:p>
    <w:p w14:paraId="465BADCC" w14:textId="69698693" w:rsidR="00E627EF" w:rsidRPr="0005604D" w:rsidRDefault="00F84CC6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noProof/>
          <w:sz w:val="22"/>
          <w:szCs w:val="22"/>
          <w:lang w:val="en-US"/>
        </w:rPr>
        <w:drawing>
          <wp:inline distT="0" distB="0" distL="0" distR="0" wp14:anchorId="54385023" wp14:editId="639DBCFB">
            <wp:extent cx="1569572" cy="8382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3 at 7.11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121" cy="8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7EF" w:rsidRPr="0005604D">
        <w:rPr>
          <w:rFonts w:ascii="Arial" w:hAnsi="Arial" w:cs="Arial"/>
          <w:bCs/>
          <w:sz w:val="22"/>
          <w:szCs w:val="22"/>
        </w:rPr>
        <w:t> </w:t>
      </w:r>
    </w:p>
    <w:p w14:paraId="251EA6C9" w14:textId="77777777" w:rsidR="008A4BD3" w:rsidRPr="0005604D" w:rsidRDefault="008A4BD3">
      <w:pPr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br w:type="page"/>
      </w:r>
    </w:p>
    <w:p w14:paraId="10B7FDB8" w14:textId="730BC201" w:rsidR="00F84CC6" w:rsidRPr="0005604D" w:rsidRDefault="00F84CC6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lastRenderedPageBreak/>
        <w:tab/>
        <w:t xml:space="preserve">The Kepler mission is particularly concerned with finding planets that lie within the habitable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zones of stars. A planet in a star’s habitable zone receives the right amount of energy from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 star to maintain liquid water on its surface, provided it also has an appropriate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atmosphere. </w:t>
      </w:r>
    </w:p>
    <w:p w14:paraId="2F28EE43" w14:textId="3E4F26E6" w:rsidR="00F84CC6" w:rsidRPr="0005604D" w:rsidRDefault="00F84CC6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  <w:t xml:space="preserve">(e) </w:t>
      </w:r>
      <w:r w:rsidRPr="0005604D">
        <w:rPr>
          <w:rFonts w:ascii="Arial" w:hAnsi="Arial" w:cs="Arial"/>
          <w:bCs/>
          <w:sz w:val="22"/>
          <w:szCs w:val="22"/>
        </w:rPr>
        <w:tab/>
        <w:t xml:space="preserve">By comparing the Kepler 20 system and our own solar system, suggest which planet in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the Kepler 20 system is most likely to lie in the habitable zone. Explain your answer.   </w:t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</w:r>
      <w:r w:rsidRPr="0005604D">
        <w:rPr>
          <w:rFonts w:ascii="Arial" w:hAnsi="Arial" w:cs="Arial"/>
          <w:bCs/>
          <w:sz w:val="22"/>
          <w:szCs w:val="22"/>
        </w:rPr>
        <w:tab/>
        <w:t xml:space="preserve">(3 marks) </w:t>
      </w:r>
    </w:p>
    <w:p w14:paraId="37542E0D" w14:textId="0C540EEB" w:rsidR="00F84CC6" w:rsidRPr="0005604D" w:rsidRDefault="00F84CC6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</w:p>
    <w:p w14:paraId="33778C74" w14:textId="0FCCF982" w:rsidR="00F84CC6" w:rsidRPr="0005604D" w:rsidRDefault="00F84CC6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  <w:r w:rsidRPr="0005604D">
        <w:rPr>
          <w:rFonts w:ascii="Arial" w:hAnsi="Arial" w:cs="Arial"/>
          <w:bCs/>
          <w:sz w:val="22"/>
          <w:szCs w:val="22"/>
        </w:rPr>
        <w:tab/>
      </w:r>
    </w:p>
    <w:p w14:paraId="7350D2B5" w14:textId="50B00E83" w:rsidR="00E627EF" w:rsidRDefault="00E627EF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0D29A151" w14:textId="111E5F38" w:rsidR="00200C0D" w:rsidRDefault="00200C0D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537A310" w14:textId="52776DBC" w:rsidR="00200C0D" w:rsidRDefault="00200C0D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4AB9A5BB" w14:textId="4F17C801" w:rsidR="00200C0D" w:rsidRDefault="00200C0D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D297983" w14:textId="5DC07970" w:rsidR="00200C0D" w:rsidRDefault="00200C0D" w:rsidP="00200C0D">
      <w:pPr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" w:hAnsi="Arial" w:cs="Arial"/>
          <w:bCs/>
          <w:sz w:val="22"/>
          <w:szCs w:val="22"/>
        </w:rPr>
        <w:t>6.</w:t>
      </w:r>
      <w:r>
        <w:rPr>
          <w:rFonts w:ascii="Arial" w:hAnsi="Arial" w:cs="Arial"/>
          <w:bCs/>
          <w:sz w:val="22"/>
          <w:szCs w:val="22"/>
        </w:rPr>
        <w:tab/>
      </w:r>
      <w:r w:rsidRPr="008C76A6">
        <w:rPr>
          <w:rFonts w:ascii="ArialMT" w:eastAsia="Times New Roman" w:hAnsi="ArialMT"/>
          <w:sz w:val="22"/>
          <w:szCs w:val="22"/>
          <w:lang w:eastAsia="en-GB"/>
        </w:rPr>
        <w:t>A 2</w:t>
      </w:r>
      <w:r>
        <w:rPr>
          <w:rFonts w:ascii="ArialMT" w:eastAsia="Times New Roman" w:hAnsi="ArialMT"/>
          <w:sz w:val="22"/>
          <w:szCs w:val="22"/>
          <w:lang w:eastAsia="en-GB"/>
        </w:rPr>
        <w:t>.</w:t>
      </w:r>
      <w:r w:rsidRPr="008C76A6">
        <w:rPr>
          <w:rFonts w:ascii="ArialMT" w:eastAsia="Times New Roman" w:hAnsi="ArialMT"/>
          <w:sz w:val="22"/>
          <w:szCs w:val="22"/>
          <w:lang w:eastAsia="en-GB"/>
        </w:rPr>
        <w:t>00</w:t>
      </w:r>
      <w:r>
        <w:rPr>
          <w:rFonts w:ascii="ArialMT" w:eastAsia="Times New Roman" w:hAnsi="ArialMT"/>
          <w:sz w:val="22"/>
          <w:szCs w:val="22"/>
          <w:lang w:eastAsia="en-GB"/>
        </w:rPr>
        <w:t xml:space="preserve"> x 10</w:t>
      </w:r>
      <w:r w:rsidRPr="003264D3">
        <w:rPr>
          <w:rFonts w:ascii="ArialMT" w:eastAsia="Times New Roman" w:hAnsi="ArialMT"/>
          <w:sz w:val="22"/>
          <w:szCs w:val="22"/>
          <w:vertAlign w:val="superscript"/>
          <w:lang w:eastAsia="en-GB"/>
        </w:rPr>
        <w:t>2</w:t>
      </w:r>
      <w:r w:rsidRPr="008C76A6">
        <w:rPr>
          <w:rFonts w:ascii="ArialMT" w:eastAsia="Times New Roman" w:hAnsi="ArialMT"/>
          <w:sz w:val="22"/>
          <w:szCs w:val="22"/>
          <w:lang w:eastAsia="en-GB"/>
        </w:rPr>
        <w:t xml:space="preserve"> kg satellite is put into a low Earth orbit at an altitude of 3</w:t>
      </w:r>
      <w:r>
        <w:rPr>
          <w:rFonts w:ascii="ArialMT" w:eastAsia="Times New Roman" w:hAnsi="ArialMT"/>
          <w:sz w:val="22"/>
          <w:szCs w:val="22"/>
          <w:lang w:eastAsia="en-GB"/>
        </w:rPr>
        <w:t>.</w:t>
      </w:r>
      <w:r w:rsidRPr="008C76A6">
        <w:rPr>
          <w:rFonts w:ascii="ArialMT" w:eastAsia="Times New Roman" w:hAnsi="ArialMT"/>
          <w:sz w:val="22"/>
          <w:szCs w:val="22"/>
          <w:lang w:eastAsia="en-GB"/>
        </w:rPr>
        <w:t>00</w:t>
      </w:r>
      <w:r>
        <w:rPr>
          <w:rFonts w:ascii="ArialMT" w:eastAsia="Times New Roman" w:hAnsi="ArialMT"/>
          <w:sz w:val="22"/>
          <w:szCs w:val="22"/>
          <w:lang w:eastAsia="en-GB"/>
        </w:rPr>
        <w:t xml:space="preserve"> x 10</w:t>
      </w:r>
      <w:r w:rsidRPr="000B45DD">
        <w:rPr>
          <w:rFonts w:ascii="ArialMT" w:eastAsia="Times New Roman" w:hAnsi="ArialMT"/>
          <w:sz w:val="22"/>
          <w:szCs w:val="22"/>
          <w:vertAlign w:val="superscript"/>
          <w:lang w:eastAsia="en-GB"/>
        </w:rPr>
        <w:t>2</w:t>
      </w:r>
      <w:r w:rsidRPr="008C76A6">
        <w:rPr>
          <w:rFonts w:ascii="ArialMT" w:eastAsia="Times New Roman" w:hAnsi="ArialMT"/>
          <w:sz w:val="22"/>
          <w:szCs w:val="22"/>
          <w:lang w:eastAsia="en-GB"/>
        </w:rPr>
        <w:t xml:space="preserve"> km. </w:t>
      </w:r>
    </w:p>
    <w:p w14:paraId="7B275FA4" w14:textId="77777777" w:rsidR="00200C0D" w:rsidRPr="008C76A6" w:rsidRDefault="00200C0D" w:rsidP="00200C0D">
      <w:pPr>
        <w:rPr>
          <w:rFonts w:ascii="Arial" w:hAnsi="Arial" w:cs="Arial"/>
          <w:bCs/>
          <w:sz w:val="22"/>
          <w:szCs w:val="22"/>
        </w:rPr>
      </w:pPr>
    </w:p>
    <w:p w14:paraId="308D1A9A" w14:textId="77777777" w:rsidR="00200C0D" w:rsidRPr="008C76A6" w:rsidRDefault="00200C0D" w:rsidP="00200C0D">
      <w:pPr>
        <w:jc w:val="center"/>
        <w:rPr>
          <w:rFonts w:ascii="Times New Roman" w:eastAsia="Times New Roman" w:hAnsi="Times New Roman"/>
          <w:lang w:eastAsia="en-GB"/>
        </w:rPr>
      </w:pPr>
      <w:r w:rsidRPr="008C76A6">
        <w:rPr>
          <w:rFonts w:ascii="Times New Roman" w:eastAsia="Times New Roman" w:hAnsi="Times New Roman"/>
          <w:lang w:eastAsia="en-GB"/>
        </w:rPr>
        <w:fldChar w:fldCharType="begin"/>
      </w:r>
      <w:r w:rsidRPr="008C76A6">
        <w:rPr>
          <w:rFonts w:ascii="Times New Roman" w:eastAsia="Times New Roman" w:hAnsi="Times New Roman"/>
          <w:lang w:eastAsia="en-GB"/>
        </w:rPr>
        <w:instrText xml:space="preserve"> INCLUDEPICTURE "/var/folders/c3/_h8nhthj4tlcm_vlzq_80pfr0000gp/T/com.microsoft.Word/WebArchiveCopyPasteTempFiles/page18image32742928" \* MERGEFORMATINET </w:instrText>
      </w:r>
      <w:r w:rsidRPr="008C76A6">
        <w:rPr>
          <w:rFonts w:ascii="Times New Roman" w:eastAsia="Times New Roman" w:hAnsi="Times New Roman"/>
          <w:lang w:eastAsia="en-GB"/>
        </w:rPr>
        <w:fldChar w:fldCharType="separate"/>
      </w:r>
      <w:r w:rsidRPr="008C76A6">
        <w:rPr>
          <w:rFonts w:ascii="Times New Roman" w:eastAsia="Times New Roman" w:hAnsi="Times New Roman"/>
          <w:noProof/>
          <w:lang w:eastAsia="en-GB"/>
        </w:rPr>
        <w:drawing>
          <wp:inline distT="0" distB="0" distL="0" distR="0" wp14:anchorId="36F0259E" wp14:editId="35DFFC10">
            <wp:extent cx="3827145" cy="2141855"/>
            <wp:effectExtent l="0" t="0" r="0" b="4445"/>
            <wp:docPr id="20" name="Picture 20" descr="page18image3274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18image327429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6A6">
        <w:rPr>
          <w:rFonts w:ascii="Times New Roman" w:eastAsia="Times New Roman" w:hAnsi="Times New Roman"/>
          <w:lang w:eastAsia="en-GB"/>
        </w:rPr>
        <w:fldChar w:fldCharType="end"/>
      </w:r>
      <w:r w:rsidRPr="008C76A6">
        <w:rPr>
          <w:rFonts w:ascii="Times New Roman" w:eastAsia="Times New Roman" w:hAnsi="Times New Roman"/>
          <w:lang w:eastAsia="en-GB"/>
        </w:rPr>
        <w:fldChar w:fldCharType="begin"/>
      </w:r>
      <w:r w:rsidRPr="008C76A6">
        <w:rPr>
          <w:rFonts w:ascii="Times New Roman" w:eastAsia="Times New Roman" w:hAnsi="Times New Roman"/>
          <w:lang w:eastAsia="en-GB"/>
        </w:rPr>
        <w:instrText xml:space="preserve"> INCLUDEPICTURE "/var/folders/c3/_h8nhthj4tlcm_vlzq_80pfr0000gp/T/com.microsoft.Word/WebArchiveCopyPasteTempFiles/page18image15800000" \* MERGEFORMATINET </w:instrText>
      </w:r>
      <w:r w:rsidRPr="008C76A6">
        <w:rPr>
          <w:rFonts w:ascii="Times New Roman" w:eastAsia="Times New Roman" w:hAnsi="Times New Roman"/>
          <w:lang w:eastAsia="en-GB"/>
        </w:rPr>
        <w:fldChar w:fldCharType="separate"/>
      </w:r>
      <w:r w:rsidRPr="008C76A6">
        <w:rPr>
          <w:rFonts w:ascii="Times New Roman" w:eastAsia="Times New Roman" w:hAnsi="Times New Roman"/>
          <w:noProof/>
          <w:lang w:eastAsia="en-GB"/>
        </w:rPr>
        <w:drawing>
          <wp:inline distT="0" distB="0" distL="0" distR="0" wp14:anchorId="6CD5BE3D" wp14:editId="5EF00E7D">
            <wp:extent cx="203200" cy="203200"/>
            <wp:effectExtent l="0" t="0" r="0" b="0"/>
            <wp:docPr id="19" name="Picture 19" descr="page18image158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18image158000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6A6">
        <w:rPr>
          <w:rFonts w:ascii="Times New Roman" w:eastAsia="Times New Roman" w:hAnsi="Times New Roman"/>
          <w:lang w:eastAsia="en-GB"/>
        </w:rPr>
        <w:fldChar w:fldCharType="end"/>
      </w:r>
    </w:p>
    <w:p w14:paraId="304261E2" w14:textId="77777777" w:rsidR="00200C0D" w:rsidRPr="008C76A6" w:rsidRDefault="00200C0D" w:rsidP="00200C0D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8C76A6">
        <w:rPr>
          <w:rFonts w:ascii="ArialMT" w:eastAsia="Times New Roman" w:hAnsi="ArialMT"/>
          <w:sz w:val="22"/>
          <w:szCs w:val="22"/>
          <w:lang w:eastAsia="en-GB"/>
        </w:rPr>
        <w:t xml:space="preserve">(a)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8C76A6">
        <w:rPr>
          <w:rFonts w:ascii="ArialMT" w:eastAsia="Times New Roman" w:hAnsi="ArialMT"/>
          <w:sz w:val="22"/>
          <w:szCs w:val="22"/>
          <w:lang w:eastAsia="en-GB"/>
        </w:rPr>
        <w:t xml:space="preserve">Calculate the orbital speed of the satellite. </w:t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 w:rsidRPr="008C76A6">
        <w:rPr>
          <w:rFonts w:ascii="ArialMT" w:eastAsia="Times New Roman" w:hAnsi="ArialMT"/>
          <w:sz w:val="22"/>
          <w:szCs w:val="22"/>
          <w:lang w:eastAsia="en-GB"/>
        </w:rPr>
        <w:t xml:space="preserve">(3 marks) </w:t>
      </w:r>
    </w:p>
    <w:p w14:paraId="7DB1F011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2E53BBA1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5D51E847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2A48CF00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4639F95C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39200767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1CC8D11D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5F0AFF14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43E88F49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308CD116" w14:textId="77777777" w:rsidR="00200C0D" w:rsidRDefault="00200C0D" w:rsidP="00200C0D">
      <w:pPr>
        <w:pStyle w:val="NormalWeb"/>
      </w:pPr>
      <w:r>
        <w:rPr>
          <w:rFonts w:ascii="ArialMT" w:hAnsi="ArialMT"/>
          <w:sz w:val="22"/>
          <w:szCs w:val="22"/>
        </w:rPr>
        <w:lastRenderedPageBreak/>
        <w:tab/>
        <w:t xml:space="preserve">(b) </w:t>
      </w:r>
      <w:r>
        <w:rPr>
          <w:rFonts w:ascii="ArialMT" w:hAnsi="ArialMT"/>
          <w:sz w:val="22"/>
          <w:szCs w:val="22"/>
        </w:rPr>
        <w:tab/>
        <w:t xml:space="preserve">Calculate the orbital period of the satellite. </w:t>
      </w:r>
      <w:r>
        <w:rPr>
          <w:rFonts w:ascii="ArialMT" w:hAnsi="ArialMT"/>
          <w:position w:val="8"/>
          <w:sz w:val="12"/>
          <w:szCs w:val="12"/>
        </w:rPr>
        <w:t xml:space="preserve"> </w:t>
      </w:r>
      <w:r>
        <w:rPr>
          <w:rFonts w:ascii="ArialMT" w:hAnsi="ArialMT"/>
          <w:position w:val="8"/>
          <w:sz w:val="12"/>
          <w:szCs w:val="12"/>
        </w:rPr>
        <w:tab/>
      </w:r>
      <w:r>
        <w:rPr>
          <w:rFonts w:ascii="ArialMT" w:hAnsi="ArialMT"/>
          <w:position w:val="8"/>
          <w:sz w:val="12"/>
          <w:szCs w:val="12"/>
        </w:rPr>
        <w:tab/>
      </w:r>
      <w:r>
        <w:rPr>
          <w:rFonts w:ascii="ArialMT" w:hAnsi="ArialMT"/>
          <w:position w:val="8"/>
          <w:sz w:val="12"/>
          <w:szCs w:val="12"/>
        </w:rPr>
        <w:tab/>
      </w:r>
      <w:r>
        <w:rPr>
          <w:rFonts w:ascii="ArialMT" w:hAnsi="ArialMT"/>
          <w:position w:val="8"/>
          <w:sz w:val="12"/>
          <w:szCs w:val="12"/>
        </w:rPr>
        <w:tab/>
      </w:r>
      <w:r>
        <w:rPr>
          <w:rFonts w:ascii="ArialMT" w:hAnsi="ArialMT"/>
          <w:position w:val="8"/>
          <w:sz w:val="12"/>
          <w:szCs w:val="12"/>
        </w:rPr>
        <w:tab/>
      </w:r>
      <w:r>
        <w:rPr>
          <w:rFonts w:ascii="ArialMT" w:hAnsi="ArialMT"/>
          <w:position w:val="8"/>
          <w:sz w:val="12"/>
          <w:szCs w:val="12"/>
        </w:rPr>
        <w:tab/>
      </w:r>
      <w:r>
        <w:rPr>
          <w:rFonts w:ascii="ArialMT" w:hAnsi="ArialMT"/>
          <w:sz w:val="22"/>
          <w:szCs w:val="22"/>
        </w:rPr>
        <w:t xml:space="preserve">(2 marks) </w:t>
      </w:r>
    </w:p>
    <w:p w14:paraId="253DF40A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14D1682D" w14:textId="77777777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5E12A6E0" w14:textId="77777777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5B9E7249" w14:textId="77777777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76854E77" w14:textId="77777777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31DEEDB7" w14:textId="77777777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7F1A8CC2" w14:textId="77777777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0E1EFFB1" w14:textId="77777777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029F454F" w14:textId="0ACB39E0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3177EE17" w14:textId="77777777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35D15209" w14:textId="77777777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001CD5F9" w14:textId="77777777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348C6CAB" w14:textId="77777777" w:rsidR="00200C0D" w:rsidRDefault="00200C0D" w:rsidP="00200C0D">
      <w:pPr>
        <w:rPr>
          <w:rFonts w:ascii="ArialMT" w:hAnsi="ArialMT" w:hint="eastAsia"/>
          <w:sz w:val="22"/>
          <w:szCs w:val="22"/>
        </w:rPr>
      </w:pPr>
    </w:p>
    <w:p w14:paraId="1257960D" w14:textId="6D496AA0" w:rsidR="00200C0D" w:rsidRPr="00200C0D" w:rsidRDefault="00200C0D" w:rsidP="00200C0D">
      <w:pPr>
        <w:rPr>
          <w:rFonts w:ascii="ArialMT" w:eastAsia="Times New Roman" w:hAnsi="ArialMT"/>
          <w:sz w:val="22"/>
          <w:szCs w:val="22"/>
          <w:lang w:eastAsia="en-GB"/>
        </w:rPr>
      </w:pPr>
      <w:r>
        <w:tab/>
      </w:r>
      <w:r w:rsidRPr="000014B9">
        <w:rPr>
          <w:rFonts w:ascii="Arial" w:hAnsi="Arial" w:cs="Arial"/>
          <w:sz w:val="22"/>
          <w:szCs w:val="22"/>
        </w:rPr>
        <w:t xml:space="preserve">(c) </w:t>
      </w:r>
      <w:r w:rsidRPr="000014B9">
        <w:rPr>
          <w:rFonts w:ascii="Arial" w:hAnsi="Arial" w:cs="Arial"/>
          <w:sz w:val="22"/>
          <w:szCs w:val="22"/>
        </w:rPr>
        <w:tab/>
        <w:t xml:space="preserve">Calculate the gravitational acceleration experienced by the satellite in orbit. </w:t>
      </w:r>
      <w:r w:rsidRPr="000014B9">
        <w:rPr>
          <w:rFonts w:ascii="Arial" w:hAnsi="Arial" w:cs="Arial"/>
          <w:sz w:val="22"/>
          <w:szCs w:val="22"/>
        </w:rPr>
        <w:tab/>
      </w:r>
    </w:p>
    <w:p w14:paraId="45243E6C" w14:textId="77777777" w:rsidR="00200C0D" w:rsidRPr="000014B9" w:rsidRDefault="00200C0D" w:rsidP="00200C0D">
      <w:pPr>
        <w:rPr>
          <w:rFonts w:ascii="Arial" w:hAnsi="Arial" w:cs="Arial"/>
          <w:sz w:val="22"/>
          <w:szCs w:val="22"/>
        </w:rPr>
      </w:pPr>
      <w:r w:rsidRPr="000014B9">
        <w:rPr>
          <w:rFonts w:ascii="Arial" w:hAnsi="Arial" w:cs="Arial"/>
          <w:sz w:val="22"/>
          <w:szCs w:val="22"/>
        </w:rPr>
        <w:tab/>
      </w:r>
      <w:r w:rsidRPr="000014B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014B9">
        <w:rPr>
          <w:rFonts w:ascii="Arial" w:hAnsi="Arial" w:cs="Arial"/>
          <w:sz w:val="22"/>
          <w:szCs w:val="22"/>
        </w:rPr>
        <w:t xml:space="preserve">(2 marks) </w:t>
      </w:r>
    </w:p>
    <w:p w14:paraId="1A7B9CF0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134065A7" w14:textId="60F5A62B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4AF4BA34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28886F91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152CD47C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73E06579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02A1B74A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11014DC1" w14:textId="77777777" w:rsidR="00200C0D" w:rsidRDefault="00200C0D" w:rsidP="00200C0D">
      <w:pPr>
        <w:pStyle w:val="NormalWeb"/>
        <w:rPr>
          <w:rFonts w:ascii="ArialMT" w:hAnsi="ArialMT"/>
          <w:sz w:val="22"/>
          <w:szCs w:val="22"/>
        </w:rPr>
      </w:pPr>
    </w:p>
    <w:p w14:paraId="7A109D9C" w14:textId="77777777" w:rsidR="00200C0D" w:rsidRDefault="00200C0D" w:rsidP="00200C0D">
      <w:pPr>
        <w:pStyle w:val="NormalWeb"/>
      </w:pPr>
      <w:r>
        <w:rPr>
          <w:rFonts w:ascii="ArialMT" w:hAnsi="ArialMT"/>
          <w:sz w:val="22"/>
          <w:szCs w:val="22"/>
        </w:rPr>
        <w:tab/>
        <w:t xml:space="preserve">An amateur astronomer on Earth measures the orbital period of the international space </w:t>
      </w:r>
      <w:r>
        <w:rPr>
          <w:rFonts w:ascii="ArialMT" w:hAnsi="ArialMT"/>
          <w:sz w:val="22"/>
          <w:szCs w:val="22"/>
        </w:rPr>
        <w:tab/>
        <w:t xml:space="preserve">station in the night sky at 94.7 minutes. </w:t>
      </w:r>
    </w:p>
    <w:p w14:paraId="6A7B58DD" w14:textId="77777777" w:rsidR="00200C0D" w:rsidRDefault="00200C0D" w:rsidP="00200C0D">
      <w:pPr>
        <w:pStyle w:val="NormalWeb"/>
      </w:pPr>
      <w:r>
        <w:rPr>
          <w:rFonts w:ascii="ArialMT" w:hAnsi="ArialMT"/>
          <w:sz w:val="22"/>
          <w:szCs w:val="22"/>
        </w:rPr>
        <w:tab/>
        <w:t xml:space="preserve">(d) </w:t>
      </w:r>
      <w:r>
        <w:rPr>
          <w:rFonts w:ascii="ArialMT" w:hAnsi="ArialMT"/>
          <w:sz w:val="22"/>
          <w:szCs w:val="22"/>
        </w:rPr>
        <w:tab/>
        <w:t>Calculate the altitude of the International Space Station based on an orbital period</w:t>
      </w:r>
      <w:r>
        <w:rPr>
          <w:rFonts w:ascii="ArialMT" w:hAnsi="ArialMT"/>
          <w:sz w:val="22"/>
          <w:szCs w:val="22"/>
        </w:rPr>
        <w:br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  <w:t xml:space="preserve">of 94.7 minutes. </w:t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  <w:t xml:space="preserve">(3 marks) </w:t>
      </w:r>
    </w:p>
    <w:p w14:paraId="190D0568" w14:textId="77777777" w:rsidR="00200C0D" w:rsidRDefault="00200C0D" w:rsidP="00200C0D">
      <w:pPr>
        <w:rPr>
          <w:rFonts w:ascii="Arial" w:hAnsi="Arial" w:cs="Arial"/>
          <w:bCs/>
          <w:sz w:val="22"/>
          <w:szCs w:val="22"/>
        </w:rPr>
      </w:pPr>
    </w:p>
    <w:p w14:paraId="23952892" w14:textId="77777777" w:rsidR="00200C0D" w:rsidRDefault="00200C0D" w:rsidP="00200C0D">
      <w:pPr>
        <w:rPr>
          <w:rFonts w:ascii="Arial" w:hAnsi="Arial" w:cs="Arial"/>
          <w:bCs/>
          <w:sz w:val="22"/>
          <w:szCs w:val="22"/>
        </w:rPr>
      </w:pPr>
    </w:p>
    <w:p w14:paraId="2C422EF3" w14:textId="77777777" w:rsidR="00200C0D" w:rsidRDefault="00200C0D" w:rsidP="00200C0D">
      <w:pPr>
        <w:rPr>
          <w:rFonts w:ascii="Arial" w:hAnsi="Arial" w:cs="Arial"/>
          <w:bCs/>
          <w:sz w:val="22"/>
          <w:szCs w:val="22"/>
        </w:rPr>
      </w:pPr>
    </w:p>
    <w:p w14:paraId="020FE5D1" w14:textId="77777777" w:rsidR="00200C0D" w:rsidRPr="009545EB" w:rsidRDefault="00200C0D" w:rsidP="00200C0D">
      <w:pPr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5E60BCBB" w14:textId="40354121" w:rsidR="00200C0D" w:rsidRDefault="00200C0D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561057BE" w14:textId="4C02FC2C" w:rsidR="00200C0D" w:rsidRDefault="00200C0D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29911042" w14:textId="77777777" w:rsidR="00200C0D" w:rsidRPr="0005604D" w:rsidRDefault="00200C0D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0576E63" w14:textId="2532AB33" w:rsidR="00E627EF" w:rsidRPr="0005604D" w:rsidRDefault="00E627EF" w:rsidP="00F84CC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Cs/>
          <w:sz w:val="22"/>
          <w:szCs w:val="22"/>
        </w:rPr>
      </w:pPr>
    </w:p>
    <w:p w14:paraId="3143A2D9" w14:textId="77777777" w:rsidR="00200C0D" w:rsidRDefault="00200C0D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br w:type="page"/>
      </w:r>
    </w:p>
    <w:p w14:paraId="758927B9" w14:textId="5069EABE" w:rsidR="00CF5854" w:rsidRPr="00200C0D" w:rsidRDefault="00200C0D" w:rsidP="00CF585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GB"/>
        </w:rPr>
        <w:lastRenderedPageBreak/>
        <w:t>7</w:t>
      </w:r>
      <w:r w:rsidR="00CF5854" w:rsidRPr="00CF5854">
        <w:rPr>
          <w:rFonts w:ascii="Arial" w:hAnsi="Arial" w:cs="Arial"/>
          <w:sz w:val="22"/>
          <w:szCs w:val="22"/>
          <w:lang w:eastAsia="en-GB"/>
        </w:rPr>
        <w:t>.</w:t>
      </w:r>
      <w:r w:rsidR="00CF5854" w:rsidRPr="00CF5854">
        <w:rPr>
          <w:rFonts w:ascii="Arial" w:hAnsi="Arial" w:cs="Arial"/>
          <w:sz w:val="22"/>
          <w:szCs w:val="22"/>
          <w:lang w:eastAsia="en-GB"/>
        </w:rPr>
        <w:tab/>
      </w:r>
      <w:r w:rsidR="008C76A6" w:rsidRPr="00CF5854">
        <w:rPr>
          <w:rFonts w:ascii="Arial" w:hAnsi="Arial" w:cs="Arial"/>
          <w:sz w:val="22"/>
          <w:szCs w:val="22"/>
        </w:rPr>
        <w:t xml:space="preserve">A group of students wanted to verify Kepler’s laws of planetary motion. They chose to collect </w:t>
      </w:r>
      <w:r w:rsidR="00CF5854" w:rsidRPr="00CF5854">
        <w:rPr>
          <w:rFonts w:ascii="Arial" w:hAnsi="Arial" w:cs="Arial"/>
          <w:sz w:val="22"/>
          <w:szCs w:val="22"/>
        </w:rPr>
        <w:tab/>
      </w:r>
      <w:r w:rsidR="008C76A6" w:rsidRPr="00CF5854">
        <w:rPr>
          <w:rFonts w:ascii="Arial" w:hAnsi="Arial" w:cs="Arial"/>
          <w:sz w:val="22"/>
          <w:szCs w:val="22"/>
        </w:rPr>
        <w:t>data on four moons of Jupiter.</w:t>
      </w:r>
      <w:r w:rsidR="008C76A6" w:rsidRPr="00CF5854">
        <w:rPr>
          <w:rFonts w:ascii="Arial" w:hAnsi="Arial" w:cs="Arial"/>
          <w:sz w:val="22"/>
          <w:szCs w:val="22"/>
        </w:rPr>
        <w:br/>
      </w:r>
    </w:p>
    <w:p w14:paraId="11177E7D" w14:textId="46152EE5" w:rsidR="00CF5854" w:rsidRDefault="00CF5854" w:rsidP="00CF5854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</w:rPr>
        <w:tab/>
      </w:r>
      <w:r w:rsidR="008C76A6" w:rsidRPr="00CF5854">
        <w:rPr>
          <w:rFonts w:ascii="Arial" w:hAnsi="Arial" w:cs="Arial"/>
          <w:sz w:val="22"/>
          <w:szCs w:val="22"/>
        </w:rPr>
        <w:t xml:space="preserve">(a) </w:t>
      </w:r>
      <w:r w:rsidR="00DC440E" w:rsidRPr="00CF5854">
        <w:rPr>
          <w:rFonts w:ascii="Arial" w:hAnsi="Arial" w:cs="Arial"/>
          <w:sz w:val="22"/>
          <w:szCs w:val="22"/>
        </w:rPr>
        <w:tab/>
      </w:r>
      <w:r w:rsidR="008C76A6" w:rsidRPr="00CF5854">
        <w:rPr>
          <w:rFonts w:ascii="Arial" w:hAnsi="Arial" w:cs="Arial"/>
          <w:sz w:val="22"/>
          <w:szCs w:val="22"/>
        </w:rPr>
        <w:t>Complete the following table, using the</w:t>
      </w:r>
      <w:r w:rsidR="008C76A6" w:rsidRPr="00CF5854">
        <w:rPr>
          <w:rFonts w:ascii="Arial" w:hAnsi="Arial" w:cs="Arial"/>
          <w:sz w:val="22"/>
          <w:szCs w:val="22"/>
          <w:lang w:eastAsia="en-GB"/>
        </w:rPr>
        <w:t xml:space="preserve"> data provided for the moons. </w:t>
      </w:r>
      <w:r w:rsidR="00DC440E" w:rsidRPr="00CF5854">
        <w:rPr>
          <w:rFonts w:ascii="Arial" w:hAnsi="Arial" w:cs="Arial"/>
          <w:sz w:val="22"/>
          <w:szCs w:val="22"/>
          <w:lang w:eastAsia="en-GB"/>
        </w:rPr>
        <w:tab/>
      </w:r>
      <w:r w:rsidR="00DC440E" w:rsidRPr="00CF5854">
        <w:rPr>
          <w:rFonts w:ascii="Arial" w:hAnsi="Arial" w:cs="Arial"/>
          <w:sz w:val="22"/>
          <w:szCs w:val="22"/>
          <w:lang w:eastAsia="en-GB"/>
        </w:rPr>
        <w:tab/>
      </w:r>
      <w:r w:rsidR="008C76A6" w:rsidRPr="00CF5854">
        <w:rPr>
          <w:rFonts w:ascii="Arial" w:hAnsi="Arial" w:cs="Arial"/>
          <w:sz w:val="22"/>
          <w:szCs w:val="22"/>
          <w:lang w:eastAsia="en-GB"/>
        </w:rPr>
        <w:t>(2 marks)</w:t>
      </w:r>
    </w:p>
    <w:p w14:paraId="456697FA" w14:textId="29C5CD8F" w:rsidR="008C76A6" w:rsidRPr="00CF5854" w:rsidRDefault="008C76A6" w:rsidP="00CF5854">
      <w:pPr>
        <w:rPr>
          <w:rFonts w:ascii="Arial" w:hAnsi="Arial" w:cs="Arial"/>
          <w:sz w:val="22"/>
          <w:szCs w:val="22"/>
          <w:lang w:eastAsia="en-GB"/>
        </w:rPr>
      </w:pPr>
      <w:r w:rsidRPr="00CF5854">
        <w:rPr>
          <w:rFonts w:ascii="Arial" w:hAnsi="Arial" w:cs="Arial"/>
          <w:sz w:val="22"/>
          <w:szCs w:val="22"/>
          <w:lang w:eastAsia="en-GB"/>
        </w:rPr>
        <w:t xml:space="preserve"> </w:t>
      </w:r>
    </w:p>
    <w:tbl>
      <w:tblPr>
        <w:tblW w:w="93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2539"/>
        <w:gridCol w:w="2627"/>
        <w:gridCol w:w="1085"/>
        <w:gridCol w:w="1086"/>
      </w:tblGrid>
      <w:tr w:rsidR="00DC440E" w:rsidRPr="008C76A6" w14:paraId="1D422B8D" w14:textId="77777777" w:rsidTr="00200C0D">
        <w:trPr>
          <w:trHeight w:val="958"/>
          <w:jc w:val="center"/>
        </w:trPr>
        <w:tc>
          <w:tcPr>
            <w:tcW w:w="2014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0BE11C61" w14:textId="3CB3561D" w:rsidR="008C76A6" w:rsidRPr="00DC440E" w:rsidRDefault="008C76A6" w:rsidP="00DC440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>Moon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47710C53" w14:textId="3662AA48" w:rsidR="00DC440E" w:rsidRPr="00DC440E" w:rsidRDefault="008C76A6" w:rsidP="00DC440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>Orbital radius (r)</w:t>
            </w:r>
          </w:p>
          <w:p w14:paraId="560A5E73" w14:textId="5B903C95" w:rsidR="008C76A6" w:rsidRPr="00DC440E" w:rsidRDefault="008C76A6" w:rsidP="00DC440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>(×10</w:t>
            </w:r>
            <w:r w:rsidRPr="00DC440E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6</w:t>
            </w: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m)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6F2125DC" w14:textId="022B4E52" w:rsidR="00DC440E" w:rsidRPr="00DC440E" w:rsidRDefault="008C76A6" w:rsidP="00DC440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>Orbital period (T)</w:t>
            </w:r>
          </w:p>
          <w:p w14:paraId="66D637DE" w14:textId="1D58B4EA" w:rsidR="008C76A6" w:rsidRPr="00DC440E" w:rsidRDefault="008C76A6" w:rsidP="00DC440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>(×10</w:t>
            </w:r>
            <w:r w:rsidRPr="00DC440E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3</w:t>
            </w: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s)</w:t>
            </w:r>
          </w:p>
        </w:tc>
        <w:tc>
          <w:tcPr>
            <w:tcW w:w="10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1EA46823" w14:textId="5268622D" w:rsidR="00DC440E" w:rsidRPr="00DC440E" w:rsidRDefault="008C76A6" w:rsidP="00DC440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>r</w:t>
            </w:r>
            <w:r w:rsidRPr="00DC440E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3</w:t>
            </w:r>
          </w:p>
          <w:p w14:paraId="432A3489" w14:textId="65B6533E" w:rsidR="008C76A6" w:rsidRPr="00DC440E" w:rsidRDefault="008C76A6" w:rsidP="00DC440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>(×10</w:t>
            </w:r>
            <w:r w:rsidRPr="00DC440E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24</w:t>
            </w: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86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257937E9" w14:textId="098B2FA5" w:rsidR="00DC440E" w:rsidRPr="00DC440E" w:rsidRDefault="008C76A6" w:rsidP="00DC440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DC440E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2</w:t>
            </w:r>
          </w:p>
          <w:p w14:paraId="452E5365" w14:textId="243BCECC" w:rsidR="008C76A6" w:rsidRPr="00DC440E" w:rsidRDefault="008C76A6" w:rsidP="00DC440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>(×10</w:t>
            </w:r>
            <w:r w:rsidRPr="00DC440E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9</w:t>
            </w:r>
            <w:r w:rsidRPr="00DC440E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  <w:tr w:rsidR="00DC440E" w:rsidRPr="008C76A6" w14:paraId="0B7B510F" w14:textId="77777777" w:rsidTr="00200C0D">
        <w:trPr>
          <w:trHeight w:val="478"/>
          <w:jc w:val="center"/>
        </w:trPr>
        <w:tc>
          <w:tcPr>
            <w:tcW w:w="2014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0E8D7C3E" w14:textId="418C80F2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Metis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64E41CF4" w14:textId="463BA638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1E37B2F4" w14:textId="7964982B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25.5</w:t>
            </w:r>
          </w:p>
        </w:tc>
        <w:tc>
          <w:tcPr>
            <w:tcW w:w="10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59D90D36" w14:textId="232EA40E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2.10</w:t>
            </w:r>
          </w:p>
        </w:tc>
        <w:tc>
          <w:tcPr>
            <w:tcW w:w="1086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76DCB0E6" w14:textId="4F587F6E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0.65</w:t>
            </w:r>
          </w:p>
        </w:tc>
      </w:tr>
      <w:tr w:rsidR="00DC440E" w:rsidRPr="008C76A6" w14:paraId="61685B63" w14:textId="77777777" w:rsidTr="00200C0D">
        <w:trPr>
          <w:trHeight w:val="478"/>
          <w:jc w:val="center"/>
        </w:trPr>
        <w:tc>
          <w:tcPr>
            <w:tcW w:w="2014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14E15656" w14:textId="111D90B5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Adrastea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23B9E953" w14:textId="364518E4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129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2E38E4F4" w14:textId="13D8B1F5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25.8</w:t>
            </w:r>
          </w:p>
        </w:tc>
        <w:tc>
          <w:tcPr>
            <w:tcW w:w="10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57B42946" w14:textId="7B2FB049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2.15</w:t>
            </w:r>
          </w:p>
        </w:tc>
        <w:tc>
          <w:tcPr>
            <w:tcW w:w="1086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35A04AF5" w14:textId="6F8AC7C5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0.67</w:t>
            </w:r>
          </w:p>
        </w:tc>
      </w:tr>
      <w:tr w:rsidR="00DC440E" w:rsidRPr="008C76A6" w14:paraId="5BE80B24" w14:textId="77777777" w:rsidTr="00200C0D">
        <w:trPr>
          <w:trHeight w:val="478"/>
          <w:jc w:val="center"/>
        </w:trPr>
        <w:tc>
          <w:tcPr>
            <w:tcW w:w="2014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7B86E29E" w14:textId="3A1EB618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Amalthea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00B0B8B2" w14:textId="473C955A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181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16AA2A5B" w14:textId="7A3A8757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43.0</w:t>
            </w:r>
          </w:p>
        </w:tc>
        <w:tc>
          <w:tcPr>
            <w:tcW w:w="10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1927A68D" w14:textId="32671928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5.93</w:t>
            </w:r>
          </w:p>
        </w:tc>
        <w:tc>
          <w:tcPr>
            <w:tcW w:w="1086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212D24C3" w14:textId="383CD372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1.85</w:t>
            </w:r>
          </w:p>
        </w:tc>
      </w:tr>
      <w:tr w:rsidR="00DC440E" w:rsidRPr="008C76A6" w14:paraId="5EF16290" w14:textId="77777777" w:rsidTr="00200C0D">
        <w:trPr>
          <w:trHeight w:val="478"/>
          <w:jc w:val="center"/>
        </w:trPr>
        <w:tc>
          <w:tcPr>
            <w:tcW w:w="2014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70005268" w14:textId="108893EF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Thebe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57665EB5" w14:textId="629FF14B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222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0D4C3A92" w14:textId="2CF8B04D" w:rsidR="008C76A6" w:rsidRPr="008C76A6" w:rsidRDefault="008C76A6" w:rsidP="00DC44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lang w:eastAsia="en-GB"/>
              </w:rPr>
            </w:pPr>
            <w:r w:rsidRPr="008C76A6">
              <w:rPr>
                <w:rFonts w:ascii="ArialMT" w:eastAsia="Times New Roman" w:hAnsi="ArialMT"/>
                <w:sz w:val="22"/>
                <w:szCs w:val="22"/>
                <w:lang w:eastAsia="en-GB"/>
              </w:rPr>
              <w:t>58.3</w:t>
            </w:r>
          </w:p>
        </w:tc>
        <w:tc>
          <w:tcPr>
            <w:tcW w:w="10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406FAD55" w14:textId="77777777" w:rsidR="008C76A6" w:rsidRPr="008C76A6" w:rsidRDefault="008C76A6" w:rsidP="00DC440E">
            <w:pPr>
              <w:jc w:val="center"/>
              <w:rPr>
                <w:rFonts w:ascii="Times New Roman" w:eastAsia="Times New Roman" w:hAnsi="Times New Roman"/>
                <w:lang w:eastAsia="en-GB"/>
              </w:rPr>
            </w:pPr>
          </w:p>
        </w:tc>
        <w:tc>
          <w:tcPr>
            <w:tcW w:w="1086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17597BDC" w14:textId="77777777" w:rsidR="008C76A6" w:rsidRPr="008C76A6" w:rsidRDefault="008C76A6" w:rsidP="00DC440E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7526EB0A" w14:textId="5C9072D7" w:rsidR="008C76A6" w:rsidRPr="008C76A6" w:rsidRDefault="00CF5854" w:rsidP="003264D3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8C76A6" w:rsidRPr="008C76A6">
        <w:rPr>
          <w:rFonts w:ascii="ArialMT" w:eastAsia="Times New Roman" w:hAnsi="ArialMT"/>
          <w:sz w:val="22"/>
          <w:szCs w:val="22"/>
          <w:lang w:eastAsia="en-GB"/>
        </w:rPr>
        <w:t>(b)  </w:t>
      </w:r>
      <w:r w:rsidR="003264D3">
        <w:rPr>
          <w:rFonts w:ascii="ArialMT" w:eastAsia="Times New Roman" w:hAnsi="ArialMT"/>
          <w:sz w:val="22"/>
          <w:szCs w:val="22"/>
          <w:lang w:eastAsia="en-GB"/>
        </w:rPr>
        <w:tab/>
      </w:r>
      <w:r w:rsidR="008C76A6" w:rsidRPr="008C76A6">
        <w:rPr>
          <w:rFonts w:ascii="ArialMT" w:eastAsia="Times New Roman" w:hAnsi="ArialMT"/>
          <w:sz w:val="22"/>
          <w:szCs w:val="22"/>
          <w:lang w:eastAsia="en-GB"/>
        </w:rPr>
        <w:t xml:space="preserve">Plot the data from the table above onto the grid </w:t>
      </w:r>
      <w:r w:rsidR="00B56C82">
        <w:rPr>
          <w:rFonts w:ascii="ArialMT" w:eastAsia="Times New Roman" w:hAnsi="ArialMT"/>
          <w:sz w:val="22"/>
          <w:szCs w:val="22"/>
          <w:lang w:eastAsia="en-GB"/>
        </w:rPr>
        <w:t>provided</w:t>
      </w:r>
      <w:r w:rsidR="008C76A6" w:rsidRPr="008C76A6">
        <w:rPr>
          <w:rFonts w:ascii="ArialMT" w:eastAsia="Times New Roman" w:hAnsi="ArialMT"/>
          <w:sz w:val="22"/>
          <w:szCs w:val="22"/>
          <w:lang w:eastAsia="en-GB"/>
        </w:rPr>
        <w:t xml:space="preserve">, demonstrating the </w:t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8C76A6" w:rsidRPr="008C76A6">
        <w:rPr>
          <w:rFonts w:ascii="ArialMT" w:eastAsia="Times New Roman" w:hAnsi="ArialMT"/>
          <w:sz w:val="22"/>
          <w:szCs w:val="22"/>
          <w:lang w:eastAsia="en-GB"/>
        </w:rPr>
        <w:t xml:space="preserve">relationship described by Kepler’s laws of planetary motion. Draw the line of best fit. </w:t>
      </w:r>
      <w:r w:rsidR="003264D3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B56C82">
        <w:rPr>
          <w:rFonts w:ascii="ArialMT" w:eastAsia="Times New Roman" w:hAnsi="ArialMT"/>
          <w:sz w:val="22"/>
          <w:szCs w:val="22"/>
          <w:lang w:eastAsia="en-GB"/>
        </w:rPr>
        <w:tab/>
      </w:r>
      <w:r w:rsidR="008C76A6" w:rsidRPr="008C76A6">
        <w:rPr>
          <w:rFonts w:ascii="ArialMT" w:eastAsia="Times New Roman" w:hAnsi="ArialMT"/>
          <w:sz w:val="22"/>
          <w:szCs w:val="22"/>
          <w:lang w:eastAsia="en-GB"/>
        </w:rPr>
        <w:t xml:space="preserve">(4 marks) </w:t>
      </w:r>
    </w:p>
    <w:p w14:paraId="4A0A7604" w14:textId="3AD99870" w:rsidR="008C76A6" w:rsidRPr="008C76A6" w:rsidRDefault="00CF5854" w:rsidP="008C76A6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8C76A6" w:rsidRPr="008C76A6">
        <w:rPr>
          <w:rFonts w:ascii="ArialMT" w:eastAsia="Times New Roman" w:hAnsi="ArialMT"/>
          <w:sz w:val="22"/>
          <w:szCs w:val="22"/>
          <w:lang w:eastAsia="en-GB"/>
        </w:rPr>
        <w:t>(c)  </w:t>
      </w:r>
      <w:r w:rsidR="003264D3">
        <w:rPr>
          <w:rFonts w:ascii="ArialMT" w:eastAsia="Times New Roman" w:hAnsi="ArialMT"/>
          <w:sz w:val="22"/>
          <w:szCs w:val="22"/>
          <w:lang w:eastAsia="en-GB"/>
        </w:rPr>
        <w:tab/>
      </w:r>
      <w:r w:rsidR="008C76A6" w:rsidRPr="008C76A6">
        <w:rPr>
          <w:rFonts w:ascii="ArialMT" w:eastAsia="Times New Roman" w:hAnsi="ArialMT"/>
          <w:sz w:val="22"/>
          <w:szCs w:val="22"/>
          <w:lang w:eastAsia="en-GB"/>
        </w:rPr>
        <w:t xml:space="preserve">Using your graph, determine Kepler’s constant (the ratio of </w:t>
      </w:r>
      <w:r w:rsidR="008C76A6" w:rsidRPr="008C76A6">
        <w:rPr>
          <w:rFonts w:ascii="TimesNewRomanPS" w:eastAsia="Times New Roman" w:hAnsi="TimesNewRomanPS"/>
          <w:i/>
          <w:iCs/>
          <w:lang w:eastAsia="en-GB"/>
        </w:rPr>
        <w:t>r</w:t>
      </w:r>
      <w:r w:rsidR="008C76A6" w:rsidRPr="008C76A6">
        <w:rPr>
          <w:rFonts w:ascii="TimesNewRomanPSMT" w:eastAsia="Times New Roman" w:hAnsi="TimesNewRomanPSMT"/>
          <w:position w:val="8"/>
          <w:sz w:val="14"/>
          <w:szCs w:val="14"/>
          <w:lang w:eastAsia="en-GB"/>
        </w:rPr>
        <w:t xml:space="preserve">3 </w:t>
      </w:r>
      <w:r w:rsidR="008C76A6" w:rsidRPr="008C76A6">
        <w:rPr>
          <w:rFonts w:ascii="ArialMT" w:eastAsia="Times New Roman" w:hAnsi="ArialMT"/>
          <w:sz w:val="22"/>
          <w:szCs w:val="22"/>
          <w:lang w:eastAsia="en-GB"/>
        </w:rPr>
        <w:t xml:space="preserve">to </w:t>
      </w:r>
      <w:r w:rsidR="008C76A6" w:rsidRPr="008C76A6">
        <w:rPr>
          <w:rFonts w:ascii="TimesNewRomanPS" w:eastAsia="Times New Roman" w:hAnsi="TimesNewRomanPS"/>
          <w:i/>
          <w:iCs/>
          <w:lang w:eastAsia="en-GB"/>
        </w:rPr>
        <w:t>T</w:t>
      </w:r>
      <w:r w:rsidR="008C76A6" w:rsidRPr="008C76A6">
        <w:rPr>
          <w:rFonts w:ascii="TimesNewRomanPSMT" w:eastAsia="Times New Roman" w:hAnsi="TimesNewRomanPSMT"/>
          <w:position w:val="8"/>
          <w:sz w:val="14"/>
          <w:szCs w:val="14"/>
          <w:lang w:eastAsia="en-GB"/>
        </w:rPr>
        <w:t>2</w:t>
      </w:r>
      <w:r w:rsidR="008C76A6" w:rsidRPr="008C76A6">
        <w:rPr>
          <w:rFonts w:ascii="ArialMT" w:eastAsia="Times New Roman" w:hAnsi="ArialMT"/>
          <w:sz w:val="22"/>
          <w:szCs w:val="22"/>
          <w:lang w:eastAsia="en-GB"/>
        </w:rPr>
        <w:t xml:space="preserve">). Express your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8C76A6" w:rsidRPr="008C76A6">
        <w:rPr>
          <w:rFonts w:ascii="ArialMT" w:eastAsia="Times New Roman" w:hAnsi="ArialMT"/>
          <w:sz w:val="22"/>
          <w:szCs w:val="22"/>
          <w:lang w:eastAsia="en-GB"/>
        </w:rPr>
        <w:t xml:space="preserve">answer in the appropriate significant figures. </w:t>
      </w:r>
      <w:r w:rsidR="003264D3">
        <w:rPr>
          <w:rFonts w:ascii="Times New Roman" w:eastAsia="Times New Roman" w:hAnsi="Times New Roman"/>
          <w:lang w:eastAsia="en-GB"/>
        </w:rPr>
        <w:tab/>
      </w:r>
      <w:r w:rsidR="003264D3">
        <w:rPr>
          <w:rFonts w:ascii="Times New Roman" w:eastAsia="Times New Roman" w:hAnsi="Times New Roman"/>
          <w:lang w:eastAsia="en-GB"/>
        </w:rPr>
        <w:tab/>
      </w:r>
      <w:r w:rsidR="003264D3">
        <w:rPr>
          <w:rFonts w:ascii="Times New Roman" w:eastAsia="Times New Roman" w:hAnsi="Times New Roman"/>
          <w:lang w:eastAsia="en-GB"/>
        </w:rPr>
        <w:tab/>
      </w:r>
      <w:r w:rsidR="003264D3">
        <w:rPr>
          <w:rFonts w:ascii="Times New Roman" w:eastAsia="Times New Roman" w:hAnsi="Times New Roman"/>
          <w:lang w:eastAsia="en-GB"/>
        </w:rPr>
        <w:tab/>
      </w:r>
      <w:r w:rsidR="003264D3">
        <w:rPr>
          <w:rFonts w:ascii="Times New Roman" w:eastAsia="Times New Roman" w:hAnsi="Times New Roman"/>
          <w:lang w:eastAsia="en-GB"/>
        </w:rPr>
        <w:tab/>
      </w:r>
      <w:r w:rsidR="003264D3">
        <w:rPr>
          <w:rFonts w:ascii="Times New Roman" w:eastAsia="Times New Roman" w:hAnsi="Times New Roman"/>
          <w:lang w:eastAsia="en-GB"/>
        </w:rPr>
        <w:tab/>
      </w:r>
      <w:r w:rsidR="008C76A6" w:rsidRPr="008C76A6">
        <w:rPr>
          <w:rFonts w:ascii="ArialMT" w:eastAsia="Times New Roman" w:hAnsi="ArialMT"/>
          <w:sz w:val="22"/>
          <w:szCs w:val="22"/>
          <w:lang w:eastAsia="en-GB"/>
        </w:rPr>
        <w:t xml:space="preserve">(3 marks) </w:t>
      </w:r>
    </w:p>
    <w:p w14:paraId="1AE1F729" w14:textId="77777777" w:rsidR="00CF5854" w:rsidRDefault="00CF5854" w:rsidP="008C76A6">
      <w:pPr>
        <w:pStyle w:val="NormalWeb"/>
        <w:rPr>
          <w:rFonts w:ascii="ArialMT" w:hAnsi="ArialMT"/>
          <w:sz w:val="22"/>
          <w:szCs w:val="22"/>
        </w:rPr>
      </w:pPr>
    </w:p>
    <w:p w14:paraId="7675C1E9" w14:textId="77777777" w:rsidR="00CF5854" w:rsidRDefault="00CF5854" w:rsidP="008C76A6">
      <w:pPr>
        <w:pStyle w:val="NormalWeb"/>
        <w:rPr>
          <w:rFonts w:ascii="ArialMT" w:hAnsi="ArialMT"/>
          <w:sz w:val="22"/>
          <w:szCs w:val="22"/>
        </w:rPr>
      </w:pPr>
    </w:p>
    <w:p w14:paraId="092902D2" w14:textId="77777777" w:rsidR="00CF5854" w:rsidRDefault="00CF5854" w:rsidP="008C76A6">
      <w:pPr>
        <w:pStyle w:val="NormalWeb"/>
        <w:rPr>
          <w:rFonts w:ascii="ArialMT" w:hAnsi="ArialMT"/>
          <w:sz w:val="22"/>
          <w:szCs w:val="22"/>
        </w:rPr>
      </w:pPr>
    </w:p>
    <w:p w14:paraId="0018ECCD" w14:textId="77777777" w:rsidR="00CF5854" w:rsidRDefault="00CF5854" w:rsidP="008C76A6">
      <w:pPr>
        <w:pStyle w:val="NormalWeb"/>
        <w:rPr>
          <w:rFonts w:ascii="ArialMT" w:hAnsi="ArialMT"/>
          <w:sz w:val="22"/>
          <w:szCs w:val="22"/>
        </w:rPr>
      </w:pPr>
    </w:p>
    <w:p w14:paraId="76A6E97A" w14:textId="77777777" w:rsidR="00CF5854" w:rsidRDefault="00CF5854" w:rsidP="008C76A6">
      <w:pPr>
        <w:pStyle w:val="NormalWeb"/>
        <w:rPr>
          <w:rFonts w:ascii="ArialMT" w:hAnsi="ArialMT"/>
          <w:sz w:val="22"/>
          <w:szCs w:val="22"/>
        </w:rPr>
      </w:pPr>
    </w:p>
    <w:p w14:paraId="54655DAB" w14:textId="77777777" w:rsidR="00CF5854" w:rsidRDefault="00CF5854" w:rsidP="008C76A6">
      <w:pPr>
        <w:pStyle w:val="NormalWeb"/>
        <w:rPr>
          <w:rFonts w:ascii="ArialMT" w:hAnsi="ArialMT"/>
          <w:sz w:val="22"/>
          <w:szCs w:val="22"/>
        </w:rPr>
      </w:pPr>
    </w:p>
    <w:p w14:paraId="2DCA81BA" w14:textId="77777777" w:rsidR="00CF5854" w:rsidRDefault="00CF5854" w:rsidP="008C76A6">
      <w:pPr>
        <w:pStyle w:val="NormalWeb"/>
        <w:rPr>
          <w:rFonts w:ascii="ArialMT" w:hAnsi="ArialMT"/>
          <w:sz w:val="22"/>
          <w:szCs w:val="22"/>
        </w:rPr>
      </w:pPr>
    </w:p>
    <w:p w14:paraId="42D7AD3A" w14:textId="34C2F80C" w:rsidR="008C76A6" w:rsidRDefault="00CF5854" w:rsidP="008C76A6">
      <w:pPr>
        <w:pStyle w:val="NormalWeb"/>
      </w:pPr>
      <w:r>
        <w:rPr>
          <w:rFonts w:ascii="ArialMT" w:hAnsi="ArialMT"/>
          <w:sz w:val="22"/>
          <w:szCs w:val="22"/>
        </w:rPr>
        <w:tab/>
      </w:r>
      <w:r w:rsidR="008C76A6">
        <w:rPr>
          <w:rFonts w:ascii="ArialMT" w:hAnsi="ArialMT"/>
          <w:sz w:val="22"/>
          <w:szCs w:val="22"/>
        </w:rPr>
        <w:t xml:space="preserve">(d) </w:t>
      </w:r>
      <w:r w:rsidR="003264D3">
        <w:rPr>
          <w:rFonts w:ascii="ArialMT" w:hAnsi="ArialMT"/>
          <w:sz w:val="22"/>
          <w:szCs w:val="22"/>
        </w:rPr>
        <w:tab/>
      </w:r>
      <w:r w:rsidR="008C76A6">
        <w:rPr>
          <w:rFonts w:ascii="ArialMT" w:hAnsi="ArialMT"/>
          <w:sz w:val="22"/>
          <w:szCs w:val="22"/>
        </w:rPr>
        <w:t xml:space="preserve">Use your graph to determine the mass of Jupiter. </w:t>
      </w:r>
      <w:r w:rsidR="003264D3">
        <w:tab/>
      </w:r>
      <w:r w:rsidR="003264D3">
        <w:tab/>
      </w:r>
      <w:r w:rsidR="003264D3">
        <w:tab/>
      </w:r>
      <w:r w:rsidR="003264D3">
        <w:tab/>
      </w:r>
      <w:r w:rsidR="003264D3">
        <w:tab/>
      </w:r>
      <w:r w:rsidR="008C76A6">
        <w:rPr>
          <w:rFonts w:ascii="ArialMT" w:hAnsi="ArialMT"/>
          <w:sz w:val="22"/>
          <w:szCs w:val="22"/>
        </w:rPr>
        <w:t xml:space="preserve">(3 marks) </w:t>
      </w:r>
    </w:p>
    <w:p w14:paraId="14FD7643" w14:textId="31410A7F" w:rsidR="00CF5854" w:rsidRDefault="008C76A6" w:rsidP="00CF5854">
      <w:pPr>
        <w:rPr>
          <w:rFonts w:ascii="Arial" w:hAnsi="Arial" w:cs="Arial"/>
          <w:bCs/>
          <w:sz w:val="22"/>
          <w:szCs w:val="22"/>
        </w:rPr>
      </w:pPr>
      <w:r w:rsidRPr="003608DF">
        <w:rPr>
          <w:rFonts w:ascii="Arial" w:hAnsi="Arial" w:cs="Arial"/>
          <w:bCs/>
          <w:noProof/>
          <w:sz w:val="22"/>
          <w:szCs w:val="22"/>
        </w:rPr>
        <w:lastRenderedPageBreak/>
        <w:drawing>
          <wp:inline distT="0" distB="0" distL="0" distR="0" wp14:anchorId="71B920B5" wp14:editId="0338696E">
            <wp:extent cx="6116320" cy="809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84CD" w14:textId="57BF7E12" w:rsidR="00F63682" w:rsidRDefault="00F63682" w:rsidP="00CF5854">
      <w:pPr>
        <w:rPr>
          <w:rFonts w:ascii="Arial" w:hAnsi="Arial" w:cs="Arial"/>
          <w:bCs/>
          <w:sz w:val="22"/>
          <w:szCs w:val="22"/>
        </w:rPr>
      </w:pPr>
    </w:p>
    <w:p w14:paraId="68544AF5" w14:textId="77777777" w:rsidR="00F63682" w:rsidRDefault="00F63682" w:rsidP="00CF5854">
      <w:pPr>
        <w:rPr>
          <w:rFonts w:ascii="Arial" w:hAnsi="Arial" w:cs="Arial"/>
          <w:bCs/>
          <w:sz w:val="22"/>
          <w:szCs w:val="22"/>
        </w:rPr>
      </w:pPr>
    </w:p>
    <w:sectPr w:rsidR="00F63682" w:rsidSect="00DA5783"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86BDC" w14:textId="77777777" w:rsidR="00F84CC6" w:rsidRDefault="00F84CC6" w:rsidP="00FC297C">
      <w:r>
        <w:separator/>
      </w:r>
    </w:p>
  </w:endnote>
  <w:endnote w:type="continuationSeparator" w:id="0">
    <w:p w14:paraId="746285B6" w14:textId="77777777" w:rsidR="00F84CC6" w:rsidRDefault="00F84CC6" w:rsidP="00FC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5CC48" w14:textId="77777777" w:rsidR="00F84CC6" w:rsidRDefault="00F84CC6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95746" w14:textId="77777777" w:rsidR="00F84CC6" w:rsidRDefault="00F84C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0825" w14:textId="77777777" w:rsidR="00F84CC6" w:rsidRDefault="00F84CC6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136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3FF7B" w14:textId="77777777" w:rsidR="00F84CC6" w:rsidRDefault="00F84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FA494" w14:textId="77777777" w:rsidR="00F84CC6" w:rsidRDefault="00F84CC6" w:rsidP="00FC297C">
      <w:r>
        <w:separator/>
      </w:r>
    </w:p>
  </w:footnote>
  <w:footnote w:type="continuationSeparator" w:id="0">
    <w:p w14:paraId="2EC8274E" w14:textId="77777777" w:rsidR="00F84CC6" w:rsidRDefault="00F84CC6" w:rsidP="00FC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9669FA"/>
    <w:multiLevelType w:val="hybridMultilevel"/>
    <w:tmpl w:val="B0808B28"/>
    <w:lvl w:ilvl="0" w:tplc="04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" w15:restartNumberingAfterBreak="0">
    <w:nsid w:val="11A10110"/>
    <w:multiLevelType w:val="multilevel"/>
    <w:tmpl w:val="01602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209D8"/>
    <w:multiLevelType w:val="multilevel"/>
    <w:tmpl w:val="8C980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F67AF"/>
    <w:multiLevelType w:val="multilevel"/>
    <w:tmpl w:val="D0C81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AU" w:vendorID="2" w:dllVersion="6" w:checkStyle="1"/>
  <w:proofState w:spelling="clean"/>
  <w:attachedTemplate r:id="rId1"/>
  <w:defaultTabStop w:val="56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D"/>
    <w:rsid w:val="000014B9"/>
    <w:rsid w:val="00014DB8"/>
    <w:rsid w:val="00026214"/>
    <w:rsid w:val="0005604D"/>
    <w:rsid w:val="00057824"/>
    <w:rsid w:val="00060281"/>
    <w:rsid w:val="00060E52"/>
    <w:rsid w:val="00066795"/>
    <w:rsid w:val="000A549A"/>
    <w:rsid w:val="000B45DD"/>
    <w:rsid w:val="000C1AAA"/>
    <w:rsid w:val="000C28F6"/>
    <w:rsid w:val="00115E2B"/>
    <w:rsid w:val="001242E5"/>
    <w:rsid w:val="00162314"/>
    <w:rsid w:val="00175B7C"/>
    <w:rsid w:val="001775AB"/>
    <w:rsid w:val="0018164E"/>
    <w:rsid w:val="00186CAD"/>
    <w:rsid w:val="001918DE"/>
    <w:rsid w:val="00193F2B"/>
    <w:rsid w:val="001B5AA1"/>
    <w:rsid w:val="001D0BC0"/>
    <w:rsid w:val="001D6172"/>
    <w:rsid w:val="001F087B"/>
    <w:rsid w:val="001F18CE"/>
    <w:rsid w:val="00200C0D"/>
    <w:rsid w:val="00201558"/>
    <w:rsid w:val="00204583"/>
    <w:rsid w:val="00222BC9"/>
    <w:rsid w:val="00224A66"/>
    <w:rsid w:val="00232EA1"/>
    <w:rsid w:val="00234011"/>
    <w:rsid w:val="002419FC"/>
    <w:rsid w:val="002E4270"/>
    <w:rsid w:val="002E5CEC"/>
    <w:rsid w:val="003264D3"/>
    <w:rsid w:val="003356BB"/>
    <w:rsid w:val="003403C3"/>
    <w:rsid w:val="003608DF"/>
    <w:rsid w:val="003826B3"/>
    <w:rsid w:val="003A68D1"/>
    <w:rsid w:val="003B1226"/>
    <w:rsid w:val="003C19B1"/>
    <w:rsid w:val="003D11C3"/>
    <w:rsid w:val="003F2056"/>
    <w:rsid w:val="00403E6D"/>
    <w:rsid w:val="004302C7"/>
    <w:rsid w:val="00437FB1"/>
    <w:rsid w:val="004675DA"/>
    <w:rsid w:val="0048461E"/>
    <w:rsid w:val="004D7F20"/>
    <w:rsid w:val="004E2E3A"/>
    <w:rsid w:val="004F537E"/>
    <w:rsid w:val="00501593"/>
    <w:rsid w:val="00503D1D"/>
    <w:rsid w:val="00522852"/>
    <w:rsid w:val="00557FD4"/>
    <w:rsid w:val="005872A5"/>
    <w:rsid w:val="005900AF"/>
    <w:rsid w:val="00592080"/>
    <w:rsid w:val="0059646B"/>
    <w:rsid w:val="005C4313"/>
    <w:rsid w:val="005D1580"/>
    <w:rsid w:val="005F6587"/>
    <w:rsid w:val="00616870"/>
    <w:rsid w:val="0065648B"/>
    <w:rsid w:val="00695AAC"/>
    <w:rsid w:val="006A10A0"/>
    <w:rsid w:val="006C521D"/>
    <w:rsid w:val="00701C9F"/>
    <w:rsid w:val="0070785C"/>
    <w:rsid w:val="00730EF4"/>
    <w:rsid w:val="00750A9D"/>
    <w:rsid w:val="00755057"/>
    <w:rsid w:val="00773019"/>
    <w:rsid w:val="007775F0"/>
    <w:rsid w:val="00790798"/>
    <w:rsid w:val="007B2523"/>
    <w:rsid w:val="007B2A3B"/>
    <w:rsid w:val="0080572D"/>
    <w:rsid w:val="00827478"/>
    <w:rsid w:val="00887A47"/>
    <w:rsid w:val="008A4BD3"/>
    <w:rsid w:val="008B5D7B"/>
    <w:rsid w:val="008C2BD2"/>
    <w:rsid w:val="008C3F5C"/>
    <w:rsid w:val="008C76A6"/>
    <w:rsid w:val="008D4A7D"/>
    <w:rsid w:val="008D7C16"/>
    <w:rsid w:val="00947D17"/>
    <w:rsid w:val="009545EB"/>
    <w:rsid w:val="00955253"/>
    <w:rsid w:val="00963CAD"/>
    <w:rsid w:val="00967719"/>
    <w:rsid w:val="009E373B"/>
    <w:rsid w:val="00A00B52"/>
    <w:rsid w:val="00A0602B"/>
    <w:rsid w:val="00A17F3E"/>
    <w:rsid w:val="00A24FED"/>
    <w:rsid w:val="00A25064"/>
    <w:rsid w:val="00A4228A"/>
    <w:rsid w:val="00A45CFB"/>
    <w:rsid w:val="00A615ED"/>
    <w:rsid w:val="00A65401"/>
    <w:rsid w:val="00A83B66"/>
    <w:rsid w:val="00AA3166"/>
    <w:rsid w:val="00AA52BD"/>
    <w:rsid w:val="00AE79F8"/>
    <w:rsid w:val="00B11189"/>
    <w:rsid w:val="00B33558"/>
    <w:rsid w:val="00B33DF4"/>
    <w:rsid w:val="00B33FB6"/>
    <w:rsid w:val="00B547EA"/>
    <w:rsid w:val="00B56C82"/>
    <w:rsid w:val="00B61368"/>
    <w:rsid w:val="00B73FD2"/>
    <w:rsid w:val="00B92AF0"/>
    <w:rsid w:val="00B95F09"/>
    <w:rsid w:val="00BA1249"/>
    <w:rsid w:val="00BB03AD"/>
    <w:rsid w:val="00BC155A"/>
    <w:rsid w:val="00BC2994"/>
    <w:rsid w:val="00BD3421"/>
    <w:rsid w:val="00BD53F0"/>
    <w:rsid w:val="00BD7E47"/>
    <w:rsid w:val="00BF36C8"/>
    <w:rsid w:val="00BF67FC"/>
    <w:rsid w:val="00C236C6"/>
    <w:rsid w:val="00C35DD3"/>
    <w:rsid w:val="00C60918"/>
    <w:rsid w:val="00C61E26"/>
    <w:rsid w:val="00C67E0C"/>
    <w:rsid w:val="00CB73A2"/>
    <w:rsid w:val="00CF5854"/>
    <w:rsid w:val="00D020DF"/>
    <w:rsid w:val="00D14EBF"/>
    <w:rsid w:val="00D22819"/>
    <w:rsid w:val="00D507A1"/>
    <w:rsid w:val="00D55E73"/>
    <w:rsid w:val="00D57FC5"/>
    <w:rsid w:val="00D867D5"/>
    <w:rsid w:val="00D97DE7"/>
    <w:rsid w:val="00DA5783"/>
    <w:rsid w:val="00DB67B8"/>
    <w:rsid w:val="00DC4218"/>
    <w:rsid w:val="00DC440E"/>
    <w:rsid w:val="00E238B4"/>
    <w:rsid w:val="00E35916"/>
    <w:rsid w:val="00E553C6"/>
    <w:rsid w:val="00E57700"/>
    <w:rsid w:val="00E627EF"/>
    <w:rsid w:val="00E71AC3"/>
    <w:rsid w:val="00E73C93"/>
    <w:rsid w:val="00E829DE"/>
    <w:rsid w:val="00EC33ED"/>
    <w:rsid w:val="00ED1358"/>
    <w:rsid w:val="00ED7641"/>
    <w:rsid w:val="00F04902"/>
    <w:rsid w:val="00F06DDD"/>
    <w:rsid w:val="00F40C8F"/>
    <w:rsid w:val="00F63682"/>
    <w:rsid w:val="00F80585"/>
    <w:rsid w:val="00F84CC6"/>
    <w:rsid w:val="00F87A36"/>
    <w:rsid w:val="00FC297C"/>
    <w:rsid w:val="00FD5E31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1EDB5E0"/>
  <w14:defaultImageDpi w14:val="300"/>
  <w15:docId w15:val="{C431D459-0981-CE46-B4FA-C6F2CBE0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F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87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C2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7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C297C"/>
  </w:style>
  <w:style w:type="paragraph" w:styleId="NormalWeb">
    <w:name w:val="Normal (Web)"/>
    <w:basedOn w:val="Normal"/>
    <w:uiPriority w:val="99"/>
    <w:semiHidden/>
    <w:unhideWhenUsed/>
    <w:rsid w:val="00A4228A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3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1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7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4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4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5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9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7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1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6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3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HolyCrossHDD:Users:wilson.ian:Library:Application%20Support:Microsoft:Office:User%20Templates:My%20Templates:My%20Templates:Word%20Processing%20(docx).dotx</Template>
  <TotalTime>5</TotalTime>
  <Pages>9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Ian Wilson (Holy Cross College - Ellenbrook)</cp:lastModifiedBy>
  <cp:revision>4</cp:revision>
  <cp:lastPrinted>2020-02-06T09:10:00Z</cp:lastPrinted>
  <dcterms:created xsi:type="dcterms:W3CDTF">2020-02-06T09:10:00Z</dcterms:created>
  <dcterms:modified xsi:type="dcterms:W3CDTF">2020-02-07T03:47:00Z</dcterms:modified>
</cp:coreProperties>
</file>