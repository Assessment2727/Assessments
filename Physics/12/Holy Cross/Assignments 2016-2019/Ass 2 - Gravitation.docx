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8B4F4" w14:textId="5D02BB39" w:rsidR="000C1AAA" w:rsidRPr="0005604D" w:rsidRDefault="000C1AAA" w:rsidP="00A17F3E">
      <w:pPr>
        <w:jc w:val="right"/>
        <w:rPr>
          <w:rFonts w:ascii="Arial" w:hAnsi="Arial" w:cs="Arial"/>
          <w:sz w:val="22"/>
          <w:szCs w:val="22"/>
        </w:rPr>
      </w:pPr>
      <w:r w:rsidRPr="0005604D">
        <w:rPr>
          <w:rFonts w:ascii="Arial" w:hAnsi="Arial" w:cs="Arial"/>
          <w:sz w:val="22"/>
          <w:szCs w:val="22"/>
        </w:rPr>
        <w:t>W-16</w:t>
      </w:r>
    </w:p>
    <w:p w14:paraId="0B30AC07" w14:textId="1E1A2849" w:rsidR="000C1AAA" w:rsidRPr="0005604D" w:rsidRDefault="000C1AA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05604D">
        <w:rPr>
          <w:rFonts w:ascii="Arial" w:hAnsi="Arial" w:cs="Arial"/>
          <w:b/>
          <w:sz w:val="22"/>
          <w:szCs w:val="22"/>
        </w:rPr>
        <w:t>YEAR 12 PHYSICS</w:t>
      </w:r>
    </w:p>
    <w:p w14:paraId="44DE7198" w14:textId="2EB24787" w:rsidR="000C1AAA" w:rsidRPr="0005604D" w:rsidRDefault="000A549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05604D">
        <w:rPr>
          <w:rFonts w:ascii="Arial" w:hAnsi="Arial" w:cs="Arial"/>
          <w:b/>
          <w:sz w:val="22"/>
          <w:szCs w:val="22"/>
        </w:rPr>
        <w:t xml:space="preserve">ASSIGNMENT </w:t>
      </w:r>
      <w:r w:rsidR="00B61368">
        <w:rPr>
          <w:rFonts w:ascii="Arial" w:hAnsi="Arial" w:cs="Arial"/>
          <w:b/>
          <w:sz w:val="22"/>
          <w:szCs w:val="22"/>
        </w:rPr>
        <w:t>2</w:t>
      </w:r>
      <w:bookmarkStart w:id="0" w:name="_GoBack"/>
      <w:bookmarkEnd w:id="0"/>
      <w:r w:rsidR="000C1AAA" w:rsidRPr="0005604D">
        <w:rPr>
          <w:rFonts w:ascii="Arial" w:hAnsi="Arial" w:cs="Arial"/>
          <w:b/>
          <w:sz w:val="22"/>
          <w:szCs w:val="22"/>
        </w:rPr>
        <w:t xml:space="preserve"> - </w:t>
      </w:r>
      <w:r w:rsidR="00D22819" w:rsidRPr="0005604D">
        <w:rPr>
          <w:rFonts w:ascii="Arial" w:hAnsi="Arial" w:cs="Arial"/>
          <w:b/>
          <w:sz w:val="22"/>
          <w:szCs w:val="22"/>
        </w:rPr>
        <w:t>GRAVITATION</w:t>
      </w:r>
    </w:p>
    <w:p w14:paraId="6544380C" w14:textId="547E6D77" w:rsidR="000C1AAA" w:rsidRPr="0005604D" w:rsidRDefault="000C1AAA" w:rsidP="0048461E">
      <w:pPr>
        <w:rPr>
          <w:rFonts w:ascii="Arial" w:hAnsi="Arial" w:cs="Arial"/>
          <w:sz w:val="22"/>
          <w:szCs w:val="22"/>
        </w:rPr>
      </w:pPr>
      <w:r w:rsidRPr="0005604D">
        <w:rPr>
          <w:rFonts w:ascii="Arial" w:hAnsi="Arial" w:cs="Arial"/>
          <w:b/>
          <w:sz w:val="22"/>
          <w:szCs w:val="22"/>
        </w:rPr>
        <w:t>Name:</w:t>
      </w:r>
      <w:r w:rsidRPr="0005604D">
        <w:rPr>
          <w:rFonts w:ascii="Arial" w:hAnsi="Arial" w:cs="Arial"/>
          <w:sz w:val="22"/>
          <w:szCs w:val="22"/>
        </w:rPr>
        <w:t xml:space="preserve">  </w:t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="001F087B" w:rsidRPr="0005604D">
        <w:rPr>
          <w:rFonts w:ascii="Arial" w:hAnsi="Arial" w:cs="Arial"/>
          <w:sz w:val="22"/>
          <w:szCs w:val="22"/>
        </w:rPr>
        <w:tab/>
      </w:r>
      <w:r w:rsidR="001F087B" w:rsidRPr="0005604D">
        <w:rPr>
          <w:rFonts w:ascii="Arial" w:hAnsi="Arial" w:cs="Arial"/>
          <w:b/>
          <w:sz w:val="22"/>
          <w:szCs w:val="22"/>
        </w:rPr>
        <w:t>Mark:</w:t>
      </w:r>
      <w:r w:rsidR="008D4A7D" w:rsidRPr="0005604D">
        <w:rPr>
          <w:rFonts w:ascii="Arial" w:hAnsi="Arial" w:cs="Arial"/>
          <w:b/>
          <w:sz w:val="22"/>
          <w:szCs w:val="22"/>
        </w:rPr>
        <w:t xml:space="preserve"> </w:t>
      </w:r>
      <w:r w:rsidR="00D22819" w:rsidRPr="0005604D">
        <w:rPr>
          <w:position w:val="-24"/>
        </w:rPr>
        <w:object w:dxaOrig="340" w:dyaOrig="640" w14:anchorId="5D35E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32pt" o:ole="">
            <v:imagedata r:id="rId8" o:title=""/>
          </v:shape>
          <o:OLEObject Type="Embed" ProgID="Equation.3" ShapeID="_x0000_i1025" DrawAspect="Content" ObjectID="_1412786152" r:id="rId9"/>
        </w:object>
      </w:r>
      <w:r w:rsidRPr="0005604D">
        <w:rPr>
          <w:rFonts w:ascii="Arial" w:hAnsi="Arial" w:cs="Arial"/>
          <w:sz w:val="22"/>
          <w:szCs w:val="22"/>
        </w:rPr>
        <w:tab/>
      </w:r>
    </w:p>
    <w:p w14:paraId="55D068A3" w14:textId="77777777" w:rsidR="000C1AAA" w:rsidRPr="0005604D" w:rsidRDefault="000C1AAA" w:rsidP="0048461E">
      <w:pPr>
        <w:rPr>
          <w:rFonts w:ascii="Arial" w:hAnsi="Arial" w:cs="Arial"/>
          <w:sz w:val="22"/>
          <w:szCs w:val="22"/>
        </w:rPr>
      </w:pPr>
    </w:p>
    <w:p w14:paraId="06B3E262" w14:textId="04102FDD" w:rsidR="00D22819" w:rsidRPr="0005604D" w:rsidRDefault="0048461E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05604D">
        <w:rPr>
          <w:rFonts w:ascii="Arial" w:hAnsi="Arial" w:cs="Arial"/>
          <w:sz w:val="22"/>
          <w:szCs w:val="22"/>
        </w:rPr>
        <w:t>1.</w:t>
      </w:r>
      <w:r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sz w:val="22"/>
          <w:szCs w:val="22"/>
        </w:rPr>
        <w:t xml:space="preserve">Use the information given in the Formulae and Data Booklet to calculate the orbital period, in </w:t>
      </w:r>
      <w:r w:rsidR="00D22819" w:rsidRPr="0005604D">
        <w:rPr>
          <w:rFonts w:ascii="Arial" w:hAnsi="Arial" w:cs="Arial"/>
          <w:sz w:val="22"/>
          <w:szCs w:val="22"/>
        </w:rPr>
        <w:tab/>
        <w:t xml:space="preserve">seconds, of the Moon around the Earth. </w:t>
      </w:r>
      <w:r w:rsidR="00D22819"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sz w:val="22"/>
          <w:szCs w:val="22"/>
        </w:rPr>
        <w:tab/>
        <w:t>(5 marks)</w:t>
      </w:r>
    </w:p>
    <w:p w14:paraId="1B7F9EE4" w14:textId="22C3A0CD" w:rsidR="00D22819" w:rsidRPr="0005604D" w:rsidRDefault="00D22819" w:rsidP="00E238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458CFD3F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4CDC2FD4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3623BEF8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1461F99A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0DB143B1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647EA05C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68DAD910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2EC62D61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03C7B1AB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72F738A1" w14:textId="7F9E9358" w:rsidR="00D22819" w:rsidRPr="0005604D" w:rsidRDefault="009E373B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05604D">
        <w:rPr>
          <w:rFonts w:ascii="Arial" w:hAnsi="Arial" w:cs="Arial"/>
          <w:sz w:val="22"/>
          <w:szCs w:val="22"/>
        </w:rPr>
        <w:t>2.</w:t>
      </w:r>
      <w:r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 xml:space="preserve">When a satellite is launched it is placed in an initial circular orbit around the Earth. Later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some small jets on board the satellite will fire compressed gas for a set period of time to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move it to the precise final circular orbit required. These gas jets point backward relative to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the satellite’s motion only and </w:t>
      </w:r>
      <w:r w:rsidR="00D22819" w:rsidRPr="0005604D">
        <w:rPr>
          <w:rFonts w:ascii="Arial" w:hAnsi="Arial" w:cs="Arial"/>
          <w:b/>
          <w:bCs/>
          <w:sz w:val="22"/>
          <w:szCs w:val="22"/>
        </w:rPr>
        <w:t xml:space="preserve">not </w:t>
      </w:r>
      <w:r w:rsidR="00D22819" w:rsidRPr="0005604D">
        <w:rPr>
          <w:rFonts w:ascii="Arial" w:hAnsi="Arial" w:cs="Arial"/>
          <w:bCs/>
          <w:sz w:val="22"/>
          <w:szCs w:val="22"/>
        </w:rPr>
        <w:t xml:space="preserve">toward or away from the Earth. </w:t>
      </w:r>
    </w:p>
    <w:p w14:paraId="11447CF7" w14:textId="18992D72" w:rsidR="00D22819" w:rsidRPr="0005604D" w:rsidRDefault="00D22819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How can backward facing gas jets be used to raise the satellite to a higher final circular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orbit?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>(4 marks)</w:t>
      </w:r>
    </w:p>
    <w:p w14:paraId="528D7A49" w14:textId="77777777" w:rsidR="00D22819" w:rsidRPr="0005604D" w:rsidRDefault="00D22819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A327DC7" w14:textId="77777777" w:rsidR="007775F0" w:rsidRPr="0005604D" w:rsidRDefault="007775F0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br w:type="page"/>
      </w:r>
    </w:p>
    <w:p w14:paraId="4DB685F8" w14:textId="1EF78EEB" w:rsidR="00D22819" w:rsidRPr="0005604D" w:rsidRDefault="009E373B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lastRenderedPageBreak/>
        <w:t>3.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>A satellite orbits 4.22 × 10</w:t>
      </w:r>
      <w:r w:rsidR="00D22819" w:rsidRPr="0005604D">
        <w:rPr>
          <w:rFonts w:ascii="Arial" w:hAnsi="Arial" w:cs="Arial"/>
          <w:bCs/>
          <w:sz w:val="22"/>
          <w:szCs w:val="22"/>
          <w:vertAlign w:val="superscript"/>
        </w:rPr>
        <w:t>7</w:t>
      </w:r>
      <w:r w:rsidR="00D22819" w:rsidRPr="0005604D">
        <w:rPr>
          <w:rFonts w:ascii="Arial" w:hAnsi="Arial" w:cs="Arial"/>
          <w:bCs/>
          <w:sz w:val="22"/>
          <w:szCs w:val="22"/>
        </w:rPr>
        <w:t xml:space="preserve"> m above the Earth’s centre. At a certain point in its orbit around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the Earth, the satellite and the Moon line up as shown in the diagram below. Show that in this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position the influence of the Moon on the satellite is negligible, compared with the influence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of the Earth. </w:t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  <w:t>(7 marks)</w:t>
      </w:r>
    </w:p>
    <w:p w14:paraId="5385BE2B" w14:textId="2FBA86EE" w:rsidR="00D22819" w:rsidRPr="0005604D" w:rsidRDefault="00D22819" w:rsidP="00D22819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21D71E72" wp14:editId="683B98D5">
            <wp:extent cx="5295514" cy="1312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3 at 6.16.0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14" cy="131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1439" w14:textId="48FBE430" w:rsidR="00887A47" w:rsidRPr="0005604D" w:rsidRDefault="00887A47" w:rsidP="001816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E0FFBCF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63BF6BC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5756F87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54450BB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8D9E2BC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9DC271A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DD5045C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0151730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3151BBF" w14:textId="45BDF5E2" w:rsidR="005900AF" w:rsidRPr="0005604D" w:rsidRDefault="00D22819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>4.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5900AF" w:rsidRPr="0005604D">
        <w:rPr>
          <w:rFonts w:ascii="Arial" w:hAnsi="Arial" w:cs="Arial"/>
          <w:bCs/>
          <w:sz w:val="22"/>
          <w:szCs w:val="22"/>
        </w:rPr>
        <w:t xml:space="preserve">A GPS system uses the signals from four satellites to establish a position on the Earth’s </w:t>
      </w:r>
      <w:r w:rsidR="005900AF" w:rsidRPr="0005604D">
        <w:rPr>
          <w:rFonts w:ascii="Arial" w:hAnsi="Arial" w:cs="Arial"/>
          <w:bCs/>
          <w:sz w:val="22"/>
          <w:szCs w:val="22"/>
        </w:rPr>
        <w:tab/>
        <w:t xml:space="preserve">surface. The satellites have an orbital period of 12.0 hours but they are in different planes of </w:t>
      </w:r>
      <w:r w:rsidR="005900AF" w:rsidRPr="0005604D">
        <w:rPr>
          <w:rFonts w:ascii="Arial" w:hAnsi="Arial" w:cs="Arial"/>
          <w:bCs/>
          <w:sz w:val="22"/>
          <w:szCs w:val="22"/>
        </w:rPr>
        <w:tab/>
        <w:t xml:space="preserve">orbit. Each satellite has an atomic clock that allows a signal to be emitted at prescribed </w:t>
      </w:r>
      <w:r w:rsidR="005900AF" w:rsidRPr="0005604D">
        <w:rPr>
          <w:rFonts w:ascii="Arial" w:hAnsi="Arial" w:cs="Arial"/>
          <w:bCs/>
          <w:sz w:val="22"/>
          <w:szCs w:val="22"/>
        </w:rPr>
        <w:tab/>
        <w:t xml:space="preserve">intervals. The time difference between the four signals is used by the receiver to establish a </w:t>
      </w:r>
      <w:r w:rsidR="005900AF" w:rsidRPr="0005604D">
        <w:rPr>
          <w:rFonts w:ascii="Arial" w:hAnsi="Arial" w:cs="Arial"/>
          <w:bCs/>
          <w:sz w:val="22"/>
          <w:szCs w:val="22"/>
        </w:rPr>
        <w:tab/>
        <w:t xml:space="preserve">position. </w:t>
      </w:r>
    </w:p>
    <w:p w14:paraId="2BD63904" w14:textId="1B7496C3" w:rsidR="005900AF" w:rsidRPr="0005604D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(a)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By equating the relationship for centripetal force and gravitational force show that the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>orbital velocity of each satellite is close to 3.90 × 10</w:t>
      </w:r>
      <w:r w:rsidRPr="0005604D">
        <w:rPr>
          <w:rFonts w:ascii="Arial" w:hAnsi="Arial" w:cs="Arial"/>
          <w:bCs/>
          <w:sz w:val="22"/>
          <w:szCs w:val="22"/>
          <w:vertAlign w:val="superscript"/>
        </w:rPr>
        <w:t>3</w:t>
      </w:r>
      <w:r w:rsidRPr="0005604D">
        <w:rPr>
          <w:rFonts w:ascii="Arial" w:hAnsi="Arial" w:cs="Arial"/>
          <w:bCs/>
          <w:sz w:val="22"/>
          <w:szCs w:val="22"/>
        </w:rPr>
        <w:t xml:space="preserve"> ms</w:t>
      </w:r>
      <w:r w:rsidRPr="0005604D">
        <w:rPr>
          <w:rFonts w:ascii="Arial" w:hAnsi="Arial" w:cs="Arial"/>
          <w:bCs/>
          <w:sz w:val="22"/>
          <w:szCs w:val="22"/>
          <w:vertAlign w:val="superscript"/>
        </w:rPr>
        <w:t>−1</w:t>
      </w:r>
      <w:r w:rsidRPr="0005604D">
        <w:rPr>
          <w:rFonts w:ascii="Arial" w:hAnsi="Arial" w:cs="Arial"/>
          <w:bCs/>
          <w:sz w:val="22"/>
          <w:szCs w:val="22"/>
        </w:rPr>
        <w:t>. Show all your workings.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(5 marks) </w:t>
      </w:r>
    </w:p>
    <w:p w14:paraId="07D61C9D" w14:textId="7BFB2711" w:rsidR="005900AF" w:rsidRPr="0005604D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 </w:t>
      </w:r>
    </w:p>
    <w:p w14:paraId="043E4230" w14:textId="77777777" w:rsidR="005900AF" w:rsidRPr="0005604D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446DD96" w14:textId="77777777" w:rsidR="007775F0" w:rsidRPr="0005604D" w:rsidRDefault="007775F0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br w:type="page"/>
      </w:r>
    </w:p>
    <w:p w14:paraId="2E213B86" w14:textId="34275724" w:rsidR="005900AF" w:rsidRPr="0005604D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(b)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manufacturers of the satellites deliberately build in a correction to the rate at which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clocks tick so that they run a little fast before they are put into orbit. Explain why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they do this.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(2 marks) </w:t>
      </w:r>
    </w:p>
    <w:p w14:paraId="5215B9C5" w14:textId="77777777" w:rsidR="005900AF" w:rsidRPr="0005604D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81B6F20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F82FDA1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F4915FA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4D033C8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25F7765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3741B35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1DD07D7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7828BC9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5D8D1B6" w14:textId="5A5AB4F3" w:rsidR="003826B3" w:rsidRPr="0005604D" w:rsidRDefault="00BD7E47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>5.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3826B3" w:rsidRPr="0005604D">
        <w:rPr>
          <w:rFonts w:ascii="Arial" w:hAnsi="Arial" w:cs="Arial"/>
          <w:bCs/>
          <w:sz w:val="22"/>
          <w:szCs w:val="22"/>
        </w:rPr>
        <w:t xml:space="preserve">An exoplanet is a planet that revolves around a star that is not our Sun. As one such </w:t>
      </w:r>
      <w:r w:rsidR="003826B3" w:rsidRPr="0005604D">
        <w:rPr>
          <w:rFonts w:ascii="Arial" w:hAnsi="Arial" w:cs="Arial"/>
          <w:bCs/>
          <w:sz w:val="22"/>
          <w:szCs w:val="22"/>
        </w:rPr>
        <w:tab/>
        <w:t xml:space="preserve">exoplanet revolves around a distant star, it causes the star to oscillate, or wobble, in its path </w:t>
      </w:r>
      <w:r w:rsidR="003826B3" w:rsidRPr="0005604D">
        <w:rPr>
          <w:rFonts w:ascii="Arial" w:hAnsi="Arial" w:cs="Arial"/>
          <w:bCs/>
          <w:sz w:val="22"/>
          <w:szCs w:val="22"/>
        </w:rPr>
        <w:tab/>
        <w:t xml:space="preserve">as the star and the exoplanet orbit their common centre of mass. </w:t>
      </w:r>
    </w:p>
    <w:p w14:paraId="19F2229D" w14:textId="634CE094" w:rsidR="003826B3" w:rsidRPr="0005604D" w:rsidRDefault="003826B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In the following calculations, assume that the centre of the exoplanet’s orbit coincides with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star’s centre of mass, and that the orbit is circular. </w:t>
      </w:r>
    </w:p>
    <w:p w14:paraId="79269F4C" w14:textId="17507B3D" w:rsidR="003826B3" w:rsidRPr="0005604D" w:rsidRDefault="003826B3" w:rsidP="007775F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Some details of the star and the exoplanet are shown below: </w:t>
      </w:r>
    </w:p>
    <w:p w14:paraId="3FF97618" w14:textId="68F0C1B0" w:rsidR="003826B3" w:rsidRPr="0005604D" w:rsidRDefault="003826B3" w:rsidP="007775F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i/>
          <w:i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Mass of star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="007775F0" w:rsidRPr="0005604D">
        <w:rPr>
          <w:rFonts w:ascii="Arial" w:hAnsi="Arial" w:cs="Arial"/>
          <w:bCs/>
          <w:sz w:val="22"/>
          <w:szCs w:val="22"/>
        </w:rPr>
        <w:tab/>
      </w:r>
      <w:r w:rsidR="007775F0" w:rsidRPr="0005604D">
        <w:rPr>
          <w:rFonts w:ascii="Arial" w:hAnsi="Arial" w:cs="Arial"/>
          <w:bCs/>
          <w:sz w:val="22"/>
          <w:szCs w:val="22"/>
        </w:rPr>
        <w:tab/>
      </w:r>
      <w:r w:rsidR="007775F0" w:rsidRPr="0005604D">
        <w:rPr>
          <w:rFonts w:ascii="Arial" w:hAnsi="Arial" w:cs="Arial"/>
          <w:bCs/>
          <w:sz w:val="22"/>
          <w:szCs w:val="22"/>
        </w:rPr>
        <w:tab/>
      </w:r>
      <w:r w:rsidR="007775F0"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i/>
          <w:iCs/>
          <w:sz w:val="22"/>
          <w:szCs w:val="22"/>
        </w:rPr>
        <w:t>M</w:t>
      </w:r>
      <w:r w:rsidRPr="0005604D">
        <w:rPr>
          <w:rFonts w:ascii="Arial" w:hAnsi="Arial" w:cs="Arial"/>
          <w:bCs/>
          <w:i/>
          <w:iCs/>
          <w:sz w:val="22"/>
          <w:szCs w:val="22"/>
          <w:vertAlign w:val="subscript"/>
        </w:rPr>
        <w:t>s</w:t>
      </w:r>
      <w:r w:rsidRPr="0005604D">
        <w:rPr>
          <w:rFonts w:ascii="Arial" w:hAnsi="Arial" w:cs="Arial"/>
          <w:bCs/>
          <w:i/>
          <w:iCs/>
          <w:sz w:val="22"/>
          <w:szCs w:val="22"/>
        </w:rPr>
        <w:t xml:space="preserve"> = 2.15 × 10</w:t>
      </w:r>
      <w:r w:rsidRPr="0005604D">
        <w:rPr>
          <w:rFonts w:ascii="Arial" w:hAnsi="Arial" w:cs="Arial"/>
          <w:bCs/>
          <w:i/>
          <w:iCs/>
          <w:sz w:val="22"/>
          <w:szCs w:val="22"/>
          <w:vertAlign w:val="superscript"/>
        </w:rPr>
        <w:t>30</w:t>
      </w:r>
      <w:r w:rsidRPr="0005604D">
        <w:rPr>
          <w:rFonts w:ascii="Arial" w:hAnsi="Arial" w:cs="Arial"/>
          <w:bCs/>
          <w:i/>
          <w:iCs/>
          <w:sz w:val="22"/>
          <w:szCs w:val="22"/>
        </w:rPr>
        <w:t xml:space="preserve"> kg </w:t>
      </w:r>
      <w:r w:rsidR="007775F0" w:rsidRPr="0005604D">
        <w:rPr>
          <w:rFonts w:ascii="Arial" w:hAnsi="Arial" w:cs="Arial"/>
          <w:bCs/>
          <w:i/>
          <w:iCs/>
          <w:sz w:val="22"/>
          <w:szCs w:val="22"/>
        </w:rPr>
        <w:t xml:space="preserve">                                            </w:t>
      </w:r>
      <w:r w:rsidR="007775F0" w:rsidRPr="0005604D">
        <w:rPr>
          <w:rFonts w:ascii="Arial" w:hAnsi="Arial" w:cs="Arial"/>
          <w:bCs/>
          <w:i/>
          <w:iCs/>
          <w:sz w:val="22"/>
          <w:szCs w:val="22"/>
        </w:rPr>
        <w:tab/>
      </w:r>
      <w:r w:rsidR="007775F0" w:rsidRPr="0005604D">
        <w:rPr>
          <w:rFonts w:ascii="Arial" w:hAnsi="Arial" w:cs="Arial"/>
          <w:bCs/>
          <w:i/>
          <w:i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>Mass of exoplanet 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="007775F0" w:rsidRPr="0005604D">
        <w:rPr>
          <w:rFonts w:ascii="Arial" w:hAnsi="Arial" w:cs="Arial"/>
          <w:bCs/>
          <w:sz w:val="22"/>
          <w:szCs w:val="22"/>
        </w:rPr>
        <w:tab/>
      </w:r>
      <w:r w:rsidR="007775F0" w:rsidRPr="0005604D">
        <w:rPr>
          <w:rFonts w:ascii="Arial" w:hAnsi="Arial" w:cs="Arial"/>
          <w:bCs/>
          <w:sz w:val="22"/>
          <w:szCs w:val="22"/>
        </w:rPr>
        <w:tab/>
      </w:r>
      <w:r w:rsidR="007775F0" w:rsidRPr="0005604D">
        <w:rPr>
          <w:rFonts w:ascii="Arial" w:hAnsi="Arial" w:cs="Arial"/>
          <w:bCs/>
          <w:sz w:val="22"/>
          <w:szCs w:val="22"/>
        </w:rPr>
        <w:tab/>
      </w:r>
      <w:r w:rsidR="007775F0"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i/>
          <w:sz w:val="22"/>
          <w:szCs w:val="22"/>
        </w:rPr>
        <w:t>M</w:t>
      </w:r>
      <w:r w:rsidRPr="0005604D">
        <w:rPr>
          <w:rFonts w:ascii="Arial" w:hAnsi="Arial" w:cs="Arial"/>
          <w:bCs/>
          <w:i/>
          <w:sz w:val="22"/>
          <w:szCs w:val="22"/>
          <w:vertAlign w:val="subscript"/>
        </w:rPr>
        <w:t>p</w:t>
      </w:r>
      <w:r w:rsidRPr="0005604D">
        <w:rPr>
          <w:rFonts w:ascii="Arial" w:hAnsi="Arial" w:cs="Arial"/>
          <w:bCs/>
          <w:i/>
          <w:sz w:val="22"/>
          <w:szCs w:val="22"/>
        </w:rPr>
        <w:t xml:space="preserve"> = 1.95 × 10</w:t>
      </w:r>
      <w:r w:rsidRPr="0005604D">
        <w:rPr>
          <w:rFonts w:ascii="Arial" w:hAnsi="Arial" w:cs="Arial"/>
          <w:bCs/>
          <w:i/>
          <w:sz w:val="22"/>
          <w:szCs w:val="22"/>
          <w:vertAlign w:val="superscript"/>
        </w:rPr>
        <w:t>27</w:t>
      </w:r>
      <w:r w:rsidRPr="0005604D">
        <w:rPr>
          <w:rFonts w:ascii="Arial" w:hAnsi="Arial" w:cs="Arial"/>
          <w:bCs/>
          <w:i/>
          <w:sz w:val="22"/>
          <w:szCs w:val="22"/>
        </w:rPr>
        <w:t xml:space="preserve"> kg</w:t>
      </w:r>
      <w:r w:rsidRPr="0005604D">
        <w:rPr>
          <w:rFonts w:ascii="Arial" w:hAnsi="Arial" w:cs="Arial"/>
          <w:bCs/>
          <w:sz w:val="22"/>
          <w:szCs w:val="22"/>
        </w:rPr>
        <w:t xml:space="preserve"> </w:t>
      </w:r>
      <w:r w:rsidR="007775F0" w:rsidRPr="0005604D">
        <w:rPr>
          <w:rFonts w:ascii="Arial" w:hAnsi="Arial" w:cs="Arial"/>
          <w:bCs/>
          <w:i/>
          <w:iCs/>
          <w:sz w:val="22"/>
          <w:szCs w:val="22"/>
        </w:rPr>
        <w:t xml:space="preserve">                                       </w:t>
      </w:r>
      <w:r w:rsidR="007775F0" w:rsidRPr="0005604D">
        <w:rPr>
          <w:rFonts w:ascii="Arial" w:hAnsi="Arial" w:cs="Arial"/>
          <w:bCs/>
          <w:i/>
          <w:iCs/>
          <w:sz w:val="22"/>
          <w:szCs w:val="22"/>
        </w:rPr>
        <w:tab/>
      </w:r>
      <w:r w:rsidR="007775F0" w:rsidRPr="0005604D">
        <w:rPr>
          <w:rFonts w:ascii="Arial" w:hAnsi="Arial" w:cs="Arial"/>
          <w:bCs/>
          <w:i/>
          <w:i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 xml:space="preserve">Distance between centre of planet and centre of star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i/>
          <w:iCs/>
          <w:sz w:val="22"/>
          <w:szCs w:val="22"/>
        </w:rPr>
        <w:t>d</w:t>
      </w:r>
      <w:r w:rsidRPr="0005604D">
        <w:rPr>
          <w:rFonts w:ascii="Arial" w:hAnsi="Arial" w:cs="Arial"/>
          <w:bCs/>
          <w:i/>
          <w:iCs/>
          <w:sz w:val="22"/>
          <w:szCs w:val="22"/>
          <w:vertAlign w:val="subscript"/>
        </w:rPr>
        <w:t>sp</w:t>
      </w:r>
      <w:r w:rsidRPr="0005604D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Pr="0005604D">
        <w:rPr>
          <w:rFonts w:ascii="Arial" w:hAnsi="Arial" w:cs="Arial"/>
          <w:bCs/>
          <w:sz w:val="22"/>
          <w:szCs w:val="22"/>
        </w:rPr>
        <w:t>= 7.50 × 10</w:t>
      </w:r>
      <w:r w:rsidRPr="0005604D">
        <w:rPr>
          <w:rFonts w:ascii="Arial" w:hAnsi="Arial" w:cs="Arial"/>
          <w:bCs/>
          <w:sz w:val="22"/>
          <w:szCs w:val="22"/>
          <w:vertAlign w:val="superscript"/>
        </w:rPr>
        <w:t>9</w:t>
      </w:r>
      <w:r w:rsidRPr="0005604D">
        <w:rPr>
          <w:rFonts w:ascii="Arial" w:hAnsi="Arial" w:cs="Arial"/>
          <w:bCs/>
          <w:sz w:val="22"/>
          <w:szCs w:val="22"/>
        </w:rPr>
        <w:t xml:space="preserve"> m</w:t>
      </w:r>
    </w:p>
    <w:p w14:paraId="4F4BE937" w14:textId="17FE7D44" w:rsidR="003826B3" w:rsidRPr="0005604D" w:rsidRDefault="005C431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 xml:space="preserve">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3826B3" w:rsidRPr="0005604D">
        <w:rPr>
          <w:rFonts w:ascii="Arial" w:hAnsi="Arial" w:cs="Arial"/>
          <w:bCs/>
          <w:sz w:val="22"/>
          <w:szCs w:val="22"/>
        </w:rPr>
        <w:t xml:space="preserve">(a)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3826B3" w:rsidRPr="0005604D">
        <w:rPr>
          <w:rFonts w:ascii="Arial" w:hAnsi="Arial" w:cs="Arial"/>
          <w:bCs/>
          <w:sz w:val="22"/>
          <w:szCs w:val="22"/>
        </w:rPr>
        <w:t xml:space="preserve">Show that the magnitude of the gravitational force acting on the exoplanet is </w:t>
      </w:r>
      <w:r w:rsidRPr="0005604D">
        <w:rPr>
          <w:rFonts w:ascii="Arial" w:hAnsi="Arial" w:cs="Arial"/>
          <w:bCs/>
          <w:sz w:val="22"/>
          <w:szCs w:val="22"/>
        </w:rPr>
        <w:t xml:space="preserve">          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="003826B3" w:rsidRPr="0005604D">
        <w:rPr>
          <w:rFonts w:ascii="Arial" w:hAnsi="Arial" w:cs="Arial"/>
          <w:bCs/>
          <w:sz w:val="22"/>
          <w:szCs w:val="22"/>
        </w:rPr>
        <w:t>4.97 × 10</w:t>
      </w:r>
      <w:r w:rsidR="003826B3" w:rsidRPr="0005604D">
        <w:rPr>
          <w:rFonts w:ascii="Arial" w:hAnsi="Arial" w:cs="Arial"/>
          <w:bCs/>
          <w:sz w:val="22"/>
          <w:szCs w:val="22"/>
          <w:vertAlign w:val="superscript"/>
        </w:rPr>
        <w:t>27</w:t>
      </w:r>
      <w:r w:rsidR="003826B3" w:rsidRPr="0005604D">
        <w:rPr>
          <w:rFonts w:ascii="Arial" w:hAnsi="Arial" w:cs="Arial"/>
          <w:bCs/>
          <w:sz w:val="22"/>
          <w:szCs w:val="22"/>
        </w:rPr>
        <w:t xml:space="preserve"> N.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="003826B3" w:rsidRPr="0005604D">
        <w:rPr>
          <w:rFonts w:ascii="Arial" w:hAnsi="Arial" w:cs="Arial"/>
          <w:bCs/>
          <w:sz w:val="22"/>
          <w:szCs w:val="22"/>
        </w:rPr>
        <w:t xml:space="preserve">(3 marks) </w:t>
      </w:r>
    </w:p>
    <w:p w14:paraId="2FD3AB01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65410AA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21038A7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35A31EB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639B048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E2C7E90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3A53ADE" w14:textId="77777777" w:rsidR="008A4BD3" w:rsidRPr="0005604D" w:rsidRDefault="008A4BD3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br w:type="page"/>
      </w:r>
    </w:p>
    <w:p w14:paraId="380C93E4" w14:textId="25CFE587" w:rsidR="003826B3" w:rsidRPr="0005604D" w:rsidRDefault="005C431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="003826B3" w:rsidRPr="0005604D">
        <w:rPr>
          <w:rFonts w:ascii="Arial" w:hAnsi="Arial" w:cs="Arial"/>
          <w:bCs/>
          <w:sz w:val="22"/>
          <w:szCs w:val="22"/>
        </w:rPr>
        <w:t xml:space="preserve">(b)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3826B3" w:rsidRPr="0005604D">
        <w:rPr>
          <w:rFonts w:ascii="Arial" w:hAnsi="Arial" w:cs="Arial"/>
          <w:bCs/>
          <w:sz w:val="22"/>
          <w:szCs w:val="22"/>
        </w:rPr>
        <w:t xml:space="preserve">Calculate the exoplanet’s orbital velocity. Show all workings.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="003826B3" w:rsidRPr="0005604D">
        <w:rPr>
          <w:rFonts w:ascii="Arial" w:hAnsi="Arial" w:cs="Arial"/>
          <w:bCs/>
          <w:sz w:val="22"/>
          <w:szCs w:val="22"/>
        </w:rPr>
        <w:t xml:space="preserve">(3 marks) </w:t>
      </w:r>
    </w:p>
    <w:p w14:paraId="393E249D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200F5B40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082C7348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327ACFD0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2C4F3A25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76765EA0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36192161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7D224673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379B49F9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5B7196A5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2FAD12D5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1DB83585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3EE9F560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30773759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68931225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6D2BF3D9" w14:textId="77777777" w:rsidR="008A4BD3" w:rsidRPr="0005604D" w:rsidRDefault="008A4BD3" w:rsidP="008A4BD3">
      <w:pPr>
        <w:rPr>
          <w:rFonts w:ascii="Arial" w:hAnsi="Arial" w:cs="Arial"/>
          <w:b/>
          <w:bCs/>
          <w:sz w:val="22"/>
          <w:szCs w:val="22"/>
        </w:rPr>
      </w:pPr>
    </w:p>
    <w:p w14:paraId="1103D659" w14:textId="5B9333FC" w:rsidR="005C4313" w:rsidRPr="0005604D" w:rsidRDefault="005C4313" w:rsidP="008A4BD3">
      <w:pPr>
        <w:rPr>
          <w:rFonts w:ascii="Arial" w:hAnsi="Arial" w:cs="Arial"/>
          <w:b/>
          <w:bCs/>
          <w:sz w:val="22"/>
          <w:szCs w:val="22"/>
        </w:rPr>
      </w:pPr>
      <w:r w:rsidRPr="0005604D">
        <w:rPr>
          <w:rFonts w:ascii="Arial" w:hAnsi="Arial" w:cs="Arial"/>
          <w:b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 xml:space="preserve">(c)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Calculate the exoplanet’s orbital period, and express your answer in hours. Show all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workings.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(3 marks) </w:t>
      </w:r>
    </w:p>
    <w:p w14:paraId="4096BDAA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1F6FF37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BA9E6BB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0055041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6E4898E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A36C6F0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C83243F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2C9A094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C221FF5" w14:textId="77777777" w:rsidR="008A4BD3" w:rsidRPr="0005604D" w:rsidRDefault="008A4BD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C27D03A" w14:textId="44482C14" w:rsidR="005C4313" w:rsidRPr="0005604D" w:rsidRDefault="005C4313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(d)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About 20% of exoplanets discovered so far have a period of 120 hours or less. Explain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briefly how red shift and blue shift can be used to identify which stars have such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exoplanets.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(3 marks) </w:t>
      </w:r>
    </w:p>
    <w:p w14:paraId="21D2BBB6" w14:textId="77777777" w:rsidR="001918DE" w:rsidRPr="0005604D" w:rsidRDefault="001918DE" w:rsidP="005C43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431042C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779E3BA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A2224F3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AF0319A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BABCB0B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B375BF7" w14:textId="77777777" w:rsidR="008A4BD3" w:rsidRPr="0005604D" w:rsidRDefault="008A4BD3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br w:type="page"/>
      </w:r>
    </w:p>
    <w:p w14:paraId="721C5E0E" w14:textId="189946A1" w:rsidR="00E627EF" w:rsidRPr="0005604D" w:rsidRDefault="001918DE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>6.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E627EF" w:rsidRPr="0005604D">
        <w:rPr>
          <w:rFonts w:ascii="Arial" w:hAnsi="Arial" w:cs="Arial"/>
          <w:bCs/>
          <w:sz w:val="22"/>
          <w:szCs w:val="22"/>
        </w:rPr>
        <w:t xml:space="preserve">The Kepler NASA mission aims to search for planets orbiting stars in other solar systems. </w:t>
      </w:r>
      <w:r w:rsidR="00E627EF" w:rsidRPr="0005604D">
        <w:rPr>
          <w:rFonts w:ascii="Arial" w:hAnsi="Arial" w:cs="Arial"/>
          <w:bCs/>
          <w:sz w:val="22"/>
          <w:szCs w:val="22"/>
        </w:rPr>
        <w:tab/>
        <w:t xml:space="preserve">The star named Kepler 20 has been observed to have several planets orbiting it. Kepler 20 is </w:t>
      </w:r>
      <w:r w:rsidR="00E627EF" w:rsidRPr="0005604D">
        <w:rPr>
          <w:rFonts w:ascii="Arial" w:hAnsi="Arial" w:cs="Arial"/>
          <w:bCs/>
          <w:sz w:val="22"/>
          <w:szCs w:val="22"/>
        </w:rPr>
        <w:tab/>
        <w:t xml:space="preserve">950 light-years from Earth. </w:t>
      </w:r>
    </w:p>
    <w:p w14:paraId="45514103" w14:textId="6D4A1FD6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Information about Kepler 20 and some of the planets orbiting it is summarised in the table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below. </w:t>
      </w:r>
    </w:p>
    <w:p w14:paraId="4FB43E04" w14:textId="57883635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1F94802C" wp14:editId="1CC68786">
            <wp:extent cx="6116320" cy="15335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3 at 6.58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EBA5" w14:textId="6F266E03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>(a)  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A light-year is an astronomical unit of distance. It is defined as the distance travelled by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light in one year. Calculate the distance from Kepler 20 to Earth in kilometres.            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(2 marks) </w:t>
      </w:r>
    </w:p>
    <w:p w14:paraId="2312BFCF" w14:textId="77777777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E125BE1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615B9C28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12828712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34847D87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4E652B15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59D08287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F2C50C2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D8199BF" w14:textId="24969846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>(b)  </w:t>
      </w:r>
      <w:r w:rsidRPr="0005604D">
        <w:rPr>
          <w:rFonts w:ascii="Arial" w:hAnsi="Arial" w:cs="Arial"/>
          <w:bCs/>
          <w:sz w:val="22"/>
          <w:szCs w:val="22"/>
        </w:rPr>
        <w:tab/>
        <w:t>Astronomers express the mass of Kepler 20 as (0.912 ± 0.035) × mass</w:t>
      </w:r>
      <w:r w:rsidRPr="0005604D">
        <w:rPr>
          <w:rFonts w:ascii="Arial" w:hAnsi="Arial" w:cs="Arial"/>
          <w:bCs/>
          <w:sz w:val="22"/>
          <w:szCs w:val="22"/>
          <w:vertAlign w:val="subscript"/>
        </w:rPr>
        <w:t>SUN</w:t>
      </w:r>
      <w:r w:rsidR="00C61E26" w:rsidRPr="0005604D">
        <w:rPr>
          <w:rFonts w:ascii="Arial" w:hAnsi="Arial" w:cs="Arial"/>
          <w:bCs/>
          <w:sz w:val="22"/>
          <w:szCs w:val="22"/>
        </w:rPr>
        <w:t>.  </w:t>
      </w:r>
      <w:r w:rsidRPr="0005604D">
        <w:rPr>
          <w:rFonts w:ascii="Arial" w:hAnsi="Arial" w:cs="Arial"/>
          <w:bCs/>
          <w:sz w:val="22"/>
          <w:szCs w:val="22"/>
        </w:rPr>
        <w:t xml:space="preserve">Calculate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maximum value astronomers expect for the mass of Kepler 20.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>(2 marks)  </w:t>
      </w:r>
    </w:p>
    <w:p w14:paraId="6C8CDEEB" w14:textId="77777777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1F59AD97" w14:textId="77777777" w:rsidR="008A4BD3" w:rsidRPr="0005604D" w:rsidRDefault="008A4BD3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br w:type="page"/>
      </w:r>
    </w:p>
    <w:p w14:paraId="634A3768" w14:textId="5222E28A" w:rsidR="00773019" w:rsidRPr="0005604D" w:rsidRDefault="00E627EF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>(c)  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Calculate the orbital radius of Kepler 20e around Kepler 20. You should use the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mass for Kepler 20 quoted in the table and assume the orbit is circular.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(4 marks) </w:t>
      </w:r>
    </w:p>
    <w:p w14:paraId="7748D69E" w14:textId="77777777" w:rsidR="00773019" w:rsidRPr="0005604D" w:rsidRDefault="00773019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1A32AB6F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4E77CE5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5FAF202D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5C724705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71B8181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654400E9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7CE3DCAF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4C9610F2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3414F8FE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3A10363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3ED34486" w14:textId="151FE347" w:rsidR="00750A9D" w:rsidRPr="0005604D" w:rsidRDefault="00773019" w:rsidP="00750A9D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 xml:space="preserve">(d) </w:t>
      </w:r>
      <w:r w:rsidR="00750A9D" w:rsidRPr="0005604D">
        <w:rPr>
          <w:rFonts w:ascii="Arial" w:hAnsi="Arial" w:cs="Arial"/>
          <w:bCs/>
          <w:sz w:val="22"/>
          <w:szCs w:val="22"/>
        </w:rPr>
        <w:tab/>
        <w:t xml:space="preserve">The mass of Kepler 20b is unknown but it has been speculated that it may have </w:t>
      </w:r>
      <w:r w:rsidR="00750A9D"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ab/>
        <w:t>a density similar to that of Earth, 5520 kgm</w:t>
      </w:r>
      <w:r w:rsidR="00750A9D" w:rsidRPr="0005604D">
        <w:rPr>
          <w:rFonts w:ascii="Arial" w:hAnsi="Arial" w:cs="Arial"/>
          <w:bCs/>
          <w:sz w:val="22"/>
          <w:szCs w:val="22"/>
          <w:vertAlign w:val="superscript"/>
        </w:rPr>
        <w:t>-3</w:t>
      </w:r>
      <w:r w:rsidR="00750A9D" w:rsidRPr="0005604D">
        <w:rPr>
          <w:rFonts w:ascii="Arial" w:hAnsi="Arial" w:cs="Arial"/>
          <w:bCs/>
          <w:sz w:val="22"/>
          <w:szCs w:val="22"/>
        </w:rPr>
        <w:t xml:space="preserve">. Calculate the surface gravity of Kepler </w:t>
      </w:r>
      <w:r w:rsidR="00750A9D"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ab/>
        <w:t>20b if its density is 5520 kgm</w:t>
      </w:r>
      <w:r w:rsidR="00750A9D" w:rsidRPr="0005604D">
        <w:rPr>
          <w:rFonts w:ascii="Arial" w:hAnsi="Arial" w:cs="Arial"/>
          <w:bCs/>
          <w:sz w:val="22"/>
          <w:szCs w:val="22"/>
          <w:vertAlign w:val="superscript"/>
        </w:rPr>
        <w:t>-3</w:t>
      </w:r>
      <w:r w:rsidR="00750A9D" w:rsidRPr="0005604D">
        <w:rPr>
          <w:rFonts w:ascii="Arial" w:hAnsi="Arial" w:cs="Arial"/>
          <w:bCs/>
          <w:sz w:val="22"/>
          <w:szCs w:val="22"/>
        </w:rPr>
        <w:t xml:space="preserve">. </w:t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 xml:space="preserve">(4 marks) </w:t>
      </w:r>
    </w:p>
    <w:p w14:paraId="4780BB75" w14:textId="77777777" w:rsidR="00F84CC6" w:rsidRPr="0005604D" w:rsidRDefault="00F84CC6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>Reminder:</w:t>
      </w:r>
    </w:p>
    <w:p w14:paraId="465BADCC" w14:textId="69698693" w:rsidR="00E627EF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54385023" wp14:editId="639DBCFB">
            <wp:extent cx="1569572" cy="8382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3 at 7.11.3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121" cy="8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7EF" w:rsidRPr="0005604D">
        <w:rPr>
          <w:rFonts w:ascii="Arial" w:hAnsi="Arial" w:cs="Arial"/>
          <w:bCs/>
          <w:sz w:val="22"/>
          <w:szCs w:val="22"/>
        </w:rPr>
        <w:t> </w:t>
      </w:r>
    </w:p>
    <w:p w14:paraId="251EA6C9" w14:textId="77777777" w:rsidR="008A4BD3" w:rsidRPr="0005604D" w:rsidRDefault="008A4BD3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br w:type="page"/>
      </w:r>
    </w:p>
    <w:p w14:paraId="10B7FDB8" w14:textId="730BC201" w:rsidR="00F84CC6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The Kepler mission is particularly concerned with finding planets that lie within the habitable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zones of stars. A planet in a star’s habitable zone receives the right amount of energy from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star to maintain liquid water on its surface, provided it also has an appropriate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atmosphere. </w:t>
      </w:r>
    </w:p>
    <w:p w14:paraId="2F28EE43" w14:textId="3E4F26E6" w:rsidR="00F84CC6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(e)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By comparing the Kepler 20 system and our own solar system, suggest which planet in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Kepler 20 system is most likely to lie in the habitable zone. Explain your answer.  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(3 marks) </w:t>
      </w:r>
    </w:p>
    <w:p w14:paraId="37542E0D" w14:textId="0C540EEB" w:rsidR="00F84CC6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</w:p>
    <w:p w14:paraId="33778C74" w14:textId="0FCCF982" w:rsidR="00F84CC6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</w:p>
    <w:p w14:paraId="7350D2B5" w14:textId="105C9397" w:rsidR="00E627EF" w:rsidRPr="0005604D" w:rsidRDefault="00E627EF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0576E63" w14:textId="2532AB33" w:rsidR="00E627EF" w:rsidRPr="0005604D" w:rsidRDefault="00E627EF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1552784" w14:textId="77777777" w:rsidR="00E627EF" w:rsidRPr="0005604D" w:rsidRDefault="00E627EF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523FB2A" w14:textId="41DD1297" w:rsidR="00E627EF" w:rsidRPr="0005604D" w:rsidRDefault="00E627EF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B722FE6" w14:textId="0749E0F2" w:rsidR="00E627EF" w:rsidRPr="0005604D" w:rsidRDefault="00E627EF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0010D31" w14:textId="2363F92E" w:rsidR="005C4313" w:rsidRPr="0005604D" w:rsidRDefault="005C4313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94A9C71" w14:textId="13E035B5" w:rsidR="003826B3" w:rsidRPr="0005604D" w:rsidRDefault="003826B3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2C069C9" w14:textId="637DDE03" w:rsidR="005900AF" w:rsidRPr="0005604D" w:rsidRDefault="005900AF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sectPr w:rsidR="005900AF" w:rsidRPr="0005604D" w:rsidSect="00DA5783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86BDC" w14:textId="77777777" w:rsidR="00F84CC6" w:rsidRDefault="00F84CC6" w:rsidP="00FC297C">
      <w:r>
        <w:separator/>
      </w:r>
    </w:p>
  </w:endnote>
  <w:endnote w:type="continuationSeparator" w:id="0">
    <w:p w14:paraId="746285B6" w14:textId="77777777" w:rsidR="00F84CC6" w:rsidRDefault="00F84CC6" w:rsidP="00FC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5CC48" w14:textId="77777777" w:rsidR="00F84CC6" w:rsidRDefault="00F84CC6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95746" w14:textId="77777777" w:rsidR="00F84CC6" w:rsidRDefault="00F84C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D0825" w14:textId="77777777" w:rsidR="00F84CC6" w:rsidRDefault="00F84CC6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3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3FF7B" w14:textId="77777777" w:rsidR="00F84CC6" w:rsidRDefault="00F84C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FA494" w14:textId="77777777" w:rsidR="00F84CC6" w:rsidRDefault="00F84CC6" w:rsidP="00FC297C">
      <w:r>
        <w:separator/>
      </w:r>
    </w:p>
  </w:footnote>
  <w:footnote w:type="continuationSeparator" w:id="0">
    <w:p w14:paraId="2EC8274E" w14:textId="77777777" w:rsidR="00F84CC6" w:rsidRDefault="00F84CC6" w:rsidP="00FC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9669FA"/>
    <w:multiLevelType w:val="hybridMultilevel"/>
    <w:tmpl w:val="B0808B28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AU" w:vendorID="2" w:dllVersion="6" w:checkStyle="1"/>
  <w:attachedTemplate r:id="rId1"/>
  <w:defaultTabStop w:val="567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D"/>
    <w:rsid w:val="00014DB8"/>
    <w:rsid w:val="00026214"/>
    <w:rsid w:val="0005604D"/>
    <w:rsid w:val="00057824"/>
    <w:rsid w:val="00060281"/>
    <w:rsid w:val="00060E52"/>
    <w:rsid w:val="00066795"/>
    <w:rsid w:val="000A549A"/>
    <w:rsid w:val="000C1AAA"/>
    <w:rsid w:val="000C28F6"/>
    <w:rsid w:val="00115E2B"/>
    <w:rsid w:val="001242E5"/>
    <w:rsid w:val="00162314"/>
    <w:rsid w:val="00175B7C"/>
    <w:rsid w:val="001775AB"/>
    <w:rsid w:val="0018164E"/>
    <w:rsid w:val="00186CAD"/>
    <w:rsid w:val="001918DE"/>
    <w:rsid w:val="00193F2B"/>
    <w:rsid w:val="001B5AA1"/>
    <w:rsid w:val="001D0BC0"/>
    <w:rsid w:val="001D6172"/>
    <w:rsid w:val="001F087B"/>
    <w:rsid w:val="001F18CE"/>
    <w:rsid w:val="00204583"/>
    <w:rsid w:val="00222BC9"/>
    <w:rsid w:val="00232EA1"/>
    <w:rsid w:val="00234011"/>
    <w:rsid w:val="002419FC"/>
    <w:rsid w:val="002E4270"/>
    <w:rsid w:val="002E5CEC"/>
    <w:rsid w:val="003356BB"/>
    <w:rsid w:val="003403C3"/>
    <w:rsid w:val="003826B3"/>
    <w:rsid w:val="003A68D1"/>
    <w:rsid w:val="003B1226"/>
    <w:rsid w:val="003C19B1"/>
    <w:rsid w:val="003D11C3"/>
    <w:rsid w:val="003F2056"/>
    <w:rsid w:val="00403E6D"/>
    <w:rsid w:val="004302C7"/>
    <w:rsid w:val="00437FB1"/>
    <w:rsid w:val="004675DA"/>
    <w:rsid w:val="0048461E"/>
    <w:rsid w:val="004D7F20"/>
    <w:rsid w:val="004E2E3A"/>
    <w:rsid w:val="004F537E"/>
    <w:rsid w:val="00501593"/>
    <w:rsid w:val="00503D1D"/>
    <w:rsid w:val="00522852"/>
    <w:rsid w:val="005872A5"/>
    <w:rsid w:val="005900AF"/>
    <w:rsid w:val="00592080"/>
    <w:rsid w:val="0059646B"/>
    <w:rsid w:val="005C4313"/>
    <w:rsid w:val="005D1580"/>
    <w:rsid w:val="005F6587"/>
    <w:rsid w:val="00616870"/>
    <w:rsid w:val="0065648B"/>
    <w:rsid w:val="00695AAC"/>
    <w:rsid w:val="006A10A0"/>
    <w:rsid w:val="006C521D"/>
    <w:rsid w:val="00701C9F"/>
    <w:rsid w:val="0070785C"/>
    <w:rsid w:val="00730EF4"/>
    <w:rsid w:val="00750A9D"/>
    <w:rsid w:val="00755057"/>
    <w:rsid w:val="00773019"/>
    <w:rsid w:val="007775F0"/>
    <w:rsid w:val="00790798"/>
    <w:rsid w:val="007B2A3B"/>
    <w:rsid w:val="0080572D"/>
    <w:rsid w:val="00827478"/>
    <w:rsid w:val="00887A47"/>
    <w:rsid w:val="008A4BD3"/>
    <w:rsid w:val="008B5D7B"/>
    <w:rsid w:val="008C3F5C"/>
    <w:rsid w:val="008D4A7D"/>
    <w:rsid w:val="008D7C16"/>
    <w:rsid w:val="00947D17"/>
    <w:rsid w:val="00955253"/>
    <w:rsid w:val="00963CAD"/>
    <w:rsid w:val="00967719"/>
    <w:rsid w:val="009E373B"/>
    <w:rsid w:val="00A00B52"/>
    <w:rsid w:val="00A0602B"/>
    <w:rsid w:val="00A17F3E"/>
    <w:rsid w:val="00A24FED"/>
    <w:rsid w:val="00A25064"/>
    <w:rsid w:val="00A45CFB"/>
    <w:rsid w:val="00A615ED"/>
    <w:rsid w:val="00A65401"/>
    <w:rsid w:val="00A83B66"/>
    <w:rsid w:val="00AA3166"/>
    <w:rsid w:val="00AA52BD"/>
    <w:rsid w:val="00AE79F8"/>
    <w:rsid w:val="00B11189"/>
    <w:rsid w:val="00B33558"/>
    <w:rsid w:val="00B33DF4"/>
    <w:rsid w:val="00B33FB6"/>
    <w:rsid w:val="00B547EA"/>
    <w:rsid w:val="00B61368"/>
    <w:rsid w:val="00B73FD2"/>
    <w:rsid w:val="00B92AF0"/>
    <w:rsid w:val="00B95F09"/>
    <w:rsid w:val="00BA1249"/>
    <w:rsid w:val="00BB03AD"/>
    <w:rsid w:val="00BC2994"/>
    <w:rsid w:val="00BD3421"/>
    <w:rsid w:val="00BD7E47"/>
    <w:rsid w:val="00BF67FC"/>
    <w:rsid w:val="00C35DD3"/>
    <w:rsid w:val="00C60918"/>
    <w:rsid w:val="00C61E26"/>
    <w:rsid w:val="00C67E0C"/>
    <w:rsid w:val="00CB73A2"/>
    <w:rsid w:val="00D020DF"/>
    <w:rsid w:val="00D14EBF"/>
    <w:rsid w:val="00D22819"/>
    <w:rsid w:val="00D507A1"/>
    <w:rsid w:val="00D57FC5"/>
    <w:rsid w:val="00D867D5"/>
    <w:rsid w:val="00D97DE7"/>
    <w:rsid w:val="00DA5783"/>
    <w:rsid w:val="00DB67B8"/>
    <w:rsid w:val="00DC4218"/>
    <w:rsid w:val="00E238B4"/>
    <w:rsid w:val="00E35916"/>
    <w:rsid w:val="00E553C6"/>
    <w:rsid w:val="00E57700"/>
    <w:rsid w:val="00E627EF"/>
    <w:rsid w:val="00E71AC3"/>
    <w:rsid w:val="00E73C93"/>
    <w:rsid w:val="00E829DE"/>
    <w:rsid w:val="00EC33ED"/>
    <w:rsid w:val="00ED1358"/>
    <w:rsid w:val="00ED7641"/>
    <w:rsid w:val="00F04902"/>
    <w:rsid w:val="00F06DDD"/>
    <w:rsid w:val="00F40C8F"/>
    <w:rsid w:val="00F80585"/>
    <w:rsid w:val="00F84CC6"/>
    <w:rsid w:val="00F87A36"/>
    <w:rsid w:val="00FC297C"/>
    <w:rsid w:val="00FD5E31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EDB5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87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C29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87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C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Microsoft_Equation1.bin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14</TotalTime>
  <Pages>7</Pages>
  <Words>734</Words>
  <Characters>4186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wilson.ian</cp:lastModifiedBy>
  <cp:revision>8</cp:revision>
  <cp:lastPrinted>2016-03-31T02:22:00Z</cp:lastPrinted>
  <dcterms:created xsi:type="dcterms:W3CDTF">2016-04-23T11:22:00Z</dcterms:created>
  <dcterms:modified xsi:type="dcterms:W3CDTF">2016-10-25T11:49:00Z</dcterms:modified>
</cp:coreProperties>
</file>