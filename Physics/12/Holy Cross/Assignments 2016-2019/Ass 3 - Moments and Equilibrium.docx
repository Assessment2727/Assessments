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8B4F4" w14:textId="5D02BB39" w:rsidR="000C1AAA" w:rsidRPr="00736F1D" w:rsidRDefault="000C1AAA" w:rsidP="00A17F3E">
      <w:pPr>
        <w:jc w:val="right"/>
        <w:rPr>
          <w:rFonts w:ascii="Arial" w:hAnsi="Arial" w:cs="Arial"/>
          <w:sz w:val="22"/>
          <w:szCs w:val="22"/>
        </w:rPr>
      </w:pPr>
      <w:r w:rsidRPr="00736F1D">
        <w:rPr>
          <w:rFonts w:ascii="Arial" w:hAnsi="Arial" w:cs="Arial"/>
          <w:sz w:val="22"/>
          <w:szCs w:val="22"/>
        </w:rPr>
        <w:t>W-16</w:t>
      </w:r>
    </w:p>
    <w:p w14:paraId="0B30AC07" w14:textId="1E1A2849" w:rsidR="000C1AAA" w:rsidRPr="00736F1D" w:rsidRDefault="000C1AA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736F1D">
        <w:rPr>
          <w:rFonts w:ascii="Arial" w:hAnsi="Arial" w:cs="Arial"/>
          <w:b/>
          <w:sz w:val="22"/>
          <w:szCs w:val="22"/>
        </w:rPr>
        <w:t>YEAR 12 PHYSICS</w:t>
      </w:r>
    </w:p>
    <w:p w14:paraId="44DE7198" w14:textId="0CE58216" w:rsidR="000C1AAA" w:rsidRPr="00736F1D" w:rsidRDefault="000A549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736F1D">
        <w:rPr>
          <w:rFonts w:ascii="Arial" w:hAnsi="Arial" w:cs="Arial"/>
          <w:b/>
          <w:sz w:val="22"/>
          <w:szCs w:val="22"/>
        </w:rPr>
        <w:t xml:space="preserve">ASSIGNMENT </w:t>
      </w:r>
      <w:r w:rsidR="00B13A01">
        <w:rPr>
          <w:rFonts w:ascii="Arial" w:hAnsi="Arial" w:cs="Arial"/>
          <w:b/>
          <w:sz w:val="22"/>
          <w:szCs w:val="22"/>
        </w:rPr>
        <w:t>3</w:t>
      </w:r>
      <w:bookmarkStart w:id="0" w:name="_GoBack"/>
      <w:bookmarkEnd w:id="0"/>
      <w:r w:rsidR="000C1AAA" w:rsidRPr="00736F1D">
        <w:rPr>
          <w:rFonts w:ascii="Arial" w:hAnsi="Arial" w:cs="Arial"/>
          <w:b/>
          <w:sz w:val="22"/>
          <w:szCs w:val="22"/>
        </w:rPr>
        <w:t xml:space="preserve"> - </w:t>
      </w:r>
      <w:r w:rsidR="006658B7" w:rsidRPr="00736F1D">
        <w:rPr>
          <w:rFonts w:ascii="Arial" w:hAnsi="Arial" w:cs="Arial"/>
          <w:b/>
          <w:sz w:val="22"/>
          <w:szCs w:val="22"/>
        </w:rPr>
        <w:t>MOMENTS &amp; EQUILIBRIUM</w:t>
      </w:r>
    </w:p>
    <w:p w14:paraId="6544380C" w14:textId="1D5EB38E" w:rsidR="000C1AAA" w:rsidRPr="00736F1D" w:rsidRDefault="000C1AAA" w:rsidP="0048461E">
      <w:pPr>
        <w:rPr>
          <w:rFonts w:ascii="Arial" w:hAnsi="Arial" w:cs="Arial"/>
          <w:sz w:val="22"/>
          <w:szCs w:val="22"/>
        </w:rPr>
      </w:pPr>
      <w:r w:rsidRPr="00736F1D">
        <w:rPr>
          <w:rFonts w:ascii="Arial" w:hAnsi="Arial" w:cs="Arial"/>
          <w:b/>
          <w:sz w:val="22"/>
          <w:szCs w:val="22"/>
        </w:rPr>
        <w:t>Name:</w:t>
      </w:r>
      <w:r w:rsidRPr="00736F1D">
        <w:rPr>
          <w:rFonts w:ascii="Arial" w:hAnsi="Arial" w:cs="Arial"/>
          <w:sz w:val="22"/>
          <w:szCs w:val="22"/>
        </w:rPr>
        <w:t xml:space="preserve">  </w:t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Pr="00736F1D">
        <w:rPr>
          <w:rFonts w:ascii="Arial" w:hAnsi="Arial" w:cs="Arial"/>
          <w:sz w:val="22"/>
          <w:szCs w:val="22"/>
          <w:u w:val="single"/>
        </w:rPr>
        <w:tab/>
      </w:r>
      <w:r w:rsidR="001F087B" w:rsidRPr="00736F1D">
        <w:rPr>
          <w:rFonts w:ascii="Arial" w:hAnsi="Arial" w:cs="Arial"/>
          <w:sz w:val="22"/>
          <w:szCs w:val="22"/>
        </w:rPr>
        <w:tab/>
      </w:r>
      <w:r w:rsidR="001F087B" w:rsidRPr="00736F1D">
        <w:rPr>
          <w:rFonts w:ascii="Arial" w:hAnsi="Arial" w:cs="Arial"/>
          <w:b/>
          <w:sz w:val="22"/>
          <w:szCs w:val="22"/>
        </w:rPr>
        <w:t>Mark:</w:t>
      </w:r>
      <w:r w:rsidR="0033570F" w:rsidRPr="00736F1D">
        <w:rPr>
          <w:position w:val="-24"/>
        </w:rPr>
        <w:t xml:space="preserve">  </w:t>
      </w:r>
      <w:r w:rsidR="0033570F" w:rsidRPr="00736F1D">
        <w:rPr>
          <w:position w:val="-24"/>
        </w:rPr>
        <w:object w:dxaOrig="360" w:dyaOrig="640" w14:anchorId="4065D3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2pt" o:ole="">
            <v:imagedata r:id="rId8" o:title=""/>
          </v:shape>
          <o:OLEObject Type="Embed" ProgID="Equation.3" ShapeID="_x0000_i1025" DrawAspect="Content" ObjectID="_1412786182" r:id="rId9"/>
        </w:object>
      </w:r>
      <w:r w:rsidRPr="00736F1D">
        <w:rPr>
          <w:rFonts w:ascii="Arial" w:hAnsi="Arial" w:cs="Arial"/>
          <w:sz w:val="22"/>
          <w:szCs w:val="22"/>
        </w:rPr>
        <w:tab/>
      </w:r>
    </w:p>
    <w:p w14:paraId="55D068A3" w14:textId="77777777" w:rsidR="000C1AAA" w:rsidRPr="00736F1D" w:rsidRDefault="000C1AAA" w:rsidP="0048461E">
      <w:pPr>
        <w:rPr>
          <w:rFonts w:ascii="Arial" w:hAnsi="Arial" w:cs="Arial"/>
          <w:sz w:val="22"/>
          <w:szCs w:val="22"/>
        </w:rPr>
      </w:pPr>
    </w:p>
    <w:p w14:paraId="504B7DE1" w14:textId="21075DBB" w:rsidR="00A3639A" w:rsidRPr="00736F1D" w:rsidRDefault="0048461E" w:rsidP="00A3639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736F1D">
        <w:rPr>
          <w:rFonts w:ascii="Arial" w:hAnsi="Arial" w:cs="Arial"/>
          <w:sz w:val="22"/>
          <w:szCs w:val="22"/>
        </w:rPr>
        <w:t>1.</w:t>
      </w:r>
      <w:r w:rsidRPr="00736F1D">
        <w:rPr>
          <w:rFonts w:ascii="Arial" w:hAnsi="Arial" w:cs="Arial"/>
          <w:sz w:val="22"/>
          <w:szCs w:val="22"/>
        </w:rPr>
        <w:tab/>
      </w:r>
      <w:r w:rsidR="00A3639A" w:rsidRPr="00736F1D">
        <w:rPr>
          <w:rFonts w:ascii="Arial" w:hAnsi="Arial" w:cs="Arial"/>
          <w:sz w:val="22"/>
          <w:szCs w:val="22"/>
        </w:rPr>
        <w:t xml:space="preserve">A car wheel is held in place by four nuts. Each nut was put on by a machine that tightened it </w:t>
      </w:r>
      <w:r w:rsidR="00A3639A" w:rsidRPr="00736F1D">
        <w:rPr>
          <w:rFonts w:ascii="Arial" w:hAnsi="Arial" w:cs="Arial"/>
          <w:sz w:val="22"/>
          <w:szCs w:val="22"/>
        </w:rPr>
        <w:tab/>
        <w:t>with a torque of 3.00 × 10</w:t>
      </w:r>
      <w:r w:rsidR="00A3639A" w:rsidRPr="00736F1D">
        <w:rPr>
          <w:rFonts w:ascii="Arial" w:hAnsi="Arial" w:cs="Arial"/>
          <w:sz w:val="22"/>
          <w:szCs w:val="22"/>
          <w:vertAlign w:val="superscript"/>
        </w:rPr>
        <w:t>2</w:t>
      </w:r>
      <w:r w:rsidR="00A3639A" w:rsidRPr="00736F1D">
        <w:rPr>
          <w:rFonts w:ascii="Arial" w:hAnsi="Arial" w:cs="Arial"/>
          <w:sz w:val="22"/>
          <w:szCs w:val="22"/>
        </w:rPr>
        <w:t xml:space="preserve"> Nm</w:t>
      </w:r>
      <w:r w:rsidR="000B6CBE" w:rsidRPr="00736F1D">
        <w:rPr>
          <w:rFonts w:ascii="Arial" w:hAnsi="Arial" w:cs="Arial"/>
          <w:sz w:val="22"/>
          <w:szCs w:val="22"/>
        </w:rPr>
        <w:t xml:space="preserve">. </w:t>
      </w:r>
      <w:r w:rsidR="00A3639A" w:rsidRPr="00736F1D">
        <w:rPr>
          <w:rFonts w:ascii="Arial" w:hAnsi="Arial" w:cs="Arial"/>
          <w:sz w:val="22"/>
          <w:szCs w:val="22"/>
        </w:rPr>
        <w:t xml:space="preserve">The photograph below shows the 30.0 cm long horizontal </w:t>
      </w:r>
      <w:r w:rsidR="0033570F" w:rsidRPr="00736F1D">
        <w:rPr>
          <w:rFonts w:ascii="Arial" w:hAnsi="Arial" w:cs="Arial"/>
          <w:sz w:val="22"/>
          <w:szCs w:val="22"/>
        </w:rPr>
        <w:tab/>
      </w:r>
      <w:r w:rsidR="00A3639A" w:rsidRPr="00736F1D">
        <w:rPr>
          <w:rFonts w:ascii="Arial" w:hAnsi="Arial" w:cs="Arial"/>
          <w:sz w:val="22"/>
          <w:szCs w:val="22"/>
        </w:rPr>
        <w:t>lever that is used to remove the nuts from the wheel.</w:t>
      </w:r>
    </w:p>
    <w:p w14:paraId="36A12908" w14:textId="7A530FA5" w:rsidR="00A3639A" w:rsidRPr="00736F1D" w:rsidRDefault="00A3639A" w:rsidP="00A3639A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22"/>
          <w:szCs w:val="22"/>
        </w:rPr>
      </w:pPr>
      <w:r w:rsidRPr="00736F1D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5F8C1DB5" wp14:editId="2DE8A55E">
            <wp:extent cx="1811867" cy="1350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2 at 4.30.4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606" cy="13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9EE4" w14:textId="70380A40" w:rsidR="00D22819" w:rsidRPr="00736F1D" w:rsidRDefault="00A3639A" w:rsidP="00A3639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736F1D">
        <w:rPr>
          <w:rFonts w:ascii="Arial" w:hAnsi="Arial" w:cs="Arial"/>
          <w:sz w:val="22"/>
          <w:szCs w:val="22"/>
        </w:rPr>
        <w:tab/>
        <w:t>Assuming that it also takes 3.00 × 10</w:t>
      </w:r>
      <w:r w:rsidRPr="00736F1D">
        <w:rPr>
          <w:rFonts w:ascii="Arial" w:hAnsi="Arial" w:cs="Arial"/>
          <w:sz w:val="22"/>
          <w:szCs w:val="22"/>
          <w:vertAlign w:val="superscript"/>
        </w:rPr>
        <w:t>2</w:t>
      </w:r>
      <w:r w:rsidR="0033570F" w:rsidRPr="00736F1D">
        <w:rPr>
          <w:rFonts w:ascii="Arial" w:hAnsi="Arial" w:cs="Arial"/>
          <w:sz w:val="22"/>
          <w:szCs w:val="22"/>
        </w:rPr>
        <w:t xml:space="preserve"> N</w:t>
      </w:r>
      <w:r w:rsidRPr="00736F1D">
        <w:rPr>
          <w:rFonts w:ascii="Arial" w:hAnsi="Arial" w:cs="Arial"/>
          <w:sz w:val="22"/>
          <w:szCs w:val="22"/>
        </w:rPr>
        <w:t xml:space="preserve">m to undo the nut, show (by calculation) that if a </w:t>
      </w:r>
      <w:r w:rsidR="000C2046" w:rsidRPr="00736F1D">
        <w:rPr>
          <w:rFonts w:ascii="Arial" w:hAnsi="Arial" w:cs="Arial"/>
          <w:sz w:val="22"/>
          <w:szCs w:val="22"/>
        </w:rPr>
        <w:tab/>
      </w:r>
      <w:r w:rsidRPr="00736F1D">
        <w:rPr>
          <w:rFonts w:ascii="Arial" w:hAnsi="Arial" w:cs="Arial"/>
          <w:sz w:val="22"/>
          <w:szCs w:val="22"/>
        </w:rPr>
        <w:t xml:space="preserve">person of 90.0 kg stands on the end of the lever without bouncing, the weight is not enough </w:t>
      </w:r>
      <w:r w:rsidR="000C2046" w:rsidRPr="00736F1D">
        <w:rPr>
          <w:rFonts w:ascii="Arial" w:hAnsi="Arial" w:cs="Arial"/>
          <w:sz w:val="22"/>
          <w:szCs w:val="22"/>
        </w:rPr>
        <w:tab/>
      </w:r>
      <w:r w:rsidRPr="00736F1D">
        <w:rPr>
          <w:rFonts w:ascii="Arial" w:hAnsi="Arial" w:cs="Arial"/>
          <w:sz w:val="22"/>
          <w:szCs w:val="22"/>
        </w:rPr>
        <w:t>to turn the wheel nut.</w:t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</w:r>
      <w:r w:rsidR="003B7C06" w:rsidRPr="00736F1D">
        <w:rPr>
          <w:rFonts w:ascii="Arial" w:hAnsi="Arial" w:cs="Arial"/>
          <w:sz w:val="22"/>
          <w:szCs w:val="22"/>
        </w:rPr>
        <w:tab/>
        <w:t>(4 marks)</w:t>
      </w:r>
    </w:p>
    <w:p w14:paraId="56A48FCF" w14:textId="77777777" w:rsidR="00646E7A" w:rsidRPr="00736F1D" w:rsidRDefault="00646E7A" w:rsidP="00E238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022DD7D0" w14:textId="77777777" w:rsidR="00646E7A" w:rsidRPr="00736F1D" w:rsidRDefault="00646E7A" w:rsidP="00E238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33BCF159" w14:textId="77777777" w:rsidR="00646E7A" w:rsidRPr="00736F1D" w:rsidRDefault="00646E7A" w:rsidP="00E238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7283B24E" w14:textId="77777777" w:rsidR="00646E7A" w:rsidRPr="00736F1D" w:rsidRDefault="00646E7A" w:rsidP="00E238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415C5C69" w14:textId="77777777" w:rsidR="00646E7A" w:rsidRPr="00736F1D" w:rsidRDefault="00646E7A" w:rsidP="00E238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0B47A6E1" w14:textId="77777777" w:rsidR="0033570F" w:rsidRPr="00736F1D" w:rsidRDefault="0033570F" w:rsidP="0033570F">
      <w:pPr>
        <w:rPr>
          <w:rFonts w:ascii="Arial" w:hAnsi="Arial" w:cs="Arial"/>
          <w:sz w:val="22"/>
          <w:szCs w:val="22"/>
        </w:rPr>
      </w:pPr>
    </w:p>
    <w:p w14:paraId="56D9C0C8" w14:textId="77777777" w:rsidR="0033570F" w:rsidRPr="00736F1D" w:rsidRDefault="0033570F" w:rsidP="0033570F">
      <w:pPr>
        <w:rPr>
          <w:rFonts w:ascii="Arial" w:hAnsi="Arial" w:cs="Arial"/>
          <w:sz w:val="22"/>
          <w:szCs w:val="22"/>
        </w:rPr>
      </w:pPr>
    </w:p>
    <w:p w14:paraId="7129AB9B" w14:textId="457E4B70" w:rsidR="001C5E81" w:rsidRPr="00736F1D" w:rsidRDefault="0033570F" w:rsidP="0033570F">
      <w:pPr>
        <w:rPr>
          <w:rFonts w:ascii="Arial" w:hAnsi="Arial" w:cs="Arial"/>
          <w:sz w:val="22"/>
          <w:szCs w:val="22"/>
        </w:rPr>
      </w:pPr>
      <w:r w:rsidRPr="00736F1D">
        <w:rPr>
          <w:rFonts w:ascii="Arial" w:hAnsi="Arial" w:cs="Arial"/>
          <w:sz w:val="22"/>
          <w:szCs w:val="22"/>
        </w:rPr>
        <w:t>2.</w:t>
      </w:r>
      <w:r w:rsidRPr="00736F1D">
        <w:rPr>
          <w:rFonts w:ascii="Arial" w:hAnsi="Arial" w:cs="Arial"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 xml:space="preserve">A thin metal rod is bent into a right angle and hung on a nail from a wall, as shown in the </w:t>
      </w:r>
      <w:r w:rsidR="001C5E81" w:rsidRPr="00736F1D">
        <w:rPr>
          <w:rFonts w:ascii="Arial" w:hAnsi="Arial" w:cs="Arial"/>
          <w:bCs/>
          <w:sz w:val="22"/>
          <w:szCs w:val="22"/>
        </w:rPr>
        <w:tab/>
        <w:t>diagram. Assume that there is no contact between the rod and the wall</w:t>
      </w:r>
      <w:r w:rsidR="000B6CBE" w:rsidRPr="00736F1D">
        <w:rPr>
          <w:rFonts w:ascii="Arial" w:hAnsi="Arial" w:cs="Arial"/>
          <w:bCs/>
          <w:sz w:val="22"/>
          <w:szCs w:val="22"/>
        </w:rPr>
        <w:t xml:space="preserve">. </w:t>
      </w:r>
      <w:r w:rsidR="001C5E81" w:rsidRPr="00736F1D">
        <w:rPr>
          <w:rFonts w:ascii="Arial" w:hAnsi="Arial" w:cs="Arial"/>
          <w:bCs/>
          <w:sz w:val="22"/>
          <w:szCs w:val="22"/>
        </w:rPr>
        <w:t>The longer side (L</w:t>
      </w:r>
      <w:r w:rsidR="001C5E81" w:rsidRPr="00736F1D">
        <w:rPr>
          <w:rFonts w:ascii="Arial" w:hAnsi="Arial" w:cs="Arial"/>
          <w:bCs/>
          <w:sz w:val="22"/>
          <w:szCs w:val="22"/>
          <w:vertAlign w:val="subscript"/>
        </w:rPr>
        <w:t>2</w:t>
      </w:r>
      <w:r w:rsidR="001C5E81" w:rsidRPr="00736F1D">
        <w:rPr>
          <w:rFonts w:ascii="Arial" w:hAnsi="Arial" w:cs="Arial"/>
          <w:bCs/>
          <w:sz w:val="22"/>
          <w:szCs w:val="22"/>
        </w:rPr>
        <w:t xml:space="preserve">) </w:t>
      </w:r>
      <w:r w:rsidR="001C5E81" w:rsidRPr="00736F1D">
        <w:rPr>
          <w:rFonts w:ascii="Arial" w:hAnsi="Arial" w:cs="Arial"/>
          <w:bCs/>
          <w:sz w:val="22"/>
          <w:szCs w:val="22"/>
        </w:rPr>
        <w:tab/>
        <w:t xml:space="preserve">is 0.800 m and makes an angle of 14.0° to the vertical. The rod has uniform density and </w:t>
      </w:r>
      <w:r w:rsidR="001C5E81" w:rsidRPr="00736F1D">
        <w:rPr>
          <w:rFonts w:ascii="Arial" w:hAnsi="Arial" w:cs="Arial"/>
          <w:bCs/>
          <w:sz w:val="22"/>
          <w:szCs w:val="22"/>
        </w:rPr>
        <w:tab/>
        <w:t>constant thickness. Calculate the length of the shorter side, L</w:t>
      </w:r>
      <w:r w:rsidR="001C5E81" w:rsidRPr="00736F1D">
        <w:rPr>
          <w:rFonts w:ascii="Arial" w:hAnsi="Arial" w:cs="Arial"/>
          <w:bCs/>
          <w:sz w:val="22"/>
          <w:szCs w:val="22"/>
          <w:vertAlign w:val="subscript"/>
        </w:rPr>
        <w:t>1</w:t>
      </w:r>
      <w:r w:rsidR="001C5E81" w:rsidRPr="00736F1D">
        <w:rPr>
          <w:rFonts w:ascii="Arial" w:hAnsi="Arial" w:cs="Arial"/>
          <w:bCs/>
          <w:sz w:val="22"/>
          <w:szCs w:val="22"/>
        </w:rPr>
        <w:t>. Show all workings.</w:t>
      </w:r>
      <w:r w:rsidR="00643D45" w:rsidRPr="00736F1D">
        <w:rPr>
          <w:rFonts w:ascii="Arial" w:hAnsi="Arial" w:cs="Arial"/>
          <w:bCs/>
          <w:sz w:val="22"/>
          <w:szCs w:val="22"/>
        </w:rPr>
        <w:t xml:space="preserve"> </w:t>
      </w:r>
      <w:r w:rsidR="001C5E81" w:rsidRPr="00736F1D">
        <w:rPr>
          <w:rFonts w:ascii="Arial" w:hAnsi="Arial" w:cs="Arial"/>
          <w:bCs/>
          <w:sz w:val="22"/>
          <w:szCs w:val="22"/>
        </w:rPr>
        <w:t xml:space="preserve">              </w:t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1C5E81" w:rsidRPr="00736F1D">
        <w:rPr>
          <w:rFonts w:ascii="Arial" w:hAnsi="Arial" w:cs="Arial"/>
          <w:bCs/>
          <w:sz w:val="22"/>
          <w:szCs w:val="22"/>
        </w:rPr>
        <w:tab/>
      </w:r>
      <w:r w:rsidR="00D22819" w:rsidRPr="00736F1D">
        <w:rPr>
          <w:rFonts w:ascii="Arial" w:hAnsi="Arial" w:cs="Arial"/>
          <w:bCs/>
          <w:sz w:val="22"/>
          <w:szCs w:val="22"/>
        </w:rPr>
        <w:t>(4 marks)</w:t>
      </w:r>
      <w:r w:rsidR="001C5E81" w:rsidRPr="00736F1D">
        <w:rPr>
          <w:rFonts w:ascii="Arial" w:hAnsi="Arial" w:cs="Arial"/>
          <w:bCs/>
          <w:sz w:val="22"/>
          <w:szCs w:val="22"/>
        </w:rPr>
        <w:t xml:space="preserve">          </w:t>
      </w:r>
    </w:p>
    <w:p w14:paraId="0A4063E4" w14:textId="3C1029F8" w:rsidR="001C5E81" w:rsidRPr="00736F1D" w:rsidRDefault="001C5E81" w:rsidP="0033570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5326DBBF" wp14:editId="2A91764E">
            <wp:extent cx="1710266" cy="192313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2 at 4.51.0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33" cy="19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7A49" w14:textId="77777777" w:rsidR="00D22819" w:rsidRPr="00736F1D" w:rsidRDefault="00D22819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1BC278B" w14:textId="77777777" w:rsidR="001C5E81" w:rsidRPr="00736F1D" w:rsidRDefault="001C5E81">
      <w:pPr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br w:type="page"/>
      </w:r>
    </w:p>
    <w:p w14:paraId="11B5F523" w14:textId="3B1CFB6F" w:rsidR="00D41A4E" w:rsidRPr="00736F1D" w:rsidRDefault="0033570F" w:rsidP="00D41A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lastRenderedPageBreak/>
        <w:t>3.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="00D41A4E" w:rsidRPr="00736F1D">
        <w:rPr>
          <w:rFonts w:ascii="Arial" w:hAnsi="Arial" w:cs="Arial"/>
          <w:bCs/>
          <w:sz w:val="22"/>
          <w:szCs w:val="22"/>
        </w:rPr>
        <w:t>(a)</w:t>
      </w:r>
      <w:r w:rsidR="00D41A4E" w:rsidRPr="00736F1D">
        <w:rPr>
          <w:rFonts w:ascii="Arial" w:hAnsi="Arial" w:cs="Arial"/>
          <w:bCs/>
          <w:sz w:val="22"/>
          <w:szCs w:val="22"/>
        </w:rPr>
        <w:tab/>
        <w:t xml:space="preserve">The photographs above show the same chair in two different positions. A metre rule is </w:t>
      </w:r>
      <w:r w:rsidR="00D41A4E" w:rsidRPr="00736F1D">
        <w:rPr>
          <w:rFonts w:ascii="Arial" w:hAnsi="Arial" w:cs="Arial"/>
          <w:bCs/>
          <w:sz w:val="22"/>
          <w:szCs w:val="22"/>
        </w:rPr>
        <w:tab/>
      </w:r>
      <w:r w:rsidR="00D41A4E" w:rsidRPr="00736F1D">
        <w:rPr>
          <w:rFonts w:ascii="Arial" w:hAnsi="Arial" w:cs="Arial"/>
          <w:bCs/>
          <w:sz w:val="22"/>
          <w:szCs w:val="22"/>
        </w:rPr>
        <w:tab/>
        <w:t xml:space="preserve">included to provide scale. Photograph A shows the chair in the instant after the person </w:t>
      </w:r>
      <w:r w:rsidR="00D41A4E" w:rsidRPr="00736F1D">
        <w:rPr>
          <w:rFonts w:ascii="Arial" w:hAnsi="Arial" w:cs="Arial"/>
          <w:bCs/>
          <w:sz w:val="22"/>
          <w:szCs w:val="22"/>
        </w:rPr>
        <w:tab/>
      </w:r>
      <w:r w:rsidR="00D41A4E" w:rsidRPr="00736F1D">
        <w:rPr>
          <w:rFonts w:ascii="Arial" w:hAnsi="Arial" w:cs="Arial"/>
          <w:bCs/>
          <w:sz w:val="22"/>
          <w:szCs w:val="22"/>
        </w:rPr>
        <w:tab/>
        <w:t>holding it in place let go.</w:t>
      </w:r>
    </w:p>
    <w:p w14:paraId="4DB685F8" w14:textId="6E08102C" w:rsidR="00D22819" w:rsidRPr="00736F1D" w:rsidRDefault="00D41A4E" w:rsidP="00D41A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In Photograph </w:t>
      </w:r>
      <w:r w:rsidR="000B6CBE" w:rsidRPr="00736F1D">
        <w:rPr>
          <w:rFonts w:ascii="Arial" w:hAnsi="Arial" w:cs="Arial"/>
          <w:bCs/>
          <w:sz w:val="22"/>
          <w:szCs w:val="22"/>
        </w:rPr>
        <w:t>A,</w:t>
      </w:r>
      <w:r w:rsidRPr="00736F1D">
        <w:rPr>
          <w:rFonts w:ascii="Arial" w:hAnsi="Arial" w:cs="Arial"/>
          <w:bCs/>
          <w:sz w:val="22"/>
          <w:szCs w:val="22"/>
        </w:rPr>
        <w:t xml:space="preserve"> the chair will begin to rotate and fall to the floor as soon as the hand </w:t>
      </w:r>
      <w:r w:rsidR="000B6CBE">
        <w:rPr>
          <w:rFonts w:ascii="Arial" w:hAnsi="Arial" w:cs="Arial"/>
          <w:bCs/>
          <w:sz w:val="22"/>
          <w:szCs w:val="22"/>
        </w:rPr>
        <w:tab/>
      </w:r>
      <w:r w:rsidR="000B6CBE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 xml:space="preserve">is removed, while in Photograph B the chair will stay in the position as shown. Explain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why the chair will rotate in Photograph A but not in Photograph B.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(3 marks)</w:t>
      </w:r>
    </w:p>
    <w:p w14:paraId="7BD0D768" w14:textId="77777777" w:rsidR="0033570F" w:rsidRPr="00736F1D" w:rsidRDefault="0033570F" w:rsidP="00D41A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8B404D1" w14:textId="006199B3" w:rsidR="00D41A4E" w:rsidRPr="00736F1D" w:rsidRDefault="00D41A4E" w:rsidP="00D41A4E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3B5214AF" wp14:editId="34571A0C">
            <wp:extent cx="5207000" cy="3156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2 at 4.56.0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091" cy="31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E4" w14:textId="77777777" w:rsidR="0033570F" w:rsidRPr="00736F1D" w:rsidRDefault="0033570F">
      <w:pPr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br w:type="page"/>
      </w:r>
    </w:p>
    <w:p w14:paraId="5385BE2B" w14:textId="30EE3EA0" w:rsidR="00D22819" w:rsidRPr="00736F1D" w:rsidRDefault="0033570F" w:rsidP="0033570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 xml:space="preserve">(b) </w:t>
      </w:r>
      <w:r w:rsidRPr="00736F1D">
        <w:rPr>
          <w:rFonts w:ascii="Arial" w:hAnsi="Arial" w:cs="Arial"/>
          <w:bCs/>
          <w:sz w:val="22"/>
          <w:szCs w:val="22"/>
        </w:rPr>
        <w:tab/>
        <w:t xml:space="preserve">On the photograph below, indicate the direction of the force that you could apply at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Point X in order to prevent the chair from rotating. Estimate the magnitude of this force,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stating clearly any assumptions that you make.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(5 marks)</w:t>
      </w:r>
    </w:p>
    <w:p w14:paraId="70FF1439" w14:textId="26F5F763" w:rsidR="00887A47" w:rsidRPr="00736F1D" w:rsidRDefault="0033570F" w:rsidP="001816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45205D77" wp14:editId="0FAEA333">
            <wp:extent cx="2861733" cy="31305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3 at 9.52.3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33" cy="31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EEEF" w14:textId="77777777" w:rsidR="0033570F" w:rsidRPr="00736F1D" w:rsidRDefault="0033570F">
      <w:pPr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br w:type="page"/>
      </w:r>
    </w:p>
    <w:p w14:paraId="101A13DF" w14:textId="23B094DE" w:rsidR="00D41A4E" w:rsidRPr="00736F1D" w:rsidRDefault="00D22819" w:rsidP="00D41A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>4.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="00D41A4E" w:rsidRPr="00736F1D">
        <w:rPr>
          <w:rFonts w:ascii="Arial" w:hAnsi="Arial" w:cs="Arial"/>
          <w:bCs/>
          <w:sz w:val="22"/>
          <w:szCs w:val="22"/>
        </w:rPr>
        <w:t xml:space="preserve">The diagram below shows a side view of a laptop computer resting on an outdoor table. The </w:t>
      </w:r>
      <w:r w:rsidR="00D41A4E" w:rsidRPr="00736F1D">
        <w:rPr>
          <w:rFonts w:ascii="Arial" w:hAnsi="Arial" w:cs="Arial"/>
          <w:bCs/>
          <w:sz w:val="22"/>
          <w:szCs w:val="22"/>
        </w:rPr>
        <w:tab/>
        <w:t xml:space="preserve">mass of the base of the laptop is 2.00 kg and the mass of the screen is </w:t>
      </w:r>
      <w:r w:rsidR="0033570F" w:rsidRPr="00736F1D">
        <w:rPr>
          <w:rFonts w:ascii="Arial" w:hAnsi="Arial" w:cs="Arial"/>
          <w:bCs/>
          <w:sz w:val="22"/>
          <w:szCs w:val="22"/>
        </w:rPr>
        <w:t>0.</w:t>
      </w:r>
      <w:r w:rsidR="00D41A4E" w:rsidRPr="00736F1D">
        <w:rPr>
          <w:rFonts w:ascii="Arial" w:hAnsi="Arial" w:cs="Arial"/>
          <w:bCs/>
          <w:sz w:val="22"/>
          <w:szCs w:val="22"/>
        </w:rPr>
        <w:t xml:space="preserve">600 </w:t>
      </w:r>
      <w:r w:rsidR="0033570F" w:rsidRPr="00736F1D">
        <w:rPr>
          <w:rFonts w:ascii="Arial" w:hAnsi="Arial" w:cs="Arial"/>
          <w:bCs/>
          <w:sz w:val="22"/>
          <w:szCs w:val="22"/>
        </w:rPr>
        <w:t>k</w:t>
      </w:r>
      <w:r w:rsidR="00D41A4E" w:rsidRPr="00736F1D">
        <w:rPr>
          <w:rFonts w:ascii="Arial" w:hAnsi="Arial" w:cs="Arial"/>
          <w:bCs/>
          <w:sz w:val="22"/>
          <w:szCs w:val="22"/>
        </w:rPr>
        <w:t xml:space="preserve">g. They are </w:t>
      </w:r>
      <w:r w:rsidR="0033570F" w:rsidRPr="00736F1D">
        <w:rPr>
          <w:rFonts w:ascii="Arial" w:hAnsi="Arial" w:cs="Arial"/>
          <w:bCs/>
          <w:sz w:val="22"/>
          <w:szCs w:val="22"/>
        </w:rPr>
        <w:tab/>
      </w:r>
      <w:r w:rsidR="00D41A4E" w:rsidRPr="00736F1D">
        <w:rPr>
          <w:rFonts w:ascii="Arial" w:hAnsi="Arial" w:cs="Arial"/>
          <w:bCs/>
          <w:sz w:val="22"/>
          <w:szCs w:val="22"/>
        </w:rPr>
        <w:t xml:space="preserve">both </w:t>
      </w:r>
      <w:r w:rsidR="00D41A4E" w:rsidRPr="00736F1D">
        <w:rPr>
          <w:rFonts w:ascii="Arial" w:hAnsi="Arial" w:cs="Arial"/>
          <w:bCs/>
          <w:sz w:val="22"/>
          <w:szCs w:val="22"/>
        </w:rPr>
        <w:tab/>
        <w:t xml:space="preserve">22.0 cm long. There is an angle of 50.0° between the horizontal and the screen. The </w:t>
      </w:r>
      <w:r w:rsidR="00D41A4E" w:rsidRPr="00736F1D">
        <w:rPr>
          <w:rFonts w:ascii="Arial" w:hAnsi="Arial" w:cs="Arial"/>
          <w:bCs/>
          <w:sz w:val="22"/>
          <w:szCs w:val="22"/>
        </w:rPr>
        <w:tab/>
        <w:t>computer is blown over by wind.</w:t>
      </w:r>
    </w:p>
    <w:p w14:paraId="53790962" w14:textId="49D563D6" w:rsidR="00D41A4E" w:rsidRPr="00736F1D" w:rsidRDefault="00D41A4E" w:rsidP="00D41A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>Assume that the base and screen both have a uniform mass distribution.</w:t>
      </w:r>
    </w:p>
    <w:p w14:paraId="07C11FBB" w14:textId="51E1C2CC" w:rsidR="00D41A4E" w:rsidRPr="00736F1D" w:rsidRDefault="00D41A4E" w:rsidP="0033570F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5CFAE0DA" wp14:editId="15C212E1">
            <wp:extent cx="3230002" cy="20489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2 at 4.59.5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65" cy="20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B9C5" w14:textId="40EFE29B" w:rsidR="005900AF" w:rsidRPr="00736F1D" w:rsidRDefault="00D41A4E" w:rsidP="00D41A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 xml:space="preserve">Calculate the minimum single equivalent wind force on the centre of the screen needed to tip </w:t>
      </w:r>
      <w:r w:rsidRPr="00736F1D">
        <w:rPr>
          <w:rFonts w:ascii="Arial" w:hAnsi="Arial" w:cs="Arial"/>
          <w:bCs/>
          <w:sz w:val="22"/>
          <w:szCs w:val="22"/>
        </w:rPr>
        <w:tab/>
        <w:t>the laptop over.</w:t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</w:r>
      <w:r w:rsidR="00560155" w:rsidRPr="00736F1D">
        <w:rPr>
          <w:rFonts w:ascii="Arial" w:hAnsi="Arial" w:cs="Arial"/>
          <w:bCs/>
          <w:sz w:val="22"/>
          <w:szCs w:val="22"/>
        </w:rPr>
        <w:tab/>
        <w:t>(4 marks)</w:t>
      </w:r>
    </w:p>
    <w:p w14:paraId="2A0AEA51" w14:textId="77777777" w:rsidR="0033570F" w:rsidRPr="00736F1D" w:rsidRDefault="0033570F">
      <w:pPr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br w:type="page"/>
      </w:r>
    </w:p>
    <w:p w14:paraId="26125A91" w14:textId="5368DAC1" w:rsidR="004A601E" w:rsidRPr="00736F1D" w:rsidRDefault="00BD7E47" w:rsidP="004A601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>5.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="004A601E" w:rsidRPr="00736F1D">
        <w:rPr>
          <w:rFonts w:ascii="Arial" w:hAnsi="Arial" w:cs="Arial"/>
          <w:bCs/>
          <w:sz w:val="22"/>
          <w:szCs w:val="22"/>
        </w:rPr>
        <w:t>A uniform 1.00 x 10</w:t>
      </w:r>
      <w:r w:rsidR="004A601E" w:rsidRPr="00736F1D">
        <w:rPr>
          <w:rFonts w:ascii="Arial" w:hAnsi="Arial" w:cs="Arial"/>
          <w:bCs/>
          <w:sz w:val="22"/>
          <w:szCs w:val="22"/>
          <w:vertAlign w:val="superscript"/>
        </w:rPr>
        <w:t>2</w:t>
      </w:r>
      <w:r w:rsidR="004A601E" w:rsidRPr="00736F1D">
        <w:rPr>
          <w:rFonts w:ascii="Arial" w:hAnsi="Arial" w:cs="Arial"/>
          <w:bCs/>
          <w:sz w:val="22"/>
          <w:szCs w:val="22"/>
        </w:rPr>
        <w:t xml:space="preserve"> g, metre-long ruler is placed on a table, with most of its length </w:t>
      </w:r>
      <w:r w:rsidR="004A601E" w:rsidRPr="00736F1D">
        <w:rPr>
          <w:rFonts w:ascii="Arial" w:hAnsi="Arial" w:cs="Arial"/>
          <w:bCs/>
          <w:sz w:val="22"/>
          <w:szCs w:val="22"/>
        </w:rPr>
        <w:tab/>
        <w:t>overhanging the edge. A 3.50 x 10</w:t>
      </w:r>
      <w:r w:rsidR="004A601E" w:rsidRPr="00736F1D">
        <w:rPr>
          <w:rFonts w:ascii="Arial" w:hAnsi="Arial" w:cs="Arial"/>
          <w:bCs/>
          <w:sz w:val="22"/>
          <w:szCs w:val="22"/>
          <w:vertAlign w:val="superscript"/>
        </w:rPr>
        <w:t>2</w:t>
      </w:r>
      <w:r w:rsidR="004A601E" w:rsidRPr="00736F1D">
        <w:rPr>
          <w:rFonts w:ascii="Arial" w:hAnsi="Arial" w:cs="Arial"/>
          <w:bCs/>
          <w:sz w:val="22"/>
          <w:szCs w:val="22"/>
        </w:rPr>
        <w:t xml:space="preserve"> g slotted mass is placed at the ruler’s 50.0 cm mark, and </w:t>
      </w:r>
      <w:r w:rsidR="004A601E" w:rsidRPr="00736F1D">
        <w:rPr>
          <w:rFonts w:ascii="Arial" w:hAnsi="Arial" w:cs="Arial"/>
          <w:bCs/>
          <w:sz w:val="22"/>
          <w:szCs w:val="22"/>
        </w:rPr>
        <w:tab/>
        <w:t>a spring balance holds it up at one end, as shown in the diagram below.</w:t>
      </w:r>
    </w:p>
    <w:p w14:paraId="18F0E5F0" w14:textId="02BFC6D5" w:rsidR="004A601E" w:rsidRPr="00736F1D" w:rsidRDefault="004A601E" w:rsidP="004A601E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123B91CE" wp14:editId="36188A2F">
            <wp:extent cx="4555066" cy="24889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2 at 5.11.5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066" cy="24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32A9" w14:textId="608E3705" w:rsidR="004A601E" w:rsidRPr="00736F1D" w:rsidRDefault="004A601E" w:rsidP="004A601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 xml:space="preserve">The ruler is just lifted using the spring balance so that it touches the table in only one place. </w:t>
      </w:r>
      <w:r w:rsidRPr="00736F1D">
        <w:rPr>
          <w:rFonts w:ascii="Arial" w:hAnsi="Arial" w:cs="Arial"/>
          <w:bCs/>
          <w:sz w:val="22"/>
          <w:szCs w:val="22"/>
        </w:rPr>
        <w:tab/>
        <w:t xml:space="preserve">At this point, the spring balance reads 2.20 N. Indicate on the diagram the fulcrum, or pivot </w:t>
      </w:r>
      <w:r w:rsidRPr="00736F1D">
        <w:rPr>
          <w:rFonts w:ascii="Arial" w:hAnsi="Arial" w:cs="Arial"/>
          <w:bCs/>
          <w:sz w:val="22"/>
          <w:szCs w:val="22"/>
        </w:rPr>
        <w:tab/>
        <w:t>point, for this action and label it ‘A’.</w:t>
      </w:r>
    </w:p>
    <w:p w14:paraId="2C8949E6" w14:textId="4C8F1181" w:rsidR="004A601E" w:rsidRPr="00736F1D" w:rsidRDefault="004A601E" w:rsidP="004A601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 xml:space="preserve">The ruler is then lowered slightly, changing the position of the fulcrum. Label this new </w:t>
      </w:r>
      <w:r w:rsidRPr="00736F1D">
        <w:rPr>
          <w:rFonts w:ascii="Arial" w:hAnsi="Arial" w:cs="Arial"/>
          <w:bCs/>
          <w:sz w:val="22"/>
          <w:szCs w:val="22"/>
        </w:rPr>
        <w:tab/>
        <w:t>fulcrum, or pivot point, ‘B’.</w:t>
      </w:r>
    </w:p>
    <w:p w14:paraId="2C27D03A" w14:textId="5ECEE34B" w:rsidR="005C4313" w:rsidRPr="00736F1D" w:rsidRDefault="004A601E" w:rsidP="004A601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 xml:space="preserve">When the ruler is in this position, the spring balance reads 1.65 N. Determine the distance </w:t>
      </w:r>
      <w:r w:rsidRPr="00736F1D">
        <w:rPr>
          <w:rFonts w:ascii="Arial" w:hAnsi="Arial" w:cs="Arial"/>
          <w:bCs/>
          <w:sz w:val="22"/>
          <w:szCs w:val="22"/>
        </w:rPr>
        <w:tab/>
        <w:t xml:space="preserve">between the points ‘A’ and ‘B’. Note that the angle that the ruler makes with the horizontal </w:t>
      </w:r>
      <w:r w:rsidRPr="00736F1D">
        <w:rPr>
          <w:rFonts w:ascii="Arial" w:hAnsi="Arial" w:cs="Arial"/>
          <w:bCs/>
          <w:sz w:val="22"/>
          <w:szCs w:val="22"/>
        </w:rPr>
        <w:tab/>
        <w:t>has not changed significantly and should not be considered in your calculations.</w:t>
      </w:r>
      <w:r w:rsidR="0086695C" w:rsidRPr="00736F1D">
        <w:rPr>
          <w:rFonts w:ascii="Arial" w:hAnsi="Arial" w:cs="Arial"/>
          <w:bCs/>
          <w:sz w:val="22"/>
          <w:szCs w:val="22"/>
        </w:rPr>
        <w:t xml:space="preserve">                   </w:t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</w:r>
      <w:r w:rsidR="0086695C" w:rsidRPr="00736F1D">
        <w:rPr>
          <w:rFonts w:ascii="Arial" w:hAnsi="Arial" w:cs="Arial"/>
          <w:bCs/>
          <w:sz w:val="22"/>
          <w:szCs w:val="22"/>
        </w:rPr>
        <w:tab/>
        <w:t>(4 marks)</w:t>
      </w:r>
      <w:r w:rsidR="005C4313" w:rsidRPr="00736F1D">
        <w:rPr>
          <w:rFonts w:ascii="Arial" w:hAnsi="Arial" w:cs="Arial"/>
          <w:bCs/>
          <w:sz w:val="22"/>
          <w:szCs w:val="22"/>
        </w:rPr>
        <w:t xml:space="preserve"> </w:t>
      </w:r>
    </w:p>
    <w:p w14:paraId="21D2BBB6" w14:textId="77777777" w:rsidR="001918DE" w:rsidRPr="00736F1D" w:rsidRDefault="001918DE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BC3DC14" w14:textId="77777777" w:rsidR="0033570F" w:rsidRPr="00736F1D" w:rsidRDefault="0033570F">
      <w:pPr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br w:type="page"/>
      </w:r>
    </w:p>
    <w:p w14:paraId="2709F986" w14:textId="2E7C88A0" w:rsidR="00E27182" w:rsidRPr="00736F1D" w:rsidRDefault="001918DE" w:rsidP="00E271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>6.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="00E27182" w:rsidRPr="00736F1D">
        <w:rPr>
          <w:rFonts w:ascii="Arial" w:hAnsi="Arial" w:cs="Arial"/>
          <w:bCs/>
          <w:sz w:val="22"/>
          <w:szCs w:val="22"/>
        </w:rPr>
        <w:t xml:space="preserve">A 3.00 m long plank with a mass of 10.0 kg is held by a cable at Point P, 0.200 m away from </w:t>
      </w:r>
      <w:r w:rsidR="00E27182" w:rsidRPr="00736F1D">
        <w:rPr>
          <w:rFonts w:ascii="Arial" w:hAnsi="Arial" w:cs="Arial"/>
          <w:bCs/>
          <w:sz w:val="22"/>
          <w:szCs w:val="22"/>
        </w:rPr>
        <w:tab/>
        <w:t xml:space="preserve">the upper end of the plank. The angle between plank and ground is 20.0° and the angle </w:t>
      </w:r>
      <w:r w:rsidR="00E27182" w:rsidRPr="00736F1D">
        <w:rPr>
          <w:rFonts w:ascii="Arial" w:hAnsi="Arial" w:cs="Arial"/>
          <w:bCs/>
          <w:sz w:val="22"/>
          <w:szCs w:val="22"/>
        </w:rPr>
        <w:tab/>
        <w:t xml:space="preserve">between plank and cable is 30.0°. A 2.00 kg cat moves up the plank up to Point Q, 2.40 m </w:t>
      </w:r>
      <w:r w:rsidR="00E27182" w:rsidRPr="00736F1D">
        <w:rPr>
          <w:rFonts w:ascii="Arial" w:hAnsi="Arial" w:cs="Arial"/>
          <w:bCs/>
          <w:sz w:val="22"/>
          <w:szCs w:val="22"/>
        </w:rPr>
        <w:tab/>
        <w:t>from the bottom, Point O.</w:t>
      </w:r>
    </w:p>
    <w:p w14:paraId="3586EBEE" w14:textId="24F1E757" w:rsidR="00E27182" w:rsidRPr="00736F1D" w:rsidRDefault="00E27182" w:rsidP="00E27182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6F44AED2" wp14:editId="02D9E422">
            <wp:extent cx="4648200" cy="3412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2 at 5.17.1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C71" w14:textId="124D2B68" w:rsidR="003826B3" w:rsidRPr="00736F1D" w:rsidRDefault="00E27182" w:rsidP="00E271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 xml:space="preserve">(a) </w:t>
      </w:r>
      <w:r w:rsidRPr="00736F1D">
        <w:rPr>
          <w:rFonts w:ascii="Arial" w:hAnsi="Arial" w:cs="Arial"/>
          <w:bCs/>
          <w:sz w:val="22"/>
          <w:szCs w:val="22"/>
        </w:rPr>
        <w:tab/>
        <w:t xml:space="preserve">Assuming that Point O is the pivot, calculate the tension in the cable. Show all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workings.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(6 marks)</w:t>
      </w:r>
    </w:p>
    <w:p w14:paraId="4EBE1675" w14:textId="34911D46" w:rsidR="0033570F" w:rsidRPr="00736F1D" w:rsidRDefault="0033570F" w:rsidP="0033570F">
      <w:pPr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br w:type="page"/>
      </w:r>
    </w:p>
    <w:p w14:paraId="01A5687F" w14:textId="609E8785" w:rsidR="00E27182" w:rsidRPr="00736F1D" w:rsidRDefault="00E27182" w:rsidP="00E27182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3CC1D82D" wp14:editId="4F527509">
            <wp:extent cx="4605867" cy="35619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2 at 5.19.1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07" cy="35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C6D6" w14:textId="41A679DF" w:rsidR="00E27182" w:rsidRPr="00736F1D" w:rsidRDefault="00E27182" w:rsidP="00E271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 xml:space="preserve">(b) </w:t>
      </w:r>
      <w:r w:rsidRPr="00736F1D">
        <w:rPr>
          <w:rFonts w:ascii="Arial" w:hAnsi="Arial" w:cs="Arial"/>
          <w:bCs/>
          <w:sz w:val="22"/>
          <w:szCs w:val="22"/>
        </w:rPr>
        <w:tab/>
        <w:t xml:space="preserve">The cable is then moved up from Point A to Point B while maintaining the angle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between the plank and cable at 30.0°. The angle between the plank and ground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increases to 25.0°, as in Figure 2. Assume Point O as the pivot.</w:t>
      </w:r>
    </w:p>
    <w:p w14:paraId="09ED4F8E" w14:textId="77777777" w:rsidR="00E27182" w:rsidRPr="00736F1D" w:rsidRDefault="00E27182" w:rsidP="00E271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(i) </w:t>
      </w:r>
      <w:r w:rsidRPr="00736F1D">
        <w:rPr>
          <w:rFonts w:ascii="Arial" w:hAnsi="Arial" w:cs="Arial"/>
          <w:bCs/>
          <w:sz w:val="22"/>
          <w:szCs w:val="22"/>
        </w:rPr>
        <w:tab/>
        <w:t xml:space="preserve">State whether the tension in the cable increases or decreases.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(1 mark)</w:t>
      </w:r>
    </w:p>
    <w:p w14:paraId="6D705746" w14:textId="77777777" w:rsidR="0033570F" w:rsidRPr="00736F1D" w:rsidRDefault="0033570F" w:rsidP="00E271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9D1114B" w14:textId="77777777" w:rsidR="0033570F" w:rsidRPr="00736F1D" w:rsidRDefault="0033570F" w:rsidP="00E271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2C069C9" w14:textId="5B30FEA2" w:rsidR="005900AF" w:rsidRPr="00736F1D" w:rsidRDefault="00E27182" w:rsidP="00E271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(ii) </w:t>
      </w:r>
      <w:r w:rsidRPr="00736F1D">
        <w:rPr>
          <w:rFonts w:ascii="Arial" w:hAnsi="Arial" w:cs="Arial"/>
          <w:bCs/>
          <w:sz w:val="22"/>
          <w:szCs w:val="22"/>
        </w:rPr>
        <w:tab/>
        <w:t>Justify your answer.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(3 marks)</w:t>
      </w:r>
    </w:p>
    <w:p w14:paraId="2960B310" w14:textId="77777777" w:rsidR="00E27182" w:rsidRPr="00736F1D" w:rsidRDefault="00E27182" w:rsidP="00E2718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316FCC8" w14:textId="77777777" w:rsidR="0033570F" w:rsidRPr="00736F1D" w:rsidRDefault="0033570F">
      <w:pPr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br w:type="page"/>
      </w:r>
    </w:p>
    <w:p w14:paraId="00B97954" w14:textId="0D52922C" w:rsidR="00752FDD" w:rsidRPr="00736F1D" w:rsidRDefault="0033570F" w:rsidP="00752FD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>7.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 xml:space="preserve">The diagram below shows a data projector with a mass of 7.00 kg. The projector is mounted </w:t>
      </w:r>
      <w:r w:rsidR="00752FDD" w:rsidRPr="00736F1D">
        <w:rPr>
          <w:rFonts w:ascii="Arial" w:hAnsi="Arial" w:cs="Arial"/>
          <w:bCs/>
          <w:sz w:val="22"/>
          <w:szCs w:val="22"/>
        </w:rPr>
        <w:tab/>
        <w:t xml:space="preserve">on its uniform horizontal support arm at a distance of 0.500 m from the wall plate. The </w:t>
      </w:r>
      <w:r w:rsidR="00752FDD" w:rsidRPr="00736F1D">
        <w:rPr>
          <w:rFonts w:ascii="Arial" w:hAnsi="Arial" w:cs="Arial"/>
          <w:bCs/>
          <w:sz w:val="22"/>
          <w:szCs w:val="22"/>
        </w:rPr>
        <w:tab/>
        <w:t>support arm itself is 0.900 m long and has a total mass of 1.00 kg.</w:t>
      </w:r>
    </w:p>
    <w:p w14:paraId="4FF0DBAC" w14:textId="00E49487" w:rsidR="00752FDD" w:rsidRPr="00736F1D" w:rsidRDefault="00E31F02" w:rsidP="00E31F02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5C22B78A" wp14:editId="7CA269FE">
            <wp:extent cx="6116320" cy="19640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22 at 5.27.5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41E7" w14:textId="733CE32E" w:rsidR="00752FDD" w:rsidRPr="00736F1D" w:rsidRDefault="008B0CA4" w:rsidP="00752FD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 xml:space="preserve">The assembly is held in place by bolts as shown in the diagram above. The upper bolt is </w:t>
      </w:r>
      <w:r w:rsidRPr="00736F1D">
        <w:rPr>
          <w:rFonts w:ascii="Arial" w:hAnsi="Arial" w:cs="Arial"/>
          <w:bCs/>
          <w:sz w:val="22"/>
          <w:szCs w:val="22"/>
        </w:rPr>
        <w:t xml:space="preserve"> 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 xml:space="preserve">4.00 cm above the support arm and the lower bolt is 4.00 cm below the support arm. The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>wall plate does not touch the wall and is supported only by the bolts.</w:t>
      </w:r>
    </w:p>
    <w:p w14:paraId="317534C1" w14:textId="25C7D9BA" w:rsidR="00752FDD" w:rsidRPr="00736F1D" w:rsidRDefault="00E31F02" w:rsidP="00752FD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 xml:space="preserve">(a)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>Cal</w:t>
      </w:r>
      <w:r w:rsidR="0033570F" w:rsidRPr="00736F1D">
        <w:rPr>
          <w:rFonts w:ascii="Arial" w:hAnsi="Arial" w:cs="Arial"/>
          <w:bCs/>
          <w:sz w:val="22"/>
          <w:szCs w:val="22"/>
        </w:rPr>
        <w:t>culate the horizontal force in N</w:t>
      </w:r>
      <w:r w:rsidR="00752FDD" w:rsidRPr="00736F1D">
        <w:rPr>
          <w:rFonts w:ascii="Arial" w:hAnsi="Arial" w:cs="Arial"/>
          <w:bCs/>
          <w:sz w:val="22"/>
          <w:szCs w:val="22"/>
        </w:rPr>
        <w:t xml:space="preserve">ewtons exerted by the upper bolt used to attach this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>projector to the wall. Show all workings.</w:t>
      </w:r>
    </w:p>
    <w:p w14:paraId="07947E6D" w14:textId="75A7610F" w:rsidR="00752FDD" w:rsidRPr="00736F1D" w:rsidRDefault="00E31F02" w:rsidP="00752FD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 xml:space="preserve">Hint: Take the bottom bolt of the wall plate as a pivot point.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="00752FDD" w:rsidRPr="00736F1D">
        <w:rPr>
          <w:rFonts w:ascii="Arial" w:hAnsi="Arial" w:cs="Arial"/>
          <w:bCs/>
          <w:sz w:val="22"/>
          <w:szCs w:val="22"/>
        </w:rPr>
        <w:t>(4 marks)</w:t>
      </w:r>
    </w:p>
    <w:p w14:paraId="1B2C80FD" w14:textId="77777777" w:rsidR="0033570F" w:rsidRPr="00736F1D" w:rsidRDefault="0033570F">
      <w:pPr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br w:type="page"/>
      </w:r>
    </w:p>
    <w:p w14:paraId="0906E639" w14:textId="7EF86AF7" w:rsidR="00E13303" w:rsidRPr="00736F1D" w:rsidRDefault="00E13303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 xml:space="preserve">(b) </w:t>
      </w:r>
      <w:r w:rsidRPr="00736F1D">
        <w:rPr>
          <w:rFonts w:ascii="Arial" w:hAnsi="Arial" w:cs="Arial"/>
          <w:bCs/>
          <w:sz w:val="22"/>
          <w:szCs w:val="22"/>
        </w:rPr>
        <w:tab/>
        <w:t xml:space="preserve">Explain quantitatively the effect on the centre of mass of the projector/support arm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system as the projector is moved further away from the wall.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(3 marks)</w:t>
      </w:r>
    </w:p>
    <w:p w14:paraId="155D3C1C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4D7BB9D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3454DC6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4C599AC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BA50ECF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636054D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176163E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A401600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798D0CC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C8EF0EF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2BDDDF7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8F8F7BD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244F18C" w14:textId="77777777" w:rsidR="0033570F" w:rsidRPr="00736F1D" w:rsidRDefault="0033570F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DC93745" w14:textId="738BA455" w:rsidR="00E31F02" w:rsidRPr="00736F1D" w:rsidRDefault="00E13303" w:rsidP="00E1330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736F1D">
        <w:rPr>
          <w:rFonts w:ascii="Arial" w:hAnsi="Arial" w:cs="Arial"/>
          <w:bCs/>
          <w:sz w:val="22"/>
          <w:szCs w:val="22"/>
        </w:rPr>
        <w:tab/>
        <w:t xml:space="preserve">(c) </w:t>
      </w:r>
      <w:r w:rsidRPr="00736F1D">
        <w:rPr>
          <w:rFonts w:ascii="Arial" w:hAnsi="Arial" w:cs="Arial"/>
          <w:bCs/>
          <w:sz w:val="22"/>
          <w:szCs w:val="22"/>
        </w:rPr>
        <w:tab/>
        <w:t xml:space="preserve">Explain quantitatively the effect on the horizontal force exerted by the upper bolt as the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 xml:space="preserve">projector is moved further away from the wall, assuming the system maintains its 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stability.</w:t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</w:r>
      <w:r w:rsidRPr="00736F1D">
        <w:rPr>
          <w:rFonts w:ascii="Arial" w:hAnsi="Arial" w:cs="Arial"/>
          <w:bCs/>
          <w:sz w:val="22"/>
          <w:szCs w:val="22"/>
        </w:rPr>
        <w:tab/>
        <w:t>(3 marks)</w:t>
      </w:r>
    </w:p>
    <w:sectPr w:rsidR="00E31F02" w:rsidRPr="00736F1D" w:rsidSect="00DA5783">
      <w:footerReference w:type="even" r:id="rId19"/>
      <w:footerReference w:type="default" r:id="rId20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86BDC" w14:textId="77777777" w:rsidR="001C5E81" w:rsidRDefault="001C5E81" w:rsidP="00FC297C">
      <w:r>
        <w:separator/>
      </w:r>
    </w:p>
  </w:endnote>
  <w:endnote w:type="continuationSeparator" w:id="0">
    <w:p w14:paraId="746285B6" w14:textId="77777777" w:rsidR="001C5E81" w:rsidRDefault="001C5E81" w:rsidP="00FC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5CC48" w14:textId="77777777" w:rsidR="001C5E81" w:rsidRDefault="001C5E81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95746" w14:textId="77777777" w:rsidR="001C5E81" w:rsidRDefault="001C5E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D0825" w14:textId="77777777" w:rsidR="001C5E81" w:rsidRDefault="001C5E81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3A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3FF7B" w14:textId="77777777" w:rsidR="001C5E81" w:rsidRDefault="001C5E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FA494" w14:textId="77777777" w:rsidR="001C5E81" w:rsidRDefault="001C5E81" w:rsidP="00FC297C">
      <w:r>
        <w:separator/>
      </w:r>
    </w:p>
  </w:footnote>
  <w:footnote w:type="continuationSeparator" w:id="0">
    <w:p w14:paraId="2EC8274E" w14:textId="77777777" w:rsidR="001C5E81" w:rsidRDefault="001C5E81" w:rsidP="00FC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9669FA"/>
    <w:multiLevelType w:val="hybridMultilevel"/>
    <w:tmpl w:val="B0808B28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AU" w:vendorID="2" w:dllVersion="6" w:checkStyle="1"/>
  <w:attachedTemplate r:id="rId1"/>
  <w:defaultTabStop w:val="567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D"/>
    <w:rsid w:val="00014DB8"/>
    <w:rsid w:val="00026214"/>
    <w:rsid w:val="00057824"/>
    <w:rsid w:val="00060281"/>
    <w:rsid w:val="00060E52"/>
    <w:rsid w:val="00066795"/>
    <w:rsid w:val="000A549A"/>
    <w:rsid w:val="000B6CBE"/>
    <w:rsid w:val="000C1AAA"/>
    <w:rsid w:val="000C2046"/>
    <w:rsid w:val="000C28F6"/>
    <w:rsid w:val="00115E2B"/>
    <w:rsid w:val="001242E5"/>
    <w:rsid w:val="00162314"/>
    <w:rsid w:val="00175B7C"/>
    <w:rsid w:val="001775AB"/>
    <w:rsid w:val="0018164E"/>
    <w:rsid w:val="00186CAD"/>
    <w:rsid w:val="001918DE"/>
    <w:rsid w:val="00193F2B"/>
    <w:rsid w:val="001B5AA1"/>
    <w:rsid w:val="001C5E81"/>
    <w:rsid w:val="001D0BC0"/>
    <w:rsid w:val="001D6172"/>
    <w:rsid w:val="001F087B"/>
    <w:rsid w:val="001F18CE"/>
    <w:rsid w:val="00204583"/>
    <w:rsid w:val="00222BC9"/>
    <w:rsid w:val="00232EA1"/>
    <w:rsid w:val="00234011"/>
    <w:rsid w:val="002419FC"/>
    <w:rsid w:val="002E4270"/>
    <w:rsid w:val="002E5CEC"/>
    <w:rsid w:val="003356BB"/>
    <w:rsid w:val="0033570F"/>
    <w:rsid w:val="003403C3"/>
    <w:rsid w:val="003826B3"/>
    <w:rsid w:val="003A68D1"/>
    <w:rsid w:val="003B1226"/>
    <w:rsid w:val="003B7C06"/>
    <w:rsid w:val="003C19B1"/>
    <w:rsid w:val="003D11C3"/>
    <w:rsid w:val="003F2056"/>
    <w:rsid w:val="00403E6D"/>
    <w:rsid w:val="00424163"/>
    <w:rsid w:val="004302C7"/>
    <w:rsid w:val="00437FB1"/>
    <w:rsid w:val="004675DA"/>
    <w:rsid w:val="0048461E"/>
    <w:rsid w:val="004A601E"/>
    <w:rsid w:val="004D7F20"/>
    <w:rsid w:val="004E2E3A"/>
    <w:rsid w:val="004F537E"/>
    <w:rsid w:val="00501593"/>
    <w:rsid w:val="00503D1D"/>
    <w:rsid w:val="00522852"/>
    <w:rsid w:val="00560155"/>
    <w:rsid w:val="005872A5"/>
    <w:rsid w:val="005900AF"/>
    <w:rsid w:val="00592080"/>
    <w:rsid w:val="0059646B"/>
    <w:rsid w:val="005C4313"/>
    <w:rsid w:val="005D1580"/>
    <w:rsid w:val="005F6587"/>
    <w:rsid w:val="00616870"/>
    <w:rsid w:val="00643D45"/>
    <w:rsid w:val="00646E7A"/>
    <w:rsid w:val="0065648B"/>
    <w:rsid w:val="006658B7"/>
    <w:rsid w:val="00695AAC"/>
    <w:rsid w:val="006A10A0"/>
    <w:rsid w:val="006C521D"/>
    <w:rsid w:val="00701C9F"/>
    <w:rsid w:val="0070785C"/>
    <w:rsid w:val="00730EF4"/>
    <w:rsid w:val="00736F1D"/>
    <w:rsid w:val="00750A9D"/>
    <w:rsid w:val="00752FDD"/>
    <w:rsid w:val="00755057"/>
    <w:rsid w:val="00773019"/>
    <w:rsid w:val="00790798"/>
    <w:rsid w:val="007B2A3B"/>
    <w:rsid w:val="0080572D"/>
    <w:rsid w:val="00827478"/>
    <w:rsid w:val="0086695C"/>
    <w:rsid w:val="00887A47"/>
    <w:rsid w:val="008B0CA4"/>
    <w:rsid w:val="008B5D7B"/>
    <w:rsid w:val="008C3F5C"/>
    <w:rsid w:val="008D4A7D"/>
    <w:rsid w:val="008D7C16"/>
    <w:rsid w:val="0091064B"/>
    <w:rsid w:val="00947D17"/>
    <w:rsid w:val="00955253"/>
    <w:rsid w:val="00963CAD"/>
    <w:rsid w:val="00967719"/>
    <w:rsid w:val="00A00B52"/>
    <w:rsid w:val="00A0602B"/>
    <w:rsid w:val="00A17F3E"/>
    <w:rsid w:val="00A24FED"/>
    <w:rsid w:val="00A25064"/>
    <w:rsid w:val="00A3639A"/>
    <w:rsid w:val="00A45CFB"/>
    <w:rsid w:val="00A615ED"/>
    <w:rsid w:val="00A65401"/>
    <w:rsid w:val="00A83B66"/>
    <w:rsid w:val="00AA3166"/>
    <w:rsid w:val="00AA52BD"/>
    <w:rsid w:val="00AE79F8"/>
    <w:rsid w:val="00B11189"/>
    <w:rsid w:val="00B13A01"/>
    <w:rsid w:val="00B13B0B"/>
    <w:rsid w:val="00B33558"/>
    <w:rsid w:val="00B33DF4"/>
    <w:rsid w:val="00B33FB6"/>
    <w:rsid w:val="00B547EA"/>
    <w:rsid w:val="00B73FD2"/>
    <w:rsid w:val="00B92AF0"/>
    <w:rsid w:val="00B95F09"/>
    <w:rsid w:val="00BA1249"/>
    <w:rsid w:val="00BB03AD"/>
    <w:rsid w:val="00BC2994"/>
    <w:rsid w:val="00BD3421"/>
    <w:rsid w:val="00BD7E47"/>
    <w:rsid w:val="00BD7EC0"/>
    <w:rsid w:val="00BF67FC"/>
    <w:rsid w:val="00C35DD3"/>
    <w:rsid w:val="00C60918"/>
    <w:rsid w:val="00C67E0C"/>
    <w:rsid w:val="00CB73A2"/>
    <w:rsid w:val="00D020DF"/>
    <w:rsid w:val="00D14EBF"/>
    <w:rsid w:val="00D22819"/>
    <w:rsid w:val="00D41A4E"/>
    <w:rsid w:val="00D507A1"/>
    <w:rsid w:val="00D57FC5"/>
    <w:rsid w:val="00D97DE7"/>
    <w:rsid w:val="00DA5783"/>
    <w:rsid w:val="00DB67B8"/>
    <w:rsid w:val="00DC4218"/>
    <w:rsid w:val="00E13303"/>
    <w:rsid w:val="00E238B4"/>
    <w:rsid w:val="00E27182"/>
    <w:rsid w:val="00E31F02"/>
    <w:rsid w:val="00E35916"/>
    <w:rsid w:val="00E553C6"/>
    <w:rsid w:val="00E57700"/>
    <w:rsid w:val="00E627EF"/>
    <w:rsid w:val="00E71AC3"/>
    <w:rsid w:val="00E73C93"/>
    <w:rsid w:val="00E829DE"/>
    <w:rsid w:val="00EC33ED"/>
    <w:rsid w:val="00ED1358"/>
    <w:rsid w:val="00ED7641"/>
    <w:rsid w:val="00F04902"/>
    <w:rsid w:val="00F06DDD"/>
    <w:rsid w:val="00F40C8F"/>
    <w:rsid w:val="00F80585"/>
    <w:rsid w:val="00F84CC6"/>
    <w:rsid w:val="00F87A36"/>
    <w:rsid w:val="00FC297C"/>
    <w:rsid w:val="00FD5E31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EDB5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87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C29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87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C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1.bin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17</TotalTime>
  <Pages>9</Pages>
  <Words>760</Words>
  <Characters>4335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wilson.ian</cp:lastModifiedBy>
  <cp:revision>7</cp:revision>
  <cp:lastPrinted>2016-03-31T02:22:00Z</cp:lastPrinted>
  <dcterms:created xsi:type="dcterms:W3CDTF">2016-05-23T01:45:00Z</dcterms:created>
  <dcterms:modified xsi:type="dcterms:W3CDTF">2016-10-25T11:50:00Z</dcterms:modified>
</cp:coreProperties>
</file>