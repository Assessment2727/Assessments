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088D4" wp14:editId="13BE01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9144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B41057" w:rsidRPr="00E51561" w:rsidRDefault="00B41057" w:rsidP="00AF62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42"/>
                              </w:rPr>
                            </w:pPr>
                            <w:r w:rsidRPr="00AF62E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42"/>
                              </w:rPr>
                              <w:t xml:space="preserve">Greenwood College </w:t>
                            </w:r>
                            <w:r w:rsidRPr="00AF62E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4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42"/>
                              </w:rPr>
                              <w:t xml:space="preserve">Year 12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42"/>
                              </w:rPr>
                              <w:t>Maths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42"/>
                              </w:rPr>
                              <w:t xml:space="preserve"> Methods 2020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42"/>
                              </w:rPr>
                              <w:br/>
                              <w:t>Investigation 1</w:t>
                            </w:r>
                            <w:r w:rsidRPr="00AF62E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42"/>
                              </w:rPr>
                              <w:t xml:space="preserve"> </w:t>
                            </w:r>
                            <w:r w:rsidRPr="00AF62E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42"/>
                              </w:rPr>
                              <w:br/>
                              <w:t>Take-Home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0;width:6in;height:1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" filled="f" strokecolor="black [3213]">
                <v:textbox>
                  <w:txbxContent>
                    <w:p w:rsidR="00B41057" w:rsidRPr="00E51561" w:rsidRDefault="00B41057" w:rsidP="00AF62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42"/>
                        </w:rPr>
                      </w:pPr>
                      <w:r w:rsidRPr="00AF62EE"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42"/>
                        </w:rPr>
                        <w:t xml:space="preserve">Greenwood College </w:t>
                      </w:r>
                      <w:r w:rsidRPr="00AF62EE"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42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42"/>
                        </w:rPr>
                        <w:t xml:space="preserve">Year 12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42"/>
                        </w:rPr>
                        <w:t>Maths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42"/>
                        </w:rPr>
                        <w:t xml:space="preserve"> Methods 2020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42"/>
                        </w:rPr>
                        <w:br/>
                        <w:t>Investigation 1</w:t>
                      </w:r>
                      <w:r w:rsidRPr="00AF62EE"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42"/>
                        </w:rPr>
                        <w:t xml:space="preserve"> </w:t>
                      </w:r>
                      <w:r w:rsidRPr="00AF62EE"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42"/>
                        </w:rPr>
                        <w:br/>
                        <w:t>Take-Home Part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75799A">
        <w:rPr>
          <w:rFonts w:ascii="Arial" w:hAnsi="Arial" w:cs="Arial"/>
          <w:color w:val="000000"/>
          <w:szCs w:val="37"/>
        </w:rPr>
        <w:t>Worth 0</w:t>
      </w:r>
      <w:r w:rsidRPr="00AF62EE">
        <w:rPr>
          <w:rFonts w:ascii="Arial" w:hAnsi="Arial" w:cs="Arial"/>
          <w:color w:val="000000"/>
          <w:szCs w:val="37"/>
        </w:rPr>
        <w:t>% of your year mark.</w:t>
      </w:r>
      <w:proofErr w:type="gramEnd"/>
      <w:r w:rsidRPr="00AF62EE">
        <w:rPr>
          <w:rFonts w:ascii="Arial" w:hAnsi="Arial" w:cs="Arial"/>
          <w:color w:val="000000"/>
          <w:szCs w:val="37"/>
        </w:rPr>
        <w:t xml:space="preserve">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b/>
          <w:bCs/>
          <w:color w:val="000000"/>
          <w:szCs w:val="37"/>
        </w:rPr>
        <w:t xml:space="preserve">Take-home distribution date: </w:t>
      </w:r>
      <w:r w:rsidR="0075799A">
        <w:rPr>
          <w:rFonts w:ascii="Arial" w:hAnsi="Arial" w:cs="Arial"/>
          <w:b/>
          <w:bCs/>
          <w:color w:val="000000"/>
          <w:szCs w:val="37"/>
        </w:rPr>
        <w:t>Thursday</w:t>
      </w:r>
      <w:r w:rsidR="00CC752B">
        <w:rPr>
          <w:rFonts w:ascii="Arial" w:hAnsi="Arial" w:cs="Arial"/>
          <w:b/>
          <w:bCs/>
          <w:color w:val="000000"/>
          <w:szCs w:val="37"/>
        </w:rPr>
        <w:t xml:space="preserve"> </w:t>
      </w:r>
      <w:r w:rsidR="0075799A">
        <w:rPr>
          <w:rFonts w:ascii="Arial" w:hAnsi="Arial" w:cs="Arial"/>
          <w:b/>
          <w:bCs/>
          <w:color w:val="000000"/>
          <w:szCs w:val="37"/>
        </w:rPr>
        <w:t>4</w:t>
      </w:r>
      <w:r w:rsidRPr="00AF62EE">
        <w:rPr>
          <w:rFonts w:ascii="Arial" w:hAnsi="Arial" w:cs="Arial"/>
          <w:b/>
          <w:bCs/>
          <w:color w:val="000000"/>
          <w:position w:val="13"/>
          <w:sz w:val="16"/>
        </w:rPr>
        <w:t xml:space="preserve"> </w:t>
      </w:r>
      <w:r>
        <w:rPr>
          <w:rFonts w:ascii="Arial" w:hAnsi="Arial" w:cs="Arial"/>
          <w:b/>
          <w:bCs/>
          <w:color w:val="000000"/>
          <w:szCs w:val="37"/>
        </w:rPr>
        <w:t>March 2020</w:t>
      </w:r>
    </w:p>
    <w:p w:rsidR="00CC752B" w:rsidRDefault="00AF62EE" w:rsidP="00CC752B">
      <w:pPr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Arial"/>
          <w:b/>
          <w:bCs/>
          <w:color w:val="000000"/>
          <w:sz w:val="32"/>
          <w:szCs w:val="48"/>
        </w:rPr>
      </w:pPr>
      <w:r w:rsidRPr="00AF62EE">
        <w:rPr>
          <w:rFonts w:ascii="Arial" w:hAnsi="Arial" w:cs="Arial"/>
          <w:b/>
          <w:bCs/>
          <w:color w:val="000000"/>
          <w:sz w:val="32"/>
          <w:szCs w:val="48"/>
        </w:rPr>
        <w:t xml:space="preserve">In-class part completion date: </w:t>
      </w:r>
      <w:r>
        <w:rPr>
          <w:rFonts w:ascii="Arial" w:hAnsi="Arial" w:cs="Arial"/>
          <w:b/>
          <w:bCs/>
          <w:color w:val="000000"/>
          <w:sz w:val="32"/>
          <w:szCs w:val="48"/>
        </w:rPr>
        <w:t>Thursday</w:t>
      </w:r>
      <w:r w:rsidRPr="00AF62EE">
        <w:rPr>
          <w:rFonts w:ascii="Arial" w:hAnsi="Arial" w:cs="Arial"/>
          <w:b/>
          <w:bCs/>
          <w:color w:val="000000"/>
          <w:sz w:val="32"/>
          <w:szCs w:val="48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48"/>
        </w:rPr>
        <w:t>4</w:t>
      </w:r>
      <w:r w:rsidR="00CC752B">
        <w:rPr>
          <w:rFonts w:ascii="Arial" w:hAnsi="Arial" w:cs="Arial"/>
          <w:b/>
          <w:bCs/>
          <w:color w:val="000000"/>
          <w:sz w:val="32"/>
          <w:szCs w:val="48"/>
        </w:rPr>
        <w:t xml:space="preserve"> March</w:t>
      </w:r>
      <w:r>
        <w:rPr>
          <w:rFonts w:ascii="Arial" w:hAnsi="Arial" w:cs="Arial"/>
          <w:b/>
          <w:bCs/>
          <w:color w:val="000000"/>
          <w:position w:val="18"/>
          <w:sz w:val="20"/>
          <w:szCs w:val="32"/>
        </w:rPr>
        <w:t xml:space="preserve"> </w:t>
      </w:r>
      <w:r w:rsidRPr="00AF62EE">
        <w:rPr>
          <w:rFonts w:ascii="Arial" w:hAnsi="Arial" w:cs="Arial"/>
          <w:b/>
          <w:bCs/>
          <w:color w:val="000000"/>
          <w:sz w:val="32"/>
          <w:szCs w:val="48"/>
        </w:rPr>
        <w:t xml:space="preserve">2018 </w:t>
      </w:r>
    </w:p>
    <w:p w:rsidR="00CC752B" w:rsidRDefault="00CC752B" w:rsidP="00CC752B">
      <w:pPr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Arial"/>
          <w:b/>
          <w:bCs/>
          <w:color w:val="000000"/>
          <w:sz w:val="32"/>
          <w:szCs w:val="48"/>
        </w:rPr>
      </w:pPr>
      <w:r>
        <w:rPr>
          <w:rFonts w:ascii="Arial" w:hAnsi="Arial" w:cs="Arial"/>
          <w:b/>
          <w:bCs/>
          <w:color w:val="000000"/>
          <w:sz w:val="32"/>
          <w:szCs w:val="48"/>
        </w:rPr>
        <w:t>Name: __________________</w:t>
      </w:r>
    </w:p>
    <w:p w:rsidR="00AF62EE" w:rsidRPr="00CC752B" w:rsidRDefault="00AF62EE" w:rsidP="00CC752B">
      <w:pPr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Arial"/>
          <w:b/>
          <w:bCs/>
          <w:color w:val="000000"/>
          <w:sz w:val="32"/>
          <w:szCs w:val="48"/>
        </w:rPr>
      </w:pPr>
      <w:r w:rsidRPr="00AF62EE">
        <w:rPr>
          <w:rFonts w:ascii="Arial" w:hAnsi="Arial" w:cs="Arial"/>
          <w:color w:val="000000"/>
          <w:szCs w:val="37"/>
        </w:rPr>
        <w:t xml:space="preserve">The in-class part of this assessment will be done under test conditions without access to notes or this take-home part.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ADA8A" wp14:editId="01AED5B3">
                <wp:simplePos x="0" y="0"/>
                <wp:positionH relativeFrom="column">
                  <wp:posOffset>1485900</wp:posOffset>
                </wp:positionH>
                <wp:positionV relativeFrom="paragraph">
                  <wp:posOffset>279400</wp:posOffset>
                </wp:positionV>
                <wp:extent cx="2319655" cy="337820"/>
                <wp:effectExtent l="0" t="0" r="17145" b="1778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33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B41057" w:rsidRPr="00704046" w:rsidRDefault="00B41057" w:rsidP="00AF62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jc w:val="center"/>
                              <w:rPr>
                                <w:rFonts w:ascii="Times Roman" w:hAnsi="Times Roman" w:cs="Times Roman"/>
                                <w:noProof/>
                                <w:color w:val="000000"/>
                                <w:sz w:val="16"/>
                              </w:rPr>
                            </w:pPr>
                            <w:r w:rsidRPr="00AF62EE">
                              <w:rPr>
                                <w:rFonts w:ascii="Times Roman" w:hAnsi="Times Roman" w:cs="Times Roman"/>
                                <w:noProof/>
                                <w:color w:val="000000"/>
                                <w:sz w:val="16"/>
                                <w:lang w:val="en-AU" w:eastAsia="en-AU"/>
                              </w:rPr>
                              <w:drawing>
                                <wp:inline distT="0" distB="0" distL="0" distR="0" wp14:anchorId="7B90BE24" wp14:editId="7ADB7086">
                                  <wp:extent cx="228600" cy="2032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F62E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 xml:space="preserve">Function </w:t>
                            </w:r>
                            <w:proofErr w:type="spellStart"/>
                            <w:r w:rsidRPr="00AF62E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48"/>
                              </w:rPr>
                              <w:t>Behaviour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margin-left:117pt;margin-top:22pt;width:182.65pt;height:26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" filled="f" strokecolor="black [3213]">
                <v:textbox style="mso-fit-shape-to-text:t">
                  <w:txbxContent>
                    <w:p w:rsidR="00B41057" w:rsidRPr="00704046" w:rsidRDefault="00B41057" w:rsidP="00AF62EE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0" w:lineRule="atLeast"/>
                        <w:jc w:val="center"/>
                        <w:rPr>
                          <w:rFonts w:ascii="Times Roman" w:hAnsi="Times Roman" w:cs="Times Roman"/>
                          <w:noProof/>
                          <w:color w:val="000000"/>
                          <w:sz w:val="16"/>
                        </w:rPr>
                      </w:pPr>
                      <w:r w:rsidRPr="00AF62EE">
                        <w:rPr>
                          <w:rFonts w:ascii="Times Roman" w:hAnsi="Times Roman" w:cs="Times Roman"/>
                          <w:noProof/>
                          <w:color w:val="000000"/>
                          <w:sz w:val="16"/>
                          <w:lang w:val="en-AU" w:eastAsia="en-AU"/>
                        </w:rPr>
                        <w:drawing>
                          <wp:inline distT="0" distB="0" distL="0" distR="0" wp14:anchorId="7B90BE24" wp14:editId="7ADB7086">
                            <wp:extent cx="228600" cy="2032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F62E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 xml:space="preserve">Function </w:t>
                      </w:r>
                      <w:proofErr w:type="spellStart"/>
                      <w:r w:rsidRPr="00AF62E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48"/>
                        </w:rPr>
                        <w:t>Behaviour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When recording your observations, the mathematical terms “curvature”, “dilation”, “factor”, “translation” and “reflection” should be mentioned when appropriate. </w:t>
      </w:r>
    </w:p>
    <w:p w:rsidR="00AF62EE" w:rsidRPr="00AF62EE" w:rsidRDefault="00AF62EE" w:rsidP="00AF62E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(1)  Draw the following functions: </w:t>
      </w:r>
    </w:p>
    <w:p w:rsidR="00AF62EE" w:rsidRPr="00AF62EE" w:rsidRDefault="00AF62EE" w:rsidP="00AF62E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Times Roman" w:hAnsi="Times Roman" w:cs="Times Roman"/>
          <w:color w:val="000000"/>
          <w:sz w:val="16"/>
        </w:rPr>
        <w:t> </w:t>
      </w: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2B48E75B" wp14:editId="26E051CC">
            <wp:extent cx="8128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EE" w:rsidRPr="00AF62EE" w:rsidRDefault="00AF62EE" w:rsidP="00AF62E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(2)  Record what you have observed on the Casio </w:t>
      </w:r>
      <w:proofErr w:type="spellStart"/>
      <w:r w:rsidRPr="00AF62EE">
        <w:rPr>
          <w:rFonts w:ascii="Arial" w:hAnsi="Arial" w:cs="Arial"/>
          <w:color w:val="000000"/>
          <w:szCs w:val="37"/>
        </w:rPr>
        <w:t>Classpad</w:t>
      </w:r>
      <w:proofErr w:type="spellEnd"/>
      <w:r w:rsidRPr="00AF62EE">
        <w:rPr>
          <w:rFonts w:ascii="Arial" w:hAnsi="Arial" w:cs="Arial"/>
          <w:color w:val="000000"/>
          <w:szCs w:val="37"/>
        </w:rPr>
        <w:t xml:space="preserve"> screen. </w:t>
      </w:r>
      <w:r w:rsidRPr="00AF62EE">
        <w:rPr>
          <w:rFonts w:ascii="Times Roman" w:hAnsi="Times Roman" w:cs="Times Roman"/>
          <w:color w:val="000000"/>
          <w:sz w:val="16"/>
        </w:rPr>
        <w:t> 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06AED162" wp14:editId="7BA36102">
            <wp:extent cx="12700" cy="1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2EE">
        <w:rPr>
          <w:rFonts w:ascii="Times Roman" w:hAnsi="Times Roman" w:cs="Times Roman"/>
          <w:color w:val="000000"/>
          <w:sz w:val="16"/>
        </w:rPr>
        <w:t xml:space="preserve"> </w:t>
      </w:r>
    </w:p>
    <w:p w:rsidR="00AF62EE" w:rsidRDefault="00AF62EE" w:rsidP="00AF62EE">
      <w:pPr>
        <w:widowControl w:val="0"/>
        <w:autoSpaceDE w:val="0"/>
        <w:autoSpaceDN w:val="0"/>
        <w:adjustRightInd w:val="0"/>
        <w:spacing w:after="240" w:line="560" w:lineRule="atLeast"/>
        <w:rPr>
          <w:rFonts w:ascii="Arial" w:hAnsi="Arial" w:cs="Arial"/>
          <w:b/>
          <w:bCs/>
          <w:color w:val="000000"/>
          <w:sz w:val="32"/>
          <w:szCs w:val="48"/>
        </w:rPr>
      </w:pPr>
    </w:p>
    <w:p w:rsidR="00CC752B" w:rsidRDefault="00CC752B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F62EE" w:rsidRP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(3)  Draw the following functions: </w:t>
      </w:r>
    </w:p>
    <w:p w:rsidR="00AF62EE" w:rsidRP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Times Roman" w:hAnsi="Times Roman" w:cs="Times Roman"/>
          <w:noProof/>
          <w:color w:val="000000"/>
          <w:sz w:val="16"/>
        </w:rPr>
        <w:lastRenderedPageBreak/>
        <w:t xml:space="preserve"> </w:t>
      </w: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45CD83B6" wp14:editId="7842ABDD">
            <wp:extent cx="787400" cy="8509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(4)  Record what you have observed. </w:t>
      </w:r>
      <w:r w:rsidRPr="00AF62EE">
        <w:rPr>
          <w:rFonts w:ascii="Times Roman" w:hAnsi="Times Roman" w:cs="Times Roman"/>
          <w:color w:val="000000"/>
          <w:sz w:val="16"/>
        </w:rPr>
        <w:t> </w:t>
      </w:r>
    </w:p>
    <w:p w:rsid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(5)  Draw the following functions: </w:t>
      </w:r>
      <w:r w:rsidRPr="00AF62EE">
        <w:rPr>
          <w:rFonts w:ascii="Times Roman" w:hAnsi="Times Roman" w:cs="Times Roman"/>
          <w:color w:val="000000"/>
          <w:sz w:val="16"/>
        </w:rPr>
        <w:t> </w:t>
      </w:r>
    </w:p>
    <w:p w:rsidR="00AF62EE" w:rsidRP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30C839D1" wp14:editId="0C5EDC93">
            <wp:extent cx="774700" cy="8509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(6)  Record what you have observed. </w:t>
      </w:r>
      <w:r w:rsidRPr="00AF62EE">
        <w:rPr>
          <w:rFonts w:ascii="Times Roman" w:hAnsi="Times Roman" w:cs="Times Roman"/>
          <w:color w:val="000000"/>
          <w:sz w:val="16"/>
        </w:rPr>
        <w:t> </w:t>
      </w:r>
    </w:p>
    <w:p w:rsid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(7)  Draw the following functions: </w:t>
      </w:r>
      <w:r w:rsidRPr="00AF62EE">
        <w:rPr>
          <w:rFonts w:ascii="Times Roman" w:hAnsi="Times Roman" w:cs="Times Roman"/>
          <w:color w:val="000000"/>
          <w:sz w:val="16"/>
        </w:rPr>
        <w:t> </w:t>
      </w:r>
    </w:p>
    <w:p w:rsidR="00AF62EE" w:rsidRP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2E40981E" wp14:editId="7F1890E2">
            <wp:extent cx="1003300" cy="8763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EE" w:rsidRP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(8)  Record what you have observed. </w:t>
      </w:r>
      <w:r w:rsidRPr="00AF62EE">
        <w:rPr>
          <w:rFonts w:ascii="Times Roman" w:hAnsi="Times Roman" w:cs="Times Roman"/>
          <w:color w:val="000000"/>
          <w:sz w:val="16"/>
        </w:rPr>
        <w:t> </w:t>
      </w: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(9) Using your previous observations, how does </w:t>
      </w: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6C7B3412" wp14:editId="4D898E0D">
            <wp:extent cx="495300" cy="215900"/>
            <wp:effectExtent l="0" t="0" r="1270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37"/>
        </w:rPr>
        <w:t xml:space="preserve"> </w:t>
      </w:r>
      <w:r w:rsidRPr="00AF62EE">
        <w:rPr>
          <w:rFonts w:ascii="Arial" w:hAnsi="Arial" w:cs="Arial"/>
          <w:color w:val="000000"/>
          <w:szCs w:val="37"/>
        </w:rPr>
        <w:t xml:space="preserve">compare with </w:t>
      </w: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311B57C6" wp14:editId="0103129D">
            <wp:extent cx="1193800" cy="25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Times Roman" w:hAnsi="Times Roman" w:cs="Times Roman"/>
          <w:color w:val="000000"/>
          <w:sz w:val="16"/>
        </w:rPr>
        <w:t xml:space="preserve"> 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lastRenderedPageBreak/>
        <w:t xml:space="preserve">(10) Does </w:t>
      </w: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6DEDAFAE" wp14:editId="52798B37">
            <wp:extent cx="495300" cy="2159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2EE">
        <w:rPr>
          <w:rFonts w:ascii="Arial" w:hAnsi="Arial" w:cs="Arial"/>
          <w:color w:val="000000"/>
          <w:szCs w:val="37"/>
        </w:rPr>
        <w:t xml:space="preserve"> have a stationary point?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(11) Does </w:t>
      </w: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1BDE9CAB" wp14:editId="462CFDE0">
            <wp:extent cx="495300" cy="215900"/>
            <wp:effectExtent l="0" t="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2EE">
        <w:rPr>
          <w:rFonts w:ascii="Arial" w:hAnsi="Arial" w:cs="Arial"/>
          <w:color w:val="000000"/>
          <w:szCs w:val="37"/>
        </w:rPr>
        <w:t xml:space="preserve"> have sections which are concave upwards/concave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proofErr w:type="gramStart"/>
      <w:r w:rsidRPr="00AF62EE">
        <w:rPr>
          <w:rFonts w:ascii="Arial" w:hAnsi="Arial" w:cs="Arial"/>
          <w:color w:val="000000"/>
          <w:szCs w:val="37"/>
        </w:rPr>
        <w:t>downwards</w:t>
      </w:r>
      <w:proofErr w:type="gramEnd"/>
      <w:r w:rsidRPr="00AF62EE">
        <w:rPr>
          <w:rFonts w:ascii="Arial" w:hAnsi="Arial" w:cs="Arial"/>
          <w:color w:val="000000"/>
          <w:szCs w:val="37"/>
        </w:rPr>
        <w:t xml:space="preserve">?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>(12) </w:t>
      </w:r>
      <w:r w:rsidRPr="00AF62EE">
        <w:rPr>
          <w:rFonts w:ascii="Times Roman" w:hAnsi="Times Roman" w:cs="Times Roman"/>
          <w:noProof/>
          <w:color w:val="000000"/>
          <w:sz w:val="16"/>
        </w:rPr>
        <w:t xml:space="preserve"> </w:t>
      </w: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4714453A" wp14:editId="6FB0AD84">
            <wp:extent cx="673100" cy="2921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2EE">
        <w:rPr>
          <w:rFonts w:ascii="Arial" w:hAnsi="Arial" w:cs="Arial"/>
          <w:color w:val="000000"/>
          <w:szCs w:val="37"/>
        </w:rPr>
        <w:t xml:space="preserve"> is found in the Normal probability distribution function.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Does </w:t>
      </w: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67FD8CEC" wp14:editId="05143033">
            <wp:extent cx="673100" cy="292100"/>
            <wp:effectExtent l="0" t="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2EE">
        <w:rPr>
          <w:rFonts w:ascii="Arial" w:hAnsi="Arial" w:cs="Arial"/>
          <w:color w:val="000000"/>
          <w:szCs w:val="37"/>
        </w:rPr>
        <w:t xml:space="preserve">have a stationary point? </w:t>
      </w: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Times Roman" w:hAnsi="Times Roman" w:cs="Times Roman"/>
          <w:color w:val="000000"/>
          <w:sz w:val="16"/>
        </w:rPr>
        <w:t xml:space="preserve"> </w:t>
      </w: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(13) Does </w:t>
      </w:r>
      <w:r w:rsidRPr="00AF62EE">
        <w:rPr>
          <w:rFonts w:ascii="Arial" w:hAnsi="Arial" w:cs="Arial"/>
          <w:noProof/>
          <w:color w:val="000000"/>
          <w:szCs w:val="37"/>
          <w:lang w:val="en-AU" w:eastAsia="en-AU"/>
        </w:rPr>
        <w:drawing>
          <wp:inline distT="0" distB="0" distL="0" distR="0" wp14:anchorId="7289CEAB" wp14:editId="2BCA7487">
            <wp:extent cx="673100" cy="292100"/>
            <wp:effectExtent l="0" t="0" r="127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2EE">
        <w:rPr>
          <w:rFonts w:ascii="Arial" w:hAnsi="Arial" w:cs="Arial"/>
          <w:color w:val="000000"/>
          <w:szCs w:val="37"/>
        </w:rPr>
        <w:t xml:space="preserve">have sections which are concave upwards/concave downwards?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(14) Does </w:t>
      </w: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10E52302" wp14:editId="417CAD89">
            <wp:extent cx="952500" cy="457200"/>
            <wp:effectExtent l="0" t="0" r="1270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37"/>
        </w:rPr>
        <w:t xml:space="preserve"> </w:t>
      </w:r>
      <w:r w:rsidRPr="00AF62EE">
        <w:rPr>
          <w:rFonts w:ascii="Arial" w:hAnsi="Arial" w:cs="Arial"/>
          <w:color w:val="000000"/>
          <w:szCs w:val="37"/>
        </w:rPr>
        <w:t xml:space="preserve">have a stationary point?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(15) Does </w:t>
      </w:r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671A483E" wp14:editId="76526CCE">
            <wp:extent cx="952500" cy="457200"/>
            <wp:effectExtent l="0" t="0" r="127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Cs w:val="37"/>
        </w:rPr>
        <w:t xml:space="preserve"> </w:t>
      </w:r>
      <w:r w:rsidRPr="00AF62EE">
        <w:rPr>
          <w:rFonts w:ascii="Arial" w:hAnsi="Arial" w:cs="Arial"/>
          <w:color w:val="000000"/>
          <w:szCs w:val="37"/>
        </w:rPr>
        <w:t xml:space="preserve">have sections which are concave upwards/concave downwards?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(16)  Use Wikipedia to learn about Catenary Curves in the real world. </w:t>
      </w:r>
      <w:r w:rsidRPr="00AF62EE">
        <w:rPr>
          <w:rFonts w:ascii="Times Roman" w:hAnsi="Times Roman" w:cs="Times Roman"/>
          <w:color w:val="000000"/>
          <w:sz w:val="16"/>
        </w:rPr>
        <w:t> </w:t>
      </w:r>
    </w:p>
    <w:p w:rsidR="00AF62EE" w:rsidRPr="00AF62EE" w:rsidRDefault="00AF62EE" w:rsidP="00AF62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(17)  The function of a “regular” Catenary Curve in Cartesian </w:t>
      </w:r>
      <w:r w:rsidRPr="00AF62EE">
        <w:rPr>
          <w:rFonts w:ascii="Times Roman" w:hAnsi="Times Roman" w:cs="Times Roman"/>
          <w:color w:val="000000"/>
          <w:sz w:val="16"/>
        </w:rPr>
        <w:t> </w:t>
      </w:r>
      <w:r w:rsidRPr="00AF62EE">
        <w:rPr>
          <w:rFonts w:ascii="Arial" w:hAnsi="Arial" w:cs="Arial"/>
          <w:color w:val="000000"/>
          <w:szCs w:val="37"/>
        </w:rPr>
        <w:t xml:space="preserve">co-ordinates has the form </w:t>
      </w:r>
      <w:proofErr w:type="gramStart"/>
      <w:r w:rsidRPr="00AF62EE">
        <w:rPr>
          <w:rFonts w:ascii="Arial" w:hAnsi="Arial" w:cs="Arial"/>
          <w:color w:val="000000"/>
          <w:szCs w:val="37"/>
        </w:rPr>
        <w:t xml:space="preserve">of </w:t>
      </w:r>
      <w:proofErr w:type="gramEnd"/>
      <w:r w:rsidRPr="00AF62EE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53250575" wp14:editId="4E4F45A0">
            <wp:extent cx="1587500" cy="482600"/>
            <wp:effectExtent l="0" t="0" r="1270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2EE">
        <w:rPr>
          <w:rFonts w:ascii="Arial" w:hAnsi="Arial" w:cs="Arial"/>
          <w:color w:val="000000"/>
          <w:szCs w:val="37"/>
        </w:rPr>
        <w:t xml:space="preserve">. </w:t>
      </w:r>
      <w:r w:rsidRPr="00AF62EE">
        <w:rPr>
          <w:rFonts w:ascii="Times Roman" w:hAnsi="Times Roman" w:cs="Times Roman"/>
          <w:color w:val="000000"/>
          <w:sz w:val="16"/>
        </w:rPr>
        <w:t> 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lastRenderedPageBreak/>
        <w:t>Plot on the same graph, a “regular” Catenary Curve</w:t>
      </w:r>
      <w:r w:rsidR="006E7D3C">
        <w:rPr>
          <w:rFonts w:ascii="Arial" w:hAnsi="Arial" w:cs="Arial"/>
          <w:color w:val="000000"/>
          <w:szCs w:val="37"/>
        </w:rPr>
        <w:t xml:space="preserve"> </w:t>
      </w:r>
      <w:r w:rsidRPr="00AF62EE">
        <w:rPr>
          <w:rFonts w:ascii="Arial" w:hAnsi="Arial" w:cs="Arial"/>
          <w:color w:val="000000"/>
          <w:szCs w:val="37"/>
        </w:rPr>
        <w:t xml:space="preserve">for the following values of “a”: 0.25; 0.5; 1; 2; 4; 8 </w:t>
      </w: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(18) Find the first- and second- derivative functions of the “regular” Catenary function. Is there a pattern among the functions? </w:t>
      </w: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AF62EE">
        <w:rPr>
          <w:rFonts w:ascii="Arial" w:hAnsi="Arial" w:cs="Arial"/>
          <w:color w:val="000000"/>
          <w:szCs w:val="37"/>
        </w:rPr>
        <w:t xml:space="preserve">(19) Does the “regular” Catenary function have stationary points? </w:t>
      </w:r>
    </w:p>
    <w:p w:rsidR="00AF62EE" w:rsidRDefault="00AF62EE" w:rsidP="00AF62EE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0"/>
          <w:szCs w:val="29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0"/>
          <w:szCs w:val="29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0"/>
          <w:szCs w:val="29"/>
        </w:rPr>
      </w:pPr>
    </w:p>
    <w:p w:rsidR="00434BBB" w:rsidRDefault="00434BBB" w:rsidP="00AF62EE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0"/>
          <w:szCs w:val="29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0"/>
          <w:szCs w:val="29"/>
        </w:rPr>
      </w:pPr>
    </w:p>
    <w:p w:rsidR="00AF62EE" w:rsidRPr="00AF62EE" w:rsidRDefault="00AF62EE" w:rsidP="00AF62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16"/>
        </w:rPr>
      </w:pPr>
    </w:p>
    <w:p w:rsidR="00AF62EE" w:rsidRDefault="00AF62EE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 w:rsidRPr="00AF62EE">
        <w:rPr>
          <w:rFonts w:ascii="Arial" w:hAnsi="Arial" w:cs="Arial"/>
          <w:color w:val="000000"/>
          <w:szCs w:val="37"/>
        </w:rPr>
        <w:t xml:space="preserve">(20) For which values of x is the “regular” Catenary curve concave upwards/downwards? </w:t>
      </w:r>
    </w:p>
    <w:p w:rsidR="00CC752B" w:rsidRDefault="00CC752B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CC752B" w:rsidRDefault="00CC752B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CC752B" w:rsidRDefault="00CC752B" w:rsidP="00AF62EE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434BBB" w:rsidRPr="00CE6E41" w:rsidRDefault="00CE6E41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EE916" wp14:editId="6CB0C2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1361440"/>
                <wp:effectExtent l="0" t="0" r="25400" b="3556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36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B41057" w:rsidRPr="00C43750" w:rsidRDefault="00B41057" w:rsidP="00CE6E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4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37"/>
                              </w:rPr>
                            </w:pPr>
                            <w:r w:rsidRPr="00CE6E4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37"/>
                              </w:rPr>
                              <w:t xml:space="preserve">Greenwood College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37"/>
                              </w:rPr>
                              <w:br/>
                              <w:t xml:space="preserve">Year 12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37"/>
                              </w:rPr>
                              <w:t>Maths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37"/>
                              </w:rPr>
                              <w:t xml:space="preserve"> Methods 2020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37"/>
                              </w:rPr>
                              <w:br/>
                              <w:t>Investigation 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37"/>
                              </w:rPr>
                              <w:br/>
                            </w:r>
                            <w:r w:rsidRPr="00CE6E4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Cs w:val="37"/>
                              </w:rPr>
                              <w:t>In-class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8" type="#_x0000_t202" style="position:absolute;margin-left:0;margin-top:0;width:6in;height:107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" filled="f">
                <v:textbox style="mso-fit-shape-to-text:t">
                  <w:txbxContent>
                    <w:p w:rsidR="00B41057" w:rsidRPr="00C43750" w:rsidRDefault="00B41057" w:rsidP="00CE6E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40" w:lineRule="atLeast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Cs w:val="37"/>
                        </w:rPr>
                      </w:pPr>
                      <w:r w:rsidRPr="00CE6E41">
                        <w:rPr>
                          <w:rFonts w:ascii="Arial" w:hAnsi="Arial" w:cs="Arial"/>
                          <w:b/>
                          <w:bCs/>
                          <w:color w:val="000000"/>
                          <w:szCs w:val="37"/>
                        </w:rPr>
                        <w:t xml:space="preserve">Greenwood College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Cs w:val="37"/>
                        </w:rPr>
                        <w:br/>
                        <w:t xml:space="preserve">Year 12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Cs w:val="37"/>
                        </w:rPr>
                        <w:t>Maths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Cs w:val="37"/>
                        </w:rPr>
                        <w:t xml:space="preserve"> Methods 2020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Cs w:val="37"/>
                        </w:rPr>
                        <w:br/>
                        <w:t>Investigation 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Cs w:val="37"/>
                        </w:rPr>
                        <w:br/>
                      </w:r>
                      <w:r w:rsidRPr="00CE6E41">
                        <w:rPr>
                          <w:rFonts w:ascii="Arial" w:hAnsi="Arial" w:cs="Arial"/>
                          <w:b/>
                          <w:bCs/>
                          <w:color w:val="000000"/>
                          <w:szCs w:val="37"/>
                        </w:rPr>
                        <w:t>In-class Part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BBB" w:rsidRPr="00CE6E41">
        <w:rPr>
          <w:rFonts w:ascii="Arial" w:hAnsi="Arial" w:cs="Arial"/>
          <w:color w:val="000000"/>
          <w:szCs w:val="37"/>
        </w:rPr>
        <w:t xml:space="preserve">Name: </w:t>
      </w:r>
      <w:r>
        <w:rPr>
          <w:rFonts w:ascii="Arial" w:hAnsi="Arial" w:cs="Arial"/>
          <w:color w:val="000000"/>
          <w:szCs w:val="37"/>
        </w:rPr>
        <w:t>______</w:t>
      </w:r>
      <w:bookmarkStart w:id="0" w:name="_GoBack"/>
      <w:bookmarkEnd w:id="0"/>
      <w:r>
        <w:rPr>
          <w:rFonts w:ascii="Arial" w:hAnsi="Arial" w:cs="Arial"/>
          <w:color w:val="000000"/>
          <w:szCs w:val="37"/>
        </w:rPr>
        <w:t>___________________</w:t>
      </w:r>
    </w:p>
    <w:p w:rsidR="00434BBB" w:rsidRPr="00CE6E41" w:rsidRDefault="0075799A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proofErr w:type="gramStart"/>
      <w:r>
        <w:rPr>
          <w:rFonts w:ascii="Arial" w:hAnsi="Arial" w:cs="Arial"/>
          <w:color w:val="000000"/>
          <w:szCs w:val="37"/>
        </w:rPr>
        <w:t>Worth 10</w:t>
      </w:r>
      <w:r w:rsidR="00434BBB" w:rsidRPr="00CE6E41">
        <w:rPr>
          <w:rFonts w:ascii="Arial" w:hAnsi="Arial" w:cs="Arial"/>
          <w:color w:val="000000"/>
          <w:szCs w:val="37"/>
        </w:rPr>
        <w:t>% of your year mark.</w:t>
      </w:r>
      <w:proofErr w:type="gramEnd"/>
      <w:r w:rsidR="00434BBB" w:rsidRPr="00CE6E41">
        <w:rPr>
          <w:rFonts w:ascii="Arial" w:hAnsi="Arial" w:cs="Arial"/>
          <w:color w:val="000000"/>
          <w:szCs w:val="37"/>
        </w:rPr>
        <w:t xml:space="preserve"> No notes. </w:t>
      </w:r>
      <w:r w:rsidR="006E7D3C">
        <w:rPr>
          <w:rFonts w:ascii="Arial" w:hAnsi="Arial" w:cs="Arial"/>
          <w:color w:val="000000"/>
          <w:szCs w:val="37"/>
        </w:rPr>
        <w:t xml:space="preserve">Take home part must be submitted with </w:t>
      </w:r>
      <w:proofErr w:type="gramStart"/>
      <w:r w:rsidR="006E7D3C">
        <w:rPr>
          <w:rFonts w:ascii="Arial" w:hAnsi="Arial" w:cs="Arial"/>
          <w:color w:val="000000"/>
          <w:szCs w:val="37"/>
        </w:rPr>
        <w:t>In</w:t>
      </w:r>
      <w:proofErr w:type="gramEnd"/>
      <w:r w:rsidR="006E7D3C">
        <w:rPr>
          <w:rFonts w:ascii="Arial" w:hAnsi="Arial" w:cs="Arial"/>
          <w:color w:val="000000"/>
          <w:szCs w:val="37"/>
        </w:rPr>
        <w:t xml:space="preserve"> class part. </w:t>
      </w:r>
      <w:r w:rsidR="00434BBB" w:rsidRPr="00CE6E41">
        <w:rPr>
          <w:rFonts w:ascii="Arial" w:hAnsi="Arial" w:cs="Arial"/>
          <w:color w:val="000000"/>
          <w:szCs w:val="37"/>
        </w:rPr>
        <w:t xml:space="preserve">Calculators allowed. </w:t>
      </w:r>
      <w:r w:rsidR="00CE6E41">
        <w:rPr>
          <w:rFonts w:ascii="Times Roman" w:hAnsi="Times Roman" w:cs="Times Roman"/>
          <w:color w:val="000000"/>
          <w:sz w:val="16"/>
        </w:rPr>
        <w:br/>
      </w:r>
      <w:r w:rsidR="00B41057">
        <w:rPr>
          <w:rFonts w:ascii="Arial" w:hAnsi="Arial" w:cs="Arial"/>
          <w:color w:val="000000"/>
          <w:szCs w:val="37"/>
        </w:rPr>
        <w:t>52</w:t>
      </w:r>
      <w:r w:rsidR="00434BBB" w:rsidRPr="00CE6E41">
        <w:rPr>
          <w:rFonts w:ascii="Arial" w:hAnsi="Arial" w:cs="Arial"/>
          <w:color w:val="000000"/>
          <w:szCs w:val="37"/>
        </w:rPr>
        <w:t xml:space="preserve"> mark</w:t>
      </w:r>
      <w:r w:rsidR="0000713F">
        <w:rPr>
          <w:rFonts w:ascii="Arial" w:hAnsi="Arial" w:cs="Arial"/>
          <w:color w:val="000000"/>
          <w:szCs w:val="37"/>
        </w:rPr>
        <w:t>s</w:t>
      </w:r>
      <w:r w:rsidR="00434BBB" w:rsidRPr="00CE6E41">
        <w:rPr>
          <w:rFonts w:ascii="Arial" w:hAnsi="Arial" w:cs="Arial"/>
          <w:color w:val="000000"/>
          <w:szCs w:val="37"/>
        </w:rPr>
        <w:t xml:space="preserve"> total. 55 minutes of working time. </w:t>
      </w:r>
    </w:p>
    <w:p w:rsidR="00CE6E41" w:rsidRDefault="00CE6E41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434BBB" w:rsidRPr="007A0F25" w:rsidRDefault="00434BBB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 w:rsidRPr="00CE6E41">
        <w:rPr>
          <w:rFonts w:ascii="Arial" w:hAnsi="Arial" w:cs="Arial"/>
          <w:color w:val="000000"/>
          <w:szCs w:val="37"/>
        </w:rPr>
        <w:t xml:space="preserve">(1) </w:t>
      </w:r>
      <w:r w:rsidR="00CE6E41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541A6DCB" wp14:editId="14F2E794">
            <wp:extent cx="2603500" cy="254000"/>
            <wp:effectExtent l="0" t="0" r="1270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057">
        <w:rPr>
          <w:rFonts w:ascii="Arial" w:hAnsi="Arial" w:cs="Arial"/>
          <w:color w:val="000000"/>
          <w:szCs w:val="37"/>
        </w:rPr>
        <w:t xml:space="preserve"> </w:t>
      </w:r>
      <w:proofErr w:type="gramStart"/>
      <w:r w:rsidR="00B41057">
        <w:rPr>
          <w:rFonts w:ascii="Arial" w:hAnsi="Arial" w:cs="Arial"/>
          <w:color w:val="000000"/>
          <w:szCs w:val="37"/>
        </w:rPr>
        <w:t>i</w:t>
      </w:r>
      <w:r w:rsidRPr="00CE6E41">
        <w:rPr>
          <w:rFonts w:ascii="Arial" w:hAnsi="Arial" w:cs="Arial"/>
          <w:color w:val="000000"/>
          <w:szCs w:val="37"/>
        </w:rPr>
        <w:t>s</w:t>
      </w:r>
      <w:proofErr w:type="gramEnd"/>
      <w:r w:rsidRPr="00CE6E41">
        <w:rPr>
          <w:rFonts w:ascii="Arial" w:hAnsi="Arial" w:cs="Arial"/>
          <w:color w:val="000000"/>
          <w:szCs w:val="37"/>
        </w:rPr>
        <w:t xml:space="preserve"> the general form of an exponential function where “a”, “b”, “c” and “d” are constants. </w:t>
      </w:r>
    </w:p>
    <w:p w:rsidR="00434BBB" w:rsidRDefault="00434BBB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(a)  Which constant/s </w:t>
      </w:r>
      <w:proofErr w:type="gramStart"/>
      <w:r w:rsidRPr="00CE6E41">
        <w:rPr>
          <w:rFonts w:ascii="Arial" w:hAnsi="Arial" w:cs="Arial"/>
          <w:color w:val="000000"/>
          <w:szCs w:val="37"/>
        </w:rPr>
        <w:t>control</w:t>
      </w:r>
      <w:proofErr w:type="gramEnd"/>
      <w:r w:rsidRPr="00CE6E41">
        <w:rPr>
          <w:rFonts w:ascii="Arial" w:hAnsi="Arial" w:cs="Arial"/>
          <w:color w:val="000000"/>
          <w:szCs w:val="37"/>
        </w:rPr>
        <w:t xml:space="preserve"> the translation of the general exponential function? (1 mark) </w:t>
      </w:r>
    </w:p>
    <w:p w:rsidR="006F59D3" w:rsidRDefault="006F59D3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6F59D3" w:rsidRPr="00CE6E41" w:rsidRDefault="006F59D3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434BBB" w:rsidRDefault="00434BBB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(b)  Which constant/s </w:t>
      </w:r>
      <w:proofErr w:type="gramStart"/>
      <w:r w:rsidRPr="00CE6E41">
        <w:rPr>
          <w:rFonts w:ascii="Arial" w:hAnsi="Arial" w:cs="Arial"/>
          <w:color w:val="000000"/>
          <w:szCs w:val="37"/>
        </w:rPr>
        <w:t>control</w:t>
      </w:r>
      <w:proofErr w:type="gramEnd"/>
      <w:r w:rsidRPr="00CE6E41">
        <w:rPr>
          <w:rFonts w:ascii="Arial" w:hAnsi="Arial" w:cs="Arial"/>
          <w:color w:val="000000"/>
          <w:szCs w:val="37"/>
        </w:rPr>
        <w:t xml:space="preserve"> the dilation of the general exponential function </w:t>
      </w:r>
      <w:r w:rsidR="006F59D3">
        <w:rPr>
          <w:rFonts w:ascii="Arial" w:hAnsi="Arial" w:cs="Arial"/>
          <w:color w:val="000000"/>
          <w:szCs w:val="37"/>
        </w:rPr>
        <w:t>to</w:t>
      </w:r>
      <w:r w:rsidRPr="00CE6E41">
        <w:rPr>
          <w:rFonts w:ascii="Arial" w:hAnsi="Arial" w:cs="Arial"/>
          <w:color w:val="000000"/>
          <w:szCs w:val="37"/>
        </w:rPr>
        <w:t xml:space="preserve"> the x-axis. (1 mark) </w:t>
      </w:r>
    </w:p>
    <w:p w:rsidR="006F59D3" w:rsidRDefault="006F59D3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6F59D3" w:rsidRPr="00CE6E41" w:rsidRDefault="006F59D3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434BBB" w:rsidRDefault="00434BBB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 w:rsidRPr="00CE6E41">
        <w:rPr>
          <w:rFonts w:ascii="Arial" w:hAnsi="Arial" w:cs="Arial"/>
          <w:color w:val="000000"/>
          <w:szCs w:val="37"/>
        </w:rPr>
        <w:t xml:space="preserve">c)  Which constant/s </w:t>
      </w:r>
      <w:proofErr w:type="gramStart"/>
      <w:r w:rsidRPr="00CE6E41">
        <w:rPr>
          <w:rFonts w:ascii="Arial" w:hAnsi="Arial" w:cs="Arial"/>
          <w:color w:val="000000"/>
          <w:szCs w:val="37"/>
        </w:rPr>
        <w:t>control</w:t>
      </w:r>
      <w:proofErr w:type="gramEnd"/>
      <w:r w:rsidRPr="00CE6E41">
        <w:rPr>
          <w:rFonts w:ascii="Arial" w:hAnsi="Arial" w:cs="Arial"/>
          <w:color w:val="000000"/>
          <w:szCs w:val="37"/>
        </w:rPr>
        <w:t xml:space="preserve"> the </w:t>
      </w:r>
      <w:r w:rsidR="006F59D3">
        <w:rPr>
          <w:rFonts w:ascii="Arial" w:hAnsi="Arial" w:cs="Arial"/>
          <w:color w:val="000000"/>
          <w:szCs w:val="37"/>
        </w:rPr>
        <w:t>dilation</w:t>
      </w:r>
      <w:r w:rsidRPr="00CE6E41">
        <w:rPr>
          <w:rFonts w:ascii="Arial" w:hAnsi="Arial" w:cs="Arial"/>
          <w:color w:val="000000"/>
          <w:szCs w:val="37"/>
        </w:rPr>
        <w:t xml:space="preserve"> of the general exponential </w:t>
      </w:r>
      <w:r w:rsidRPr="00CE6E41">
        <w:rPr>
          <w:rFonts w:ascii="Times Roman" w:hAnsi="Times Roman" w:cs="Times Roman"/>
          <w:color w:val="000000"/>
          <w:sz w:val="16"/>
        </w:rPr>
        <w:t> </w:t>
      </w:r>
      <w:r w:rsidRPr="00CE6E41">
        <w:rPr>
          <w:rFonts w:ascii="Arial" w:hAnsi="Arial" w:cs="Arial"/>
          <w:color w:val="000000"/>
          <w:szCs w:val="37"/>
        </w:rPr>
        <w:t>function</w:t>
      </w:r>
      <w:r w:rsidR="006F59D3">
        <w:rPr>
          <w:rFonts w:ascii="Arial" w:hAnsi="Arial" w:cs="Arial"/>
          <w:color w:val="000000"/>
          <w:szCs w:val="37"/>
        </w:rPr>
        <w:t xml:space="preserve"> to the y axis</w:t>
      </w:r>
      <w:r w:rsidRPr="00CE6E41">
        <w:rPr>
          <w:rFonts w:ascii="Arial" w:hAnsi="Arial" w:cs="Arial"/>
          <w:color w:val="000000"/>
          <w:szCs w:val="37"/>
        </w:rPr>
        <w:t xml:space="preserve">. </w:t>
      </w:r>
      <w:r w:rsidR="0000713F">
        <w:rPr>
          <w:rFonts w:ascii="Arial" w:hAnsi="Arial" w:cs="Arial"/>
          <w:color w:val="000000"/>
          <w:szCs w:val="37"/>
        </w:rPr>
        <w:t>(1 mark)</w:t>
      </w:r>
    </w:p>
    <w:p w:rsidR="006F59D3" w:rsidRDefault="006F59D3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5D2C56" w:rsidRDefault="005D2C56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CE6E41" w:rsidRPr="00CE6E41" w:rsidRDefault="00434BBB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lastRenderedPageBreak/>
        <w:t xml:space="preserve">(d)  In terms of constant/s, how is </w:t>
      </w:r>
      <w:r w:rsidR="00CE6E41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45AAE2A5" wp14:editId="47C5B187">
            <wp:extent cx="1270000" cy="254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E41">
        <w:rPr>
          <w:rFonts w:ascii="Arial" w:hAnsi="Arial" w:cs="Arial"/>
          <w:color w:val="000000"/>
          <w:szCs w:val="37"/>
        </w:rPr>
        <w:t xml:space="preserve"> </w:t>
      </w:r>
      <w:r w:rsidR="00CE6E41" w:rsidRPr="00CE6E41">
        <w:rPr>
          <w:rFonts w:ascii="Arial" w:hAnsi="Arial" w:cs="Arial"/>
          <w:color w:val="000000"/>
          <w:szCs w:val="37"/>
        </w:rPr>
        <w:t xml:space="preserve">translated along </w:t>
      </w:r>
      <w:r w:rsidRPr="00CE6E41">
        <w:rPr>
          <w:rFonts w:ascii="Arial" w:hAnsi="Arial" w:cs="Arial"/>
          <w:color w:val="000000"/>
          <w:szCs w:val="37"/>
        </w:rPr>
        <w:t xml:space="preserve">the x-axis only from </w:t>
      </w:r>
      <w:r w:rsidR="00CE6E41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06385CDE" wp14:editId="3B4F5570">
            <wp:extent cx="495300" cy="215900"/>
            <wp:effectExtent l="0" t="0" r="1270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E41" w:rsidRPr="00CE6E41">
        <w:rPr>
          <w:rFonts w:ascii="Arial" w:hAnsi="Arial" w:cs="Arial"/>
          <w:color w:val="000000"/>
          <w:szCs w:val="37"/>
        </w:rPr>
        <w:t xml:space="preserve">(2 marks) </w:t>
      </w:r>
    </w:p>
    <w:p w:rsidR="00434BBB" w:rsidRDefault="00434BBB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6F59D3" w:rsidRPr="00CE6E41" w:rsidRDefault="006F59D3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CE6E41" w:rsidRPr="00CE6E41" w:rsidRDefault="00434BBB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(e)  Find the first derivative of </w:t>
      </w:r>
      <w:r w:rsidR="00CE6E41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6D8D8AA4" wp14:editId="6A0CB76D">
            <wp:extent cx="1270000" cy="2540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9D3">
        <w:rPr>
          <w:rFonts w:ascii="Times Roman" w:hAnsi="Times Roman" w:cs="Times Roman"/>
          <w:color w:val="000000"/>
          <w:sz w:val="16"/>
        </w:rPr>
        <w:t xml:space="preserve"> </w:t>
      </w:r>
      <w:r w:rsidR="00CE6E41" w:rsidRPr="00CE6E41">
        <w:rPr>
          <w:rFonts w:ascii="Arial" w:hAnsi="Arial" w:cs="Arial"/>
          <w:color w:val="000000"/>
          <w:szCs w:val="37"/>
        </w:rPr>
        <w:t xml:space="preserve">(1 mark) </w:t>
      </w:r>
    </w:p>
    <w:p w:rsidR="00434BBB" w:rsidRDefault="00434BBB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6F59D3" w:rsidRPr="00CE6E41" w:rsidRDefault="006F59D3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CE6E41" w:rsidRPr="00CE6E41" w:rsidRDefault="00434BBB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(f) Find the second derivative of </w:t>
      </w:r>
      <w:r w:rsidR="00CE6E41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04E5C890" wp14:editId="7E4BE85E">
            <wp:extent cx="1270000" cy="254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E41">
        <w:rPr>
          <w:rFonts w:ascii="Arial" w:hAnsi="Arial" w:cs="Arial"/>
          <w:color w:val="000000"/>
          <w:szCs w:val="37"/>
        </w:rPr>
        <w:t xml:space="preserve"> </w:t>
      </w:r>
      <w:r w:rsidR="00CE6E41" w:rsidRPr="00CE6E41">
        <w:rPr>
          <w:rFonts w:ascii="Arial" w:hAnsi="Arial" w:cs="Arial"/>
          <w:color w:val="000000"/>
          <w:szCs w:val="37"/>
        </w:rPr>
        <w:t xml:space="preserve">(1 mark) </w:t>
      </w:r>
    </w:p>
    <w:p w:rsidR="00434BBB" w:rsidRDefault="00434BBB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6F59D3" w:rsidRPr="00CE6E41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CE6E41" w:rsidRPr="00CE6E41" w:rsidRDefault="00434BBB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(2) </w:t>
      </w:r>
      <w:proofErr w:type="gramStart"/>
      <w:r w:rsidRPr="00CE6E41">
        <w:rPr>
          <w:rFonts w:ascii="Arial" w:hAnsi="Arial" w:cs="Arial"/>
          <w:color w:val="000000"/>
          <w:szCs w:val="37"/>
        </w:rPr>
        <w:t>Given</w:t>
      </w:r>
      <w:r w:rsidR="005D2C56">
        <w:rPr>
          <w:rFonts w:ascii="Arial" w:hAnsi="Arial" w:cs="Arial"/>
          <w:color w:val="000000"/>
          <w:szCs w:val="37"/>
        </w:rPr>
        <w:t xml:space="preserve"> </w:t>
      </w:r>
      <w:proofErr w:type="gramEnd"/>
      <w:r w:rsidR="00CE6E41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411E56DC" wp14:editId="43F70160">
            <wp:extent cx="2273300" cy="177800"/>
            <wp:effectExtent l="0" t="0" r="1270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E41" w:rsidRPr="00CE6E41">
        <w:rPr>
          <w:rFonts w:ascii="Arial" w:hAnsi="Arial" w:cs="Arial"/>
          <w:color w:val="000000"/>
          <w:szCs w:val="37"/>
        </w:rPr>
        <w:t xml:space="preserve">, show that </w:t>
      </w:r>
      <w:r w:rsidR="00CE6E41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75FC9657" wp14:editId="762078F8">
            <wp:extent cx="495300" cy="215900"/>
            <wp:effectExtent l="0" t="0" r="12700" b="127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E41" w:rsidRPr="00CE6E41">
        <w:rPr>
          <w:rFonts w:ascii="Arial" w:hAnsi="Arial" w:cs="Arial"/>
          <w:color w:val="000000"/>
          <w:szCs w:val="37"/>
        </w:rPr>
        <w:t xml:space="preserve"> does not</w:t>
      </w:r>
    </w:p>
    <w:p w:rsidR="00CE6E41" w:rsidRPr="00CE6E41" w:rsidRDefault="00434BBB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proofErr w:type="gramStart"/>
      <w:r w:rsidRPr="00CE6E41">
        <w:rPr>
          <w:rFonts w:ascii="Arial" w:hAnsi="Arial" w:cs="Arial"/>
          <w:color w:val="000000"/>
          <w:szCs w:val="37"/>
        </w:rPr>
        <w:t>have</w:t>
      </w:r>
      <w:proofErr w:type="gramEnd"/>
      <w:r w:rsidRPr="00CE6E41">
        <w:rPr>
          <w:rFonts w:ascii="Arial" w:hAnsi="Arial" w:cs="Arial"/>
          <w:color w:val="000000"/>
          <w:szCs w:val="37"/>
        </w:rPr>
        <w:t xml:space="preserve"> a stationary point. </w:t>
      </w:r>
      <w:r w:rsidR="00CE6E41" w:rsidRPr="00CE6E41">
        <w:rPr>
          <w:rFonts w:ascii="Arial" w:hAnsi="Arial" w:cs="Arial"/>
          <w:color w:val="000000"/>
          <w:szCs w:val="37"/>
        </w:rPr>
        <w:t xml:space="preserve">(1 mark) </w:t>
      </w:r>
    </w:p>
    <w:p w:rsidR="00CE6E41" w:rsidRDefault="00CE6E41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CE6E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CE6E41" w:rsidRDefault="00CE6E41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 w:rsidRPr="00CE6E41">
        <w:rPr>
          <w:rFonts w:ascii="Arial" w:hAnsi="Arial" w:cs="Arial"/>
          <w:color w:val="000000"/>
          <w:szCs w:val="37"/>
        </w:rPr>
        <w:t xml:space="preserve">(3)  Show </w:t>
      </w:r>
      <w:r w:rsidR="007A0F25">
        <w:rPr>
          <w:rFonts w:ascii="Arial" w:hAnsi="Arial" w:cs="Arial"/>
          <w:color w:val="000000"/>
          <w:szCs w:val="37"/>
        </w:rPr>
        <w:t xml:space="preserve">(using calculus) </w:t>
      </w:r>
      <w:r w:rsidRPr="00CE6E41">
        <w:rPr>
          <w:rFonts w:ascii="Arial" w:hAnsi="Arial" w:cs="Arial"/>
          <w:color w:val="000000"/>
          <w:szCs w:val="37"/>
        </w:rPr>
        <w:t xml:space="preserve">that </w:t>
      </w:r>
      <w:r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56CDBB8D" wp14:editId="2DA0FAFF">
            <wp:extent cx="495300" cy="215900"/>
            <wp:effectExtent l="0" t="0" r="12700" b="1270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41">
        <w:rPr>
          <w:rFonts w:ascii="Arial" w:hAnsi="Arial" w:cs="Arial"/>
          <w:color w:val="000000"/>
          <w:szCs w:val="37"/>
        </w:rPr>
        <w:t xml:space="preserve">is concave upwards for </w:t>
      </w:r>
      <w:r w:rsidRPr="00CE6E41">
        <w:rPr>
          <w:rFonts w:ascii="Times Roman" w:hAnsi="Times Roman" w:cs="Times Roman"/>
          <w:color w:val="000000"/>
          <w:sz w:val="16"/>
        </w:rPr>
        <w:t> </w:t>
      </w:r>
      <w:r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13C9DC42" wp14:editId="42139EBA">
            <wp:extent cx="1066800" cy="127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9D3">
        <w:rPr>
          <w:rFonts w:ascii="Times Roman" w:hAnsi="Times Roman" w:cs="Times Roman"/>
          <w:color w:val="000000"/>
          <w:sz w:val="16"/>
        </w:rPr>
        <w:t xml:space="preserve"> </w:t>
      </w:r>
      <w:r w:rsidRPr="00CE6E41">
        <w:rPr>
          <w:rFonts w:ascii="Arial" w:hAnsi="Arial" w:cs="Arial"/>
          <w:color w:val="000000"/>
          <w:szCs w:val="37"/>
        </w:rPr>
        <w:t xml:space="preserve">(2 marks) </w:t>
      </w:r>
    </w:p>
    <w:p w:rsidR="006F59D3" w:rsidRDefault="006F59D3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CE6E41" w:rsidRPr="006F59D3" w:rsidRDefault="00CE6E41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 w:rsidRPr="00CE6E41">
        <w:rPr>
          <w:rFonts w:ascii="Arial" w:hAnsi="Arial" w:cs="Arial"/>
          <w:color w:val="000000"/>
          <w:szCs w:val="37"/>
        </w:rPr>
        <w:t xml:space="preserve">(4)  What is the exponential function if </w:t>
      </w:r>
      <w:r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05BD1BBE" wp14:editId="42DDF727">
            <wp:extent cx="495300" cy="215900"/>
            <wp:effectExtent l="0" t="0" r="12700" b="1270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41">
        <w:rPr>
          <w:rFonts w:ascii="Arial" w:hAnsi="Arial" w:cs="Arial"/>
          <w:color w:val="000000"/>
          <w:szCs w:val="37"/>
        </w:rPr>
        <w:t xml:space="preserve"> is reflected around the y-axis? </w:t>
      </w:r>
      <w:r w:rsidR="006F59D3">
        <w:rPr>
          <w:rFonts w:ascii="Arial" w:hAnsi="Arial" w:cs="Arial"/>
          <w:color w:val="000000"/>
          <w:szCs w:val="37"/>
        </w:rPr>
        <w:br/>
      </w:r>
      <w:r w:rsidRPr="00CE6E41">
        <w:rPr>
          <w:rFonts w:ascii="Arial" w:hAnsi="Arial" w:cs="Arial"/>
          <w:color w:val="000000"/>
          <w:szCs w:val="37"/>
        </w:rPr>
        <w:t xml:space="preserve">(1 mark) </w:t>
      </w:r>
    </w:p>
    <w:p w:rsidR="00434BBB" w:rsidRPr="00CE6E41" w:rsidRDefault="005D2C56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>
        <w:rPr>
          <w:rFonts w:ascii="Arial" w:hAnsi="Arial" w:cs="Arial"/>
          <w:color w:val="000000"/>
          <w:szCs w:val="37"/>
        </w:rPr>
        <w:lastRenderedPageBreak/>
        <w:t>(</w:t>
      </w:r>
      <w:r w:rsidR="00434BBB" w:rsidRPr="00CE6E41">
        <w:rPr>
          <w:rFonts w:ascii="Arial" w:hAnsi="Arial" w:cs="Arial"/>
          <w:color w:val="000000"/>
          <w:szCs w:val="37"/>
        </w:rPr>
        <w:t>5) What is the exponential function if</w:t>
      </w:r>
      <w:r w:rsidR="00CE6E41">
        <w:rPr>
          <w:rFonts w:ascii="Arial" w:hAnsi="Arial" w:cs="Arial"/>
          <w:color w:val="000000"/>
          <w:szCs w:val="37"/>
        </w:rPr>
        <w:t xml:space="preserve"> </w:t>
      </w:r>
      <w:r w:rsidR="00CE6E41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585F76AC" wp14:editId="615886B7">
            <wp:extent cx="495300" cy="228600"/>
            <wp:effectExtent l="0" t="0" r="1270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E41" w:rsidRPr="00CE6E41">
        <w:rPr>
          <w:rFonts w:ascii="Arial" w:hAnsi="Arial" w:cs="Arial"/>
          <w:color w:val="000000"/>
          <w:szCs w:val="37"/>
        </w:rPr>
        <w:t xml:space="preserve">is first reflected around </w:t>
      </w:r>
      <w:r w:rsidR="00434BBB" w:rsidRPr="00CE6E41">
        <w:rPr>
          <w:rFonts w:ascii="Arial" w:hAnsi="Arial" w:cs="Arial"/>
          <w:color w:val="000000"/>
          <w:szCs w:val="37"/>
        </w:rPr>
        <w:t xml:space="preserve">the x-axis and then reflected around the y-axis? (2 marks) </w:t>
      </w: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Times Roman" w:hAnsi="Times Roman" w:cs="Times Roman"/>
          <w:color w:val="000000"/>
          <w:sz w:val="16"/>
        </w:rPr>
        <w:t xml:space="preserve">  </w:t>
      </w:r>
    </w:p>
    <w:p w:rsidR="00CE6E41" w:rsidRDefault="00CE6E41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CE6E41" w:rsidRDefault="00CE6E41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CE6E41" w:rsidRDefault="00434BBB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 w:rsidRPr="00CE6E41">
        <w:rPr>
          <w:rFonts w:ascii="Arial" w:hAnsi="Arial" w:cs="Arial"/>
          <w:color w:val="000000"/>
          <w:szCs w:val="37"/>
        </w:rPr>
        <w:t xml:space="preserve">(6) </w:t>
      </w:r>
    </w:p>
    <w:p w:rsidR="00434BBB" w:rsidRPr="00CE6E41" w:rsidRDefault="00CE6E41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1C34F958" wp14:editId="374E56CC">
            <wp:extent cx="2463800" cy="2679700"/>
            <wp:effectExtent l="0" t="0" r="0" b="127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E41" w:rsidRPr="00CE6E41" w:rsidRDefault="00CE6E41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The function above has a vertical asymptote at x = -1 and a horizontal asymptote at y = -2. </w:t>
      </w:r>
    </w:p>
    <w:p w:rsidR="00CE6E41" w:rsidRPr="00CE6E41" w:rsidRDefault="00CE6E41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>Describe the asymptote</w:t>
      </w:r>
      <w:r w:rsidR="006F59D3">
        <w:rPr>
          <w:rFonts w:ascii="Arial" w:hAnsi="Arial" w:cs="Arial"/>
          <w:color w:val="000000"/>
          <w:szCs w:val="37"/>
        </w:rPr>
        <w:t>/</w:t>
      </w:r>
      <w:r w:rsidRPr="00CE6E41">
        <w:rPr>
          <w:rFonts w:ascii="Arial" w:hAnsi="Arial" w:cs="Arial"/>
          <w:color w:val="000000"/>
          <w:szCs w:val="37"/>
        </w:rPr>
        <w:t xml:space="preserve">s for </w:t>
      </w:r>
      <w:r w:rsidRPr="00CE6E41">
        <w:rPr>
          <w:rFonts w:ascii="Arial" w:hAnsi="Arial" w:cs="Arial"/>
          <w:noProof/>
          <w:color w:val="000000"/>
          <w:szCs w:val="37"/>
          <w:lang w:val="en-AU" w:eastAsia="en-AU"/>
        </w:rPr>
        <w:drawing>
          <wp:inline distT="0" distB="0" distL="0" distR="0" wp14:anchorId="5364A1EE" wp14:editId="56A50EC9">
            <wp:extent cx="495300" cy="215900"/>
            <wp:effectExtent l="0" t="0" r="12700" b="1270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41">
        <w:rPr>
          <w:rFonts w:ascii="Arial" w:hAnsi="Arial" w:cs="Arial"/>
          <w:color w:val="000000"/>
          <w:szCs w:val="37"/>
        </w:rPr>
        <w:t xml:space="preserve">.  (2 marks) </w:t>
      </w:r>
    </w:p>
    <w:p w:rsidR="00CE6E41" w:rsidRDefault="00CE6E41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610CF" w:rsidRDefault="007A0F25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>
        <w:rPr>
          <w:rFonts w:ascii="Arial" w:hAnsi="Arial" w:cs="Arial"/>
          <w:color w:val="000000"/>
          <w:szCs w:val="37"/>
        </w:rPr>
        <w:t>(7</w:t>
      </w:r>
      <w:r w:rsidR="00CE6E41" w:rsidRPr="00CE6E41">
        <w:rPr>
          <w:rFonts w:ascii="Arial" w:hAnsi="Arial" w:cs="Arial"/>
          <w:color w:val="000000"/>
          <w:szCs w:val="37"/>
        </w:rPr>
        <w:t xml:space="preserve">) 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62FD9C6B" wp14:editId="366699CD">
            <wp:extent cx="673100" cy="292100"/>
            <wp:effectExtent l="0" t="0" r="1270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E6E41" w:rsidRPr="00CE6E41">
        <w:rPr>
          <w:rFonts w:ascii="Arial" w:hAnsi="Arial" w:cs="Arial"/>
          <w:color w:val="000000"/>
          <w:szCs w:val="37"/>
        </w:rPr>
        <w:t>is</w:t>
      </w:r>
      <w:proofErr w:type="gramEnd"/>
      <w:r w:rsidR="00CE6E41" w:rsidRPr="00CE6E41">
        <w:rPr>
          <w:rFonts w:ascii="Arial" w:hAnsi="Arial" w:cs="Arial"/>
          <w:color w:val="000000"/>
          <w:szCs w:val="37"/>
        </w:rPr>
        <w:t xml:space="preserve"> the function that is used to generate the Normal probability distribution function. </w:t>
      </w:r>
    </w:p>
    <w:p w:rsidR="00A610CF" w:rsidRPr="00CE6E41" w:rsidRDefault="00A610C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>(a) Does it have a stationary point and, if so, where is it located</w:t>
      </w:r>
      <w:proofErr w:type="gramStart"/>
      <w:r w:rsidRPr="00CE6E41">
        <w:rPr>
          <w:rFonts w:ascii="Arial" w:hAnsi="Arial" w:cs="Arial"/>
          <w:color w:val="000000"/>
          <w:szCs w:val="37"/>
        </w:rPr>
        <w:t>?(</w:t>
      </w:r>
      <w:proofErr w:type="gramEnd"/>
      <w:r w:rsidRPr="00CE6E41">
        <w:rPr>
          <w:rFonts w:ascii="Arial" w:hAnsi="Arial" w:cs="Arial"/>
          <w:color w:val="000000"/>
          <w:szCs w:val="37"/>
        </w:rPr>
        <w:t xml:space="preserve">2 marks) </w:t>
      </w:r>
    </w:p>
    <w:p w:rsidR="00CE6E41" w:rsidRDefault="00CE6E41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6F59D3" w:rsidRDefault="006F59D3" w:rsidP="00CE6E4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A610CF" w:rsidRPr="00CE6E41" w:rsidRDefault="00434BBB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lastRenderedPageBreak/>
        <w:t xml:space="preserve">(b)  For which values of x does 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19271AA7" wp14:editId="0C362F98">
            <wp:extent cx="673100" cy="292100"/>
            <wp:effectExtent l="0" t="0" r="12700" b="1270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0CF" w:rsidRPr="00A610CF">
        <w:rPr>
          <w:rFonts w:ascii="Arial" w:hAnsi="Arial" w:cs="Arial"/>
          <w:color w:val="000000"/>
          <w:szCs w:val="37"/>
        </w:rPr>
        <w:t xml:space="preserve"> </w:t>
      </w:r>
      <w:r w:rsidR="00A610CF" w:rsidRPr="00CE6E41">
        <w:rPr>
          <w:rFonts w:ascii="Arial" w:hAnsi="Arial" w:cs="Arial"/>
          <w:color w:val="000000"/>
          <w:szCs w:val="37"/>
        </w:rPr>
        <w:t>concave downwards</w:t>
      </w:r>
      <w:proofErr w:type="gramStart"/>
      <w:r w:rsidR="00A610CF" w:rsidRPr="00CE6E41">
        <w:rPr>
          <w:rFonts w:ascii="Arial" w:hAnsi="Arial" w:cs="Arial"/>
          <w:color w:val="000000"/>
          <w:szCs w:val="37"/>
        </w:rPr>
        <w:t>? </w:t>
      </w:r>
      <w:proofErr w:type="gramEnd"/>
      <w:r w:rsidR="00A610CF" w:rsidRPr="00CE6E41">
        <w:rPr>
          <w:rFonts w:ascii="Arial" w:hAnsi="Arial" w:cs="Arial"/>
          <w:color w:val="000000"/>
          <w:szCs w:val="37"/>
        </w:rPr>
        <w:t xml:space="preserve">(3 marks) </w:t>
      </w:r>
    </w:p>
    <w:p w:rsidR="00A610CF" w:rsidRPr="00CE6E41" w:rsidRDefault="00A610CF" w:rsidP="00A61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7A0F25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>
        <w:rPr>
          <w:rFonts w:ascii="Arial" w:hAnsi="Arial" w:cs="Arial"/>
          <w:color w:val="000000"/>
          <w:szCs w:val="37"/>
        </w:rPr>
        <w:t>(8</w:t>
      </w:r>
      <w:r w:rsidR="005D2C56">
        <w:rPr>
          <w:rFonts w:ascii="Arial" w:hAnsi="Arial" w:cs="Arial"/>
          <w:color w:val="000000"/>
          <w:szCs w:val="37"/>
        </w:rPr>
        <w:t>)</w:t>
      </w: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(a) Sketch 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1BEE69A7" wp14:editId="2457EEE1">
            <wp:extent cx="1092200" cy="508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9D3">
        <w:rPr>
          <w:rFonts w:ascii="Times Roman" w:hAnsi="Times Roman" w:cs="Times Roman"/>
          <w:color w:val="000000"/>
          <w:sz w:val="16"/>
        </w:rPr>
        <w:t xml:space="preserve">   </w:t>
      </w:r>
      <w:r w:rsidR="007A0F25">
        <w:rPr>
          <w:rFonts w:ascii="Arial" w:hAnsi="Arial" w:cs="Arial"/>
          <w:color w:val="000000"/>
          <w:szCs w:val="37"/>
        </w:rPr>
        <w:t>(2</w:t>
      </w:r>
      <w:r w:rsidRPr="00CE6E41">
        <w:rPr>
          <w:rFonts w:ascii="Arial" w:hAnsi="Arial" w:cs="Arial"/>
          <w:color w:val="000000"/>
          <w:szCs w:val="37"/>
        </w:rPr>
        <w:t xml:space="preserve"> mark</w:t>
      </w:r>
      <w:r w:rsidR="007A0F25">
        <w:rPr>
          <w:rFonts w:ascii="Arial" w:hAnsi="Arial" w:cs="Arial"/>
          <w:color w:val="000000"/>
          <w:szCs w:val="37"/>
        </w:rPr>
        <w:t>s</w:t>
      </w:r>
      <w:r w:rsidRPr="00CE6E41">
        <w:rPr>
          <w:rFonts w:ascii="Arial" w:hAnsi="Arial" w:cs="Arial"/>
          <w:color w:val="000000"/>
          <w:szCs w:val="37"/>
        </w:rPr>
        <w:t xml:space="preserve">) </w:t>
      </w: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16"/>
        </w:rPr>
      </w:pPr>
    </w:p>
    <w:p w:rsidR="00A610CF" w:rsidRDefault="00A610CF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Times Roman" w:hAnsi="Times Roman" w:cs="Times Roman"/>
          <w:color w:val="000000"/>
          <w:sz w:val="16"/>
        </w:rPr>
        <w:t xml:space="preserve"> </w:t>
      </w:r>
    </w:p>
    <w:p w:rsidR="00A610CF" w:rsidRPr="00CE6E41" w:rsidRDefault="00434BBB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(b)  Sketch 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5C7404F4" wp14:editId="69EEEEF6">
            <wp:extent cx="241300" cy="406400"/>
            <wp:effectExtent l="0" t="0" r="1270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41">
        <w:rPr>
          <w:rFonts w:ascii="Arial" w:hAnsi="Arial" w:cs="Arial"/>
          <w:color w:val="000000"/>
          <w:szCs w:val="37"/>
        </w:rPr>
        <w:t xml:space="preserve">for 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0E5249E8" wp14:editId="05EA0A66">
            <wp:extent cx="1092200" cy="508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9D3">
        <w:rPr>
          <w:rFonts w:ascii="Times Roman" w:hAnsi="Times Roman" w:cs="Times Roman"/>
          <w:color w:val="000000"/>
          <w:sz w:val="16"/>
        </w:rPr>
        <w:t xml:space="preserve">  </w:t>
      </w:r>
      <w:r w:rsidR="007A0F25">
        <w:rPr>
          <w:rFonts w:ascii="Arial" w:hAnsi="Arial" w:cs="Arial"/>
          <w:color w:val="000000"/>
          <w:szCs w:val="37"/>
        </w:rPr>
        <w:t>(2</w:t>
      </w:r>
      <w:r w:rsidR="00A610CF" w:rsidRPr="00A610CF">
        <w:rPr>
          <w:rFonts w:ascii="Arial" w:hAnsi="Arial" w:cs="Arial"/>
          <w:color w:val="000000"/>
          <w:szCs w:val="37"/>
        </w:rPr>
        <w:t xml:space="preserve"> mark</w:t>
      </w:r>
      <w:r w:rsidR="007A0F25">
        <w:rPr>
          <w:rFonts w:ascii="Arial" w:hAnsi="Arial" w:cs="Arial"/>
          <w:color w:val="000000"/>
          <w:szCs w:val="37"/>
        </w:rPr>
        <w:t>s</w:t>
      </w:r>
      <w:r w:rsidR="00A610CF" w:rsidRPr="00A610CF">
        <w:rPr>
          <w:rFonts w:ascii="Arial" w:hAnsi="Arial" w:cs="Arial"/>
          <w:color w:val="000000"/>
          <w:szCs w:val="37"/>
        </w:rPr>
        <w:t xml:space="preserve">) </w:t>
      </w:r>
    </w:p>
    <w:p w:rsidR="006F59D3" w:rsidRDefault="006F59D3" w:rsidP="00A61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A61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5D2C56" w:rsidRDefault="005D2C56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610CF" w:rsidRPr="00CE6E41" w:rsidRDefault="00434BBB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lastRenderedPageBreak/>
        <w:t xml:space="preserve">(c)  Where is the maximum value </w:t>
      </w:r>
      <w:proofErr w:type="gramStart"/>
      <w:r w:rsidRPr="00CE6E41">
        <w:rPr>
          <w:rFonts w:ascii="Arial" w:hAnsi="Arial" w:cs="Arial"/>
          <w:color w:val="000000"/>
          <w:szCs w:val="37"/>
        </w:rPr>
        <w:t xml:space="preserve">of </w:t>
      </w:r>
      <w:proofErr w:type="gramEnd"/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7E9D989C" wp14:editId="7EF4834B">
            <wp:extent cx="241300" cy="406400"/>
            <wp:effectExtent l="0" t="0" r="1270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41">
        <w:rPr>
          <w:rFonts w:ascii="Arial" w:hAnsi="Arial" w:cs="Arial"/>
          <w:color w:val="000000"/>
          <w:szCs w:val="37"/>
        </w:rPr>
        <w:t xml:space="preserve">? </w:t>
      </w:r>
      <w:r w:rsidR="006F59D3">
        <w:rPr>
          <w:rFonts w:ascii="Times Roman" w:hAnsi="Times Roman" w:cs="Times Roman"/>
          <w:color w:val="000000"/>
          <w:sz w:val="16"/>
        </w:rPr>
        <w:t xml:space="preserve"> </w:t>
      </w:r>
      <w:r w:rsidR="00A610CF" w:rsidRPr="00CE6E41">
        <w:rPr>
          <w:rFonts w:ascii="Arial" w:hAnsi="Arial" w:cs="Arial"/>
          <w:color w:val="000000"/>
          <w:szCs w:val="37"/>
        </w:rPr>
        <w:t xml:space="preserve">(1 mark) </w:t>
      </w:r>
    </w:p>
    <w:p w:rsidR="006F59D3" w:rsidRDefault="006F59D3" w:rsidP="00A61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A610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434BBB" w:rsidRPr="00CE6E41" w:rsidRDefault="00434BBB" w:rsidP="006F59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(d)  Describe how 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055DC05F" wp14:editId="78A9B42E">
            <wp:extent cx="1092200" cy="5080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C56">
        <w:rPr>
          <w:rFonts w:ascii="Arial" w:hAnsi="Arial" w:cs="Arial"/>
          <w:color w:val="000000"/>
          <w:szCs w:val="37"/>
        </w:rPr>
        <w:t xml:space="preserve"> </w:t>
      </w:r>
      <w:r w:rsidRPr="00CE6E41">
        <w:rPr>
          <w:rFonts w:ascii="Arial" w:hAnsi="Arial" w:cs="Arial"/>
          <w:color w:val="000000"/>
          <w:szCs w:val="37"/>
        </w:rPr>
        <w:t xml:space="preserve">changes from </w:t>
      </w:r>
      <w:r w:rsidRPr="00CE6E41">
        <w:rPr>
          <w:rFonts w:ascii="Times Roman" w:hAnsi="Times Roman" w:cs="Times Roman"/>
          <w:color w:val="000000"/>
          <w:sz w:val="16"/>
        </w:rPr>
        <w:t> 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21724758" wp14:editId="3827AD8C">
            <wp:extent cx="787400" cy="139700"/>
            <wp:effectExtent l="0" t="0" r="0" b="1270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0CF">
        <w:rPr>
          <w:rFonts w:ascii="Arial" w:hAnsi="Arial" w:cs="Arial"/>
          <w:color w:val="000000"/>
          <w:szCs w:val="37"/>
        </w:rPr>
        <w:t xml:space="preserve">. </w:t>
      </w:r>
      <w:r w:rsidR="00A610CF" w:rsidRPr="00CE6E41">
        <w:rPr>
          <w:rFonts w:ascii="Arial" w:hAnsi="Arial" w:cs="Arial"/>
          <w:color w:val="000000"/>
          <w:szCs w:val="37"/>
        </w:rPr>
        <w:t xml:space="preserve">(2 marks) </w:t>
      </w: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(e) Assuming positive values for constant “A”. Investigate the effects of changing “A” in 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65399EA3" wp14:editId="6E87B7B1">
            <wp:extent cx="1092200" cy="5080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41">
        <w:rPr>
          <w:rFonts w:ascii="Arial" w:hAnsi="Arial" w:cs="Arial"/>
          <w:color w:val="000000"/>
          <w:szCs w:val="37"/>
        </w:rPr>
        <w:t>. What did yo</w:t>
      </w:r>
      <w:r w:rsidR="00B41057">
        <w:rPr>
          <w:rFonts w:ascii="Arial" w:hAnsi="Arial" w:cs="Arial"/>
          <w:color w:val="000000"/>
          <w:szCs w:val="37"/>
        </w:rPr>
        <w:t>u observe when “A” increases? (2</w:t>
      </w:r>
      <w:r w:rsidRPr="00CE6E41">
        <w:rPr>
          <w:rFonts w:ascii="Arial" w:hAnsi="Arial" w:cs="Arial"/>
          <w:color w:val="000000"/>
          <w:szCs w:val="37"/>
        </w:rPr>
        <w:t xml:space="preserve"> marks) </w:t>
      </w:r>
    </w:p>
    <w:p w:rsidR="00A610CF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610CF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610CF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610CF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610CF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610CF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434BBB" w:rsidRPr="00CE6E41" w:rsidRDefault="005D2C56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>
        <w:rPr>
          <w:rFonts w:ascii="Arial" w:hAnsi="Arial" w:cs="Arial"/>
          <w:color w:val="000000"/>
          <w:szCs w:val="37"/>
        </w:rPr>
        <w:lastRenderedPageBreak/>
        <w:t>(</w:t>
      </w:r>
      <w:r w:rsidR="00434BBB" w:rsidRPr="00CE6E41">
        <w:rPr>
          <w:rFonts w:ascii="Arial" w:hAnsi="Arial" w:cs="Arial"/>
          <w:color w:val="000000"/>
          <w:szCs w:val="37"/>
        </w:rPr>
        <w:t xml:space="preserve">f) Assuming positive values for constant “B”. Investigate the effects of changing “B” in 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679EF164" wp14:editId="579F7F57">
            <wp:extent cx="1219200" cy="5080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BBB" w:rsidRPr="00CE6E41">
        <w:rPr>
          <w:rFonts w:ascii="Arial" w:hAnsi="Arial" w:cs="Arial"/>
          <w:color w:val="000000"/>
          <w:szCs w:val="37"/>
        </w:rPr>
        <w:t xml:space="preserve">. What did you observe when “B” increases? (2 marks) </w:t>
      </w: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A610CF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(g) Assuming positive values for constant “C”. Investigate the effects of changing “C” in 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1CE509AB" wp14:editId="19B0AF87">
            <wp:extent cx="1181100" cy="508000"/>
            <wp:effectExtent l="0" t="0" r="1270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41">
        <w:rPr>
          <w:rFonts w:ascii="Arial" w:hAnsi="Arial" w:cs="Arial"/>
          <w:color w:val="000000"/>
          <w:szCs w:val="37"/>
        </w:rPr>
        <w:t xml:space="preserve">. What did you observe when “C” increases? (2 marks) </w:t>
      </w: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Times Roman" w:hAnsi="Times Roman" w:cs="Times Roman"/>
          <w:color w:val="000000"/>
          <w:sz w:val="16"/>
        </w:rPr>
        <w:t xml:space="preserve"> </w:t>
      </w:r>
    </w:p>
    <w:p w:rsidR="006F59D3" w:rsidRDefault="006F59D3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434BBB" w:rsidRPr="00CE6E41" w:rsidRDefault="00B41057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>
        <w:rPr>
          <w:rFonts w:ascii="Arial" w:hAnsi="Arial" w:cs="Arial"/>
          <w:color w:val="000000"/>
          <w:szCs w:val="37"/>
        </w:rPr>
        <w:t>(9</w:t>
      </w:r>
      <w:r w:rsidR="00434BBB" w:rsidRPr="00CE6E41">
        <w:rPr>
          <w:rFonts w:ascii="Arial" w:hAnsi="Arial" w:cs="Arial"/>
          <w:color w:val="000000"/>
          <w:szCs w:val="37"/>
        </w:rPr>
        <w:t xml:space="preserve">) The function of a “regular” catenary in Cartesian co-ordinates has the form </w:t>
      </w:r>
      <w:r w:rsidR="00A610CF" w:rsidRPr="00CE6E41">
        <w:rPr>
          <w:rFonts w:ascii="Times Roman" w:hAnsi="Times Roman" w:cs="Times Roman"/>
          <w:noProof/>
          <w:color w:val="000000"/>
          <w:sz w:val="16"/>
          <w:lang w:val="en-AU" w:eastAsia="en-AU"/>
        </w:rPr>
        <w:drawing>
          <wp:inline distT="0" distB="0" distL="0" distR="0" wp14:anchorId="2A4A8FAF" wp14:editId="0976E48D">
            <wp:extent cx="1587500" cy="482600"/>
            <wp:effectExtent l="0" t="0" r="1270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0CF">
        <w:rPr>
          <w:rFonts w:ascii="Arial" w:hAnsi="Arial" w:cs="Arial"/>
          <w:color w:val="000000"/>
          <w:szCs w:val="37"/>
        </w:rPr>
        <w:t xml:space="preserve"> </w:t>
      </w:r>
      <w:r w:rsidR="00434BBB" w:rsidRPr="00CE6E41">
        <w:rPr>
          <w:rFonts w:ascii="Arial" w:hAnsi="Arial" w:cs="Arial"/>
          <w:color w:val="000000"/>
          <w:szCs w:val="37"/>
        </w:rPr>
        <w:t xml:space="preserve">with the assumption </w:t>
      </w:r>
      <w:r w:rsidR="00434BBB" w:rsidRPr="00CE6E41">
        <w:rPr>
          <w:rFonts w:ascii="Arial" w:hAnsi="Arial" w:cs="Arial"/>
          <w:noProof/>
          <w:color w:val="000000"/>
          <w:szCs w:val="37"/>
          <w:lang w:val="en-AU" w:eastAsia="en-AU"/>
        </w:rPr>
        <w:drawing>
          <wp:inline distT="0" distB="0" distL="0" distR="0" wp14:anchorId="312A9CA3" wp14:editId="4AC7E185">
            <wp:extent cx="431800" cy="1524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BBB" w:rsidRPr="00CE6E41">
        <w:rPr>
          <w:rFonts w:ascii="Arial" w:hAnsi="Arial" w:cs="Arial"/>
          <w:color w:val="000000"/>
          <w:szCs w:val="37"/>
        </w:rPr>
        <w:t xml:space="preserve">. </w:t>
      </w:r>
    </w:p>
    <w:p w:rsidR="00434BBB" w:rsidRPr="00CE6E41" w:rsidRDefault="00434BBB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(a) Starting with a value of </w:t>
      </w:r>
      <w:r w:rsidRPr="00CE6E41">
        <w:rPr>
          <w:rFonts w:ascii="Arial" w:hAnsi="Arial" w:cs="Arial"/>
          <w:noProof/>
          <w:color w:val="000000"/>
          <w:szCs w:val="37"/>
          <w:lang w:val="en-AU" w:eastAsia="en-AU"/>
        </w:rPr>
        <w:drawing>
          <wp:inline distT="0" distB="0" distL="0" distR="0" wp14:anchorId="71239004" wp14:editId="7C58EE73">
            <wp:extent cx="431800" cy="1524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41">
        <w:rPr>
          <w:rFonts w:ascii="Arial" w:hAnsi="Arial" w:cs="Arial"/>
          <w:color w:val="000000"/>
          <w:szCs w:val="37"/>
        </w:rPr>
        <w:t xml:space="preserve">, what happens to the shape and location of the “regular” catenary curve when the value of “a” increases? (2 marks) </w:t>
      </w:r>
    </w:p>
    <w:p w:rsidR="00434BBB" w:rsidRDefault="00434BBB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E750DD" w:rsidRDefault="00E750DD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E750DD" w:rsidRDefault="00E750DD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E750DD" w:rsidRDefault="00E750DD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E750DD" w:rsidRDefault="00E750DD" w:rsidP="00434BBB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  <w:sz w:val="16"/>
        </w:rPr>
      </w:pPr>
    </w:p>
    <w:p w:rsidR="00434BBB" w:rsidRDefault="00434BBB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 w:rsidRPr="00CE6E41">
        <w:rPr>
          <w:rFonts w:ascii="Arial" w:hAnsi="Arial" w:cs="Arial"/>
          <w:color w:val="000000"/>
          <w:szCs w:val="37"/>
        </w:rPr>
        <w:lastRenderedPageBreak/>
        <w:t xml:space="preserve">(b) Show, with algebraic reasoning, that the “regular” catenary curve does not cross the x-axis. (3 marks) </w:t>
      </w:r>
    </w:p>
    <w:p w:rsidR="00A610CF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610CF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610CF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A610CF" w:rsidRPr="00CE6E41" w:rsidRDefault="00A610C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00713F" w:rsidRDefault="0000713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434BBB" w:rsidRPr="00E750DD" w:rsidRDefault="00434BBB" w:rsidP="00434BB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  <w:r w:rsidRPr="00CE6E41">
        <w:rPr>
          <w:rFonts w:ascii="Arial" w:hAnsi="Arial" w:cs="Arial"/>
          <w:color w:val="000000"/>
          <w:szCs w:val="37"/>
        </w:rPr>
        <w:t xml:space="preserve">(c) Does the “regular” catenary curve have a maximum point, minimum point or point of inflection? Show working. </w:t>
      </w:r>
      <w:r w:rsidR="00E750DD">
        <w:rPr>
          <w:rFonts w:ascii="Times Roman" w:hAnsi="Times Roman" w:cs="Times Roman"/>
          <w:color w:val="000000"/>
          <w:sz w:val="16"/>
        </w:rPr>
        <w:t xml:space="preserve"> </w:t>
      </w:r>
      <w:r w:rsidRPr="00CE6E41">
        <w:rPr>
          <w:rFonts w:ascii="Arial" w:hAnsi="Arial" w:cs="Arial"/>
          <w:color w:val="000000"/>
          <w:szCs w:val="37"/>
        </w:rPr>
        <w:t xml:space="preserve">(3 marks) </w:t>
      </w:r>
    </w:p>
    <w:p w:rsidR="006F59D3" w:rsidRDefault="006F59D3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8D0714" w:rsidRDefault="003E7C98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>
        <w:rPr>
          <w:rFonts w:ascii="Arial" w:hAnsi="Arial" w:cs="Arial"/>
          <w:color w:val="000000"/>
          <w:szCs w:val="37"/>
        </w:rPr>
        <w:lastRenderedPageBreak/>
        <w:t xml:space="preserve">(11) </w:t>
      </w:r>
      <w:r w:rsidR="008D0714">
        <w:rPr>
          <w:rFonts w:ascii="Arial" w:hAnsi="Arial" w:cs="Arial"/>
          <w:color w:val="000000"/>
          <w:szCs w:val="37"/>
        </w:rPr>
        <w:t>An engineer is modeling the central part of a suspension brid</w:t>
      </w:r>
      <w:r w:rsidR="00E750DD">
        <w:rPr>
          <w:rFonts w:ascii="Arial" w:hAnsi="Arial" w:cs="Arial"/>
          <w:color w:val="000000"/>
          <w:szCs w:val="37"/>
        </w:rPr>
        <w:t xml:space="preserve">ge (between the towers) using </w:t>
      </w:r>
      <w:r w:rsidR="008D0714">
        <w:rPr>
          <w:rFonts w:ascii="Arial" w:hAnsi="Arial" w:cs="Arial"/>
          <w:color w:val="000000"/>
          <w:szCs w:val="37"/>
        </w:rPr>
        <w:t>catenary equation</w:t>
      </w:r>
      <w:r w:rsidR="00E750DD">
        <w:rPr>
          <w:rFonts w:ascii="Arial" w:hAnsi="Arial" w:cs="Arial"/>
          <w:color w:val="000000"/>
          <w:szCs w:val="37"/>
        </w:rPr>
        <w:t>s</w:t>
      </w:r>
      <w:r w:rsidR="008D0714">
        <w:rPr>
          <w:rFonts w:ascii="Arial" w:hAnsi="Arial" w:cs="Arial"/>
          <w:color w:val="000000"/>
          <w:szCs w:val="37"/>
        </w:rPr>
        <w:t>.</w:t>
      </w:r>
      <w:r w:rsidR="00E750DD">
        <w:rPr>
          <w:rFonts w:ascii="Arial" w:hAnsi="Arial" w:cs="Arial"/>
          <w:color w:val="000000"/>
          <w:szCs w:val="37"/>
        </w:rPr>
        <w:t xml:space="preserve"> The length of the road between the towers is 100m.</w:t>
      </w:r>
      <w:r w:rsidR="00707866">
        <w:rPr>
          <w:rFonts w:ascii="Arial" w:hAnsi="Arial" w:cs="Arial"/>
          <w:color w:val="000000"/>
          <w:szCs w:val="37"/>
        </w:rPr>
        <w:t xml:space="preserve"> </w:t>
      </w:r>
    </w:p>
    <w:p w:rsidR="008D0714" w:rsidRPr="008D0714" w:rsidRDefault="008D0714" w:rsidP="008D0714">
      <w:pPr>
        <w:rPr>
          <w:rFonts w:ascii="Times New Roman" w:eastAsia="Times New Roman" w:hAnsi="Times New Roman" w:cs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AU" w:eastAsia="en-AU"/>
        </w:rPr>
        <w:drawing>
          <wp:inline distT="0" distB="0" distL="0" distR="0" wp14:anchorId="03BE7095" wp14:editId="54021F92">
            <wp:extent cx="4013200" cy="2032000"/>
            <wp:effectExtent l="0" t="0" r="0" b="0"/>
            <wp:docPr id="127" name="Picture 127" descr="mage result for suspension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age result for suspension bridg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>
        <w:rPr>
          <w:rFonts w:ascii="Arial" w:hAnsi="Arial" w:cs="Arial"/>
          <w:color w:val="000000"/>
          <w:szCs w:val="37"/>
        </w:rPr>
        <w:t xml:space="preserve">(a) </w:t>
      </w:r>
      <w:proofErr w:type="gramStart"/>
      <w:r>
        <w:rPr>
          <w:rFonts w:ascii="Arial" w:hAnsi="Arial" w:cs="Arial"/>
          <w:color w:val="000000"/>
          <w:szCs w:val="37"/>
        </w:rPr>
        <w:t>if</w:t>
      </w:r>
      <w:proofErr w:type="gramEnd"/>
      <w:r>
        <w:rPr>
          <w:rFonts w:ascii="Arial" w:hAnsi="Arial" w:cs="Arial"/>
          <w:color w:val="000000"/>
          <w:szCs w:val="37"/>
        </w:rPr>
        <w:t xml:space="preserve"> he </w:t>
      </w:r>
      <w:r w:rsidR="0075799A">
        <w:rPr>
          <w:rFonts w:ascii="Arial" w:hAnsi="Arial" w:cs="Arial"/>
          <w:color w:val="000000"/>
          <w:szCs w:val="37"/>
        </w:rPr>
        <w:t>modelled</w:t>
      </w:r>
      <w:r>
        <w:rPr>
          <w:rFonts w:ascii="Arial" w:hAnsi="Arial" w:cs="Arial"/>
          <w:color w:val="000000"/>
          <w:szCs w:val="37"/>
        </w:rPr>
        <w:t xml:space="preserve"> the </w:t>
      </w:r>
      <w:r w:rsidR="0075799A">
        <w:rPr>
          <w:rFonts w:ascii="Arial" w:hAnsi="Arial" w:cs="Arial"/>
          <w:color w:val="000000"/>
          <w:szCs w:val="37"/>
        </w:rPr>
        <w:t>central wire</w:t>
      </w:r>
      <w:r>
        <w:rPr>
          <w:rFonts w:ascii="Arial" w:hAnsi="Arial" w:cs="Arial"/>
          <w:color w:val="000000"/>
          <w:szCs w:val="37"/>
        </w:rPr>
        <w:t xml:space="preserve"> using a “regular” catenary equation </w:t>
      </w:r>
      <w:r w:rsidR="0075799A">
        <w:rPr>
          <w:rFonts w:ascii="Arial" w:hAnsi="Arial" w:cs="Arial"/>
          <w:color w:val="000000"/>
          <w:szCs w:val="37"/>
        </w:rPr>
        <w:t>with</w:t>
      </w:r>
      <w:r>
        <w:rPr>
          <w:rFonts w:ascii="Arial" w:hAnsi="Arial" w:cs="Arial"/>
          <w:color w:val="000000"/>
          <w:szCs w:val="37"/>
        </w:rPr>
        <w:t xml:space="preserve"> </w:t>
      </w:r>
      <m:oMath>
        <m:r>
          <w:rPr>
            <w:rFonts w:ascii="Cambria Math" w:hAnsi="Cambria Math" w:cs="Arial"/>
            <w:color w:val="000000"/>
            <w:szCs w:val="37"/>
          </w:rPr>
          <m:t>a=19.5</m:t>
        </m:r>
      </m:oMath>
      <w:r>
        <w:rPr>
          <w:rFonts w:ascii="Arial" w:hAnsi="Arial" w:cs="Arial"/>
          <w:color w:val="000000"/>
          <w:szCs w:val="37"/>
        </w:rPr>
        <w:t xml:space="preserve">, </w:t>
      </w:r>
      <w:r w:rsidR="0075799A">
        <w:rPr>
          <w:rFonts w:ascii="Arial" w:hAnsi="Arial" w:cs="Arial"/>
          <w:color w:val="000000"/>
          <w:szCs w:val="37"/>
        </w:rPr>
        <w:t>sketch a diagram showing the height</w:t>
      </w:r>
      <w:r>
        <w:rPr>
          <w:rFonts w:ascii="Arial" w:hAnsi="Arial" w:cs="Arial"/>
          <w:color w:val="000000"/>
          <w:szCs w:val="37"/>
        </w:rPr>
        <w:t xml:space="preserve"> </w:t>
      </w:r>
      <w:r w:rsidR="0075799A">
        <w:rPr>
          <w:rFonts w:ascii="Arial" w:hAnsi="Arial" w:cs="Arial"/>
          <w:color w:val="000000"/>
          <w:szCs w:val="37"/>
        </w:rPr>
        <w:t xml:space="preserve">of the towers </w:t>
      </w:r>
      <w:r>
        <w:rPr>
          <w:rFonts w:ascii="Arial" w:hAnsi="Arial" w:cs="Arial"/>
          <w:color w:val="000000"/>
          <w:szCs w:val="37"/>
        </w:rPr>
        <w:t xml:space="preserve">above the road </w:t>
      </w:r>
      <w:r w:rsidR="0075799A">
        <w:rPr>
          <w:rFonts w:ascii="Arial" w:hAnsi="Arial" w:cs="Arial"/>
          <w:color w:val="000000"/>
          <w:szCs w:val="37"/>
        </w:rPr>
        <w:t>and the minimum height of the cable above the road</w:t>
      </w:r>
      <w:r>
        <w:rPr>
          <w:rFonts w:ascii="Arial" w:hAnsi="Arial" w:cs="Arial"/>
          <w:color w:val="000000"/>
          <w:szCs w:val="37"/>
        </w:rPr>
        <w:t xml:space="preserve"> (show working</w:t>
      </w:r>
      <w:r w:rsidR="006F59D3">
        <w:rPr>
          <w:rFonts w:ascii="Arial" w:hAnsi="Arial" w:cs="Arial"/>
          <w:color w:val="000000"/>
          <w:szCs w:val="37"/>
        </w:rPr>
        <w:t>/diagram</w:t>
      </w:r>
      <w:r>
        <w:rPr>
          <w:rFonts w:ascii="Arial" w:hAnsi="Arial" w:cs="Arial"/>
          <w:color w:val="000000"/>
          <w:szCs w:val="37"/>
        </w:rPr>
        <w:t xml:space="preserve">). </w:t>
      </w:r>
      <w:r w:rsidR="006F59D3">
        <w:rPr>
          <w:rFonts w:ascii="Arial" w:hAnsi="Arial" w:cs="Arial"/>
          <w:color w:val="000000"/>
          <w:szCs w:val="37"/>
        </w:rPr>
        <w:t>(3 marks)</w:t>
      </w: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6F59D3" w:rsidRDefault="006F59D3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8D0714" w:rsidRDefault="00E750DD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>
        <w:rPr>
          <w:rFonts w:ascii="Arial" w:hAnsi="Arial" w:cs="Arial"/>
          <w:color w:val="000000"/>
          <w:szCs w:val="37"/>
        </w:rPr>
        <w:lastRenderedPageBreak/>
        <w:t xml:space="preserve">(12) The engineer then attempted to model the problem using a “modified” catenary equation </w:t>
      </w:r>
      <m:oMath>
        <m:r>
          <w:rPr>
            <w:rFonts w:ascii="Cambria Math" w:hAnsi="Cambria Math" w:cs="Arial"/>
            <w:color w:val="000000"/>
            <w:sz w:val="32"/>
            <w:szCs w:val="32"/>
          </w:rPr>
          <m:t>y=0.5a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x+c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a</m:t>
                    </m:r>
                  </m:den>
                </m:f>
              </m:sup>
            </m:sSup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x+c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a</m:t>
                    </m:r>
                  </m:den>
                </m:f>
              </m:sup>
            </m:sSup>
          </m:e>
        </m:d>
        <m:r>
          <w:rPr>
            <w:rFonts w:ascii="Cambria Math" w:hAnsi="Cambria Math" w:cs="Arial"/>
            <w:color w:val="000000"/>
            <w:sz w:val="32"/>
            <w:szCs w:val="32"/>
          </w:rPr>
          <m:t>+d</m:t>
        </m:r>
      </m:oMath>
      <w:r>
        <w:rPr>
          <w:rFonts w:ascii="Arial" w:hAnsi="Arial" w:cs="Arial"/>
          <w:color w:val="000000"/>
          <w:szCs w:val="37"/>
        </w:rPr>
        <w:t>.</w:t>
      </w:r>
    </w:p>
    <w:p w:rsidR="008D0714" w:rsidRDefault="003E7C98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>
        <w:rPr>
          <w:rFonts w:ascii="Arial" w:hAnsi="Arial" w:cs="Arial"/>
          <w:noProof/>
          <w:color w:val="000000"/>
          <w:szCs w:val="37"/>
        </w:rPr>
        <w:t xml:space="preserve"> (a</w:t>
      </w:r>
      <w:r w:rsidR="00AE123D">
        <w:rPr>
          <w:rFonts w:ascii="Arial" w:hAnsi="Arial" w:cs="Arial"/>
          <w:noProof/>
          <w:color w:val="000000"/>
          <w:szCs w:val="37"/>
        </w:rPr>
        <w:t xml:space="preserve">) describe the </w:t>
      </w:r>
      <w:r w:rsidR="008D0714">
        <w:rPr>
          <w:rFonts w:ascii="Arial" w:hAnsi="Arial" w:cs="Arial"/>
          <w:noProof/>
          <w:color w:val="000000"/>
          <w:szCs w:val="37"/>
        </w:rPr>
        <w:t>transformations</w:t>
      </w:r>
      <w:r w:rsidR="00AE123D">
        <w:rPr>
          <w:rFonts w:ascii="Arial" w:hAnsi="Arial" w:cs="Arial"/>
          <w:noProof/>
          <w:color w:val="000000"/>
          <w:szCs w:val="37"/>
        </w:rPr>
        <w:t xml:space="preserve"> </w:t>
      </w:r>
      <w:r w:rsidR="00E750DD">
        <w:rPr>
          <w:rFonts w:ascii="Arial" w:hAnsi="Arial" w:cs="Arial"/>
          <w:noProof/>
          <w:color w:val="000000"/>
          <w:szCs w:val="37"/>
        </w:rPr>
        <w:t xml:space="preserve">(using the words translation, dilation, to x axis, to y axis, horizontal, vertical) </w:t>
      </w:r>
      <w:r w:rsidR="00AE123D">
        <w:rPr>
          <w:rFonts w:ascii="Arial" w:hAnsi="Arial" w:cs="Arial"/>
          <w:noProof/>
          <w:color w:val="000000"/>
          <w:szCs w:val="37"/>
        </w:rPr>
        <w:t xml:space="preserve">made </w:t>
      </w:r>
      <w:r w:rsidR="00E750DD">
        <w:rPr>
          <w:rFonts w:ascii="Arial" w:hAnsi="Arial" w:cs="Arial"/>
          <w:color w:val="000000"/>
          <w:szCs w:val="37"/>
        </w:rPr>
        <w:t>with</w:t>
      </w:r>
      <w:r w:rsidR="008D0714">
        <w:rPr>
          <w:rFonts w:ascii="Arial" w:hAnsi="Arial" w:cs="Arial"/>
          <w:color w:val="000000"/>
          <w:szCs w:val="37"/>
        </w:rPr>
        <w:t xml:space="preserve"> the </w:t>
      </w:r>
      <w:r w:rsidR="00E750DD">
        <w:rPr>
          <w:rFonts w:ascii="Arial" w:hAnsi="Arial" w:cs="Arial"/>
          <w:color w:val="000000"/>
          <w:szCs w:val="37"/>
        </w:rPr>
        <w:t xml:space="preserve">modified </w:t>
      </w:r>
      <w:r w:rsidR="008D0714">
        <w:rPr>
          <w:rFonts w:ascii="Arial" w:hAnsi="Arial" w:cs="Arial"/>
          <w:color w:val="000000"/>
          <w:szCs w:val="37"/>
        </w:rPr>
        <w:t xml:space="preserve">catenary equation </w:t>
      </w:r>
    </w:p>
    <w:p w:rsidR="00AE123D" w:rsidRDefault="008D0714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noProof/>
          <w:color w:val="000000"/>
          <w:szCs w:val="37"/>
        </w:rPr>
      </w:pPr>
      <m:oMath>
        <m:r>
          <w:rPr>
            <w:rFonts w:ascii="Cambria Math" w:hAnsi="Cambria Math" w:cs="Arial"/>
            <w:color w:val="000000"/>
            <w:sz w:val="32"/>
            <w:szCs w:val="32"/>
          </w:rPr>
          <m:t>y=0.5a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x+c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a</m:t>
                    </m:r>
                  </m:den>
                </m:f>
              </m:sup>
            </m:sSup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x+c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a</m:t>
                    </m:r>
                  </m:den>
                </m:f>
              </m:sup>
            </m:sSup>
          </m:e>
        </m:d>
        <m:r>
          <w:rPr>
            <w:rFonts w:ascii="Cambria Math" w:hAnsi="Cambria Math" w:cs="Arial"/>
            <w:color w:val="000000"/>
            <w:sz w:val="32"/>
            <w:szCs w:val="32"/>
          </w:rPr>
          <m:t>+d</m:t>
        </m:r>
      </m:oMath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="00E352F9">
        <w:rPr>
          <w:rFonts w:ascii="Arial" w:hAnsi="Arial" w:cs="Arial"/>
          <w:noProof/>
          <w:color w:val="000000"/>
          <w:szCs w:val="37"/>
        </w:rPr>
        <w:t>by varying a,b,</w:t>
      </w:r>
      <w:r>
        <w:rPr>
          <w:rFonts w:ascii="Arial" w:hAnsi="Arial" w:cs="Arial"/>
          <w:noProof/>
          <w:color w:val="000000"/>
          <w:szCs w:val="37"/>
        </w:rPr>
        <w:t>c</w:t>
      </w:r>
      <w:r w:rsidR="00E352F9">
        <w:rPr>
          <w:rFonts w:ascii="Arial" w:hAnsi="Arial" w:cs="Arial"/>
          <w:noProof/>
          <w:color w:val="000000"/>
          <w:szCs w:val="37"/>
        </w:rPr>
        <w:t xml:space="preserve"> or d</w:t>
      </w:r>
      <w:r w:rsidR="00E750DD">
        <w:rPr>
          <w:rFonts w:ascii="Arial" w:hAnsi="Arial" w:cs="Arial"/>
          <w:noProof/>
          <w:color w:val="000000"/>
          <w:szCs w:val="37"/>
        </w:rPr>
        <w:t>.</w:t>
      </w:r>
    </w:p>
    <w:p w:rsidR="008D0714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proofErr w:type="gramStart"/>
      <w:r>
        <w:rPr>
          <w:rFonts w:ascii="Arial" w:hAnsi="Arial" w:cs="Arial"/>
          <w:color w:val="000000"/>
          <w:szCs w:val="37"/>
        </w:rPr>
        <w:t>a</w:t>
      </w:r>
      <w:proofErr w:type="gramEnd"/>
      <w:r>
        <w:rPr>
          <w:rFonts w:ascii="Arial" w:hAnsi="Arial" w:cs="Arial"/>
          <w:color w:val="000000"/>
          <w:szCs w:val="37"/>
        </w:rPr>
        <w:t>:</w:t>
      </w: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proofErr w:type="gramStart"/>
      <w:r>
        <w:rPr>
          <w:rFonts w:ascii="Arial" w:hAnsi="Arial" w:cs="Arial"/>
          <w:color w:val="000000"/>
          <w:szCs w:val="37"/>
        </w:rPr>
        <w:t>b</w:t>
      </w:r>
      <w:proofErr w:type="gramEnd"/>
      <w:r>
        <w:rPr>
          <w:rFonts w:ascii="Arial" w:hAnsi="Arial" w:cs="Arial"/>
          <w:color w:val="000000"/>
          <w:szCs w:val="37"/>
        </w:rPr>
        <w:t xml:space="preserve">: </w:t>
      </w: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proofErr w:type="gramStart"/>
      <w:r>
        <w:rPr>
          <w:rFonts w:ascii="Arial" w:hAnsi="Arial" w:cs="Arial"/>
          <w:color w:val="000000"/>
          <w:szCs w:val="37"/>
        </w:rPr>
        <w:t>c</w:t>
      </w:r>
      <w:proofErr w:type="gramEnd"/>
      <w:r>
        <w:rPr>
          <w:rFonts w:ascii="Arial" w:hAnsi="Arial" w:cs="Arial"/>
          <w:color w:val="000000"/>
          <w:szCs w:val="37"/>
        </w:rPr>
        <w:t xml:space="preserve">: </w:t>
      </w: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proofErr w:type="gramStart"/>
      <w:r>
        <w:rPr>
          <w:rFonts w:ascii="Arial" w:hAnsi="Arial" w:cs="Arial"/>
          <w:color w:val="000000"/>
          <w:szCs w:val="37"/>
        </w:rPr>
        <w:t>d</w:t>
      </w:r>
      <w:proofErr w:type="gramEnd"/>
      <w:r>
        <w:rPr>
          <w:rFonts w:ascii="Arial" w:hAnsi="Arial" w:cs="Arial"/>
          <w:color w:val="000000"/>
          <w:szCs w:val="37"/>
        </w:rPr>
        <w:t>:</w:t>
      </w: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00713F" w:rsidRDefault="0000713F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8D0714" w:rsidRDefault="0000713F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>
        <w:rPr>
          <w:rFonts w:ascii="Arial" w:hAnsi="Arial" w:cs="Arial"/>
          <w:color w:val="000000"/>
          <w:szCs w:val="37"/>
        </w:rPr>
        <w:t>(4 marks)</w:t>
      </w:r>
    </w:p>
    <w:p w:rsidR="00E750DD" w:rsidRDefault="00E750DD" w:rsidP="008D071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E750DD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E750DD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E750DD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5D2C56" w:rsidRDefault="005D2C56" w:rsidP="00E750DD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E750DD" w:rsidRDefault="00E750DD" w:rsidP="00E750DD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>
        <w:rPr>
          <w:rFonts w:ascii="Arial" w:hAnsi="Arial" w:cs="Arial"/>
          <w:color w:val="000000"/>
          <w:szCs w:val="37"/>
        </w:rPr>
        <w:lastRenderedPageBreak/>
        <w:t>(b) Given:</w:t>
      </w:r>
    </w:p>
    <w:p w:rsidR="006F59D3" w:rsidRDefault="00E750DD" w:rsidP="006F59D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 w:rsidRPr="006F59D3">
        <w:rPr>
          <w:rFonts w:ascii="Arial" w:hAnsi="Arial" w:cs="Arial"/>
          <w:color w:val="000000"/>
          <w:szCs w:val="37"/>
        </w:rPr>
        <w:t xml:space="preserve">the </w:t>
      </w:r>
      <w:r w:rsidR="006F59D3">
        <w:rPr>
          <w:rFonts w:ascii="Arial" w:hAnsi="Arial" w:cs="Arial"/>
          <w:color w:val="000000"/>
          <w:szCs w:val="37"/>
        </w:rPr>
        <w:t xml:space="preserve">towers are 30m above the road, </w:t>
      </w:r>
    </w:p>
    <w:p w:rsidR="006F59D3" w:rsidRDefault="00E750DD" w:rsidP="006F59D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 w:rsidRPr="006F59D3">
        <w:rPr>
          <w:rFonts w:ascii="Arial" w:hAnsi="Arial" w:cs="Arial"/>
          <w:color w:val="000000"/>
          <w:szCs w:val="37"/>
        </w:rPr>
        <w:t>has a minimum s</w:t>
      </w:r>
      <w:r w:rsidR="006F59D3">
        <w:rPr>
          <w:rFonts w:ascii="Arial" w:hAnsi="Arial" w:cs="Arial"/>
          <w:color w:val="000000"/>
          <w:szCs w:val="37"/>
        </w:rPr>
        <w:t xml:space="preserve">pan between the towers of 100m </w:t>
      </w:r>
    </w:p>
    <w:p w:rsidR="006F59D3" w:rsidRDefault="00E750DD" w:rsidP="006F59D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 w:rsidRPr="006F59D3">
        <w:rPr>
          <w:rFonts w:ascii="Arial" w:hAnsi="Arial" w:cs="Arial"/>
          <w:color w:val="000000"/>
          <w:szCs w:val="37"/>
        </w:rPr>
        <w:t>the wire has a clearance of 10</w:t>
      </w:r>
      <w:r w:rsidR="006F59D3">
        <w:rPr>
          <w:rFonts w:ascii="Arial" w:hAnsi="Arial" w:cs="Arial"/>
          <w:color w:val="000000"/>
          <w:szCs w:val="37"/>
        </w:rPr>
        <w:t xml:space="preserve">m above the </w:t>
      </w:r>
      <w:r w:rsidR="0000713F">
        <w:rPr>
          <w:rFonts w:ascii="Arial" w:hAnsi="Arial" w:cs="Arial"/>
          <w:color w:val="000000"/>
          <w:szCs w:val="37"/>
        </w:rPr>
        <w:t>middle of the road</w:t>
      </w:r>
    </w:p>
    <w:p w:rsidR="00E750DD" w:rsidRPr="006F59D3" w:rsidRDefault="00E750DD" w:rsidP="006F59D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proofErr w:type="gramStart"/>
      <w:r w:rsidRPr="006F59D3">
        <w:rPr>
          <w:rFonts w:ascii="Arial" w:hAnsi="Arial" w:cs="Arial"/>
          <w:color w:val="000000"/>
          <w:szCs w:val="37"/>
        </w:rPr>
        <w:t>the</w:t>
      </w:r>
      <w:proofErr w:type="gramEnd"/>
      <w:r w:rsidRPr="006F59D3">
        <w:rPr>
          <w:rFonts w:ascii="Arial" w:hAnsi="Arial" w:cs="Arial"/>
          <w:color w:val="000000"/>
          <w:szCs w:val="37"/>
        </w:rPr>
        <w:t xml:space="preserve"> road itself is horizontal.</w:t>
      </w:r>
    </w:p>
    <w:p w:rsidR="00707866" w:rsidRDefault="00E750DD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>
        <w:rPr>
          <w:rFonts w:ascii="Arial" w:hAnsi="Arial" w:cs="Arial"/>
          <w:noProof/>
          <w:color w:val="000000"/>
          <w:szCs w:val="37"/>
          <w:lang w:val="en-AU" w:eastAsia="en-AU"/>
        </w:rPr>
        <w:drawing>
          <wp:inline distT="0" distB="0" distL="0" distR="0" wp14:anchorId="66CCC963" wp14:editId="2892AD49">
            <wp:extent cx="5486400" cy="242252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0DD" w:rsidRDefault="0000713F" w:rsidP="00E750DD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w:r>
        <w:rPr>
          <w:rFonts w:ascii="Arial" w:hAnsi="Arial" w:cs="Arial"/>
          <w:color w:val="000000"/>
          <w:szCs w:val="37"/>
        </w:rPr>
        <w:t xml:space="preserve">(a) </w:t>
      </w:r>
      <w:r w:rsidR="00E750DD">
        <w:rPr>
          <w:rFonts w:ascii="Arial" w:hAnsi="Arial" w:cs="Arial"/>
          <w:color w:val="000000"/>
          <w:szCs w:val="37"/>
        </w:rPr>
        <w:t xml:space="preserve">Find values of </w:t>
      </w:r>
      <w:proofErr w:type="spellStart"/>
      <w:r w:rsidR="00E750DD">
        <w:rPr>
          <w:rFonts w:ascii="Arial" w:hAnsi="Arial" w:cs="Arial"/>
          <w:color w:val="000000"/>
          <w:szCs w:val="37"/>
        </w:rPr>
        <w:t>a</w:t>
      </w:r>
      <w:proofErr w:type="gramStart"/>
      <w:r w:rsidR="00E750DD">
        <w:rPr>
          <w:rFonts w:ascii="Arial" w:hAnsi="Arial" w:cs="Arial"/>
          <w:color w:val="000000"/>
          <w:szCs w:val="37"/>
        </w:rPr>
        <w:t>,b,c,d</w:t>
      </w:r>
      <w:proofErr w:type="spellEnd"/>
      <w:proofErr w:type="gramEnd"/>
      <w:r w:rsidR="00E750DD">
        <w:rPr>
          <w:rFonts w:ascii="Arial" w:hAnsi="Arial" w:cs="Arial"/>
          <w:color w:val="000000"/>
          <w:szCs w:val="37"/>
        </w:rPr>
        <w:t xml:space="preserve"> in the modified catenary equation </w:t>
      </w:r>
    </w:p>
    <w:p w:rsidR="00707866" w:rsidRDefault="00E750DD" w:rsidP="00E750DD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  <m:oMath>
        <m:r>
          <w:rPr>
            <w:rFonts w:ascii="Cambria Math" w:hAnsi="Cambria Math" w:cs="Arial"/>
            <w:color w:val="000000"/>
            <w:sz w:val="32"/>
            <w:szCs w:val="32"/>
          </w:rPr>
          <m:t>y=0.5a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x+c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a</m:t>
                    </m:r>
                  </m:den>
                </m:f>
              </m:sup>
            </m:sSup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x+c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a</m:t>
                    </m:r>
                  </m:den>
                </m:f>
              </m:sup>
            </m:sSup>
          </m:e>
        </m:d>
        <m:r>
          <w:rPr>
            <w:rFonts w:ascii="Cambria Math" w:hAnsi="Cambria Math" w:cs="Arial"/>
            <w:color w:val="000000"/>
            <w:sz w:val="32"/>
            <w:szCs w:val="32"/>
          </w:rPr>
          <m:t>+d</m:t>
        </m:r>
      </m:oMath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000000"/>
          <w:szCs w:val="37"/>
        </w:rPr>
        <w:t>to</w:t>
      </w:r>
      <w:proofErr w:type="gramEnd"/>
      <w:r>
        <w:rPr>
          <w:rFonts w:ascii="Arial" w:hAnsi="Arial" w:cs="Arial"/>
          <w:color w:val="000000"/>
          <w:szCs w:val="37"/>
        </w:rPr>
        <w:t xml:space="preserve"> m</w:t>
      </w:r>
      <w:r w:rsidR="006F59D3">
        <w:rPr>
          <w:rFonts w:ascii="Arial" w:hAnsi="Arial" w:cs="Arial"/>
          <w:color w:val="000000"/>
          <w:szCs w:val="37"/>
        </w:rPr>
        <w:t>odel the central wire suspended across</w:t>
      </w:r>
      <w:r>
        <w:rPr>
          <w:rFonts w:ascii="Arial" w:hAnsi="Arial" w:cs="Arial"/>
          <w:color w:val="000000"/>
          <w:szCs w:val="37"/>
        </w:rPr>
        <w:t xml:space="preserve"> the road</w:t>
      </w:r>
      <w:r w:rsidR="006F59D3">
        <w:rPr>
          <w:rFonts w:ascii="Arial" w:hAnsi="Arial" w:cs="Arial"/>
          <w:color w:val="000000"/>
          <w:szCs w:val="37"/>
        </w:rPr>
        <w:t xml:space="preserve"> (show working)</w:t>
      </w:r>
      <w:r>
        <w:rPr>
          <w:rFonts w:ascii="Arial" w:hAnsi="Arial" w:cs="Arial"/>
          <w:color w:val="000000"/>
          <w:szCs w:val="37"/>
        </w:rPr>
        <w:t>.</w:t>
      </w:r>
      <w:r w:rsidR="0000713F">
        <w:rPr>
          <w:rFonts w:ascii="Arial" w:hAnsi="Arial" w:cs="Arial"/>
          <w:color w:val="000000"/>
          <w:szCs w:val="37"/>
        </w:rPr>
        <w:t xml:space="preserve"> (4 marks)</w:t>
      </w:r>
    </w:p>
    <w:p w:rsidR="00707866" w:rsidRDefault="00707866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color w:val="000000"/>
          <w:szCs w:val="37"/>
        </w:rPr>
      </w:pPr>
    </w:p>
    <w:p w:rsidR="00434BBB" w:rsidRPr="00CE6E41" w:rsidRDefault="00434BBB" w:rsidP="00A610C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16"/>
        </w:rPr>
      </w:pPr>
    </w:p>
    <w:p w:rsidR="00434BBB" w:rsidRPr="00CE6E41" w:rsidRDefault="00434BBB" w:rsidP="00CC752B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CE6E41" w:rsidRDefault="00AF62EE">
      <w:pPr>
        <w:rPr>
          <w:sz w:val="8"/>
        </w:rPr>
      </w:pPr>
    </w:p>
    <w:p w:rsidR="00AF62EE" w:rsidRPr="00AF62EE" w:rsidRDefault="00AF62EE">
      <w:pPr>
        <w:rPr>
          <w:sz w:val="16"/>
        </w:rPr>
      </w:pPr>
    </w:p>
    <w:sectPr w:rsidR="00AF62EE" w:rsidRPr="00AF62EE" w:rsidSect="005D2C56">
      <w:pgSz w:w="11907" w:h="16839" w:code="9"/>
      <w:pgMar w:top="1440" w:right="1800" w:bottom="1440" w:left="180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5970403"/>
    <w:multiLevelType w:val="hybridMultilevel"/>
    <w:tmpl w:val="29C6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EE"/>
    <w:rsid w:val="0000713F"/>
    <w:rsid w:val="00181399"/>
    <w:rsid w:val="002B119C"/>
    <w:rsid w:val="002E5F57"/>
    <w:rsid w:val="00373A0E"/>
    <w:rsid w:val="003E7C98"/>
    <w:rsid w:val="00434BBB"/>
    <w:rsid w:val="005D2C56"/>
    <w:rsid w:val="006E7D3C"/>
    <w:rsid w:val="006F59D3"/>
    <w:rsid w:val="00707866"/>
    <w:rsid w:val="0075799A"/>
    <w:rsid w:val="007A0F25"/>
    <w:rsid w:val="008D0714"/>
    <w:rsid w:val="00A610CF"/>
    <w:rsid w:val="00AE123D"/>
    <w:rsid w:val="00AF62EE"/>
    <w:rsid w:val="00B14A63"/>
    <w:rsid w:val="00B41057"/>
    <w:rsid w:val="00BC2172"/>
    <w:rsid w:val="00C1067C"/>
    <w:rsid w:val="00CC752B"/>
    <w:rsid w:val="00CE6E41"/>
    <w:rsid w:val="00E352F9"/>
    <w:rsid w:val="00E7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2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5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0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12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2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5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0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1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BF4035-558F-4E32-894B-A2BC61F5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BCA371A0.dotm</Template>
  <TotalTime>1</TotalTime>
  <Pages>14</Pages>
  <Words>859</Words>
  <Characters>4900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Miln</dc:creator>
  <cp:lastModifiedBy>e4020937</cp:lastModifiedBy>
  <cp:revision>2</cp:revision>
  <cp:lastPrinted>2020-03-12T00:39:00Z</cp:lastPrinted>
  <dcterms:created xsi:type="dcterms:W3CDTF">2020-03-12T00:49:00Z</dcterms:created>
  <dcterms:modified xsi:type="dcterms:W3CDTF">2020-03-12T00:49:00Z</dcterms:modified>
</cp:coreProperties>
</file>