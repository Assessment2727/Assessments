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464D5" w14:textId="0F13D563" w:rsidR="00EC0791" w:rsidRPr="00C674A4" w:rsidRDefault="00C723C6" w:rsidP="00EC0791">
      <w:pPr>
        <w:spacing w:before="100" w:beforeAutospacing="1" w:after="100" w:afterAutospacing="1"/>
        <w:rPr>
          <w:rFonts w:eastAsia="Times New Roman" w:cs="Times New Roman"/>
        </w:rPr>
      </w:pPr>
      <w:r>
        <w:rPr>
          <w:rFonts w:eastAsia="Times New Roman" w:cs="Times New Roman"/>
        </w:rPr>
        <w:t xml:space="preserve">Urbanization and Immigration </w:t>
      </w:r>
      <w:r w:rsidR="001C7380">
        <w:rPr>
          <w:rFonts w:eastAsia="Times New Roman" w:cs="Times New Roman"/>
        </w:rPr>
        <w:t>Primary Source Analysis Activity</w:t>
      </w:r>
    </w:p>
    <w:p w14:paraId="2D2D277E" w14:textId="77777777" w:rsidR="00EC0791" w:rsidRPr="00C674A4" w:rsidRDefault="00EC0791" w:rsidP="00EC0791">
      <w:pPr>
        <w:pStyle w:val="NoSpacing"/>
        <w:rPr>
          <w:rFonts w:ascii="Times New Roman" w:hAnsi="Times New Roman" w:cs="Times New Roman"/>
          <w:sz w:val="24"/>
          <w:szCs w:val="24"/>
        </w:rPr>
      </w:pPr>
      <w:r w:rsidRPr="00C674A4">
        <w:rPr>
          <w:rFonts w:ascii="Times New Roman" w:hAnsi="Times New Roman" w:cs="Times New Roman"/>
          <w:sz w:val="24"/>
          <w:szCs w:val="24"/>
        </w:rPr>
        <w:t xml:space="preserve">Instructions: </w:t>
      </w:r>
    </w:p>
    <w:p w14:paraId="3850E258" w14:textId="2ADFF3D1" w:rsidR="00EC0791" w:rsidRDefault="00EC0791" w:rsidP="00EC079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Consider the “guiding question</w:t>
      </w:r>
      <w:r w:rsidRPr="00C674A4">
        <w:rPr>
          <w:rFonts w:ascii="Times New Roman" w:hAnsi="Times New Roman" w:cs="Times New Roman"/>
          <w:sz w:val="24"/>
          <w:szCs w:val="24"/>
        </w:rPr>
        <w:t>”</w:t>
      </w:r>
      <w:r w:rsidR="00DE028F">
        <w:rPr>
          <w:rFonts w:ascii="Times New Roman" w:hAnsi="Times New Roman" w:cs="Times New Roman"/>
          <w:sz w:val="24"/>
          <w:szCs w:val="24"/>
        </w:rPr>
        <w:t xml:space="preserve"> for the</w:t>
      </w:r>
      <w:r>
        <w:rPr>
          <w:rFonts w:ascii="Times New Roman" w:hAnsi="Times New Roman" w:cs="Times New Roman"/>
          <w:sz w:val="24"/>
          <w:szCs w:val="24"/>
        </w:rPr>
        <w:t xml:space="preserve"> set of documents</w:t>
      </w:r>
      <w:r w:rsidR="00DE028F">
        <w:rPr>
          <w:rFonts w:ascii="Times New Roman" w:hAnsi="Times New Roman" w:cs="Times New Roman"/>
          <w:sz w:val="24"/>
          <w:szCs w:val="24"/>
        </w:rPr>
        <w:t xml:space="preserve"> (documents 1-3).</w:t>
      </w:r>
      <w:r w:rsidRPr="00C674A4">
        <w:rPr>
          <w:rFonts w:ascii="Times New Roman" w:hAnsi="Times New Roman" w:cs="Times New Roman"/>
          <w:sz w:val="24"/>
          <w:szCs w:val="24"/>
        </w:rPr>
        <w:t xml:space="preserve"> </w:t>
      </w:r>
    </w:p>
    <w:p w14:paraId="12080E15" w14:textId="24CDD789" w:rsidR="00EC0791" w:rsidRPr="00C674A4" w:rsidRDefault="00EC0791" w:rsidP="00EC0791">
      <w:pPr>
        <w:pStyle w:val="NoSpacing"/>
        <w:numPr>
          <w:ilvl w:val="0"/>
          <w:numId w:val="12"/>
        </w:numPr>
        <w:rPr>
          <w:rFonts w:ascii="Times New Roman" w:hAnsi="Times New Roman" w:cs="Times New Roman"/>
          <w:sz w:val="24"/>
          <w:szCs w:val="24"/>
        </w:rPr>
      </w:pPr>
      <w:r w:rsidRPr="00C674A4">
        <w:rPr>
          <w:rFonts w:ascii="Times New Roman" w:hAnsi="Times New Roman" w:cs="Times New Roman"/>
          <w:sz w:val="24"/>
          <w:szCs w:val="24"/>
        </w:rPr>
        <w:t>Once in your groups, assign each member ONE</w:t>
      </w:r>
      <w:r w:rsidR="000A26B5">
        <w:rPr>
          <w:rFonts w:ascii="Times New Roman" w:hAnsi="Times New Roman" w:cs="Times New Roman"/>
          <w:sz w:val="24"/>
          <w:szCs w:val="24"/>
        </w:rPr>
        <w:t xml:space="preserve"> document</w:t>
      </w:r>
      <w:r w:rsidRPr="00C674A4">
        <w:rPr>
          <w:rFonts w:ascii="Times New Roman" w:hAnsi="Times New Roman" w:cs="Times New Roman"/>
          <w:sz w:val="24"/>
          <w:szCs w:val="24"/>
        </w:rPr>
        <w:t xml:space="preserve"> </w:t>
      </w:r>
      <w:r w:rsidR="00765D9C">
        <w:rPr>
          <w:rFonts w:ascii="Times New Roman" w:hAnsi="Times New Roman" w:cs="Times New Roman"/>
          <w:sz w:val="24"/>
          <w:szCs w:val="24"/>
        </w:rPr>
        <w:t xml:space="preserve">from your document set </w:t>
      </w:r>
      <w:r w:rsidRPr="00C674A4">
        <w:rPr>
          <w:rFonts w:ascii="Times New Roman" w:hAnsi="Times New Roman" w:cs="Times New Roman"/>
          <w:sz w:val="24"/>
          <w:szCs w:val="24"/>
        </w:rPr>
        <w:t xml:space="preserve">to read. </w:t>
      </w:r>
    </w:p>
    <w:p w14:paraId="5A10F360" w14:textId="7B9CB9B3" w:rsidR="00EC0791" w:rsidRDefault="00DE028F" w:rsidP="00EC079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INDIVIDUAL WORK (8</w:t>
      </w:r>
      <w:r w:rsidR="00EC0791">
        <w:rPr>
          <w:rFonts w:ascii="Times New Roman" w:hAnsi="Times New Roman" w:cs="Times New Roman"/>
          <w:sz w:val="24"/>
          <w:szCs w:val="24"/>
        </w:rPr>
        <w:t xml:space="preserve"> minutes): </w:t>
      </w:r>
    </w:p>
    <w:p w14:paraId="034C65D5" w14:textId="73CEEFEB" w:rsidR="00CD1DD7" w:rsidRDefault="00EC0791" w:rsidP="007638FD">
      <w:pPr>
        <w:pStyle w:val="NoSpacing"/>
        <w:numPr>
          <w:ilvl w:val="1"/>
          <w:numId w:val="12"/>
        </w:numPr>
        <w:rPr>
          <w:rFonts w:ascii="Times New Roman" w:hAnsi="Times New Roman" w:cs="Times New Roman"/>
          <w:sz w:val="24"/>
          <w:szCs w:val="24"/>
        </w:rPr>
      </w:pPr>
      <w:r w:rsidRPr="00C674A4">
        <w:rPr>
          <w:rFonts w:ascii="Times New Roman" w:hAnsi="Times New Roman" w:cs="Times New Roman"/>
          <w:sz w:val="24"/>
          <w:szCs w:val="24"/>
        </w:rPr>
        <w:t xml:space="preserve">Each group member </w:t>
      </w:r>
      <w:r w:rsidR="00CD1DD7">
        <w:rPr>
          <w:rFonts w:ascii="Times New Roman" w:hAnsi="Times New Roman" w:cs="Times New Roman"/>
          <w:sz w:val="24"/>
          <w:szCs w:val="24"/>
        </w:rPr>
        <w:t xml:space="preserve">should read </w:t>
      </w:r>
      <w:r w:rsidRPr="00C674A4">
        <w:rPr>
          <w:rFonts w:ascii="Times New Roman" w:hAnsi="Times New Roman" w:cs="Times New Roman"/>
          <w:sz w:val="24"/>
          <w:szCs w:val="24"/>
        </w:rPr>
        <w:t xml:space="preserve">their </w:t>
      </w:r>
      <w:r w:rsidR="00CD1DD7">
        <w:rPr>
          <w:rFonts w:ascii="Times New Roman" w:hAnsi="Times New Roman" w:cs="Times New Roman"/>
          <w:sz w:val="24"/>
          <w:szCs w:val="24"/>
        </w:rPr>
        <w:t>document and</w:t>
      </w:r>
      <w:r w:rsidR="007638FD">
        <w:rPr>
          <w:rFonts w:ascii="Times New Roman" w:hAnsi="Times New Roman" w:cs="Times New Roman"/>
          <w:sz w:val="24"/>
          <w:szCs w:val="24"/>
        </w:rPr>
        <w:t xml:space="preserve"> answer the four questions</w:t>
      </w:r>
      <w:r w:rsidRPr="00C674A4">
        <w:rPr>
          <w:rFonts w:ascii="Times New Roman" w:hAnsi="Times New Roman" w:cs="Times New Roman"/>
          <w:sz w:val="24"/>
          <w:szCs w:val="24"/>
        </w:rPr>
        <w:t xml:space="preserve"> below</w:t>
      </w:r>
      <w:r w:rsidR="001C7380">
        <w:rPr>
          <w:rFonts w:ascii="Times New Roman" w:hAnsi="Times New Roman" w:cs="Times New Roman"/>
          <w:sz w:val="24"/>
          <w:szCs w:val="24"/>
        </w:rPr>
        <w:t xml:space="preserve"> using the chart </w:t>
      </w:r>
      <w:r w:rsidR="00DE028F">
        <w:rPr>
          <w:rFonts w:ascii="Times New Roman" w:hAnsi="Times New Roman" w:cs="Times New Roman"/>
          <w:sz w:val="24"/>
          <w:szCs w:val="24"/>
        </w:rPr>
        <w:t xml:space="preserve">that correlates to their document </w:t>
      </w:r>
      <w:r w:rsidR="001C7380">
        <w:rPr>
          <w:rFonts w:ascii="Times New Roman" w:hAnsi="Times New Roman" w:cs="Times New Roman"/>
          <w:sz w:val="24"/>
          <w:szCs w:val="24"/>
        </w:rPr>
        <w:t>on page 2</w:t>
      </w:r>
      <w:r w:rsidRPr="00C674A4">
        <w:rPr>
          <w:rFonts w:ascii="Times New Roman" w:hAnsi="Times New Roman" w:cs="Times New Roman"/>
          <w:sz w:val="24"/>
          <w:szCs w:val="24"/>
        </w:rPr>
        <w:t xml:space="preserve">. </w:t>
      </w:r>
      <w:r w:rsidR="006F5081">
        <w:rPr>
          <w:rFonts w:ascii="Times New Roman" w:hAnsi="Times New Roman" w:cs="Times New Roman"/>
          <w:b/>
          <w:sz w:val="24"/>
          <w:szCs w:val="24"/>
        </w:rPr>
        <w:t xml:space="preserve">Answer the question set for YOUR ASSIGNED document! </w:t>
      </w:r>
      <w:r w:rsidR="006F5081" w:rsidRPr="006F5081">
        <w:rPr>
          <w:rFonts w:ascii="Times New Roman" w:hAnsi="Times New Roman" w:cs="Times New Roman"/>
          <w:b/>
          <w:sz w:val="24"/>
          <w:szCs w:val="24"/>
          <w:u w:val="single"/>
        </w:rPr>
        <w:t>If you need help, ask me</w:t>
      </w:r>
      <w:r w:rsidR="006F5081">
        <w:rPr>
          <w:rFonts w:ascii="Times New Roman" w:hAnsi="Times New Roman" w:cs="Times New Roman"/>
          <w:b/>
          <w:sz w:val="24"/>
          <w:szCs w:val="24"/>
          <w:u w:val="single"/>
        </w:rPr>
        <w:t>!</w:t>
      </w:r>
    </w:p>
    <w:p w14:paraId="4FE631FD" w14:textId="77777777" w:rsidR="00CD1DD7" w:rsidRPr="007638FD" w:rsidRDefault="00CD1DD7" w:rsidP="00CD1DD7">
      <w:pPr>
        <w:pStyle w:val="NoSpacing"/>
        <w:numPr>
          <w:ilvl w:val="2"/>
          <w:numId w:val="12"/>
        </w:numPr>
        <w:rPr>
          <w:rFonts w:ascii="Times New Roman" w:hAnsi="Times New Roman" w:cs="Times New Roman"/>
          <w:sz w:val="24"/>
          <w:szCs w:val="24"/>
        </w:rPr>
      </w:pPr>
      <w:r w:rsidRPr="007638FD">
        <w:rPr>
          <w:rFonts w:eastAsia="Times New Roman" w:cs="Times New Roman"/>
        </w:rPr>
        <w:t>Who is writing? (author)</w:t>
      </w:r>
    </w:p>
    <w:p w14:paraId="4D18A787" w14:textId="77777777" w:rsidR="00CD1DD7" w:rsidRPr="007638FD" w:rsidRDefault="00CD1DD7" w:rsidP="00CD1DD7">
      <w:pPr>
        <w:pStyle w:val="NoSpacing"/>
        <w:numPr>
          <w:ilvl w:val="2"/>
          <w:numId w:val="12"/>
        </w:numPr>
        <w:rPr>
          <w:rFonts w:ascii="Times New Roman" w:hAnsi="Times New Roman" w:cs="Times New Roman"/>
          <w:sz w:val="24"/>
          <w:szCs w:val="24"/>
        </w:rPr>
      </w:pPr>
      <w:r w:rsidRPr="007638FD">
        <w:rPr>
          <w:rFonts w:eastAsia="Times New Roman" w:cs="Times New Roman"/>
        </w:rPr>
        <w:t>Who is the author writing to? (audience)</w:t>
      </w:r>
    </w:p>
    <w:p w14:paraId="45DFC01B" w14:textId="77777777" w:rsidR="00CD1DD7" w:rsidRPr="007638FD" w:rsidRDefault="00CD1DD7" w:rsidP="00CD1DD7">
      <w:pPr>
        <w:pStyle w:val="NoSpacing"/>
        <w:numPr>
          <w:ilvl w:val="2"/>
          <w:numId w:val="12"/>
        </w:numPr>
        <w:rPr>
          <w:rFonts w:ascii="Times New Roman" w:hAnsi="Times New Roman" w:cs="Times New Roman"/>
          <w:sz w:val="24"/>
          <w:szCs w:val="24"/>
        </w:rPr>
      </w:pPr>
      <w:r w:rsidRPr="007638FD">
        <w:rPr>
          <w:rFonts w:eastAsia="Times New Roman" w:cs="Times New Roman"/>
        </w:rPr>
        <w:t>What is the author’s OVERALL theme? What do they want readers to know?</w:t>
      </w:r>
    </w:p>
    <w:p w14:paraId="74D5FA09" w14:textId="25B0AFB7" w:rsidR="00CD1DD7" w:rsidRPr="00CD1DD7" w:rsidRDefault="00CD1DD7" w:rsidP="00CD1DD7">
      <w:pPr>
        <w:pStyle w:val="NoSpacing"/>
        <w:numPr>
          <w:ilvl w:val="2"/>
          <w:numId w:val="12"/>
        </w:numPr>
        <w:rPr>
          <w:rFonts w:ascii="Times New Roman" w:hAnsi="Times New Roman" w:cs="Times New Roman"/>
          <w:sz w:val="24"/>
          <w:szCs w:val="24"/>
        </w:rPr>
      </w:pPr>
      <w:r w:rsidRPr="007638FD">
        <w:rPr>
          <w:rFonts w:eastAsia="Times New Roman" w:cs="Times New Roman"/>
        </w:rPr>
        <w:t xml:space="preserve">SUMMARIZE at LEAST THREE examples from the text that relate to the overall theme. YOU MUST </w:t>
      </w:r>
      <w:r w:rsidRPr="007638FD">
        <w:rPr>
          <w:rFonts w:eastAsia="Times New Roman" w:cs="Times New Roman"/>
          <w:u w:val="single"/>
        </w:rPr>
        <w:t>UNDERLINE AND LABEL</w:t>
      </w:r>
      <w:r w:rsidRPr="007638FD">
        <w:rPr>
          <w:rFonts w:eastAsia="Times New Roman" w:cs="Times New Roman"/>
        </w:rPr>
        <w:t xml:space="preserve"> EACH PART OF THE TEXT YOU ARE USING FOR EVIDENCE (“Example #1,” etc.) </w:t>
      </w:r>
    </w:p>
    <w:p w14:paraId="47745E61" w14:textId="5B8B542E" w:rsidR="007638FD" w:rsidRDefault="00EC0791" w:rsidP="007638FD">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 xml:space="preserve">If you finish sooner than your group members, spend your extra time going over your </w:t>
      </w:r>
      <w:r w:rsidR="00CD1DD7">
        <w:rPr>
          <w:rFonts w:ascii="Times New Roman" w:hAnsi="Times New Roman" w:cs="Times New Roman"/>
          <w:sz w:val="24"/>
          <w:szCs w:val="24"/>
        </w:rPr>
        <w:t>document</w:t>
      </w:r>
      <w:r>
        <w:rPr>
          <w:rFonts w:ascii="Times New Roman" w:hAnsi="Times New Roman" w:cs="Times New Roman"/>
          <w:sz w:val="24"/>
          <w:szCs w:val="24"/>
        </w:rPr>
        <w:t xml:space="preserve"> and your answers so you can better explain it to your group members. </w:t>
      </w:r>
    </w:p>
    <w:p w14:paraId="0779CBD8" w14:textId="4CBEF4AC" w:rsidR="00EC0791" w:rsidRDefault="00DE028F" w:rsidP="00EC079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GROUP WORK (2</w:t>
      </w:r>
      <w:r w:rsidR="00152BD4">
        <w:rPr>
          <w:rFonts w:ascii="Times New Roman" w:hAnsi="Times New Roman" w:cs="Times New Roman"/>
          <w:sz w:val="24"/>
          <w:szCs w:val="24"/>
        </w:rPr>
        <w:t>0 minutes</w:t>
      </w:r>
      <w:r w:rsidR="00EC0791">
        <w:rPr>
          <w:rFonts w:ascii="Times New Roman" w:hAnsi="Times New Roman" w:cs="Times New Roman"/>
          <w:sz w:val="24"/>
          <w:szCs w:val="24"/>
        </w:rPr>
        <w:t xml:space="preserve">): </w:t>
      </w:r>
    </w:p>
    <w:p w14:paraId="668DDAAF" w14:textId="4D1A57E7" w:rsidR="00EC0791" w:rsidRPr="009932C0" w:rsidRDefault="00EC0791" w:rsidP="00EC0791">
      <w:pPr>
        <w:pStyle w:val="NoSpacing"/>
        <w:numPr>
          <w:ilvl w:val="1"/>
          <w:numId w:val="12"/>
        </w:numPr>
        <w:rPr>
          <w:rFonts w:ascii="Times New Roman" w:hAnsi="Times New Roman" w:cs="Times New Roman"/>
          <w:sz w:val="24"/>
          <w:szCs w:val="24"/>
        </w:rPr>
      </w:pPr>
      <w:r w:rsidRPr="009932C0">
        <w:rPr>
          <w:rFonts w:ascii="Times New Roman" w:hAnsi="Times New Roman" w:cs="Times New Roman"/>
          <w:sz w:val="24"/>
          <w:szCs w:val="24"/>
        </w:rPr>
        <w:t xml:space="preserve">Once everyone is finished, each member should “teach” their </w:t>
      </w:r>
      <w:r w:rsidR="006F5081">
        <w:rPr>
          <w:rFonts w:ascii="Times New Roman" w:hAnsi="Times New Roman" w:cs="Times New Roman"/>
          <w:sz w:val="24"/>
          <w:szCs w:val="24"/>
        </w:rPr>
        <w:t>document</w:t>
      </w:r>
      <w:r w:rsidR="00540E3E" w:rsidRPr="009932C0">
        <w:rPr>
          <w:rFonts w:ascii="Times New Roman" w:hAnsi="Times New Roman" w:cs="Times New Roman"/>
          <w:sz w:val="24"/>
          <w:szCs w:val="24"/>
        </w:rPr>
        <w:t xml:space="preserve"> to the rest of the group. DO</w:t>
      </w:r>
      <w:r w:rsidRPr="009932C0">
        <w:rPr>
          <w:rFonts w:ascii="Times New Roman" w:hAnsi="Times New Roman" w:cs="Times New Roman"/>
          <w:sz w:val="24"/>
          <w:szCs w:val="24"/>
        </w:rPr>
        <w:t xml:space="preserve"> NOT simply read what you put for your answers</w:t>
      </w:r>
      <w:r w:rsidR="00540E3E" w:rsidRPr="009932C0">
        <w:rPr>
          <w:rFonts w:ascii="Times New Roman" w:hAnsi="Times New Roman" w:cs="Times New Roman"/>
          <w:sz w:val="24"/>
          <w:szCs w:val="24"/>
        </w:rPr>
        <w:t xml:space="preserve">. </w:t>
      </w:r>
      <w:r w:rsidR="00540E3E" w:rsidRPr="009932C0">
        <w:rPr>
          <w:rFonts w:ascii="Times New Roman" w:hAnsi="Times New Roman" w:cs="Times New Roman"/>
          <w:b/>
          <w:sz w:val="24"/>
          <w:szCs w:val="24"/>
        </w:rPr>
        <w:t>DO NOT let group members copy your paper</w:t>
      </w:r>
      <w:r w:rsidRPr="009932C0">
        <w:rPr>
          <w:rFonts w:ascii="Times New Roman" w:hAnsi="Times New Roman" w:cs="Times New Roman"/>
          <w:b/>
          <w:sz w:val="24"/>
          <w:szCs w:val="24"/>
        </w:rPr>
        <w:t xml:space="preserve">. </w:t>
      </w:r>
      <w:r w:rsidRPr="009932C0">
        <w:rPr>
          <w:rFonts w:ascii="Times New Roman" w:hAnsi="Times New Roman" w:cs="Times New Roman"/>
          <w:sz w:val="24"/>
          <w:szCs w:val="24"/>
        </w:rPr>
        <w:t xml:space="preserve">You must EXPLAIN your answers to your group members. </w:t>
      </w:r>
    </w:p>
    <w:p w14:paraId="09479756" w14:textId="2CB80337" w:rsidR="009932C0" w:rsidRPr="009932C0" w:rsidRDefault="00EC0791" w:rsidP="009932C0">
      <w:pPr>
        <w:pStyle w:val="NoSpacing"/>
        <w:numPr>
          <w:ilvl w:val="1"/>
          <w:numId w:val="12"/>
        </w:numPr>
        <w:rPr>
          <w:rFonts w:ascii="Times New Roman" w:hAnsi="Times New Roman" w:cs="Times New Roman"/>
          <w:sz w:val="24"/>
          <w:szCs w:val="24"/>
        </w:rPr>
      </w:pPr>
      <w:r w:rsidRPr="009932C0">
        <w:rPr>
          <w:rFonts w:ascii="Times New Roman" w:hAnsi="Times New Roman" w:cs="Times New Roman"/>
          <w:sz w:val="24"/>
          <w:szCs w:val="24"/>
        </w:rPr>
        <w:t xml:space="preserve">Use each group members’ “teaching” of their </w:t>
      </w:r>
      <w:r w:rsidR="006F5081">
        <w:rPr>
          <w:rFonts w:ascii="Times New Roman" w:hAnsi="Times New Roman" w:cs="Times New Roman"/>
          <w:sz w:val="24"/>
          <w:szCs w:val="24"/>
        </w:rPr>
        <w:t>document</w:t>
      </w:r>
      <w:r w:rsidRPr="009932C0">
        <w:rPr>
          <w:rFonts w:ascii="Times New Roman" w:hAnsi="Times New Roman" w:cs="Times New Roman"/>
          <w:sz w:val="24"/>
          <w:szCs w:val="24"/>
        </w:rPr>
        <w:t xml:space="preserve"> to complete </w:t>
      </w:r>
      <w:r w:rsidR="007C4533">
        <w:rPr>
          <w:rFonts w:ascii="Times New Roman" w:hAnsi="Times New Roman" w:cs="Times New Roman"/>
          <w:sz w:val="24"/>
          <w:szCs w:val="24"/>
        </w:rPr>
        <w:t xml:space="preserve">the rest of </w:t>
      </w:r>
      <w:r w:rsidRPr="009932C0">
        <w:rPr>
          <w:rFonts w:ascii="Times New Roman" w:hAnsi="Times New Roman" w:cs="Times New Roman"/>
          <w:sz w:val="24"/>
          <w:szCs w:val="24"/>
        </w:rPr>
        <w:t>the charts on page 2</w:t>
      </w:r>
      <w:r w:rsidR="009932C0" w:rsidRPr="009932C0">
        <w:rPr>
          <w:rFonts w:ascii="Times New Roman" w:hAnsi="Times New Roman" w:cs="Times New Roman"/>
          <w:sz w:val="24"/>
          <w:szCs w:val="24"/>
        </w:rPr>
        <w:t>.</w:t>
      </w:r>
    </w:p>
    <w:p w14:paraId="1010239A" w14:textId="1C182478" w:rsidR="009932C0" w:rsidRPr="009932C0" w:rsidRDefault="00DE028F" w:rsidP="009932C0">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On page 3</w:t>
      </w:r>
      <w:r w:rsidR="00EC0791" w:rsidRPr="009932C0">
        <w:rPr>
          <w:rFonts w:ascii="Times New Roman" w:hAnsi="Times New Roman" w:cs="Times New Roman"/>
          <w:sz w:val="24"/>
          <w:szCs w:val="24"/>
        </w:rPr>
        <w:t>,</w:t>
      </w:r>
      <w:r w:rsidR="009932C0" w:rsidRPr="009932C0">
        <w:rPr>
          <w:rFonts w:ascii="Times New Roman" w:hAnsi="Times New Roman" w:cs="Times New Roman"/>
          <w:sz w:val="24"/>
          <w:szCs w:val="24"/>
        </w:rPr>
        <w:t xml:space="preserve"> as a group,</w:t>
      </w:r>
      <w:r>
        <w:rPr>
          <w:rFonts w:ascii="Times New Roman" w:hAnsi="Times New Roman" w:cs="Times New Roman"/>
          <w:sz w:val="24"/>
          <w:szCs w:val="24"/>
        </w:rPr>
        <w:t xml:space="preserve"> answer the</w:t>
      </w:r>
      <w:r w:rsidR="00EC0791" w:rsidRPr="009932C0">
        <w:rPr>
          <w:rFonts w:ascii="Times New Roman" w:hAnsi="Times New Roman" w:cs="Times New Roman"/>
          <w:sz w:val="24"/>
          <w:szCs w:val="24"/>
        </w:rPr>
        <w:t xml:space="preserve"> </w:t>
      </w:r>
      <w:r w:rsidR="000A26B5">
        <w:rPr>
          <w:rFonts w:ascii="Times New Roman" w:hAnsi="Times New Roman" w:cs="Times New Roman"/>
          <w:sz w:val="24"/>
          <w:szCs w:val="24"/>
        </w:rPr>
        <w:t>guiding questions</w:t>
      </w:r>
      <w:r>
        <w:rPr>
          <w:rFonts w:ascii="Times New Roman" w:hAnsi="Times New Roman" w:cs="Times New Roman"/>
          <w:sz w:val="24"/>
          <w:szCs w:val="24"/>
        </w:rPr>
        <w:t xml:space="preserve"> by completing the chart. For the</w:t>
      </w:r>
      <w:r w:rsidR="009932C0" w:rsidRPr="009932C0">
        <w:rPr>
          <w:rFonts w:ascii="Times New Roman" w:hAnsi="Times New Roman" w:cs="Times New Roman"/>
          <w:sz w:val="24"/>
          <w:szCs w:val="24"/>
        </w:rPr>
        <w:t xml:space="preserve"> prompt, answer the prompt with a </w:t>
      </w:r>
      <w:r w:rsidR="009932C0" w:rsidRPr="009932C0">
        <w:rPr>
          <w:rFonts w:ascii="Times New Roman" w:hAnsi="Times New Roman" w:cs="Times New Roman"/>
          <w:sz w:val="24"/>
          <w:szCs w:val="24"/>
          <w:u w:val="single"/>
        </w:rPr>
        <w:t>thesis statement and supporting evidence</w:t>
      </w:r>
      <w:r w:rsidR="009932C0" w:rsidRPr="009932C0">
        <w:rPr>
          <w:rFonts w:ascii="Times New Roman" w:hAnsi="Times New Roman" w:cs="Times New Roman"/>
          <w:sz w:val="24"/>
          <w:szCs w:val="24"/>
        </w:rPr>
        <w:t xml:space="preserve">. </w:t>
      </w:r>
      <w:r w:rsidR="00765D9C">
        <w:rPr>
          <w:rFonts w:ascii="Times New Roman" w:hAnsi="Times New Roman" w:cs="Times New Roman"/>
          <w:b/>
          <w:sz w:val="24"/>
          <w:szCs w:val="24"/>
        </w:rPr>
        <w:t>Each group member is responsible for filling in his or her</w:t>
      </w:r>
      <w:r>
        <w:rPr>
          <w:rFonts w:ascii="Times New Roman" w:hAnsi="Times New Roman" w:cs="Times New Roman"/>
          <w:b/>
          <w:sz w:val="24"/>
          <w:szCs w:val="24"/>
        </w:rPr>
        <w:t xml:space="preserve"> own chart</w:t>
      </w:r>
      <w:r w:rsidR="004B3F3E">
        <w:rPr>
          <w:rFonts w:ascii="Times New Roman" w:hAnsi="Times New Roman" w:cs="Times New Roman"/>
          <w:b/>
          <w:sz w:val="24"/>
          <w:szCs w:val="24"/>
        </w:rPr>
        <w:t xml:space="preserve">. </w:t>
      </w:r>
    </w:p>
    <w:p w14:paraId="3482E648" w14:textId="1FD5F293" w:rsidR="009932C0" w:rsidRPr="009932C0" w:rsidRDefault="009932C0" w:rsidP="009932C0">
      <w:pPr>
        <w:pStyle w:val="ListParagraph"/>
        <w:numPr>
          <w:ilvl w:val="2"/>
          <w:numId w:val="23"/>
        </w:numPr>
        <w:rPr>
          <w:rFonts w:ascii="Times New Roman" w:hAnsi="Times New Roman" w:cs="Times New Roman"/>
        </w:rPr>
      </w:pPr>
      <w:r w:rsidRPr="009932C0">
        <w:rPr>
          <w:rFonts w:ascii="Times New Roman" w:hAnsi="Times New Roman" w:cs="Times New Roman"/>
        </w:rPr>
        <w:t>A thesis is a sentence that states your argument</w:t>
      </w:r>
      <w:r w:rsidR="000A26B5">
        <w:rPr>
          <w:rFonts w:ascii="Times New Roman" w:hAnsi="Times New Roman" w:cs="Times New Roman"/>
        </w:rPr>
        <w:t xml:space="preserve"> (your answer to the guiding question)</w:t>
      </w:r>
      <w:r w:rsidRPr="009932C0">
        <w:rPr>
          <w:rFonts w:ascii="Times New Roman" w:hAnsi="Times New Roman" w:cs="Times New Roman"/>
        </w:rPr>
        <w:t xml:space="preserve">. </w:t>
      </w:r>
    </w:p>
    <w:p w14:paraId="2147FA00" w14:textId="76C5D438" w:rsidR="001C7380" w:rsidRDefault="009932C0" w:rsidP="00194B4E">
      <w:pPr>
        <w:pStyle w:val="ListParagraph"/>
        <w:numPr>
          <w:ilvl w:val="2"/>
          <w:numId w:val="23"/>
        </w:numPr>
        <w:rPr>
          <w:rFonts w:ascii="Times New Roman" w:hAnsi="Times New Roman" w:cs="Times New Roman"/>
        </w:rPr>
      </w:pPr>
      <w:r w:rsidRPr="009932C0">
        <w:rPr>
          <w:rFonts w:ascii="Times New Roman" w:hAnsi="Times New Roman" w:cs="Times New Roman"/>
        </w:rPr>
        <w:t>For each thesis statement, write down THREE pieces of evidence</w:t>
      </w:r>
      <w:r w:rsidR="008C6267">
        <w:rPr>
          <w:rFonts w:ascii="Times New Roman" w:hAnsi="Times New Roman" w:cs="Times New Roman"/>
        </w:rPr>
        <w:t xml:space="preserve"> </w:t>
      </w:r>
      <w:r w:rsidR="008C6267" w:rsidRPr="00DE028F">
        <w:rPr>
          <w:rFonts w:ascii="Times New Roman" w:hAnsi="Times New Roman" w:cs="Times New Roman"/>
          <w:b/>
          <w:u w:val="single"/>
        </w:rPr>
        <w:t>from the documents</w:t>
      </w:r>
      <w:r w:rsidRPr="009932C0">
        <w:rPr>
          <w:rFonts w:ascii="Times New Roman" w:hAnsi="Times New Roman" w:cs="Times New Roman"/>
        </w:rPr>
        <w:t xml:space="preserve"> that support the thesis statement. </w:t>
      </w:r>
      <w:r w:rsidR="00194B4E">
        <w:rPr>
          <w:rFonts w:ascii="Times New Roman" w:hAnsi="Times New Roman" w:cs="Times New Roman"/>
        </w:rPr>
        <w:t xml:space="preserve">Use at LEAST one piece of evidence from EACH document in the set. </w:t>
      </w:r>
    </w:p>
    <w:p w14:paraId="4C0F75A7" w14:textId="34F4031A" w:rsidR="00194B4E" w:rsidRPr="00194B4E" w:rsidRDefault="00194B4E" w:rsidP="00194B4E">
      <w:pPr>
        <w:rPr>
          <w:rFonts w:ascii="Times New Roman" w:hAnsi="Times New Roman" w:cs="Times New Roman"/>
        </w:rPr>
      </w:pPr>
    </w:p>
    <w:p w14:paraId="516C0948" w14:textId="37E09B38" w:rsidR="00765D9C" w:rsidRDefault="00765D9C" w:rsidP="00765D9C">
      <w:pPr>
        <w:spacing w:before="100" w:beforeAutospacing="1" w:after="100" w:afterAutospacing="1"/>
        <w:ind w:left="360"/>
        <w:rPr>
          <w:rFonts w:eastAsia="Times New Roman" w:cs="Times New Roman"/>
          <w:b/>
        </w:rPr>
      </w:pPr>
      <w:r>
        <w:rPr>
          <w:rFonts w:eastAsia="Times New Roman" w:cs="Times New Roman"/>
          <w:b/>
        </w:rPr>
        <w:t>USE THE CHECKLIST BELOW TO ENSURE YOU FULFILL ALL ASSIGNMENT REQUIREMENTS</w:t>
      </w:r>
      <w:r w:rsidR="00152BD4">
        <w:rPr>
          <w:rFonts w:eastAsia="Times New Roman" w:cs="Times New Roman"/>
          <w:b/>
        </w:rPr>
        <w:t xml:space="preserve">. Put your papers in the order shown in the checklist, staple them together, and turn them in to me. </w:t>
      </w:r>
    </w:p>
    <w:tbl>
      <w:tblPr>
        <w:tblStyle w:val="TableGrid"/>
        <w:tblW w:w="0" w:type="auto"/>
        <w:tblInd w:w="360" w:type="dxa"/>
        <w:tblLook w:val="04A0" w:firstRow="1" w:lastRow="0" w:firstColumn="1" w:lastColumn="0" w:noHBand="0" w:noVBand="1"/>
      </w:tblPr>
      <w:tblGrid>
        <w:gridCol w:w="7668"/>
        <w:gridCol w:w="2988"/>
      </w:tblGrid>
      <w:tr w:rsidR="00152BD4" w14:paraId="02D07283" w14:textId="77777777" w:rsidTr="00152BD4">
        <w:tc>
          <w:tcPr>
            <w:tcW w:w="7668" w:type="dxa"/>
          </w:tcPr>
          <w:p w14:paraId="5BD086CF" w14:textId="0FB2549E" w:rsidR="00152BD4" w:rsidRDefault="00152BD4" w:rsidP="00152BD4">
            <w:pPr>
              <w:spacing w:before="100" w:beforeAutospacing="1" w:after="100" w:afterAutospacing="1"/>
              <w:jc w:val="center"/>
              <w:rPr>
                <w:rFonts w:eastAsia="Times New Roman" w:cs="Times New Roman"/>
                <w:b/>
              </w:rPr>
            </w:pPr>
            <w:r>
              <w:rPr>
                <w:rFonts w:eastAsia="Times New Roman" w:cs="Times New Roman"/>
                <w:b/>
              </w:rPr>
              <w:t>Requirement</w:t>
            </w:r>
          </w:p>
        </w:tc>
        <w:tc>
          <w:tcPr>
            <w:tcW w:w="2988" w:type="dxa"/>
          </w:tcPr>
          <w:p w14:paraId="69D09AD3" w14:textId="4764E22D" w:rsidR="00152BD4" w:rsidRDefault="00152BD4" w:rsidP="00152BD4">
            <w:pPr>
              <w:spacing w:before="100" w:beforeAutospacing="1" w:after="100" w:afterAutospacing="1"/>
              <w:jc w:val="center"/>
              <w:rPr>
                <w:rFonts w:eastAsia="Times New Roman" w:cs="Times New Roman"/>
                <w:b/>
              </w:rPr>
            </w:pPr>
            <w:r>
              <w:rPr>
                <w:rFonts w:eastAsia="Times New Roman" w:cs="Times New Roman"/>
                <w:b/>
              </w:rPr>
              <w:t>Completed?</w:t>
            </w:r>
          </w:p>
        </w:tc>
      </w:tr>
      <w:tr w:rsidR="00152BD4" w14:paraId="46315CC3" w14:textId="77777777" w:rsidTr="00152BD4">
        <w:tc>
          <w:tcPr>
            <w:tcW w:w="7668" w:type="dxa"/>
          </w:tcPr>
          <w:p w14:paraId="3BD96CAD" w14:textId="41C86EED" w:rsidR="00152BD4" w:rsidRDefault="00152BD4" w:rsidP="00765D9C">
            <w:pPr>
              <w:spacing w:before="100" w:beforeAutospacing="1" w:after="100" w:afterAutospacing="1"/>
              <w:rPr>
                <w:rFonts w:eastAsia="Times New Roman" w:cs="Times New Roman"/>
              </w:rPr>
            </w:pPr>
            <w:r>
              <w:rPr>
                <w:rFonts w:eastAsia="Times New Roman" w:cs="Times New Roman"/>
              </w:rPr>
              <w:t>1. Complete ALL ques</w:t>
            </w:r>
            <w:r w:rsidR="00DE028F">
              <w:rPr>
                <w:rFonts w:eastAsia="Times New Roman" w:cs="Times New Roman"/>
              </w:rPr>
              <w:t>tions on charts on pages 2.</w:t>
            </w:r>
          </w:p>
          <w:p w14:paraId="11C5C79C" w14:textId="0445BBB5" w:rsidR="00152BD4" w:rsidRPr="00152BD4" w:rsidRDefault="00152BD4" w:rsidP="00765D9C">
            <w:pPr>
              <w:spacing w:before="100" w:beforeAutospacing="1" w:after="100" w:afterAutospacing="1"/>
              <w:rPr>
                <w:rFonts w:eastAsia="Times New Roman" w:cs="Times New Roman"/>
              </w:rPr>
            </w:pPr>
          </w:p>
        </w:tc>
        <w:tc>
          <w:tcPr>
            <w:tcW w:w="2988" w:type="dxa"/>
          </w:tcPr>
          <w:p w14:paraId="6B87721B" w14:textId="77777777" w:rsidR="00152BD4" w:rsidRDefault="00152BD4" w:rsidP="00765D9C">
            <w:pPr>
              <w:spacing w:before="100" w:beforeAutospacing="1" w:after="100" w:afterAutospacing="1"/>
              <w:rPr>
                <w:rFonts w:eastAsia="Times New Roman" w:cs="Times New Roman"/>
                <w:b/>
              </w:rPr>
            </w:pPr>
          </w:p>
        </w:tc>
      </w:tr>
      <w:tr w:rsidR="00152BD4" w14:paraId="46E72142" w14:textId="77777777" w:rsidTr="00152BD4">
        <w:tc>
          <w:tcPr>
            <w:tcW w:w="7668" w:type="dxa"/>
          </w:tcPr>
          <w:p w14:paraId="6EC06E7E" w14:textId="17F90581" w:rsidR="00152BD4" w:rsidRPr="00152BD4" w:rsidRDefault="00152BD4" w:rsidP="00765D9C">
            <w:pPr>
              <w:spacing w:before="100" w:beforeAutospacing="1" w:after="100" w:afterAutospacing="1"/>
              <w:rPr>
                <w:rFonts w:eastAsia="Times New Roman" w:cs="Times New Roman"/>
              </w:rPr>
            </w:pPr>
            <w:r>
              <w:rPr>
                <w:rFonts w:eastAsia="Times New Roman" w:cs="Times New Roman"/>
              </w:rPr>
              <w:t>2</w:t>
            </w:r>
            <w:r w:rsidR="00DE028F">
              <w:rPr>
                <w:rFonts w:eastAsia="Times New Roman" w:cs="Times New Roman"/>
              </w:rPr>
              <w:t>. Attach YOUR assigned document</w:t>
            </w:r>
            <w:r w:rsidR="00B50B23">
              <w:rPr>
                <w:rFonts w:eastAsia="Times New Roman" w:cs="Times New Roman"/>
              </w:rPr>
              <w:t xml:space="preserve"> </w:t>
            </w:r>
            <w:r>
              <w:rPr>
                <w:rFonts w:eastAsia="Times New Roman" w:cs="Times New Roman"/>
              </w:rPr>
              <w:t xml:space="preserve">from each document set with text you used for evidence UNDERLINED AND LABELED </w:t>
            </w:r>
            <w:r w:rsidR="00DE028F">
              <w:rPr>
                <w:rFonts w:eastAsia="Times New Roman" w:cs="Times New Roman"/>
              </w:rPr>
              <w:t>.</w:t>
            </w:r>
          </w:p>
        </w:tc>
        <w:tc>
          <w:tcPr>
            <w:tcW w:w="2988" w:type="dxa"/>
          </w:tcPr>
          <w:p w14:paraId="675BC6D1" w14:textId="77777777" w:rsidR="00152BD4" w:rsidRDefault="00152BD4" w:rsidP="00765D9C">
            <w:pPr>
              <w:spacing w:before="100" w:beforeAutospacing="1" w:after="100" w:afterAutospacing="1"/>
              <w:rPr>
                <w:rFonts w:eastAsia="Times New Roman" w:cs="Times New Roman"/>
                <w:b/>
              </w:rPr>
            </w:pPr>
          </w:p>
        </w:tc>
      </w:tr>
      <w:tr w:rsidR="00152BD4" w14:paraId="7B2D30B4" w14:textId="77777777" w:rsidTr="00152BD4">
        <w:tc>
          <w:tcPr>
            <w:tcW w:w="7668" w:type="dxa"/>
          </w:tcPr>
          <w:p w14:paraId="1F2B004B" w14:textId="0EF2E99E" w:rsidR="00152BD4" w:rsidRDefault="00152BD4" w:rsidP="00765D9C">
            <w:pPr>
              <w:spacing w:before="100" w:beforeAutospacing="1" w:after="100" w:afterAutospacing="1"/>
              <w:rPr>
                <w:rFonts w:eastAsia="Times New Roman" w:cs="Times New Roman"/>
              </w:rPr>
            </w:pPr>
            <w:r>
              <w:rPr>
                <w:rFonts w:eastAsia="Times New Roman" w:cs="Times New Roman"/>
              </w:rPr>
              <w:t>3. Complete ALL par</w:t>
            </w:r>
            <w:r w:rsidR="00DE028F">
              <w:rPr>
                <w:rFonts w:eastAsia="Times New Roman" w:cs="Times New Roman"/>
              </w:rPr>
              <w:t>ts of the thesis/evidence chart on page 3.</w:t>
            </w:r>
          </w:p>
          <w:p w14:paraId="2BF3B8F2" w14:textId="77777777" w:rsidR="00152BD4" w:rsidRPr="00152BD4" w:rsidRDefault="00152BD4" w:rsidP="00765D9C">
            <w:pPr>
              <w:spacing w:before="100" w:beforeAutospacing="1" w:after="100" w:afterAutospacing="1"/>
              <w:rPr>
                <w:rFonts w:eastAsia="Times New Roman" w:cs="Times New Roman"/>
              </w:rPr>
            </w:pPr>
          </w:p>
        </w:tc>
        <w:tc>
          <w:tcPr>
            <w:tcW w:w="2988" w:type="dxa"/>
          </w:tcPr>
          <w:p w14:paraId="400AD8D5" w14:textId="77777777" w:rsidR="00152BD4" w:rsidRDefault="00152BD4" w:rsidP="00765D9C">
            <w:pPr>
              <w:spacing w:before="100" w:beforeAutospacing="1" w:after="100" w:afterAutospacing="1"/>
              <w:rPr>
                <w:rFonts w:eastAsia="Times New Roman" w:cs="Times New Roman"/>
                <w:b/>
              </w:rPr>
            </w:pPr>
          </w:p>
        </w:tc>
      </w:tr>
    </w:tbl>
    <w:p w14:paraId="79EB7C8F" w14:textId="77777777" w:rsidR="00765D9C" w:rsidRPr="00765D9C" w:rsidRDefault="00765D9C" w:rsidP="00765D9C">
      <w:pPr>
        <w:spacing w:before="100" w:beforeAutospacing="1" w:after="100" w:afterAutospacing="1"/>
        <w:ind w:left="360"/>
        <w:rPr>
          <w:rFonts w:eastAsia="Times New Roman" w:cs="Times New Roman"/>
          <w:b/>
        </w:rPr>
      </w:pPr>
    </w:p>
    <w:p w14:paraId="2AF6AA9B" w14:textId="7B854A84" w:rsidR="00EC0791" w:rsidRDefault="00EC0791" w:rsidP="00EC0791"/>
    <w:p w14:paraId="4754D4B1" w14:textId="77777777" w:rsidR="00DE028F" w:rsidRDefault="00DE028F" w:rsidP="00EC0791"/>
    <w:p w14:paraId="1C70784C" w14:textId="77777777" w:rsidR="00DE028F" w:rsidRDefault="00DE028F" w:rsidP="00EC0791"/>
    <w:p w14:paraId="439F1DF0" w14:textId="417A16B8" w:rsidR="00EC0791" w:rsidRDefault="00CD061E" w:rsidP="00EC0791">
      <w:pPr>
        <w:rPr>
          <w:b/>
        </w:rPr>
      </w:pPr>
      <w:r>
        <w:rPr>
          <w:rFonts w:cs="Times New Roman"/>
          <w:b/>
          <w:u w:val="single"/>
        </w:rPr>
        <w:lastRenderedPageBreak/>
        <w:t>Guiding Question</w:t>
      </w:r>
      <w:r w:rsidR="009932C0">
        <w:rPr>
          <w:rFonts w:cs="Times New Roman"/>
          <w:b/>
          <w:u w:val="single"/>
        </w:rPr>
        <w:t xml:space="preserve"> Document Set (1-3)</w:t>
      </w:r>
      <w:r w:rsidR="00540E3E" w:rsidRPr="00540E3E">
        <w:rPr>
          <w:rFonts w:cs="Times New Roman"/>
          <w:b/>
          <w:u w:val="single"/>
        </w:rPr>
        <w:t xml:space="preserve">: </w:t>
      </w:r>
      <w:r w:rsidR="00A824EB">
        <w:rPr>
          <w:b/>
        </w:rPr>
        <w:t xml:space="preserve"> </w:t>
      </w:r>
      <w:r w:rsidR="006F14FD">
        <w:rPr>
          <w:b/>
        </w:rPr>
        <w:t>What was life like for “new” immigrants in the United States during the Gilded Age?</w:t>
      </w:r>
    </w:p>
    <w:tbl>
      <w:tblPr>
        <w:tblStyle w:val="TableGrid"/>
        <w:tblW w:w="0" w:type="auto"/>
        <w:tblLayout w:type="fixed"/>
        <w:tblLook w:val="04A0" w:firstRow="1" w:lastRow="0" w:firstColumn="1" w:lastColumn="0" w:noHBand="0" w:noVBand="1"/>
      </w:tblPr>
      <w:tblGrid>
        <w:gridCol w:w="1278"/>
        <w:gridCol w:w="9738"/>
      </w:tblGrid>
      <w:tr w:rsidR="00540E3E" w14:paraId="0F9EBCEE" w14:textId="77777777" w:rsidTr="007638FD">
        <w:tc>
          <w:tcPr>
            <w:tcW w:w="1278" w:type="dxa"/>
          </w:tcPr>
          <w:p w14:paraId="1BF49FF7" w14:textId="5804E663" w:rsidR="00540E3E" w:rsidRDefault="00540E3E" w:rsidP="006F5081">
            <w:pPr>
              <w:jc w:val="center"/>
              <w:rPr>
                <w:rFonts w:cs="Times New Roman"/>
                <w:b/>
              </w:rPr>
            </w:pPr>
            <w:r>
              <w:rPr>
                <w:rFonts w:cs="Times New Roman"/>
                <w:b/>
              </w:rPr>
              <w:t>Document</w:t>
            </w:r>
          </w:p>
        </w:tc>
        <w:tc>
          <w:tcPr>
            <w:tcW w:w="9738" w:type="dxa"/>
          </w:tcPr>
          <w:p w14:paraId="12A99AA7" w14:textId="7A8D30B6" w:rsidR="00540E3E" w:rsidRDefault="00540E3E" w:rsidP="00EC0791">
            <w:pPr>
              <w:rPr>
                <w:rFonts w:cs="Times New Roman"/>
                <w:b/>
              </w:rPr>
            </w:pPr>
            <w:r>
              <w:rPr>
                <w:rFonts w:cs="Times New Roman"/>
                <w:b/>
              </w:rPr>
              <w:t>Analysis</w:t>
            </w:r>
          </w:p>
        </w:tc>
      </w:tr>
      <w:tr w:rsidR="00540E3E" w14:paraId="1C08ADBF" w14:textId="77777777" w:rsidTr="007638FD">
        <w:tc>
          <w:tcPr>
            <w:tcW w:w="1278" w:type="dxa"/>
          </w:tcPr>
          <w:p w14:paraId="57C2BC25" w14:textId="65CC2322" w:rsidR="00540E3E" w:rsidRDefault="00540E3E" w:rsidP="006F5081">
            <w:pPr>
              <w:jc w:val="center"/>
              <w:rPr>
                <w:rFonts w:cs="Times New Roman"/>
                <w:b/>
              </w:rPr>
            </w:pPr>
            <w:r>
              <w:rPr>
                <w:rFonts w:cs="Times New Roman"/>
                <w:b/>
              </w:rPr>
              <w:t>#1</w:t>
            </w:r>
          </w:p>
        </w:tc>
        <w:tc>
          <w:tcPr>
            <w:tcW w:w="9738" w:type="dxa"/>
          </w:tcPr>
          <w:p w14:paraId="7BAA410D" w14:textId="352BA48D" w:rsidR="00C16E88" w:rsidRPr="00194B4E" w:rsidRDefault="00C16E88" w:rsidP="007638FD">
            <w:pPr>
              <w:pStyle w:val="ListParagraph"/>
              <w:numPr>
                <w:ilvl w:val="0"/>
                <w:numId w:val="13"/>
              </w:numPr>
              <w:spacing w:before="100" w:beforeAutospacing="1" w:after="100" w:afterAutospacing="1"/>
              <w:rPr>
                <w:rFonts w:eastAsia="Times New Roman" w:cs="Times New Roman"/>
                <w:sz w:val="21"/>
                <w:szCs w:val="21"/>
              </w:rPr>
            </w:pPr>
            <w:r w:rsidRPr="00194B4E">
              <w:rPr>
                <w:rFonts w:eastAsia="Times New Roman" w:cs="Times New Roman"/>
                <w:sz w:val="21"/>
                <w:szCs w:val="21"/>
              </w:rPr>
              <w:t>Who is writing? (author)</w:t>
            </w:r>
          </w:p>
          <w:p w14:paraId="0F188D7E" w14:textId="77777777" w:rsidR="00C16E88" w:rsidRPr="00194B4E" w:rsidRDefault="00C16E88" w:rsidP="00C16E88">
            <w:pPr>
              <w:pStyle w:val="ListParagraph"/>
              <w:spacing w:before="100" w:beforeAutospacing="1" w:after="100" w:afterAutospacing="1"/>
              <w:rPr>
                <w:rFonts w:eastAsia="Times New Roman" w:cs="Times New Roman"/>
                <w:sz w:val="21"/>
                <w:szCs w:val="21"/>
              </w:rPr>
            </w:pPr>
          </w:p>
          <w:p w14:paraId="568F8381" w14:textId="77777777" w:rsidR="00C16E88" w:rsidRPr="00194B4E" w:rsidRDefault="00C16E88" w:rsidP="00C16E88">
            <w:pPr>
              <w:pStyle w:val="ListParagraph"/>
              <w:numPr>
                <w:ilvl w:val="0"/>
                <w:numId w:val="13"/>
              </w:numPr>
              <w:spacing w:before="100" w:beforeAutospacing="1" w:after="100" w:afterAutospacing="1"/>
              <w:rPr>
                <w:rFonts w:eastAsia="Times New Roman" w:cs="Times New Roman"/>
                <w:sz w:val="21"/>
                <w:szCs w:val="21"/>
              </w:rPr>
            </w:pPr>
            <w:r w:rsidRPr="00194B4E">
              <w:rPr>
                <w:rFonts w:eastAsia="Times New Roman" w:cs="Times New Roman"/>
                <w:sz w:val="21"/>
                <w:szCs w:val="21"/>
              </w:rPr>
              <w:t>Who is the author writing to? (audience)</w:t>
            </w:r>
          </w:p>
          <w:p w14:paraId="3BF8DE5C" w14:textId="77777777" w:rsidR="00C16E88" w:rsidRPr="00194B4E" w:rsidRDefault="00C16E88" w:rsidP="00C16E88">
            <w:pPr>
              <w:pStyle w:val="ListParagraph"/>
              <w:spacing w:before="100" w:beforeAutospacing="1" w:after="100" w:afterAutospacing="1"/>
              <w:rPr>
                <w:rFonts w:eastAsia="Times New Roman" w:cs="Times New Roman"/>
                <w:sz w:val="21"/>
                <w:szCs w:val="21"/>
              </w:rPr>
            </w:pPr>
          </w:p>
          <w:p w14:paraId="553D593F" w14:textId="4AB3A557" w:rsidR="00C16E88" w:rsidRPr="00194B4E" w:rsidRDefault="00C16E88" w:rsidP="00C16E88">
            <w:pPr>
              <w:pStyle w:val="ListParagraph"/>
              <w:numPr>
                <w:ilvl w:val="0"/>
                <w:numId w:val="13"/>
              </w:numPr>
              <w:spacing w:before="100" w:beforeAutospacing="1" w:after="100" w:afterAutospacing="1"/>
              <w:rPr>
                <w:rFonts w:eastAsia="Times New Roman" w:cs="Times New Roman"/>
                <w:sz w:val="21"/>
                <w:szCs w:val="21"/>
              </w:rPr>
            </w:pPr>
            <w:r w:rsidRPr="00194B4E">
              <w:rPr>
                <w:rFonts w:eastAsia="Times New Roman" w:cs="Times New Roman"/>
                <w:sz w:val="21"/>
                <w:szCs w:val="21"/>
              </w:rPr>
              <w:t>What is the author’s OVERALL theme? What do they want readers to know?</w:t>
            </w:r>
          </w:p>
          <w:p w14:paraId="68DADA83" w14:textId="77777777" w:rsidR="007638FD" w:rsidRPr="00194B4E" w:rsidRDefault="007638FD" w:rsidP="007638FD">
            <w:pPr>
              <w:spacing w:before="100" w:beforeAutospacing="1" w:after="100" w:afterAutospacing="1"/>
              <w:rPr>
                <w:rFonts w:eastAsia="Times New Roman" w:cs="Times New Roman"/>
                <w:sz w:val="21"/>
                <w:szCs w:val="21"/>
              </w:rPr>
            </w:pPr>
          </w:p>
          <w:p w14:paraId="4EC1298B" w14:textId="77777777" w:rsidR="00C16E88" w:rsidRPr="00194B4E" w:rsidRDefault="00C16E88" w:rsidP="00C16E88">
            <w:pPr>
              <w:pStyle w:val="ListParagraph"/>
              <w:numPr>
                <w:ilvl w:val="0"/>
                <w:numId w:val="13"/>
              </w:numPr>
              <w:spacing w:before="100" w:beforeAutospacing="1" w:after="100" w:afterAutospacing="1"/>
              <w:rPr>
                <w:rFonts w:eastAsia="Times New Roman" w:cs="Times New Roman"/>
                <w:sz w:val="21"/>
                <w:szCs w:val="21"/>
              </w:rPr>
            </w:pPr>
            <w:r w:rsidRPr="00194B4E">
              <w:rPr>
                <w:rFonts w:eastAsia="Times New Roman" w:cs="Times New Roman"/>
                <w:sz w:val="21"/>
                <w:szCs w:val="21"/>
              </w:rPr>
              <w:t xml:space="preserve">SUMMARIZE at LEAST THREE examples from the text that relate to the overall theme. YOU MUST </w:t>
            </w:r>
            <w:r w:rsidRPr="00194B4E">
              <w:rPr>
                <w:rFonts w:eastAsia="Times New Roman" w:cs="Times New Roman"/>
                <w:sz w:val="21"/>
                <w:szCs w:val="21"/>
                <w:u w:val="single"/>
              </w:rPr>
              <w:t>UNDERLINE AND LABEL</w:t>
            </w:r>
            <w:r w:rsidRPr="00194B4E">
              <w:rPr>
                <w:rFonts w:eastAsia="Times New Roman" w:cs="Times New Roman"/>
                <w:sz w:val="21"/>
                <w:szCs w:val="21"/>
              </w:rPr>
              <w:t xml:space="preserve"> EACH PART OF THE TEXT YOU ARE USING FOR EVIDENCE</w:t>
            </w:r>
          </w:p>
          <w:p w14:paraId="08DF97B9" w14:textId="0BB2DF9E" w:rsidR="00C16E88" w:rsidRPr="00194B4E" w:rsidRDefault="00C16E88" w:rsidP="00C16E88">
            <w:pPr>
              <w:pStyle w:val="ListParagraph"/>
              <w:numPr>
                <w:ilvl w:val="1"/>
                <w:numId w:val="13"/>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#1-</w:t>
            </w:r>
          </w:p>
          <w:p w14:paraId="3C33FBCF" w14:textId="0B4B530B" w:rsidR="00C16E88" w:rsidRPr="00194B4E" w:rsidRDefault="00C16E88" w:rsidP="00C16E88">
            <w:pPr>
              <w:pStyle w:val="ListParagraph"/>
              <w:numPr>
                <w:ilvl w:val="1"/>
                <w:numId w:val="13"/>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#2-</w:t>
            </w:r>
          </w:p>
          <w:p w14:paraId="64B8AE6E" w14:textId="1080BCE6" w:rsidR="00540E3E" w:rsidRPr="00194B4E" w:rsidRDefault="00C16E88" w:rsidP="00EC0791">
            <w:pPr>
              <w:pStyle w:val="ListParagraph"/>
              <w:numPr>
                <w:ilvl w:val="1"/>
                <w:numId w:val="13"/>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#3-</w:t>
            </w:r>
          </w:p>
        </w:tc>
      </w:tr>
      <w:tr w:rsidR="00540E3E" w14:paraId="3B910A75" w14:textId="77777777" w:rsidTr="007638FD">
        <w:tc>
          <w:tcPr>
            <w:tcW w:w="1278" w:type="dxa"/>
          </w:tcPr>
          <w:p w14:paraId="13FE2E90" w14:textId="1902FC28" w:rsidR="00540E3E" w:rsidRDefault="00540E3E" w:rsidP="006F5081">
            <w:pPr>
              <w:jc w:val="center"/>
              <w:rPr>
                <w:rFonts w:cs="Times New Roman"/>
                <w:b/>
              </w:rPr>
            </w:pPr>
            <w:r>
              <w:rPr>
                <w:rFonts w:cs="Times New Roman"/>
                <w:b/>
              </w:rPr>
              <w:t>#2</w:t>
            </w:r>
          </w:p>
        </w:tc>
        <w:tc>
          <w:tcPr>
            <w:tcW w:w="9738" w:type="dxa"/>
          </w:tcPr>
          <w:p w14:paraId="321E0C96" w14:textId="77777777" w:rsidR="007638FD" w:rsidRPr="00194B4E" w:rsidRDefault="007638FD" w:rsidP="007638FD">
            <w:pPr>
              <w:pStyle w:val="ListParagraph"/>
              <w:numPr>
                <w:ilvl w:val="0"/>
                <w:numId w:val="18"/>
              </w:numPr>
              <w:spacing w:before="100" w:beforeAutospacing="1" w:after="100" w:afterAutospacing="1"/>
              <w:rPr>
                <w:rFonts w:eastAsia="Times New Roman" w:cs="Times New Roman"/>
                <w:sz w:val="21"/>
                <w:szCs w:val="21"/>
              </w:rPr>
            </w:pPr>
            <w:r w:rsidRPr="00194B4E">
              <w:rPr>
                <w:rFonts w:eastAsia="Times New Roman" w:cs="Times New Roman"/>
                <w:sz w:val="21"/>
                <w:szCs w:val="21"/>
              </w:rPr>
              <w:t>Who is writing? (author)</w:t>
            </w:r>
          </w:p>
          <w:p w14:paraId="45D59E46" w14:textId="77777777" w:rsidR="007638FD" w:rsidRPr="00194B4E" w:rsidRDefault="007638FD" w:rsidP="007638FD">
            <w:pPr>
              <w:pStyle w:val="ListParagraph"/>
              <w:spacing w:before="100" w:beforeAutospacing="1" w:after="100" w:afterAutospacing="1"/>
              <w:rPr>
                <w:rFonts w:eastAsia="Times New Roman" w:cs="Times New Roman"/>
                <w:sz w:val="21"/>
                <w:szCs w:val="21"/>
              </w:rPr>
            </w:pPr>
          </w:p>
          <w:p w14:paraId="2F25BDB8" w14:textId="77777777" w:rsidR="007638FD" w:rsidRPr="00194B4E" w:rsidRDefault="007638FD" w:rsidP="007638FD">
            <w:pPr>
              <w:pStyle w:val="ListParagraph"/>
              <w:numPr>
                <w:ilvl w:val="0"/>
                <w:numId w:val="18"/>
              </w:numPr>
              <w:spacing w:before="100" w:beforeAutospacing="1" w:after="100" w:afterAutospacing="1"/>
              <w:rPr>
                <w:rFonts w:eastAsia="Times New Roman" w:cs="Times New Roman"/>
                <w:sz w:val="21"/>
                <w:szCs w:val="21"/>
              </w:rPr>
            </w:pPr>
            <w:r w:rsidRPr="00194B4E">
              <w:rPr>
                <w:rFonts w:eastAsia="Times New Roman" w:cs="Times New Roman"/>
                <w:sz w:val="21"/>
                <w:szCs w:val="21"/>
              </w:rPr>
              <w:t>Who is the author writing to? (audience)</w:t>
            </w:r>
          </w:p>
          <w:p w14:paraId="55EC10F6" w14:textId="77777777" w:rsidR="007638FD" w:rsidRPr="00194B4E" w:rsidRDefault="007638FD" w:rsidP="007638FD">
            <w:pPr>
              <w:pStyle w:val="ListParagraph"/>
              <w:spacing w:before="100" w:beforeAutospacing="1" w:after="100" w:afterAutospacing="1"/>
              <w:rPr>
                <w:rFonts w:eastAsia="Times New Roman" w:cs="Times New Roman"/>
                <w:sz w:val="21"/>
                <w:szCs w:val="21"/>
              </w:rPr>
            </w:pPr>
          </w:p>
          <w:p w14:paraId="5C539464" w14:textId="77777777" w:rsidR="007638FD" w:rsidRPr="00194B4E" w:rsidRDefault="007638FD" w:rsidP="007638FD">
            <w:pPr>
              <w:pStyle w:val="ListParagraph"/>
              <w:numPr>
                <w:ilvl w:val="0"/>
                <w:numId w:val="18"/>
              </w:numPr>
              <w:spacing w:before="100" w:beforeAutospacing="1" w:after="100" w:afterAutospacing="1"/>
              <w:rPr>
                <w:rFonts w:eastAsia="Times New Roman" w:cs="Times New Roman"/>
                <w:sz w:val="21"/>
                <w:szCs w:val="21"/>
              </w:rPr>
            </w:pPr>
            <w:r w:rsidRPr="00194B4E">
              <w:rPr>
                <w:rFonts w:eastAsia="Times New Roman" w:cs="Times New Roman"/>
                <w:sz w:val="21"/>
                <w:szCs w:val="21"/>
              </w:rPr>
              <w:t>What is the author’s OVERALL theme? What do they want readers to know?</w:t>
            </w:r>
          </w:p>
          <w:p w14:paraId="0D70B72B" w14:textId="77777777" w:rsidR="007638FD" w:rsidRPr="00194B4E" w:rsidRDefault="007638FD" w:rsidP="007638FD">
            <w:pPr>
              <w:spacing w:before="100" w:beforeAutospacing="1" w:after="100" w:afterAutospacing="1"/>
              <w:rPr>
                <w:rFonts w:eastAsia="Times New Roman" w:cs="Times New Roman"/>
                <w:sz w:val="21"/>
                <w:szCs w:val="21"/>
              </w:rPr>
            </w:pPr>
          </w:p>
          <w:p w14:paraId="382FA33F" w14:textId="77777777" w:rsidR="007638FD" w:rsidRPr="00194B4E" w:rsidRDefault="007638FD" w:rsidP="007638FD">
            <w:pPr>
              <w:pStyle w:val="ListParagraph"/>
              <w:numPr>
                <w:ilvl w:val="0"/>
                <w:numId w:val="18"/>
              </w:numPr>
              <w:spacing w:before="100" w:beforeAutospacing="1" w:after="100" w:afterAutospacing="1"/>
              <w:rPr>
                <w:rFonts w:eastAsia="Times New Roman" w:cs="Times New Roman"/>
                <w:sz w:val="21"/>
                <w:szCs w:val="21"/>
              </w:rPr>
            </w:pPr>
            <w:r w:rsidRPr="00194B4E">
              <w:rPr>
                <w:rFonts w:eastAsia="Times New Roman" w:cs="Times New Roman"/>
                <w:sz w:val="21"/>
                <w:szCs w:val="21"/>
              </w:rPr>
              <w:t xml:space="preserve">SUMMARIZE at LEAST THREE examples from the text that relate to the overall theme. YOU MUST </w:t>
            </w:r>
            <w:r w:rsidRPr="00194B4E">
              <w:rPr>
                <w:rFonts w:eastAsia="Times New Roman" w:cs="Times New Roman"/>
                <w:sz w:val="21"/>
                <w:szCs w:val="21"/>
                <w:u w:val="single"/>
              </w:rPr>
              <w:t>UNDERLINE AND LABEL</w:t>
            </w:r>
            <w:r w:rsidRPr="00194B4E">
              <w:rPr>
                <w:rFonts w:eastAsia="Times New Roman" w:cs="Times New Roman"/>
                <w:sz w:val="21"/>
                <w:szCs w:val="21"/>
              </w:rPr>
              <w:t xml:space="preserve"> EACH PART OF THE TEXT YOU ARE USING FOR EVIDENCE</w:t>
            </w:r>
          </w:p>
          <w:p w14:paraId="16966B53" w14:textId="77777777" w:rsidR="007638FD" w:rsidRPr="00194B4E" w:rsidRDefault="007638FD" w:rsidP="007638FD">
            <w:pPr>
              <w:pStyle w:val="ListParagraph"/>
              <w:numPr>
                <w:ilvl w:val="1"/>
                <w:numId w:val="18"/>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#1-</w:t>
            </w:r>
          </w:p>
          <w:p w14:paraId="56905059" w14:textId="77777777" w:rsidR="001C7380" w:rsidRPr="00194B4E" w:rsidRDefault="007638FD" w:rsidP="001C7380">
            <w:pPr>
              <w:pStyle w:val="ListParagraph"/>
              <w:numPr>
                <w:ilvl w:val="1"/>
                <w:numId w:val="18"/>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#2-</w:t>
            </w:r>
          </w:p>
          <w:p w14:paraId="194D0A4E" w14:textId="79673FB8" w:rsidR="00540E3E" w:rsidRPr="00194B4E" w:rsidRDefault="007638FD" w:rsidP="001C7380">
            <w:pPr>
              <w:pStyle w:val="ListParagraph"/>
              <w:numPr>
                <w:ilvl w:val="1"/>
                <w:numId w:val="18"/>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#3-</w:t>
            </w:r>
          </w:p>
        </w:tc>
      </w:tr>
      <w:tr w:rsidR="00540E3E" w14:paraId="2378453C" w14:textId="77777777" w:rsidTr="007638FD">
        <w:tc>
          <w:tcPr>
            <w:tcW w:w="1278" w:type="dxa"/>
          </w:tcPr>
          <w:p w14:paraId="464B0637" w14:textId="5CF693B3" w:rsidR="00540E3E" w:rsidRDefault="00540E3E" w:rsidP="006F5081">
            <w:pPr>
              <w:jc w:val="center"/>
              <w:rPr>
                <w:rFonts w:cs="Times New Roman"/>
                <w:b/>
              </w:rPr>
            </w:pPr>
            <w:r>
              <w:rPr>
                <w:rFonts w:cs="Times New Roman"/>
                <w:b/>
              </w:rPr>
              <w:t>#3</w:t>
            </w:r>
          </w:p>
        </w:tc>
        <w:tc>
          <w:tcPr>
            <w:tcW w:w="9738" w:type="dxa"/>
          </w:tcPr>
          <w:p w14:paraId="24F2812D" w14:textId="77777777" w:rsidR="007638FD" w:rsidRPr="00194B4E" w:rsidRDefault="007638FD" w:rsidP="007638FD">
            <w:pPr>
              <w:pStyle w:val="ListParagraph"/>
              <w:numPr>
                <w:ilvl w:val="0"/>
                <w:numId w:val="19"/>
              </w:numPr>
              <w:spacing w:before="100" w:beforeAutospacing="1" w:after="100" w:afterAutospacing="1"/>
              <w:rPr>
                <w:rFonts w:eastAsia="Times New Roman" w:cs="Times New Roman"/>
                <w:sz w:val="21"/>
                <w:szCs w:val="21"/>
              </w:rPr>
            </w:pPr>
            <w:r w:rsidRPr="00194B4E">
              <w:rPr>
                <w:rFonts w:eastAsia="Times New Roman" w:cs="Times New Roman"/>
                <w:sz w:val="21"/>
                <w:szCs w:val="21"/>
              </w:rPr>
              <w:t>Who is writing? (author)</w:t>
            </w:r>
          </w:p>
          <w:p w14:paraId="0652653B" w14:textId="77777777" w:rsidR="007638FD" w:rsidRPr="00194B4E" w:rsidRDefault="007638FD" w:rsidP="007638FD">
            <w:pPr>
              <w:pStyle w:val="ListParagraph"/>
              <w:spacing w:before="100" w:beforeAutospacing="1" w:after="100" w:afterAutospacing="1"/>
              <w:rPr>
                <w:rFonts w:eastAsia="Times New Roman" w:cs="Times New Roman"/>
                <w:sz w:val="21"/>
                <w:szCs w:val="21"/>
              </w:rPr>
            </w:pPr>
          </w:p>
          <w:p w14:paraId="22023FA8" w14:textId="77777777" w:rsidR="007638FD" w:rsidRPr="00194B4E" w:rsidRDefault="007638FD" w:rsidP="007638FD">
            <w:pPr>
              <w:pStyle w:val="ListParagraph"/>
              <w:numPr>
                <w:ilvl w:val="0"/>
                <w:numId w:val="19"/>
              </w:numPr>
              <w:spacing w:before="100" w:beforeAutospacing="1" w:after="100" w:afterAutospacing="1"/>
              <w:rPr>
                <w:rFonts w:eastAsia="Times New Roman" w:cs="Times New Roman"/>
                <w:sz w:val="21"/>
                <w:szCs w:val="21"/>
              </w:rPr>
            </w:pPr>
            <w:r w:rsidRPr="00194B4E">
              <w:rPr>
                <w:rFonts w:eastAsia="Times New Roman" w:cs="Times New Roman"/>
                <w:sz w:val="21"/>
                <w:szCs w:val="21"/>
              </w:rPr>
              <w:t>Who is the author writing to? (audience)</w:t>
            </w:r>
          </w:p>
          <w:p w14:paraId="4B50E4DA" w14:textId="77777777" w:rsidR="007638FD" w:rsidRPr="00194B4E" w:rsidRDefault="007638FD" w:rsidP="007638FD">
            <w:pPr>
              <w:pStyle w:val="ListParagraph"/>
              <w:spacing w:before="100" w:beforeAutospacing="1" w:after="100" w:afterAutospacing="1"/>
              <w:rPr>
                <w:rFonts w:eastAsia="Times New Roman" w:cs="Times New Roman"/>
                <w:sz w:val="21"/>
                <w:szCs w:val="21"/>
              </w:rPr>
            </w:pPr>
          </w:p>
          <w:p w14:paraId="79684A58" w14:textId="77777777" w:rsidR="007638FD" w:rsidRPr="00194B4E" w:rsidRDefault="007638FD" w:rsidP="007638FD">
            <w:pPr>
              <w:pStyle w:val="ListParagraph"/>
              <w:numPr>
                <w:ilvl w:val="0"/>
                <w:numId w:val="19"/>
              </w:numPr>
              <w:spacing w:before="100" w:beforeAutospacing="1" w:after="100" w:afterAutospacing="1"/>
              <w:rPr>
                <w:rFonts w:eastAsia="Times New Roman" w:cs="Times New Roman"/>
                <w:sz w:val="21"/>
                <w:szCs w:val="21"/>
              </w:rPr>
            </w:pPr>
            <w:r w:rsidRPr="00194B4E">
              <w:rPr>
                <w:rFonts w:eastAsia="Times New Roman" w:cs="Times New Roman"/>
                <w:sz w:val="21"/>
                <w:szCs w:val="21"/>
              </w:rPr>
              <w:t>What is the author’s OVERALL theme? What do they want readers to know?</w:t>
            </w:r>
          </w:p>
          <w:p w14:paraId="30F9194A" w14:textId="77777777" w:rsidR="007638FD" w:rsidRPr="00194B4E" w:rsidRDefault="007638FD" w:rsidP="007638FD">
            <w:pPr>
              <w:spacing w:before="100" w:beforeAutospacing="1" w:after="100" w:afterAutospacing="1"/>
              <w:rPr>
                <w:rFonts w:eastAsia="Times New Roman" w:cs="Times New Roman"/>
                <w:sz w:val="21"/>
                <w:szCs w:val="21"/>
              </w:rPr>
            </w:pPr>
          </w:p>
          <w:p w14:paraId="5F4C0785" w14:textId="77777777" w:rsidR="007638FD" w:rsidRPr="00194B4E" w:rsidRDefault="007638FD" w:rsidP="007638FD">
            <w:pPr>
              <w:pStyle w:val="ListParagraph"/>
              <w:numPr>
                <w:ilvl w:val="0"/>
                <w:numId w:val="19"/>
              </w:numPr>
              <w:spacing w:before="100" w:beforeAutospacing="1" w:after="100" w:afterAutospacing="1"/>
              <w:rPr>
                <w:rFonts w:eastAsia="Times New Roman" w:cs="Times New Roman"/>
                <w:sz w:val="21"/>
                <w:szCs w:val="21"/>
              </w:rPr>
            </w:pPr>
            <w:r w:rsidRPr="00194B4E">
              <w:rPr>
                <w:rFonts w:eastAsia="Times New Roman" w:cs="Times New Roman"/>
                <w:sz w:val="21"/>
                <w:szCs w:val="21"/>
              </w:rPr>
              <w:t xml:space="preserve">SUMMARIZE at LEAST THREE examples from the text that relate to the overall theme. YOU MUST </w:t>
            </w:r>
            <w:r w:rsidRPr="00194B4E">
              <w:rPr>
                <w:rFonts w:eastAsia="Times New Roman" w:cs="Times New Roman"/>
                <w:sz w:val="21"/>
                <w:szCs w:val="21"/>
                <w:u w:val="single"/>
              </w:rPr>
              <w:t>UNDERLINE AND LABEL</w:t>
            </w:r>
            <w:r w:rsidRPr="00194B4E">
              <w:rPr>
                <w:rFonts w:eastAsia="Times New Roman" w:cs="Times New Roman"/>
                <w:sz w:val="21"/>
                <w:szCs w:val="21"/>
              </w:rPr>
              <w:t xml:space="preserve"> EACH PART OF THE TEXT YOU ARE USING FOR EVIDENCE</w:t>
            </w:r>
          </w:p>
          <w:p w14:paraId="02C958C7" w14:textId="77777777" w:rsidR="007638FD" w:rsidRPr="00194B4E" w:rsidRDefault="007638FD" w:rsidP="007638FD">
            <w:pPr>
              <w:pStyle w:val="ListParagraph"/>
              <w:numPr>
                <w:ilvl w:val="1"/>
                <w:numId w:val="19"/>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#1-</w:t>
            </w:r>
          </w:p>
          <w:p w14:paraId="66818D6D" w14:textId="77777777" w:rsidR="001C7380" w:rsidRPr="00194B4E" w:rsidRDefault="007638FD" w:rsidP="001C7380">
            <w:pPr>
              <w:pStyle w:val="ListParagraph"/>
              <w:numPr>
                <w:ilvl w:val="1"/>
                <w:numId w:val="19"/>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#2-</w:t>
            </w:r>
          </w:p>
          <w:p w14:paraId="473A5268" w14:textId="131B7BFF" w:rsidR="00540E3E" w:rsidRPr="00194B4E" w:rsidRDefault="007638FD" w:rsidP="001C7380">
            <w:pPr>
              <w:pStyle w:val="ListParagraph"/>
              <w:numPr>
                <w:ilvl w:val="1"/>
                <w:numId w:val="19"/>
              </w:numPr>
              <w:spacing w:before="100" w:beforeAutospacing="1" w:after="100" w:afterAutospacing="1" w:line="480" w:lineRule="auto"/>
              <w:rPr>
                <w:rFonts w:eastAsia="Times New Roman" w:cs="Times New Roman"/>
                <w:sz w:val="21"/>
                <w:szCs w:val="21"/>
              </w:rPr>
            </w:pPr>
            <w:r w:rsidRPr="00194B4E">
              <w:rPr>
                <w:rFonts w:eastAsia="Times New Roman" w:cs="Times New Roman"/>
                <w:sz w:val="21"/>
                <w:szCs w:val="21"/>
              </w:rPr>
              <w:t>Example #3-</w:t>
            </w:r>
          </w:p>
        </w:tc>
      </w:tr>
    </w:tbl>
    <w:p w14:paraId="21C3C7F7" w14:textId="77777777" w:rsidR="00DE028F" w:rsidRDefault="00DE028F" w:rsidP="00194B4E">
      <w:pPr>
        <w:rPr>
          <w:rFonts w:cs="Times New Roman"/>
          <w:b/>
          <w:u w:val="single"/>
        </w:rPr>
      </w:pPr>
    </w:p>
    <w:p w14:paraId="0754BABD" w14:textId="248FB8FB" w:rsidR="00194B4E" w:rsidRDefault="007041C1" w:rsidP="00194B4E">
      <w:pPr>
        <w:rPr>
          <w:b/>
        </w:rPr>
      </w:pPr>
      <w:r>
        <w:rPr>
          <w:rFonts w:cs="Times New Roman"/>
          <w:b/>
          <w:u w:val="single"/>
        </w:rPr>
        <w:t>Prompt</w:t>
      </w:r>
      <w:r w:rsidR="00194B4E">
        <w:rPr>
          <w:rFonts w:cs="Times New Roman"/>
          <w:b/>
          <w:u w:val="single"/>
        </w:rPr>
        <w:t>:</w:t>
      </w:r>
      <w:r w:rsidR="00194B4E" w:rsidRPr="00540E3E">
        <w:rPr>
          <w:rFonts w:cs="Times New Roman"/>
          <w:b/>
          <w:u w:val="single"/>
        </w:rPr>
        <w:t xml:space="preserve"> </w:t>
      </w:r>
      <w:r w:rsidR="00194B4E">
        <w:rPr>
          <w:b/>
        </w:rPr>
        <w:t xml:space="preserve"> </w:t>
      </w:r>
    </w:p>
    <w:p w14:paraId="0F8392DF" w14:textId="7628DFD4" w:rsidR="00540E3E" w:rsidRPr="00194B4E" w:rsidRDefault="006F14FD" w:rsidP="00EC0791">
      <w:pPr>
        <w:rPr>
          <w:b/>
        </w:rPr>
      </w:pPr>
      <w:r>
        <w:rPr>
          <w:b/>
        </w:rPr>
        <w:t>What was life like for “new” immigrants in the United States during the Gilded Age</w:t>
      </w:r>
      <w:r w:rsidR="00C22512">
        <w:rPr>
          <w:b/>
        </w:rPr>
        <w:t>?</w:t>
      </w:r>
    </w:p>
    <w:tbl>
      <w:tblPr>
        <w:tblStyle w:val="TableGrid"/>
        <w:tblW w:w="10998" w:type="dxa"/>
        <w:tblLook w:val="04A0" w:firstRow="1" w:lastRow="0" w:firstColumn="1" w:lastColumn="0" w:noHBand="0" w:noVBand="1"/>
      </w:tblPr>
      <w:tblGrid>
        <w:gridCol w:w="2178"/>
        <w:gridCol w:w="8820"/>
      </w:tblGrid>
      <w:tr w:rsidR="00194B4E" w14:paraId="05D39A14" w14:textId="77777777" w:rsidTr="00194B4E">
        <w:tc>
          <w:tcPr>
            <w:tcW w:w="2178" w:type="dxa"/>
          </w:tcPr>
          <w:p w14:paraId="60CCB984" w14:textId="77777777" w:rsidR="00194B4E" w:rsidRDefault="00194B4E" w:rsidP="00194B4E">
            <w:r>
              <w:t>Thesis Statement</w:t>
            </w:r>
          </w:p>
        </w:tc>
        <w:tc>
          <w:tcPr>
            <w:tcW w:w="8820" w:type="dxa"/>
          </w:tcPr>
          <w:p w14:paraId="28F5ED46" w14:textId="77777777" w:rsidR="00194B4E" w:rsidRDefault="00194B4E" w:rsidP="00194B4E"/>
          <w:p w14:paraId="7D9C549E" w14:textId="77777777" w:rsidR="00194B4E" w:rsidRDefault="00194B4E" w:rsidP="00194B4E"/>
          <w:p w14:paraId="71672875" w14:textId="77777777" w:rsidR="00194B4E" w:rsidRDefault="00194B4E" w:rsidP="00194B4E"/>
          <w:p w14:paraId="2D6978AB" w14:textId="77777777" w:rsidR="00194B4E" w:rsidRDefault="00194B4E" w:rsidP="00194B4E"/>
          <w:p w14:paraId="1D880279" w14:textId="77777777" w:rsidR="00994437" w:rsidRDefault="00994437" w:rsidP="00194B4E"/>
        </w:tc>
      </w:tr>
      <w:tr w:rsidR="00194B4E" w14:paraId="3CC383AC" w14:textId="77777777" w:rsidTr="00194B4E">
        <w:tc>
          <w:tcPr>
            <w:tcW w:w="2178" w:type="dxa"/>
          </w:tcPr>
          <w:p w14:paraId="21CA94A2" w14:textId="77777777" w:rsidR="00194B4E" w:rsidRDefault="00194B4E" w:rsidP="00194B4E">
            <w:r>
              <w:t>Evidence #1</w:t>
            </w:r>
          </w:p>
        </w:tc>
        <w:tc>
          <w:tcPr>
            <w:tcW w:w="8820" w:type="dxa"/>
          </w:tcPr>
          <w:p w14:paraId="73B4DA7F" w14:textId="77777777" w:rsidR="00194B4E" w:rsidRDefault="00194B4E" w:rsidP="00194B4E"/>
          <w:p w14:paraId="7C2F3D8F" w14:textId="77777777" w:rsidR="00194B4E" w:rsidRDefault="00194B4E" w:rsidP="00194B4E"/>
          <w:p w14:paraId="3B5987DE" w14:textId="77777777" w:rsidR="00194B4E" w:rsidRDefault="00194B4E" w:rsidP="00194B4E"/>
          <w:p w14:paraId="42470632" w14:textId="77777777" w:rsidR="00194B4E" w:rsidRDefault="00194B4E" w:rsidP="00194B4E"/>
          <w:p w14:paraId="74BE1F4B" w14:textId="77777777" w:rsidR="00994437" w:rsidRDefault="00994437" w:rsidP="00194B4E"/>
        </w:tc>
      </w:tr>
      <w:tr w:rsidR="00194B4E" w14:paraId="7E9919B0" w14:textId="77777777" w:rsidTr="00194B4E">
        <w:tc>
          <w:tcPr>
            <w:tcW w:w="2178" w:type="dxa"/>
          </w:tcPr>
          <w:p w14:paraId="339F280A" w14:textId="77777777" w:rsidR="00194B4E" w:rsidRDefault="00194B4E" w:rsidP="00194B4E">
            <w:r>
              <w:t>Evidence #2</w:t>
            </w:r>
          </w:p>
        </w:tc>
        <w:tc>
          <w:tcPr>
            <w:tcW w:w="8820" w:type="dxa"/>
          </w:tcPr>
          <w:p w14:paraId="7BCFD734" w14:textId="77777777" w:rsidR="00194B4E" w:rsidRDefault="00194B4E" w:rsidP="00194B4E"/>
          <w:p w14:paraId="6F7FE258" w14:textId="77777777" w:rsidR="00194B4E" w:rsidRDefault="00194B4E" w:rsidP="00194B4E"/>
          <w:p w14:paraId="181B3EEF" w14:textId="77777777" w:rsidR="00194B4E" w:rsidRDefault="00194B4E" w:rsidP="00194B4E"/>
          <w:p w14:paraId="39C59058" w14:textId="77777777" w:rsidR="00194B4E" w:rsidRDefault="00194B4E" w:rsidP="00194B4E"/>
          <w:p w14:paraId="684A1F21" w14:textId="77777777" w:rsidR="00994437" w:rsidRDefault="00994437" w:rsidP="00194B4E"/>
        </w:tc>
      </w:tr>
      <w:tr w:rsidR="00194B4E" w14:paraId="465768B7" w14:textId="77777777" w:rsidTr="00194B4E">
        <w:tc>
          <w:tcPr>
            <w:tcW w:w="2178" w:type="dxa"/>
          </w:tcPr>
          <w:p w14:paraId="527B79EF" w14:textId="77777777" w:rsidR="00194B4E" w:rsidRDefault="00194B4E" w:rsidP="00194B4E">
            <w:r>
              <w:t>Evidence #3</w:t>
            </w:r>
          </w:p>
        </w:tc>
        <w:tc>
          <w:tcPr>
            <w:tcW w:w="8820" w:type="dxa"/>
          </w:tcPr>
          <w:p w14:paraId="6601AF8C" w14:textId="77777777" w:rsidR="00194B4E" w:rsidRDefault="00194B4E" w:rsidP="00194B4E"/>
          <w:p w14:paraId="69B87303" w14:textId="77777777" w:rsidR="00194B4E" w:rsidRDefault="00194B4E" w:rsidP="00194B4E"/>
          <w:p w14:paraId="64211C2B" w14:textId="77777777" w:rsidR="00194B4E" w:rsidRDefault="00194B4E" w:rsidP="00194B4E"/>
          <w:p w14:paraId="6B3F5430" w14:textId="77777777" w:rsidR="00194B4E" w:rsidRDefault="00194B4E" w:rsidP="00194B4E"/>
          <w:p w14:paraId="654294E8" w14:textId="77777777" w:rsidR="00994437" w:rsidRDefault="00994437" w:rsidP="00194B4E"/>
        </w:tc>
      </w:tr>
    </w:tbl>
    <w:p w14:paraId="2259058E" w14:textId="77777777" w:rsidR="00194B4E" w:rsidRDefault="00194B4E" w:rsidP="00EC0791">
      <w:pPr>
        <w:rPr>
          <w:rFonts w:cs="Times New Roman"/>
          <w:b/>
        </w:rPr>
      </w:pPr>
    </w:p>
    <w:p w14:paraId="1E8EA85D" w14:textId="77777777" w:rsidR="00540E3E" w:rsidRDefault="00540E3E" w:rsidP="00EC0791">
      <w:pPr>
        <w:rPr>
          <w:rFonts w:cs="Times New Roman"/>
        </w:rPr>
      </w:pPr>
    </w:p>
    <w:p w14:paraId="61DDA989" w14:textId="77777777" w:rsidR="00540E3E" w:rsidRDefault="00540E3E" w:rsidP="00EC0791">
      <w:pPr>
        <w:rPr>
          <w:rFonts w:cs="Times New Roman"/>
        </w:rPr>
      </w:pPr>
    </w:p>
    <w:p w14:paraId="0FBDDDFD" w14:textId="77777777" w:rsidR="00540E3E" w:rsidRDefault="00540E3E" w:rsidP="00EC0791">
      <w:pPr>
        <w:rPr>
          <w:rFonts w:cs="Times New Roman"/>
        </w:rPr>
      </w:pPr>
    </w:p>
    <w:p w14:paraId="01F9F800" w14:textId="77777777" w:rsidR="00540E3E" w:rsidRDefault="00540E3E" w:rsidP="00EC0791">
      <w:pPr>
        <w:rPr>
          <w:rFonts w:cs="Times New Roman"/>
        </w:rPr>
      </w:pPr>
    </w:p>
    <w:p w14:paraId="6DABB73E" w14:textId="77777777" w:rsidR="00540E3E" w:rsidRDefault="00540E3E" w:rsidP="00EC0791">
      <w:pPr>
        <w:rPr>
          <w:rFonts w:cs="Times New Roman"/>
        </w:rPr>
      </w:pPr>
    </w:p>
    <w:p w14:paraId="6FA1BBE9" w14:textId="77777777" w:rsidR="00540E3E" w:rsidRDefault="00540E3E" w:rsidP="00EC0791">
      <w:pPr>
        <w:rPr>
          <w:rFonts w:cs="Times New Roman"/>
        </w:rPr>
      </w:pPr>
    </w:p>
    <w:p w14:paraId="2AB2CA43" w14:textId="77777777" w:rsidR="00540E3E" w:rsidRDefault="00540E3E" w:rsidP="00EC0791">
      <w:pPr>
        <w:rPr>
          <w:rFonts w:cs="Times New Roman"/>
        </w:rPr>
      </w:pPr>
    </w:p>
    <w:p w14:paraId="2806467B" w14:textId="77777777" w:rsidR="00540E3E" w:rsidRDefault="00540E3E" w:rsidP="00EC0791">
      <w:pPr>
        <w:rPr>
          <w:rFonts w:cs="Times New Roman"/>
        </w:rPr>
      </w:pPr>
    </w:p>
    <w:p w14:paraId="13CAA3DE" w14:textId="77777777" w:rsidR="00540E3E" w:rsidRDefault="00540E3E" w:rsidP="00EC0791">
      <w:pPr>
        <w:rPr>
          <w:rFonts w:cs="Times New Roman"/>
        </w:rPr>
      </w:pPr>
    </w:p>
    <w:p w14:paraId="5FFD448D" w14:textId="77777777" w:rsidR="00540E3E" w:rsidRDefault="00540E3E" w:rsidP="00EC0791">
      <w:pPr>
        <w:rPr>
          <w:rFonts w:cs="Times New Roman"/>
        </w:rPr>
      </w:pPr>
    </w:p>
    <w:p w14:paraId="6EDB05BA" w14:textId="77777777" w:rsidR="00DE028F" w:rsidRDefault="00DE028F" w:rsidP="00EC0791">
      <w:pPr>
        <w:rPr>
          <w:rFonts w:cs="Times New Roman"/>
        </w:rPr>
      </w:pPr>
    </w:p>
    <w:p w14:paraId="637796D8" w14:textId="77777777" w:rsidR="00DE028F" w:rsidRDefault="00DE028F" w:rsidP="00EC0791">
      <w:pPr>
        <w:rPr>
          <w:rFonts w:cs="Times New Roman"/>
        </w:rPr>
      </w:pPr>
    </w:p>
    <w:p w14:paraId="7DE2DA6B" w14:textId="77777777" w:rsidR="00DE028F" w:rsidRDefault="00DE028F" w:rsidP="00EC0791">
      <w:pPr>
        <w:rPr>
          <w:rFonts w:cs="Times New Roman"/>
        </w:rPr>
      </w:pPr>
    </w:p>
    <w:p w14:paraId="02E2480A" w14:textId="77777777" w:rsidR="00DE028F" w:rsidRDefault="00DE028F" w:rsidP="00EC0791">
      <w:pPr>
        <w:rPr>
          <w:rFonts w:cs="Times New Roman"/>
        </w:rPr>
      </w:pPr>
    </w:p>
    <w:p w14:paraId="3DF26334" w14:textId="77777777" w:rsidR="00DE028F" w:rsidRDefault="00DE028F" w:rsidP="00EC0791">
      <w:pPr>
        <w:rPr>
          <w:rFonts w:cs="Times New Roman"/>
        </w:rPr>
      </w:pPr>
    </w:p>
    <w:p w14:paraId="16D484E2" w14:textId="77777777" w:rsidR="00DE028F" w:rsidRDefault="00DE028F" w:rsidP="00EC0791">
      <w:pPr>
        <w:rPr>
          <w:rFonts w:cs="Times New Roman"/>
        </w:rPr>
      </w:pPr>
    </w:p>
    <w:p w14:paraId="71FA850D" w14:textId="77777777" w:rsidR="00DE028F" w:rsidRDefault="00DE028F" w:rsidP="00EC0791">
      <w:pPr>
        <w:rPr>
          <w:rFonts w:cs="Times New Roman"/>
        </w:rPr>
      </w:pPr>
    </w:p>
    <w:p w14:paraId="32CF3158" w14:textId="77777777" w:rsidR="00DE028F" w:rsidRDefault="00DE028F" w:rsidP="00EC0791">
      <w:pPr>
        <w:rPr>
          <w:rFonts w:cs="Times New Roman"/>
        </w:rPr>
      </w:pPr>
    </w:p>
    <w:p w14:paraId="51A4CCEB" w14:textId="77777777" w:rsidR="00DE028F" w:rsidRDefault="00DE028F" w:rsidP="00EC0791">
      <w:pPr>
        <w:rPr>
          <w:rFonts w:cs="Times New Roman"/>
        </w:rPr>
      </w:pPr>
    </w:p>
    <w:p w14:paraId="3A5625F1" w14:textId="77777777" w:rsidR="00DE028F" w:rsidRDefault="00DE028F" w:rsidP="00EC0791">
      <w:pPr>
        <w:rPr>
          <w:rFonts w:cs="Times New Roman"/>
        </w:rPr>
      </w:pPr>
    </w:p>
    <w:p w14:paraId="15FA6ED6" w14:textId="77777777" w:rsidR="00DE028F" w:rsidRDefault="00DE028F" w:rsidP="00EC0791">
      <w:pPr>
        <w:rPr>
          <w:rFonts w:cs="Times New Roman"/>
        </w:rPr>
      </w:pPr>
    </w:p>
    <w:p w14:paraId="437ACAE1" w14:textId="77777777" w:rsidR="00DE028F" w:rsidRDefault="00DE028F" w:rsidP="00EC0791">
      <w:pPr>
        <w:rPr>
          <w:rFonts w:cs="Times New Roman"/>
        </w:rPr>
      </w:pPr>
    </w:p>
    <w:p w14:paraId="58C5E9FC" w14:textId="77777777" w:rsidR="00DE028F" w:rsidRDefault="00DE028F" w:rsidP="00EC0791">
      <w:pPr>
        <w:rPr>
          <w:rFonts w:cs="Times New Roman"/>
        </w:rPr>
      </w:pPr>
    </w:p>
    <w:p w14:paraId="3BAE56FE" w14:textId="77777777" w:rsidR="00DE028F" w:rsidRDefault="00DE028F" w:rsidP="00EC0791">
      <w:pPr>
        <w:rPr>
          <w:rFonts w:cs="Times New Roman"/>
        </w:rPr>
      </w:pPr>
    </w:p>
    <w:p w14:paraId="2A4C1E13" w14:textId="77777777" w:rsidR="00DE028F" w:rsidRDefault="00DE028F" w:rsidP="00EC0791">
      <w:pPr>
        <w:rPr>
          <w:rFonts w:cs="Times New Roman"/>
        </w:rPr>
      </w:pPr>
    </w:p>
    <w:p w14:paraId="452A8389" w14:textId="77777777" w:rsidR="00DE028F" w:rsidRDefault="00DE028F" w:rsidP="00EC0791">
      <w:pPr>
        <w:rPr>
          <w:rFonts w:cs="Times New Roman"/>
        </w:rPr>
      </w:pPr>
    </w:p>
    <w:p w14:paraId="0B05074C" w14:textId="77777777" w:rsidR="00DE028F" w:rsidRDefault="00DE028F" w:rsidP="00EC0791">
      <w:pPr>
        <w:rPr>
          <w:rFonts w:cs="Times New Roman"/>
        </w:rPr>
      </w:pPr>
    </w:p>
    <w:p w14:paraId="335AD4DF" w14:textId="77777777" w:rsidR="00540E3E" w:rsidRDefault="00540E3E" w:rsidP="00EC0791">
      <w:pPr>
        <w:rPr>
          <w:rFonts w:cs="Times New Roman"/>
        </w:rPr>
      </w:pPr>
    </w:p>
    <w:p w14:paraId="1D5BAE49" w14:textId="77777777" w:rsidR="00765D9C" w:rsidRDefault="00765D9C" w:rsidP="00765D9C">
      <w:pPr>
        <w:spacing w:before="100" w:beforeAutospacing="1" w:after="100" w:afterAutospacing="1"/>
        <w:contextualSpacing/>
        <w:rPr>
          <w:rFonts w:ascii="Times New Roman" w:hAnsi="Times New Roman" w:cs="Times New Roman"/>
          <w:b/>
        </w:rPr>
      </w:pPr>
      <w:r>
        <w:rPr>
          <w:rFonts w:ascii="Times New Roman" w:hAnsi="Times New Roman" w:cs="Times New Roman"/>
          <w:b/>
        </w:rPr>
        <w:t>DOCUMENT #1</w:t>
      </w:r>
    </w:p>
    <w:p w14:paraId="784FE484" w14:textId="7144392A" w:rsidR="00E21377" w:rsidRDefault="00F27A1F" w:rsidP="00765D9C">
      <w:pPr>
        <w:spacing w:before="100" w:beforeAutospacing="1" w:after="100" w:afterAutospacing="1"/>
        <w:contextualSpacing/>
        <w:rPr>
          <w:rFonts w:ascii="Times New Roman" w:hAnsi="Times New Roman" w:cs="Times New Roman"/>
          <w:u w:val="single"/>
        </w:rPr>
      </w:pPr>
      <w:r>
        <w:rPr>
          <w:rFonts w:ascii="Times New Roman" w:hAnsi="Times New Roman" w:cs="Times New Roman"/>
          <w:u w:val="single"/>
        </w:rPr>
        <w:t xml:space="preserve">Jacob Riis, author of </w:t>
      </w:r>
      <w:r>
        <w:rPr>
          <w:rFonts w:ascii="Times New Roman" w:hAnsi="Times New Roman" w:cs="Times New Roman"/>
          <w:i/>
          <w:u w:val="single"/>
        </w:rPr>
        <w:t>How the Other Half Lives</w:t>
      </w:r>
      <w:r>
        <w:rPr>
          <w:rFonts w:ascii="Times New Roman" w:hAnsi="Times New Roman" w:cs="Times New Roman"/>
          <w:u w:val="single"/>
        </w:rPr>
        <w:t>, describes Urban Immigrant Housing</w:t>
      </w:r>
      <w:r w:rsidR="00AD1863">
        <w:rPr>
          <w:rFonts w:ascii="Times New Roman" w:hAnsi="Times New Roman" w:cs="Times New Roman"/>
          <w:u w:val="single"/>
        </w:rPr>
        <w:t xml:space="preserve"> (1889</w:t>
      </w:r>
      <w:r w:rsidR="00E21377">
        <w:rPr>
          <w:rFonts w:ascii="Times New Roman" w:hAnsi="Times New Roman" w:cs="Times New Roman"/>
          <w:u w:val="single"/>
        </w:rPr>
        <w:t>)</w:t>
      </w:r>
    </w:p>
    <w:p w14:paraId="735A4CA8" w14:textId="77777777" w:rsidR="00E21377" w:rsidRDefault="00E21377" w:rsidP="00765D9C">
      <w:pPr>
        <w:spacing w:before="100" w:beforeAutospacing="1" w:after="100" w:afterAutospacing="1"/>
        <w:contextualSpacing/>
        <w:rPr>
          <w:rFonts w:ascii="Times New Roman" w:hAnsi="Times New Roman" w:cs="Times New Roman"/>
          <w:u w:val="single"/>
        </w:rPr>
      </w:pPr>
    </w:p>
    <w:p w14:paraId="00FC4FBF" w14:textId="77777777" w:rsidR="00190F20" w:rsidRDefault="00190F20" w:rsidP="00765D9C">
      <w:pPr>
        <w:spacing w:before="100" w:beforeAutospacing="1" w:after="100" w:afterAutospacing="1"/>
        <w:contextualSpacing/>
        <w:rPr>
          <w:rFonts w:ascii="Times New Roman" w:hAnsi="Times New Roman" w:cs="Times New Roman"/>
          <w:u w:val="single"/>
        </w:rPr>
      </w:pPr>
    </w:p>
    <w:p w14:paraId="57E8D8AB" w14:textId="77777777" w:rsidR="00F27A1F" w:rsidRDefault="00F27A1F" w:rsidP="00F27A1F">
      <w:pPr>
        <w:widowControl w:val="0"/>
        <w:autoSpaceDE w:val="0"/>
        <w:autoSpaceDN w:val="0"/>
        <w:adjustRightInd w:val="0"/>
        <w:spacing w:after="360"/>
        <w:rPr>
          <w:rFonts w:ascii="Times New Roman" w:hAnsi="Times New Roman" w:cs="Times New Roman"/>
        </w:rPr>
      </w:pPr>
      <w:r>
        <w:rPr>
          <w:rFonts w:ascii="Times New Roman" w:hAnsi="Times New Roman" w:cs="Times New Roman"/>
        </w:rPr>
        <w:t>H</w:t>
      </w:r>
      <w:r w:rsidRPr="00F27A1F">
        <w:rPr>
          <w:rFonts w:ascii="Times New Roman" w:hAnsi="Times New Roman" w:cs="Times New Roman"/>
        </w:rPr>
        <w:t xml:space="preserve">ere is a door. Listen! That short hacking cough, that tiny, helpless wail--what do they mean? </w:t>
      </w:r>
      <w:r>
        <w:rPr>
          <w:rFonts w:ascii="Times New Roman" w:hAnsi="Times New Roman" w:cs="Times New Roman"/>
        </w:rPr>
        <w:t>…</w:t>
      </w:r>
      <w:r w:rsidRPr="00F27A1F">
        <w:rPr>
          <w:rFonts w:ascii="Times New Roman" w:hAnsi="Times New Roman" w:cs="Times New Roman"/>
        </w:rPr>
        <w:t>The child is dying with measles. With half a chance it might have lived; but it had none. That dark bedroom killed it.</w:t>
      </w:r>
    </w:p>
    <w:p w14:paraId="567C554E" w14:textId="5332CE43" w:rsidR="00F27A1F" w:rsidRPr="00F27A1F" w:rsidRDefault="00F27A1F" w:rsidP="00F27A1F">
      <w:pPr>
        <w:widowControl w:val="0"/>
        <w:autoSpaceDE w:val="0"/>
        <w:autoSpaceDN w:val="0"/>
        <w:adjustRightInd w:val="0"/>
        <w:spacing w:after="360"/>
        <w:rPr>
          <w:rFonts w:ascii="Times New Roman" w:hAnsi="Times New Roman" w:cs="Times New Roman"/>
        </w:rPr>
      </w:pPr>
      <w:r>
        <w:rPr>
          <w:rFonts w:ascii="Times New Roman" w:hAnsi="Times New Roman" w:cs="Times New Roman"/>
        </w:rPr>
        <w:t>…</w:t>
      </w:r>
      <w:r w:rsidRPr="00F27A1F">
        <w:rPr>
          <w:rFonts w:ascii="Times New Roman" w:hAnsi="Times New Roman" w:cs="Times New Roman"/>
        </w:rPr>
        <w:t xml:space="preserve">What if the words ring in your ears as we grope our way up the stairs and down from floor to floor, listening to the sounds behind the closed doors--some of quarrelling, some of coarse songs, more of profanity. They are true. When the summer heats come with their suffering they have meaning more terrible than words can tell. Come over here. Step carefully over this baby--it is a baby, spite of its rags and dirt--under these iron bridges called fire-escapes, but loaded down, despite the incessant watchfulness of the firemen, with broken household goods, with wash-tubs and barrels, over which no man could climb from a fire. This gap between dingy brick-walls is the yard. That strip of smoke-colored sky up there is the heaven of these people. </w:t>
      </w:r>
      <w:r>
        <w:rPr>
          <w:rFonts w:ascii="Times New Roman" w:hAnsi="Times New Roman" w:cs="Times New Roman"/>
        </w:rPr>
        <w:t>…</w:t>
      </w:r>
      <w:r w:rsidRPr="00F27A1F">
        <w:rPr>
          <w:rFonts w:ascii="Times New Roman" w:hAnsi="Times New Roman" w:cs="Times New Roman"/>
        </w:rPr>
        <w:t xml:space="preserve"> That baby's parents live in the rear tenement here. She is at least as clean as the steps we are now climbing. There are plenty of houses with half a hundred such in. The tenement is much like the one in front we just left, only fouler, closer, darker--we will not say more cheerless. The word is a mockery. A hundred thousand people lived in rear tenements in New York last year. </w:t>
      </w:r>
      <w:r w:rsidR="00AD1863">
        <w:rPr>
          <w:rFonts w:ascii="Times New Roman" w:hAnsi="Times New Roman" w:cs="Times New Roman"/>
        </w:rPr>
        <w:t>…</w:t>
      </w:r>
      <w:r w:rsidRPr="00F27A1F">
        <w:rPr>
          <w:rFonts w:ascii="Times New Roman" w:hAnsi="Times New Roman" w:cs="Times New Roman"/>
        </w:rPr>
        <w:t>a change of clothing is scarce among the poor.</w:t>
      </w:r>
    </w:p>
    <w:p w14:paraId="25F7A98B" w14:textId="2590AD7A" w:rsidR="001B10E2" w:rsidRPr="00F27A1F" w:rsidRDefault="00AD1863" w:rsidP="00F27A1F">
      <w:pPr>
        <w:widowControl w:val="0"/>
        <w:autoSpaceDE w:val="0"/>
        <w:autoSpaceDN w:val="0"/>
        <w:adjustRightInd w:val="0"/>
        <w:rPr>
          <w:rFonts w:ascii="Times New Roman" w:hAnsi="Times New Roman" w:cs="Times New Roman"/>
          <w:color w:val="260000"/>
        </w:rPr>
      </w:pPr>
      <w:r>
        <w:rPr>
          <w:rFonts w:ascii="Times New Roman" w:hAnsi="Times New Roman" w:cs="Times New Roman"/>
        </w:rPr>
        <w:t>…</w:t>
      </w:r>
      <w:r w:rsidR="00F27A1F" w:rsidRPr="00F27A1F">
        <w:rPr>
          <w:rFonts w:ascii="Times New Roman" w:hAnsi="Times New Roman" w:cs="Times New Roman"/>
        </w:rPr>
        <w:t>The twenty-five cent lodging-house keeps up the pretense of a bedroom, though the head-high partition enclosing a space just large enough to hold a cot and a chair and allow the man room to pull off his clothes</w:t>
      </w:r>
      <w:r>
        <w:rPr>
          <w:rFonts w:ascii="Times New Roman" w:hAnsi="Times New Roman" w:cs="Times New Roman"/>
        </w:rPr>
        <w:t>..</w:t>
      </w:r>
      <w:r w:rsidR="00F27A1F" w:rsidRPr="00F27A1F">
        <w:rPr>
          <w:rFonts w:ascii="Times New Roman" w:hAnsi="Times New Roman" w:cs="Times New Roman"/>
        </w:rPr>
        <w:t xml:space="preserve">. The fifteen-cent bed stands boldly forth without screen in a room full of bunks with sheets </w:t>
      </w:r>
      <w:r>
        <w:rPr>
          <w:rFonts w:ascii="Times New Roman" w:hAnsi="Times New Roman" w:cs="Times New Roman"/>
        </w:rPr>
        <w:t>as yellow and blankets as foul…</w:t>
      </w:r>
      <w:r w:rsidR="00F27A1F" w:rsidRPr="00F27A1F">
        <w:rPr>
          <w:rFonts w:ascii="Times New Roman" w:hAnsi="Times New Roman" w:cs="Times New Roman"/>
        </w:rPr>
        <w:t xml:space="preserve"> On cold winter nights, when every bunk had its tenant, I have stood in such a lodging-room more than once, and listening to the snoring of the sleepers like the regular strokes of an engine, and the slow creaking of the beams under their restless weight, imagined myself on shipboard and experienced the very real nausea of sea-sickness. </w:t>
      </w:r>
    </w:p>
    <w:p w14:paraId="3EA54E8C" w14:textId="3171ADE1" w:rsidR="00540E3E" w:rsidRPr="001B10E2" w:rsidRDefault="00540E3E" w:rsidP="001B10E2">
      <w:pPr>
        <w:rPr>
          <w:rFonts w:ascii="Times New Roman" w:hAnsi="Times New Roman" w:cs="Times New Roman"/>
        </w:rPr>
      </w:pPr>
    </w:p>
    <w:p w14:paraId="66C31B09" w14:textId="77777777" w:rsidR="00540E3E" w:rsidRDefault="00540E3E" w:rsidP="00EC0791">
      <w:pPr>
        <w:rPr>
          <w:rFonts w:cs="Times New Roman"/>
        </w:rPr>
      </w:pPr>
    </w:p>
    <w:p w14:paraId="65F121BA" w14:textId="77777777" w:rsidR="00540E3E" w:rsidRDefault="00540E3E" w:rsidP="00EC0791">
      <w:pPr>
        <w:rPr>
          <w:rFonts w:cs="Times New Roman"/>
        </w:rPr>
      </w:pPr>
    </w:p>
    <w:p w14:paraId="24BF258C" w14:textId="77777777" w:rsidR="00D30C36" w:rsidRDefault="00D30C36" w:rsidP="00EC0791">
      <w:pPr>
        <w:rPr>
          <w:rFonts w:cs="Times New Roman"/>
        </w:rPr>
      </w:pPr>
    </w:p>
    <w:p w14:paraId="5410270D" w14:textId="77777777" w:rsidR="00D30C36" w:rsidRDefault="00D30C36" w:rsidP="00EC0791">
      <w:pPr>
        <w:rPr>
          <w:rFonts w:cs="Times New Roman"/>
        </w:rPr>
      </w:pPr>
    </w:p>
    <w:p w14:paraId="6EA7C744" w14:textId="77777777" w:rsidR="00540E3E" w:rsidRDefault="00540E3E" w:rsidP="00EC0791">
      <w:pPr>
        <w:rPr>
          <w:rFonts w:cs="Times New Roman"/>
        </w:rPr>
      </w:pPr>
    </w:p>
    <w:p w14:paraId="35946EB8" w14:textId="77777777" w:rsidR="00540E3E" w:rsidRDefault="00540E3E" w:rsidP="00EC0791">
      <w:pPr>
        <w:rPr>
          <w:rFonts w:cs="Times New Roman"/>
        </w:rPr>
      </w:pPr>
    </w:p>
    <w:p w14:paraId="2494B570" w14:textId="77777777" w:rsidR="00D30C36" w:rsidRDefault="00D30C36" w:rsidP="00EC0791">
      <w:pPr>
        <w:rPr>
          <w:rFonts w:cs="Times New Roman"/>
        </w:rPr>
      </w:pPr>
    </w:p>
    <w:p w14:paraId="780157D6" w14:textId="77777777" w:rsidR="00D30C36" w:rsidRDefault="00D30C36" w:rsidP="00EC0791">
      <w:pPr>
        <w:rPr>
          <w:rFonts w:cs="Times New Roman"/>
        </w:rPr>
      </w:pPr>
    </w:p>
    <w:p w14:paraId="669397E3" w14:textId="77777777" w:rsidR="00D30C36" w:rsidRDefault="00D30C36" w:rsidP="00EC0791">
      <w:pPr>
        <w:rPr>
          <w:rFonts w:cs="Times New Roman"/>
        </w:rPr>
      </w:pPr>
    </w:p>
    <w:p w14:paraId="4736D614" w14:textId="77777777" w:rsidR="00D30C36" w:rsidRDefault="00D30C36" w:rsidP="00EC0791">
      <w:pPr>
        <w:rPr>
          <w:rFonts w:cs="Times New Roman"/>
        </w:rPr>
      </w:pPr>
    </w:p>
    <w:p w14:paraId="47C949A5" w14:textId="77777777" w:rsidR="00D30C36" w:rsidRDefault="00D30C36" w:rsidP="00EC0791">
      <w:pPr>
        <w:rPr>
          <w:rFonts w:cs="Times New Roman"/>
        </w:rPr>
      </w:pPr>
    </w:p>
    <w:p w14:paraId="101B24D9" w14:textId="77777777" w:rsidR="00D30C36" w:rsidRDefault="00D30C36" w:rsidP="00EC0791">
      <w:pPr>
        <w:rPr>
          <w:rFonts w:cs="Times New Roman"/>
        </w:rPr>
      </w:pPr>
    </w:p>
    <w:p w14:paraId="7C614D81" w14:textId="77777777" w:rsidR="00D30C36" w:rsidRDefault="00D30C36" w:rsidP="00EC0791">
      <w:pPr>
        <w:rPr>
          <w:rFonts w:cs="Times New Roman"/>
        </w:rPr>
      </w:pPr>
    </w:p>
    <w:p w14:paraId="3BE7424D" w14:textId="77777777" w:rsidR="00D30C36" w:rsidRDefault="00D30C36" w:rsidP="00EC0791">
      <w:pPr>
        <w:rPr>
          <w:rFonts w:cs="Times New Roman"/>
        </w:rPr>
      </w:pPr>
    </w:p>
    <w:p w14:paraId="1F9BCBF1" w14:textId="77777777" w:rsidR="00C22512" w:rsidRDefault="00C22512" w:rsidP="00EC0791">
      <w:pPr>
        <w:rPr>
          <w:rFonts w:cs="Times New Roman"/>
        </w:rPr>
      </w:pPr>
    </w:p>
    <w:p w14:paraId="746E0206" w14:textId="77777777" w:rsidR="006F14FD" w:rsidRDefault="006F14FD" w:rsidP="00EC0791">
      <w:pPr>
        <w:rPr>
          <w:rFonts w:cs="Times New Roman"/>
        </w:rPr>
      </w:pPr>
    </w:p>
    <w:p w14:paraId="3B509931" w14:textId="77777777" w:rsidR="006F14FD" w:rsidRDefault="006F14FD" w:rsidP="00EC0791">
      <w:pPr>
        <w:rPr>
          <w:rFonts w:cs="Times New Roman"/>
        </w:rPr>
      </w:pPr>
    </w:p>
    <w:p w14:paraId="1E11ADC4" w14:textId="77777777" w:rsidR="006F14FD" w:rsidRDefault="006F14FD" w:rsidP="00EC0791">
      <w:pPr>
        <w:rPr>
          <w:rFonts w:cs="Times New Roman"/>
        </w:rPr>
      </w:pPr>
    </w:p>
    <w:p w14:paraId="2743FE30" w14:textId="77777777" w:rsidR="006F14FD" w:rsidRDefault="006F14FD" w:rsidP="00EC0791">
      <w:pPr>
        <w:rPr>
          <w:rFonts w:cs="Times New Roman"/>
        </w:rPr>
      </w:pPr>
    </w:p>
    <w:p w14:paraId="767B43F0" w14:textId="77777777" w:rsidR="006F14FD" w:rsidRDefault="006F14FD" w:rsidP="00EC0791">
      <w:pPr>
        <w:rPr>
          <w:rFonts w:cs="Times New Roman"/>
        </w:rPr>
      </w:pPr>
    </w:p>
    <w:p w14:paraId="71EA397B" w14:textId="77777777" w:rsidR="006F14FD" w:rsidRDefault="006F14FD" w:rsidP="00EC0791">
      <w:pPr>
        <w:rPr>
          <w:rFonts w:cs="Times New Roman"/>
        </w:rPr>
      </w:pPr>
    </w:p>
    <w:p w14:paraId="41AC2815" w14:textId="77777777" w:rsidR="006F14FD" w:rsidRDefault="006F14FD" w:rsidP="00EC0791">
      <w:pPr>
        <w:rPr>
          <w:rFonts w:cs="Times New Roman"/>
        </w:rPr>
      </w:pPr>
    </w:p>
    <w:p w14:paraId="1A685BCB" w14:textId="77777777" w:rsidR="00540E3E" w:rsidRDefault="00540E3E" w:rsidP="00EC0791">
      <w:pPr>
        <w:rPr>
          <w:rFonts w:cs="Times New Roman"/>
        </w:rPr>
      </w:pPr>
    </w:p>
    <w:p w14:paraId="4CACFDD7" w14:textId="507BEEF4" w:rsidR="009A3476" w:rsidRDefault="009A3476" w:rsidP="009A3476">
      <w:pPr>
        <w:rPr>
          <w:b/>
        </w:rPr>
      </w:pPr>
      <w:r>
        <w:rPr>
          <w:b/>
        </w:rPr>
        <w:t>DOCUMENT #2</w:t>
      </w:r>
    </w:p>
    <w:p w14:paraId="57A0D3DF" w14:textId="402F8663" w:rsidR="009A3476" w:rsidRPr="00911381" w:rsidRDefault="00037B09" w:rsidP="009A3476">
      <w:pPr>
        <w:rPr>
          <w:rFonts w:ascii="Times New Roman" w:hAnsi="Times New Roman" w:cs="Times New Roman"/>
          <w:u w:val="single"/>
        </w:rPr>
      </w:pPr>
      <w:r>
        <w:rPr>
          <w:rFonts w:ascii="Times New Roman" w:hAnsi="Times New Roman" w:cs="Times New Roman"/>
          <w:u w:val="single"/>
        </w:rPr>
        <w:t>Chinese Immigrant Reacts to the Building of the Statue of Liberty (1885</w:t>
      </w:r>
      <w:r w:rsidR="009A3476" w:rsidRPr="00911381">
        <w:rPr>
          <w:rFonts w:ascii="Times New Roman" w:hAnsi="Times New Roman" w:cs="Times New Roman"/>
          <w:u w:val="single"/>
        </w:rPr>
        <w:t>)</w:t>
      </w:r>
    </w:p>
    <w:p w14:paraId="4FECF345" w14:textId="77777777" w:rsidR="009A3476" w:rsidRDefault="009A3476" w:rsidP="009A3476">
      <w:pPr>
        <w:widowControl w:val="0"/>
        <w:autoSpaceDE w:val="0"/>
        <w:autoSpaceDN w:val="0"/>
        <w:adjustRightInd w:val="0"/>
        <w:contextualSpacing/>
        <w:rPr>
          <w:rFonts w:ascii="Times New Roman" w:hAnsi="Times New Roman" w:cs="Times New Roman"/>
        </w:rPr>
      </w:pPr>
    </w:p>
    <w:p w14:paraId="6A8C07BC" w14:textId="77777777" w:rsidR="00190F20" w:rsidRPr="00395F4E" w:rsidRDefault="00190F20" w:rsidP="009A3476">
      <w:pPr>
        <w:widowControl w:val="0"/>
        <w:autoSpaceDE w:val="0"/>
        <w:autoSpaceDN w:val="0"/>
        <w:adjustRightInd w:val="0"/>
        <w:contextualSpacing/>
        <w:rPr>
          <w:rFonts w:ascii="Times New Roman" w:hAnsi="Times New Roman" w:cs="Times New Roman"/>
        </w:rPr>
      </w:pPr>
    </w:p>
    <w:p w14:paraId="28B8D82B" w14:textId="1BC473FD" w:rsidR="00037B09" w:rsidRPr="00037B09" w:rsidRDefault="00037B09" w:rsidP="00037B09">
      <w:pPr>
        <w:widowControl w:val="0"/>
        <w:autoSpaceDE w:val="0"/>
        <w:autoSpaceDN w:val="0"/>
        <w:adjustRightInd w:val="0"/>
        <w:spacing w:after="260"/>
        <w:rPr>
          <w:rFonts w:ascii="Times New Roman" w:hAnsi="Times New Roman" w:cs="Times New Roman"/>
          <w:color w:val="212636"/>
        </w:rPr>
      </w:pPr>
      <w:r w:rsidRPr="00037B09">
        <w:rPr>
          <w:rFonts w:ascii="Times New Roman" w:hAnsi="Times New Roman" w:cs="Times New Roman"/>
          <w:color w:val="212636"/>
        </w:rPr>
        <w:t xml:space="preserve">A paper was presented to me yesterday for inspection, and I found it to be specially drawn up for </w:t>
      </w:r>
      <w:r>
        <w:rPr>
          <w:rFonts w:ascii="Times New Roman" w:hAnsi="Times New Roman" w:cs="Times New Roman"/>
          <w:color w:val="212636"/>
        </w:rPr>
        <w:t>[fundraiser]</w:t>
      </w:r>
      <w:r w:rsidRPr="00037B09">
        <w:rPr>
          <w:rFonts w:ascii="Times New Roman" w:hAnsi="Times New Roman" w:cs="Times New Roman"/>
          <w:color w:val="212636"/>
        </w:rPr>
        <w:t xml:space="preserve"> among my countrymen toward the </w:t>
      </w:r>
      <w:r>
        <w:rPr>
          <w:rFonts w:ascii="Times New Roman" w:hAnsi="Times New Roman" w:cs="Times New Roman"/>
          <w:color w:val="212636"/>
        </w:rPr>
        <w:t>[building a pedestal for a]</w:t>
      </w:r>
      <w:r w:rsidRPr="00037B09">
        <w:rPr>
          <w:rFonts w:ascii="Times New Roman" w:hAnsi="Times New Roman" w:cs="Times New Roman"/>
          <w:color w:val="212636"/>
        </w:rPr>
        <w:t xml:space="preserve"> Statue of Liberty. Seeing that the heading is an appeal to American citizens, to their love of country and liberty, I feel that my countrymen and myself are honored in being thus appealed to as citizens in the cause of liberty. But the word liberty makes me think of the fact that this country is the land of liberty for men of all nations except the Chinese. I consider it as an insult to us Chinese to call on us to contribute toward building in this land a pedestal for a statue of Liberty. That statue represents Liberty holding a torch which lights the passage of those of all nations who come Into this country. But are the Chinese allowed to come? As for the Chinese who are here, are they allowed to enjoy liberty as men of all other nationalities enjoy it? Are they allowed to go about everywhere free from the insults, abuse, assaults, wrongs and injuries from which men of other nationalities are free?</w:t>
      </w:r>
    </w:p>
    <w:p w14:paraId="5649BB38" w14:textId="77777777" w:rsidR="00037B09" w:rsidRPr="00037B09" w:rsidRDefault="00037B09" w:rsidP="00037B09">
      <w:pPr>
        <w:widowControl w:val="0"/>
        <w:autoSpaceDE w:val="0"/>
        <w:autoSpaceDN w:val="0"/>
        <w:adjustRightInd w:val="0"/>
        <w:spacing w:after="260"/>
        <w:rPr>
          <w:rFonts w:ascii="Times New Roman" w:hAnsi="Times New Roman" w:cs="Times New Roman"/>
          <w:color w:val="212636"/>
        </w:rPr>
      </w:pPr>
      <w:r w:rsidRPr="00037B09">
        <w:rPr>
          <w:rFonts w:ascii="Times New Roman" w:hAnsi="Times New Roman" w:cs="Times New Roman"/>
          <w:color w:val="212636"/>
        </w:rPr>
        <w:t>If there be a Chinaman who came to this country when a lad, who has passed through an American institution of learning of the highest grade, who has so fallen in love with American manners and ideas that he desires to make his home in this land, and who, seeing that his countrymen demand one of their own number to be their legal adviser, representative, advocate and protector, desires to study law, can he be a lawyer? By the law of this nation, he, being a Chinaman, cannot become a citizen, and consequently cannot be a lawyer.</w:t>
      </w:r>
    </w:p>
    <w:p w14:paraId="65A025C3" w14:textId="057E233D" w:rsidR="00037B09" w:rsidRPr="00037B09" w:rsidRDefault="00037B09" w:rsidP="00037B09">
      <w:pPr>
        <w:widowControl w:val="0"/>
        <w:autoSpaceDE w:val="0"/>
        <w:autoSpaceDN w:val="0"/>
        <w:adjustRightInd w:val="0"/>
        <w:spacing w:after="260"/>
        <w:rPr>
          <w:rFonts w:ascii="Times New Roman" w:hAnsi="Times New Roman" w:cs="Times New Roman"/>
          <w:color w:val="212636"/>
        </w:rPr>
      </w:pPr>
      <w:r w:rsidRPr="00037B09">
        <w:rPr>
          <w:rFonts w:ascii="Times New Roman" w:hAnsi="Times New Roman" w:cs="Times New Roman"/>
          <w:color w:val="212636"/>
        </w:rPr>
        <w:t xml:space="preserve">And this statue of Liberty is a gift to a people from another people </w:t>
      </w:r>
      <w:r>
        <w:rPr>
          <w:rFonts w:ascii="Times New Roman" w:hAnsi="Times New Roman" w:cs="Times New Roman"/>
          <w:color w:val="212636"/>
        </w:rPr>
        <w:t xml:space="preserve">[the French] </w:t>
      </w:r>
      <w:r w:rsidRPr="00037B09">
        <w:rPr>
          <w:rFonts w:ascii="Times New Roman" w:hAnsi="Times New Roman" w:cs="Times New Roman"/>
          <w:color w:val="212636"/>
        </w:rPr>
        <w:t>who do not love or</w:t>
      </w:r>
      <w:r>
        <w:rPr>
          <w:rFonts w:ascii="Times New Roman" w:hAnsi="Times New Roman" w:cs="Times New Roman"/>
          <w:color w:val="212636"/>
        </w:rPr>
        <w:t xml:space="preserve"> value liberty for the Chinese…</w:t>
      </w:r>
      <w:r w:rsidRPr="00037B09">
        <w:rPr>
          <w:rFonts w:ascii="Times New Roman" w:hAnsi="Times New Roman" w:cs="Times New Roman"/>
          <w:color w:val="212636"/>
        </w:rPr>
        <w:t>What right have the French to deprive them of their liberty?</w:t>
      </w:r>
    </w:p>
    <w:p w14:paraId="4BD5A28D" w14:textId="77777777" w:rsidR="00037B09" w:rsidRPr="00037B09" w:rsidRDefault="00037B09" w:rsidP="00037B09">
      <w:pPr>
        <w:widowControl w:val="0"/>
        <w:autoSpaceDE w:val="0"/>
        <w:autoSpaceDN w:val="0"/>
        <w:adjustRightInd w:val="0"/>
        <w:spacing w:after="260"/>
        <w:rPr>
          <w:rFonts w:ascii="Times New Roman" w:hAnsi="Times New Roman" w:cs="Times New Roman"/>
          <w:color w:val="212636"/>
        </w:rPr>
      </w:pPr>
      <w:r w:rsidRPr="00037B09">
        <w:rPr>
          <w:rFonts w:ascii="Times New Roman" w:hAnsi="Times New Roman" w:cs="Times New Roman"/>
          <w:color w:val="212636"/>
        </w:rPr>
        <w:t>Whether this statute against the Chinese or the statue to Liberty will be the more lasting monument to tell future ages of the liberty and greatness of this country, will be known only to future generations.</w:t>
      </w:r>
    </w:p>
    <w:p w14:paraId="4EC997B6" w14:textId="7E7DEE65" w:rsidR="009A3476" w:rsidRPr="00037B09" w:rsidRDefault="00037B09" w:rsidP="00037B09">
      <w:pPr>
        <w:widowControl w:val="0"/>
        <w:autoSpaceDE w:val="0"/>
        <w:autoSpaceDN w:val="0"/>
        <w:adjustRightInd w:val="0"/>
        <w:spacing w:after="240"/>
        <w:contextualSpacing/>
        <w:rPr>
          <w:rFonts w:ascii="Times New Roman" w:hAnsi="Times New Roman" w:cs="Times New Roman"/>
          <w:color w:val="212636"/>
        </w:rPr>
      </w:pPr>
      <w:r w:rsidRPr="00037B09">
        <w:rPr>
          <w:rFonts w:ascii="Times New Roman" w:hAnsi="Times New Roman" w:cs="Times New Roman"/>
          <w:color w:val="212636"/>
        </w:rPr>
        <w:t>Liberty, w</w:t>
      </w:r>
      <w:r>
        <w:rPr>
          <w:rFonts w:ascii="Times New Roman" w:hAnsi="Times New Roman" w:cs="Times New Roman"/>
          <w:color w:val="212636"/>
        </w:rPr>
        <w:t>e Chinese do love and adore it</w:t>
      </w:r>
      <w:r w:rsidRPr="00037B09">
        <w:rPr>
          <w:rFonts w:ascii="Times New Roman" w:hAnsi="Times New Roman" w:cs="Times New Roman"/>
          <w:color w:val="212636"/>
        </w:rPr>
        <w:t>;</w:t>
      </w:r>
      <w:r>
        <w:rPr>
          <w:rFonts w:ascii="Times New Roman" w:hAnsi="Times New Roman" w:cs="Times New Roman"/>
          <w:color w:val="212636"/>
        </w:rPr>
        <w:t xml:space="preserve"> but let not those who deny it to us, make of it</w:t>
      </w:r>
      <w:r w:rsidRPr="00037B09">
        <w:rPr>
          <w:rFonts w:ascii="Times New Roman" w:hAnsi="Times New Roman" w:cs="Times New Roman"/>
          <w:color w:val="212636"/>
        </w:rPr>
        <w:t xml:space="preserve"> a </w:t>
      </w:r>
      <w:r>
        <w:rPr>
          <w:rFonts w:ascii="Times New Roman" w:hAnsi="Times New Roman" w:cs="Times New Roman"/>
          <w:color w:val="212636"/>
        </w:rPr>
        <w:t>[false idol]</w:t>
      </w:r>
      <w:r w:rsidRPr="00037B09">
        <w:rPr>
          <w:rFonts w:ascii="Times New Roman" w:hAnsi="Times New Roman" w:cs="Times New Roman"/>
          <w:color w:val="212636"/>
        </w:rPr>
        <w:t xml:space="preserve"> and invite us to bow down to it.</w:t>
      </w:r>
    </w:p>
    <w:p w14:paraId="5846350D"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186E1DF9"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5380A2A9"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08ED18FF"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0AE49BD2"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7F3A8F11"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048F7FD5" w14:textId="77777777" w:rsidR="009955D3" w:rsidRDefault="009955D3" w:rsidP="00EA5701">
      <w:pPr>
        <w:widowControl w:val="0"/>
        <w:autoSpaceDE w:val="0"/>
        <w:autoSpaceDN w:val="0"/>
        <w:adjustRightInd w:val="0"/>
        <w:spacing w:after="240"/>
        <w:contextualSpacing/>
        <w:rPr>
          <w:rFonts w:ascii="Times New Roman" w:hAnsi="Times New Roman" w:cs="Times New Roman"/>
          <w:color w:val="212636"/>
        </w:rPr>
      </w:pPr>
    </w:p>
    <w:p w14:paraId="1027BD36" w14:textId="77777777" w:rsidR="009955D3" w:rsidRDefault="009955D3" w:rsidP="00EA5701">
      <w:pPr>
        <w:widowControl w:val="0"/>
        <w:autoSpaceDE w:val="0"/>
        <w:autoSpaceDN w:val="0"/>
        <w:adjustRightInd w:val="0"/>
        <w:spacing w:after="240"/>
        <w:contextualSpacing/>
        <w:rPr>
          <w:rFonts w:ascii="Times New Roman" w:hAnsi="Times New Roman" w:cs="Times New Roman"/>
          <w:b/>
        </w:rPr>
      </w:pPr>
    </w:p>
    <w:p w14:paraId="26CDFA22"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4701BC19"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2899EB71"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33EA1828"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36AD82A9"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397A55DA"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253C5879"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171AF05A"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7F8370BA"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70888D13"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4198F555"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24089938"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78EABCED"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605ECA27" w14:textId="77777777" w:rsidR="009A3476" w:rsidRDefault="009A3476" w:rsidP="00EA5701">
      <w:pPr>
        <w:widowControl w:val="0"/>
        <w:autoSpaceDE w:val="0"/>
        <w:autoSpaceDN w:val="0"/>
        <w:adjustRightInd w:val="0"/>
        <w:spacing w:after="240"/>
        <w:contextualSpacing/>
        <w:rPr>
          <w:rFonts w:ascii="Times New Roman" w:hAnsi="Times New Roman" w:cs="Times New Roman"/>
          <w:b/>
        </w:rPr>
      </w:pPr>
    </w:p>
    <w:p w14:paraId="60E71F3E" w14:textId="179874E8" w:rsidR="00765D9C" w:rsidRDefault="009A3476" w:rsidP="00EA5701">
      <w:pPr>
        <w:widowControl w:val="0"/>
        <w:autoSpaceDE w:val="0"/>
        <w:autoSpaceDN w:val="0"/>
        <w:adjustRightInd w:val="0"/>
        <w:spacing w:after="240"/>
        <w:contextualSpacing/>
        <w:rPr>
          <w:rFonts w:ascii="Times New Roman" w:hAnsi="Times New Roman" w:cs="Times New Roman"/>
          <w:b/>
        </w:rPr>
      </w:pPr>
      <w:bookmarkStart w:id="0" w:name="_GoBack"/>
      <w:bookmarkEnd w:id="0"/>
      <w:r>
        <w:rPr>
          <w:rFonts w:ascii="Times New Roman" w:hAnsi="Times New Roman" w:cs="Times New Roman"/>
          <w:b/>
        </w:rPr>
        <w:t>DOCUMENT #3</w:t>
      </w:r>
    </w:p>
    <w:p w14:paraId="005B6FE1" w14:textId="77777777" w:rsidR="00EA5701" w:rsidRDefault="00EA5701" w:rsidP="00EA5701">
      <w:pPr>
        <w:widowControl w:val="0"/>
        <w:autoSpaceDE w:val="0"/>
        <w:autoSpaceDN w:val="0"/>
        <w:adjustRightInd w:val="0"/>
        <w:spacing w:after="240"/>
        <w:contextualSpacing/>
        <w:rPr>
          <w:rFonts w:ascii="Times New Roman" w:hAnsi="Times New Roman" w:cs="Times New Roman"/>
          <w:u w:val="single"/>
        </w:rPr>
      </w:pPr>
    </w:p>
    <w:p w14:paraId="19119DBA" w14:textId="77777777" w:rsidR="00190F20" w:rsidRDefault="00190F20" w:rsidP="00EA5701">
      <w:pPr>
        <w:widowControl w:val="0"/>
        <w:autoSpaceDE w:val="0"/>
        <w:autoSpaceDN w:val="0"/>
        <w:adjustRightInd w:val="0"/>
        <w:spacing w:after="240"/>
        <w:contextualSpacing/>
        <w:rPr>
          <w:rFonts w:ascii="Times New Roman" w:hAnsi="Times New Roman" w:cs="Times New Roman"/>
          <w:u w:val="single"/>
        </w:rPr>
      </w:pPr>
    </w:p>
    <w:p w14:paraId="32D91874" w14:textId="4D3F40DD" w:rsidR="00EA5701" w:rsidRPr="00911381" w:rsidRDefault="004204FF" w:rsidP="00EA5701">
      <w:pPr>
        <w:widowControl w:val="0"/>
        <w:autoSpaceDE w:val="0"/>
        <w:autoSpaceDN w:val="0"/>
        <w:adjustRightInd w:val="0"/>
        <w:spacing w:after="240"/>
        <w:contextualSpacing/>
        <w:rPr>
          <w:rFonts w:ascii="Times New Roman" w:hAnsi="Times New Roman" w:cs="Times New Roman"/>
          <w:u w:val="single"/>
        </w:rPr>
      </w:pPr>
      <w:r>
        <w:rPr>
          <w:rFonts w:ascii="Times New Roman" w:hAnsi="Times New Roman" w:cs="Times New Roman"/>
          <w:color w:val="212636"/>
          <w:u w:val="single"/>
        </w:rPr>
        <w:t>Jane Addams Discusses the Need for Settlement Houses</w:t>
      </w:r>
      <w:r w:rsidR="00911381" w:rsidRPr="00911381">
        <w:rPr>
          <w:rFonts w:ascii="Times New Roman" w:hAnsi="Times New Roman" w:cs="Times New Roman"/>
          <w:u w:val="single"/>
        </w:rPr>
        <w:t xml:space="preserve"> </w:t>
      </w:r>
      <w:r>
        <w:rPr>
          <w:rFonts w:ascii="Times New Roman" w:hAnsi="Times New Roman" w:cs="Times New Roman"/>
          <w:u w:val="single"/>
        </w:rPr>
        <w:t>(1892</w:t>
      </w:r>
      <w:r w:rsidR="00EA5701" w:rsidRPr="00911381">
        <w:rPr>
          <w:rFonts w:ascii="Times New Roman" w:hAnsi="Times New Roman" w:cs="Times New Roman"/>
          <w:u w:val="single"/>
        </w:rPr>
        <w:t>)</w:t>
      </w:r>
    </w:p>
    <w:p w14:paraId="1189344A" w14:textId="77777777" w:rsidR="00EA5701" w:rsidRDefault="00EA5701" w:rsidP="00EA5701">
      <w:pPr>
        <w:widowControl w:val="0"/>
        <w:autoSpaceDE w:val="0"/>
        <w:autoSpaceDN w:val="0"/>
        <w:adjustRightInd w:val="0"/>
        <w:spacing w:after="240"/>
        <w:contextualSpacing/>
        <w:rPr>
          <w:rFonts w:ascii="Times New Roman" w:hAnsi="Times New Roman" w:cs="Times New Roman"/>
          <w:u w:val="single"/>
        </w:rPr>
      </w:pPr>
    </w:p>
    <w:p w14:paraId="510BA0C3" w14:textId="367F0BB4" w:rsidR="004204FF" w:rsidRPr="004204FF" w:rsidRDefault="004204FF" w:rsidP="004204FF">
      <w:pPr>
        <w:widowControl w:val="0"/>
        <w:autoSpaceDE w:val="0"/>
        <w:autoSpaceDN w:val="0"/>
        <w:adjustRightInd w:val="0"/>
        <w:spacing w:after="213"/>
        <w:rPr>
          <w:rFonts w:ascii="Times New Roman" w:hAnsi="Times New Roman" w:cs="Times New Roman"/>
        </w:rPr>
      </w:pPr>
      <w:r w:rsidRPr="004204FF">
        <w:rPr>
          <w:rFonts w:ascii="Times New Roman" w:hAnsi="Times New Roman" w:cs="Times New Roman"/>
        </w:rPr>
        <w:t xml:space="preserve">Hull House, which was Chicago's first Settlement, was established in September, 1889 . . . in the belief that the mere foothold of a house, easily accessible, ample in space, hospitable and tolerant in spirit, situated in the midst of the large </w:t>
      </w:r>
      <w:r>
        <w:rPr>
          <w:rFonts w:ascii="Times New Roman" w:hAnsi="Times New Roman" w:cs="Times New Roman"/>
        </w:rPr>
        <w:t>[ethnic neighborhoods]</w:t>
      </w:r>
      <w:r w:rsidRPr="004204FF">
        <w:rPr>
          <w:rFonts w:ascii="Times New Roman" w:hAnsi="Times New Roman" w:cs="Times New Roman"/>
        </w:rPr>
        <w:t xml:space="preserve"> which so easily isolate themselves in American cities, would b</w:t>
      </w:r>
      <w:r>
        <w:rPr>
          <w:rFonts w:ascii="Times New Roman" w:hAnsi="Times New Roman" w:cs="Times New Roman"/>
        </w:rPr>
        <w:t>e in itself a serviceable thing... Hull House endeavors to…</w:t>
      </w:r>
      <w:r w:rsidRPr="004204FF">
        <w:rPr>
          <w:rFonts w:ascii="Times New Roman" w:hAnsi="Times New Roman" w:cs="Times New Roman"/>
        </w:rPr>
        <w:t>express the growing sense of the economic unity of society</w:t>
      </w:r>
      <w:r>
        <w:rPr>
          <w:rFonts w:ascii="Times New Roman" w:hAnsi="Times New Roman" w:cs="Times New Roman"/>
        </w:rPr>
        <w:t>…</w:t>
      </w:r>
    </w:p>
    <w:p w14:paraId="1FD3489D" w14:textId="099A5849" w:rsidR="004204FF" w:rsidRPr="004204FF" w:rsidRDefault="004204FF" w:rsidP="004204FF">
      <w:pPr>
        <w:widowControl w:val="0"/>
        <w:autoSpaceDE w:val="0"/>
        <w:autoSpaceDN w:val="0"/>
        <w:adjustRightInd w:val="0"/>
        <w:spacing w:after="213"/>
        <w:rPr>
          <w:rFonts w:ascii="Times New Roman" w:hAnsi="Times New Roman" w:cs="Times New Roman"/>
        </w:rPr>
      </w:pPr>
      <w:r w:rsidRPr="004204FF">
        <w:rPr>
          <w:rFonts w:ascii="Times New Roman" w:hAnsi="Times New Roman" w:cs="Times New Roman"/>
        </w:rPr>
        <w:t>This paper is an attempt to treat of the</w:t>
      </w:r>
      <w:r>
        <w:rPr>
          <w:rFonts w:ascii="Times New Roman" w:hAnsi="Times New Roman" w:cs="Times New Roman"/>
        </w:rPr>
        <w:t>…</w:t>
      </w:r>
      <w:r w:rsidRPr="004204FF">
        <w:rPr>
          <w:rFonts w:ascii="Times New Roman" w:hAnsi="Times New Roman" w:cs="Times New Roman"/>
        </w:rPr>
        <w:t xml:space="preserve"> necessity for Social Settlements, to analyze the motives which underlie a movement based not only upon conviction, but genuine emotion</w:t>
      </w:r>
      <w:r>
        <w:rPr>
          <w:rFonts w:ascii="Times New Roman" w:hAnsi="Times New Roman" w:cs="Times New Roman"/>
        </w:rPr>
        <w:t>…</w:t>
      </w:r>
    </w:p>
    <w:p w14:paraId="0C2FC7E4" w14:textId="11F5423F" w:rsidR="004204FF" w:rsidRPr="004204FF" w:rsidRDefault="004204FF" w:rsidP="004204FF">
      <w:pPr>
        <w:widowControl w:val="0"/>
        <w:autoSpaceDE w:val="0"/>
        <w:autoSpaceDN w:val="0"/>
        <w:adjustRightInd w:val="0"/>
        <w:spacing w:after="213"/>
        <w:rPr>
          <w:rFonts w:ascii="Times New Roman" w:hAnsi="Times New Roman" w:cs="Times New Roman"/>
        </w:rPr>
      </w:pPr>
      <w:r>
        <w:rPr>
          <w:rFonts w:ascii="Times New Roman" w:hAnsi="Times New Roman" w:cs="Times New Roman"/>
        </w:rPr>
        <w:t xml:space="preserve">[Society] </w:t>
      </w:r>
      <w:r w:rsidRPr="004204FF">
        <w:rPr>
          <w:rFonts w:ascii="Times New Roman" w:hAnsi="Times New Roman" w:cs="Times New Roman"/>
        </w:rPr>
        <w:t xml:space="preserve">has broken down through large districts of our great cities. Many of the people living there are very poor, the majority of them without leisure or energy for anything but </w:t>
      </w:r>
      <w:r>
        <w:rPr>
          <w:rFonts w:ascii="Times New Roman" w:hAnsi="Times New Roman" w:cs="Times New Roman"/>
        </w:rPr>
        <w:t>[survival]</w:t>
      </w:r>
      <w:r w:rsidRPr="004204FF">
        <w:rPr>
          <w:rFonts w:ascii="Times New Roman" w:hAnsi="Times New Roman" w:cs="Times New Roman"/>
        </w:rPr>
        <w:t>. They move often from one wretched lodging to another. They live for the moment side by side, many of them without knowledge of each other, without fellowship, without local tradition or public spirit, without social organization of any kind.</w:t>
      </w:r>
    </w:p>
    <w:p w14:paraId="402E0AC2" w14:textId="64BE97F9" w:rsidR="004204FF" w:rsidRPr="004204FF" w:rsidRDefault="004204FF" w:rsidP="004204FF">
      <w:pPr>
        <w:widowControl w:val="0"/>
        <w:autoSpaceDE w:val="0"/>
        <w:autoSpaceDN w:val="0"/>
        <w:adjustRightInd w:val="0"/>
        <w:spacing w:after="213"/>
        <w:rPr>
          <w:rFonts w:ascii="Times New Roman" w:hAnsi="Times New Roman" w:cs="Times New Roman"/>
        </w:rPr>
      </w:pPr>
      <w:r>
        <w:rPr>
          <w:rFonts w:ascii="Times New Roman" w:hAnsi="Times New Roman" w:cs="Times New Roman"/>
        </w:rPr>
        <w:t>…</w:t>
      </w:r>
      <w:r w:rsidRPr="004204FF">
        <w:rPr>
          <w:rFonts w:ascii="Times New Roman" w:hAnsi="Times New Roman" w:cs="Times New Roman"/>
        </w:rPr>
        <w:t>Too often their only place of meeting is a saloon, their only host a bartender</w:t>
      </w:r>
      <w:r>
        <w:rPr>
          <w:rFonts w:ascii="Times New Roman" w:hAnsi="Times New Roman" w:cs="Times New Roman"/>
        </w:rPr>
        <w:t>…</w:t>
      </w:r>
    </w:p>
    <w:p w14:paraId="292A8658" w14:textId="49C973BB" w:rsidR="004204FF" w:rsidRPr="004204FF" w:rsidRDefault="004204FF" w:rsidP="004204FF">
      <w:pPr>
        <w:widowControl w:val="0"/>
        <w:autoSpaceDE w:val="0"/>
        <w:autoSpaceDN w:val="0"/>
        <w:adjustRightInd w:val="0"/>
        <w:spacing w:after="213"/>
        <w:rPr>
          <w:rFonts w:ascii="Times New Roman" w:hAnsi="Times New Roman" w:cs="Times New Roman"/>
        </w:rPr>
      </w:pPr>
      <w:r>
        <w:rPr>
          <w:rFonts w:ascii="Times New Roman" w:hAnsi="Times New Roman" w:cs="Times New Roman"/>
        </w:rPr>
        <w:t>…</w:t>
      </w:r>
      <w:r w:rsidRPr="004204FF">
        <w:rPr>
          <w:rFonts w:ascii="Times New Roman" w:hAnsi="Times New Roman" w:cs="Times New Roman"/>
        </w:rPr>
        <w:t xml:space="preserve">We all bear traces of the starvation struggle which for so long made up the life of the race. Our very </w:t>
      </w:r>
      <w:r>
        <w:rPr>
          <w:rFonts w:ascii="Times New Roman" w:hAnsi="Times New Roman" w:cs="Times New Roman"/>
        </w:rPr>
        <w:t>[humanity]</w:t>
      </w:r>
      <w:r w:rsidRPr="004204FF">
        <w:rPr>
          <w:rFonts w:ascii="Times New Roman" w:hAnsi="Times New Roman" w:cs="Times New Roman"/>
        </w:rPr>
        <w:t xml:space="preserve"> holds memories and glimpses of that long life of our ancestors which still goes on among so many of our contemporaries. Nothing so deadens the sympathies and shrivels the power of enjoyment as the . . . continual ignoring of the starvation struggle which makes up the life of </w:t>
      </w:r>
      <w:r>
        <w:rPr>
          <w:rFonts w:ascii="Times New Roman" w:hAnsi="Times New Roman" w:cs="Times New Roman"/>
        </w:rPr>
        <w:t>[the poor and immigrants]</w:t>
      </w:r>
      <w:r w:rsidRPr="004204FF">
        <w:rPr>
          <w:rFonts w:ascii="Times New Roman" w:hAnsi="Times New Roman" w:cs="Times New Roman"/>
        </w:rPr>
        <w:t>.</w:t>
      </w:r>
      <w:r w:rsidR="00B0699E">
        <w:rPr>
          <w:rFonts w:ascii="Times New Roman" w:hAnsi="Times New Roman" w:cs="Times New Roman"/>
        </w:rPr>
        <w:t>.</w:t>
      </w:r>
      <w:r w:rsidRPr="004204FF">
        <w:rPr>
          <w:rFonts w:ascii="Times New Roman" w:hAnsi="Times New Roman" w:cs="Times New Roman"/>
        </w:rPr>
        <w:t>.</w:t>
      </w:r>
    </w:p>
    <w:p w14:paraId="05294DBF" w14:textId="13C251DA" w:rsidR="004204FF" w:rsidRPr="004204FF" w:rsidRDefault="00B0699E" w:rsidP="004204FF">
      <w:pPr>
        <w:widowControl w:val="0"/>
        <w:autoSpaceDE w:val="0"/>
        <w:autoSpaceDN w:val="0"/>
        <w:adjustRightInd w:val="0"/>
        <w:spacing w:after="213"/>
        <w:rPr>
          <w:rFonts w:ascii="Times New Roman" w:hAnsi="Times New Roman" w:cs="Times New Roman"/>
        </w:rPr>
      </w:pPr>
      <w:r>
        <w:rPr>
          <w:rFonts w:ascii="Times New Roman" w:hAnsi="Times New Roman" w:cs="Times New Roman"/>
        </w:rPr>
        <w:t>[Another reason for the growth of settlement houses]</w:t>
      </w:r>
      <w:r w:rsidR="004204FF" w:rsidRPr="004204FF">
        <w:rPr>
          <w:rFonts w:ascii="Times New Roman" w:hAnsi="Times New Roman" w:cs="Times New Roman"/>
        </w:rPr>
        <w:t xml:space="preserve"> is the result of a certain renaissance going forward in Christianity. The impulse to share the lives of the poor, the desire to make social service, irrespective of propaganda, express the spirit of Christ, is as o</w:t>
      </w:r>
      <w:r>
        <w:rPr>
          <w:rFonts w:ascii="Times New Roman" w:hAnsi="Times New Roman" w:cs="Times New Roman"/>
        </w:rPr>
        <w:t>ld as Christianity itself…</w:t>
      </w:r>
    </w:p>
    <w:p w14:paraId="2870EB06" w14:textId="5069B828" w:rsidR="00D256FE" w:rsidRPr="004204FF" w:rsidRDefault="00D256FE" w:rsidP="004204FF">
      <w:pPr>
        <w:rPr>
          <w:rFonts w:ascii="Times New Roman" w:hAnsi="Times New Roman" w:cs="Times New Roman"/>
          <w:u w:val="single"/>
        </w:rPr>
      </w:pPr>
    </w:p>
    <w:sectPr w:rsidR="00D256FE" w:rsidRPr="004204FF" w:rsidSect="00C22512">
      <w:headerReference w:type="even" r:id="rId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335D1" w14:textId="77777777" w:rsidR="004204FF" w:rsidRDefault="004204FF" w:rsidP="00194B4E">
      <w:r>
        <w:separator/>
      </w:r>
    </w:p>
  </w:endnote>
  <w:endnote w:type="continuationSeparator" w:id="0">
    <w:p w14:paraId="3CD2D476" w14:textId="77777777" w:rsidR="004204FF" w:rsidRDefault="004204FF" w:rsidP="0019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D1FF1" w14:textId="77777777" w:rsidR="004204FF" w:rsidRDefault="004204FF" w:rsidP="00194B4E">
      <w:r>
        <w:separator/>
      </w:r>
    </w:p>
  </w:footnote>
  <w:footnote w:type="continuationSeparator" w:id="0">
    <w:p w14:paraId="24CA0E28" w14:textId="77777777" w:rsidR="004204FF" w:rsidRDefault="004204FF" w:rsidP="00194B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97B2" w14:textId="77777777" w:rsidR="004204FF" w:rsidRDefault="004204FF" w:rsidP="00194B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139185" w14:textId="77777777" w:rsidR="004204FF" w:rsidRDefault="004204FF" w:rsidP="00194B4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532DC" w14:textId="77777777" w:rsidR="004204FF" w:rsidRDefault="004204FF" w:rsidP="00194B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0F20">
      <w:rPr>
        <w:rStyle w:val="PageNumber"/>
        <w:noProof/>
      </w:rPr>
      <w:t>1</w:t>
    </w:r>
    <w:r>
      <w:rPr>
        <w:rStyle w:val="PageNumber"/>
      </w:rPr>
      <w:fldChar w:fldCharType="end"/>
    </w:r>
  </w:p>
  <w:p w14:paraId="14A5C0E1" w14:textId="77777777" w:rsidR="004204FF" w:rsidRDefault="004204FF" w:rsidP="00194B4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0074FE"/>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577DAE"/>
    <w:multiLevelType w:val="hybridMultilevel"/>
    <w:tmpl w:val="89E80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C542B"/>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614B7"/>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E0C1D"/>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084B1D"/>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465AF"/>
    <w:multiLevelType w:val="hybridMultilevel"/>
    <w:tmpl w:val="56BCF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B1A45"/>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A365C9"/>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0476A"/>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54851"/>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6054D"/>
    <w:multiLevelType w:val="hybridMultilevel"/>
    <w:tmpl w:val="295E4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CB2783"/>
    <w:multiLevelType w:val="hybridMultilevel"/>
    <w:tmpl w:val="4DB4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984599"/>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6A0AA3"/>
    <w:multiLevelType w:val="hybridMultilevel"/>
    <w:tmpl w:val="A3C0965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874EAB"/>
    <w:multiLevelType w:val="hybridMultilevel"/>
    <w:tmpl w:val="7B0C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A2FF8"/>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A15DEA"/>
    <w:multiLevelType w:val="hybridMultilevel"/>
    <w:tmpl w:val="D3F60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472342"/>
    <w:multiLevelType w:val="hybridMultilevel"/>
    <w:tmpl w:val="3168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535CA9"/>
    <w:multiLevelType w:val="hybridMultilevel"/>
    <w:tmpl w:val="0C5C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C4930"/>
    <w:multiLevelType w:val="hybridMultilevel"/>
    <w:tmpl w:val="D63EC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7E658D"/>
    <w:multiLevelType w:val="hybridMultilevel"/>
    <w:tmpl w:val="38F0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5"/>
  </w:num>
  <w:num w:numId="4">
    <w:abstractNumId w:val="19"/>
  </w:num>
  <w:num w:numId="5">
    <w:abstractNumId w:val="16"/>
  </w:num>
  <w:num w:numId="6">
    <w:abstractNumId w:val="0"/>
  </w:num>
  <w:num w:numId="7">
    <w:abstractNumId w:val="17"/>
  </w:num>
  <w:num w:numId="8">
    <w:abstractNumId w:val="6"/>
  </w:num>
  <w:num w:numId="9">
    <w:abstractNumId w:val="11"/>
  </w:num>
  <w:num w:numId="10">
    <w:abstractNumId w:val="14"/>
  </w:num>
  <w:num w:numId="11">
    <w:abstractNumId w:val="13"/>
  </w:num>
  <w:num w:numId="12">
    <w:abstractNumId w:val="18"/>
  </w:num>
  <w:num w:numId="13">
    <w:abstractNumId w:val="8"/>
  </w:num>
  <w:num w:numId="14">
    <w:abstractNumId w:val="20"/>
  </w:num>
  <w:num w:numId="15">
    <w:abstractNumId w:val="22"/>
  </w:num>
  <w:num w:numId="16">
    <w:abstractNumId w:val="9"/>
  </w:num>
  <w:num w:numId="17">
    <w:abstractNumId w:val="4"/>
  </w:num>
  <w:num w:numId="18">
    <w:abstractNumId w:val="12"/>
  </w:num>
  <w:num w:numId="19">
    <w:abstractNumId w:val="7"/>
  </w:num>
  <w:num w:numId="20">
    <w:abstractNumId w:val="21"/>
  </w:num>
  <w:num w:numId="21">
    <w:abstractNumId w:val="15"/>
  </w:num>
  <w:num w:numId="22">
    <w:abstractNumId w:val="24"/>
  </w:num>
  <w:num w:numId="23">
    <w:abstractNumId w:val="10"/>
  </w:num>
  <w:num w:numId="24">
    <w:abstractNumId w:val="1"/>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9F"/>
    <w:rsid w:val="00003243"/>
    <w:rsid w:val="00023F00"/>
    <w:rsid w:val="00024CD4"/>
    <w:rsid w:val="00037B09"/>
    <w:rsid w:val="000659AD"/>
    <w:rsid w:val="000A26B5"/>
    <w:rsid w:val="00103248"/>
    <w:rsid w:val="0011394D"/>
    <w:rsid w:val="00136141"/>
    <w:rsid w:val="00152BD4"/>
    <w:rsid w:val="00153B8E"/>
    <w:rsid w:val="00154003"/>
    <w:rsid w:val="00190F20"/>
    <w:rsid w:val="00194B4E"/>
    <w:rsid w:val="001B10E2"/>
    <w:rsid w:val="001C7380"/>
    <w:rsid w:val="0020239F"/>
    <w:rsid w:val="00224E5F"/>
    <w:rsid w:val="0023000B"/>
    <w:rsid w:val="00232CF7"/>
    <w:rsid w:val="002F16D5"/>
    <w:rsid w:val="00384F99"/>
    <w:rsid w:val="00395F4E"/>
    <w:rsid w:val="003B77E0"/>
    <w:rsid w:val="004204FF"/>
    <w:rsid w:val="00445FC3"/>
    <w:rsid w:val="00453625"/>
    <w:rsid w:val="004605EA"/>
    <w:rsid w:val="004B3F3E"/>
    <w:rsid w:val="004B7F01"/>
    <w:rsid w:val="004E5D57"/>
    <w:rsid w:val="00503035"/>
    <w:rsid w:val="00510C16"/>
    <w:rsid w:val="00514C2B"/>
    <w:rsid w:val="005243E4"/>
    <w:rsid w:val="00540E3E"/>
    <w:rsid w:val="0055369C"/>
    <w:rsid w:val="00571A30"/>
    <w:rsid w:val="005B561B"/>
    <w:rsid w:val="00607957"/>
    <w:rsid w:val="00646F67"/>
    <w:rsid w:val="00680260"/>
    <w:rsid w:val="006C2A3B"/>
    <w:rsid w:val="006E3158"/>
    <w:rsid w:val="006F14FD"/>
    <w:rsid w:val="006F5081"/>
    <w:rsid w:val="007041C1"/>
    <w:rsid w:val="00732382"/>
    <w:rsid w:val="007638FD"/>
    <w:rsid w:val="00765D9C"/>
    <w:rsid w:val="007871D4"/>
    <w:rsid w:val="007B6EE4"/>
    <w:rsid w:val="007C4533"/>
    <w:rsid w:val="00817094"/>
    <w:rsid w:val="0085322A"/>
    <w:rsid w:val="008C6267"/>
    <w:rsid w:val="00904AE4"/>
    <w:rsid w:val="00911381"/>
    <w:rsid w:val="00962B19"/>
    <w:rsid w:val="009932C0"/>
    <w:rsid w:val="00994437"/>
    <w:rsid w:val="009955D3"/>
    <w:rsid w:val="009A3476"/>
    <w:rsid w:val="009E05DD"/>
    <w:rsid w:val="00A824EB"/>
    <w:rsid w:val="00AD1863"/>
    <w:rsid w:val="00B0699E"/>
    <w:rsid w:val="00B50B23"/>
    <w:rsid w:val="00B54CF1"/>
    <w:rsid w:val="00BE6FE5"/>
    <w:rsid w:val="00C16E88"/>
    <w:rsid w:val="00C22512"/>
    <w:rsid w:val="00C23B67"/>
    <w:rsid w:val="00C723C6"/>
    <w:rsid w:val="00C75912"/>
    <w:rsid w:val="00CD061E"/>
    <w:rsid w:val="00CD1DD7"/>
    <w:rsid w:val="00D06D2C"/>
    <w:rsid w:val="00D17EF7"/>
    <w:rsid w:val="00D23D9F"/>
    <w:rsid w:val="00D256FE"/>
    <w:rsid w:val="00D30C36"/>
    <w:rsid w:val="00D920D8"/>
    <w:rsid w:val="00DA6EBA"/>
    <w:rsid w:val="00DC43D6"/>
    <w:rsid w:val="00DE028F"/>
    <w:rsid w:val="00DE1F2B"/>
    <w:rsid w:val="00E21377"/>
    <w:rsid w:val="00E2438D"/>
    <w:rsid w:val="00E450E9"/>
    <w:rsid w:val="00E84F74"/>
    <w:rsid w:val="00EA5701"/>
    <w:rsid w:val="00EC0791"/>
    <w:rsid w:val="00ED0573"/>
    <w:rsid w:val="00EE2D60"/>
    <w:rsid w:val="00EF7503"/>
    <w:rsid w:val="00F27A1F"/>
    <w:rsid w:val="00F45997"/>
    <w:rsid w:val="00F668EE"/>
    <w:rsid w:val="00F9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D6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qFormat/>
    <w:rsid w:val="003B77E0"/>
    <w:pPr>
      <w:spacing w:before="100" w:beforeAutospacing="1" w:after="100" w:afterAutospacing="1"/>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D9F"/>
    <w:pPr>
      <w:ind w:left="720"/>
      <w:contextualSpacing/>
    </w:pPr>
  </w:style>
  <w:style w:type="character" w:customStyle="1" w:styleId="Heading3Char">
    <w:name w:val="Heading 3 Char"/>
    <w:basedOn w:val="DefaultParagraphFont"/>
    <w:link w:val="Heading3"/>
    <w:rsid w:val="003B77E0"/>
    <w:rPr>
      <w:rFonts w:ascii="Times New Roman" w:eastAsia="SimSun" w:hAnsi="Times New Roman" w:cs="Times New Roman"/>
      <w:b/>
      <w:bCs/>
      <w:sz w:val="27"/>
      <w:szCs w:val="27"/>
      <w:lang w:eastAsia="zh-CN"/>
    </w:rPr>
  </w:style>
  <w:style w:type="paragraph" w:styleId="NormalWeb">
    <w:name w:val="Normal (Web)"/>
    <w:basedOn w:val="Normal"/>
    <w:uiPriority w:val="99"/>
    <w:rsid w:val="003B77E0"/>
    <w:pPr>
      <w:spacing w:before="100" w:beforeAutospacing="1" w:after="100" w:afterAutospacing="1"/>
    </w:pPr>
    <w:rPr>
      <w:rFonts w:ascii="Times New Roman" w:eastAsia="SimSun" w:hAnsi="Times New Roman" w:cs="Times New Roman"/>
      <w:lang w:eastAsia="zh-CN"/>
    </w:rPr>
  </w:style>
  <w:style w:type="character" w:styleId="Hyperlink">
    <w:name w:val="Hyperlink"/>
    <w:basedOn w:val="DefaultParagraphFont"/>
    <w:uiPriority w:val="99"/>
    <w:unhideWhenUsed/>
    <w:rsid w:val="009E05DD"/>
    <w:rPr>
      <w:color w:val="0000FF" w:themeColor="hyperlink"/>
      <w:u w:val="single"/>
    </w:rPr>
  </w:style>
  <w:style w:type="character" w:styleId="FollowedHyperlink">
    <w:name w:val="FollowedHyperlink"/>
    <w:basedOn w:val="DefaultParagraphFont"/>
    <w:uiPriority w:val="99"/>
    <w:semiHidden/>
    <w:unhideWhenUsed/>
    <w:rsid w:val="00003243"/>
    <w:rPr>
      <w:color w:val="800080" w:themeColor="followedHyperlink"/>
      <w:u w:val="single"/>
    </w:rPr>
  </w:style>
  <w:style w:type="table" w:styleId="TableGrid">
    <w:name w:val="Table Grid"/>
    <w:basedOn w:val="TableNormal"/>
    <w:uiPriority w:val="59"/>
    <w:rsid w:val="00EC079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0791"/>
    <w:rPr>
      <w:rFonts w:eastAsiaTheme="minorHAnsi"/>
      <w:sz w:val="22"/>
      <w:szCs w:val="22"/>
    </w:rPr>
  </w:style>
  <w:style w:type="paragraph" w:styleId="Footer">
    <w:name w:val="footer"/>
    <w:basedOn w:val="Normal"/>
    <w:link w:val="FooterChar"/>
    <w:uiPriority w:val="99"/>
    <w:unhideWhenUsed/>
    <w:rsid w:val="00194B4E"/>
    <w:pPr>
      <w:tabs>
        <w:tab w:val="center" w:pos="4320"/>
        <w:tab w:val="right" w:pos="8640"/>
      </w:tabs>
    </w:pPr>
  </w:style>
  <w:style w:type="character" w:customStyle="1" w:styleId="FooterChar">
    <w:name w:val="Footer Char"/>
    <w:basedOn w:val="DefaultParagraphFont"/>
    <w:link w:val="Footer"/>
    <w:uiPriority w:val="99"/>
    <w:rsid w:val="00194B4E"/>
  </w:style>
  <w:style w:type="character" w:styleId="PageNumber">
    <w:name w:val="page number"/>
    <w:basedOn w:val="DefaultParagraphFont"/>
    <w:uiPriority w:val="99"/>
    <w:semiHidden/>
    <w:unhideWhenUsed/>
    <w:rsid w:val="00194B4E"/>
  </w:style>
  <w:style w:type="paragraph" w:styleId="Header">
    <w:name w:val="header"/>
    <w:basedOn w:val="Normal"/>
    <w:link w:val="HeaderChar"/>
    <w:uiPriority w:val="99"/>
    <w:unhideWhenUsed/>
    <w:rsid w:val="00194B4E"/>
    <w:pPr>
      <w:tabs>
        <w:tab w:val="center" w:pos="4320"/>
        <w:tab w:val="right" w:pos="8640"/>
      </w:tabs>
    </w:pPr>
  </w:style>
  <w:style w:type="character" w:customStyle="1" w:styleId="HeaderChar">
    <w:name w:val="Header Char"/>
    <w:basedOn w:val="DefaultParagraphFont"/>
    <w:link w:val="Header"/>
    <w:uiPriority w:val="99"/>
    <w:rsid w:val="00194B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qFormat/>
    <w:rsid w:val="003B77E0"/>
    <w:pPr>
      <w:spacing w:before="100" w:beforeAutospacing="1" w:after="100" w:afterAutospacing="1"/>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D9F"/>
    <w:pPr>
      <w:ind w:left="720"/>
      <w:contextualSpacing/>
    </w:pPr>
  </w:style>
  <w:style w:type="character" w:customStyle="1" w:styleId="Heading3Char">
    <w:name w:val="Heading 3 Char"/>
    <w:basedOn w:val="DefaultParagraphFont"/>
    <w:link w:val="Heading3"/>
    <w:rsid w:val="003B77E0"/>
    <w:rPr>
      <w:rFonts w:ascii="Times New Roman" w:eastAsia="SimSun" w:hAnsi="Times New Roman" w:cs="Times New Roman"/>
      <w:b/>
      <w:bCs/>
      <w:sz w:val="27"/>
      <w:szCs w:val="27"/>
      <w:lang w:eastAsia="zh-CN"/>
    </w:rPr>
  </w:style>
  <w:style w:type="paragraph" w:styleId="NormalWeb">
    <w:name w:val="Normal (Web)"/>
    <w:basedOn w:val="Normal"/>
    <w:uiPriority w:val="99"/>
    <w:rsid w:val="003B77E0"/>
    <w:pPr>
      <w:spacing w:before="100" w:beforeAutospacing="1" w:after="100" w:afterAutospacing="1"/>
    </w:pPr>
    <w:rPr>
      <w:rFonts w:ascii="Times New Roman" w:eastAsia="SimSun" w:hAnsi="Times New Roman" w:cs="Times New Roman"/>
      <w:lang w:eastAsia="zh-CN"/>
    </w:rPr>
  </w:style>
  <w:style w:type="character" w:styleId="Hyperlink">
    <w:name w:val="Hyperlink"/>
    <w:basedOn w:val="DefaultParagraphFont"/>
    <w:uiPriority w:val="99"/>
    <w:unhideWhenUsed/>
    <w:rsid w:val="009E05DD"/>
    <w:rPr>
      <w:color w:val="0000FF" w:themeColor="hyperlink"/>
      <w:u w:val="single"/>
    </w:rPr>
  </w:style>
  <w:style w:type="character" w:styleId="FollowedHyperlink">
    <w:name w:val="FollowedHyperlink"/>
    <w:basedOn w:val="DefaultParagraphFont"/>
    <w:uiPriority w:val="99"/>
    <w:semiHidden/>
    <w:unhideWhenUsed/>
    <w:rsid w:val="00003243"/>
    <w:rPr>
      <w:color w:val="800080" w:themeColor="followedHyperlink"/>
      <w:u w:val="single"/>
    </w:rPr>
  </w:style>
  <w:style w:type="table" w:styleId="TableGrid">
    <w:name w:val="Table Grid"/>
    <w:basedOn w:val="TableNormal"/>
    <w:uiPriority w:val="59"/>
    <w:rsid w:val="00EC079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0791"/>
    <w:rPr>
      <w:rFonts w:eastAsiaTheme="minorHAnsi"/>
      <w:sz w:val="22"/>
      <w:szCs w:val="22"/>
    </w:rPr>
  </w:style>
  <w:style w:type="paragraph" w:styleId="Footer">
    <w:name w:val="footer"/>
    <w:basedOn w:val="Normal"/>
    <w:link w:val="FooterChar"/>
    <w:uiPriority w:val="99"/>
    <w:unhideWhenUsed/>
    <w:rsid w:val="00194B4E"/>
    <w:pPr>
      <w:tabs>
        <w:tab w:val="center" w:pos="4320"/>
        <w:tab w:val="right" w:pos="8640"/>
      </w:tabs>
    </w:pPr>
  </w:style>
  <w:style w:type="character" w:customStyle="1" w:styleId="FooterChar">
    <w:name w:val="Footer Char"/>
    <w:basedOn w:val="DefaultParagraphFont"/>
    <w:link w:val="Footer"/>
    <w:uiPriority w:val="99"/>
    <w:rsid w:val="00194B4E"/>
  </w:style>
  <w:style w:type="character" w:styleId="PageNumber">
    <w:name w:val="page number"/>
    <w:basedOn w:val="DefaultParagraphFont"/>
    <w:uiPriority w:val="99"/>
    <w:semiHidden/>
    <w:unhideWhenUsed/>
    <w:rsid w:val="00194B4E"/>
  </w:style>
  <w:style w:type="paragraph" w:styleId="Header">
    <w:name w:val="header"/>
    <w:basedOn w:val="Normal"/>
    <w:link w:val="HeaderChar"/>
    <w:uiPriority w:val="99"/>
    <w:unhideWhenUsed/>
    <w:rsid w:val="00194B4E"/>
    <w:pPr>
      <w:tabs>
        <w:tab w:val="center" w:pos="4320"/>
        <w:tab w:val="right" w:pos="8640"/>
      </w:tabs>
    </w:pPr>
  </w:style>
  <w:style w:type="character" w:customStyle="1" w:styleId="HeaderChar">
    <w:name w:val="Header Char"/>
    <w:basedOn w:val="DefaultParagraphFont"/>
    <w:link w:val="Header"/>
    <w:uiPriority w:val="99"/>
    <w:rsid w:val="0019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67330">
      <w:bodyDiv w:val="1"/>
      <w:marLeft w:val="0"/>
      <w:marRight w:val="0"/>
      <w:marTop w:val="0"/>
      <w:marBottom w:val="0"/>
      <w:divBdr>
        <w:top w:val="none" w:sz="0" w:space="0" w:color="auto"/>
        <w:left w:val="none" w:sz="0" w:space="0" w:color="auto"/>
        <w:bottom w:val="none" w:sz="0" w:space="0" w:color="auto"/>
        <w:right w:val="none" w:sz="0" w:space="0" w:color="auto"/>
      </w:divBdr>
      <w:divsChild>
        <w:div w:id="769083147">
          <w:marLeft w:val="0"/>
          <w:marRight w:val="0"/>
          <w:marTop w:val="0"/>
          <w:marBottom w:val="0"/>
          <w:divBdr>
            <w:top w:val="none" w:sz="0" w:space="0" w:color="auto"/>
            <w:left w:val="none" w:sz="0" w:space="0" w:color="auto"/>
            <w:bottom w:val="none" w:sz="0" w:space="0" w:color="auto"/>
            <w:right w:val="none" w:sz="0" w:space="0" w:color="auto"/>
          </w:divBdr>
          <w:divsChild>
            <w:div w:id="257716630">
              <w:marLeft w:val="0"/>
              <w:marRight w:val="0"/>
              <w:marTop w:val="0"/>
              <w:marBottom w:val="0"/>
              <w:divBdr>
                <w:top w:val="none" w:sz="0" w:space="0" w:color="auto"/>
                <w:left w:val="none" w:sz="0" w:space="0" w:color="auto"/>
                <w:bottom w:val="none" w:sz="0" w:space="0" w:color="auto"/>
                <w:right w:val="none" w:sz="0" w:space="0" w:color="auto"/>
              </w:divBdr>
              <w:divsChild>
                <w:div w:id="16934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421">
          <w:marLeft w:val="0"/>
          <w:marRight w:val="0"/>
          <w:marTop w:val="0"/>
          <w:marBottom w:val="0"/>
          <w:divBdr>
            <w:top w:val="none" w:sz="0" w:space="0" w:color="auto"/>
            <w:left w:val="none" w:sz="0" w:space="0" w:color="auto"/>
            <w:bottom w:val="none" w:sz="0" w:space="0" w:color="auto"/>
            <w:right w:val="none" w:sz="0" w:space="0" w:color="auto"/>
          </w:divBdr>
          <w:divsChild>
            <w:div w:id="193814921">
              <w:marLeft w:val="0"/>
              <w:marRight w:val="0"/>
              <w:marTop w:val="0"/>
              <w:marBottom w:val="0"/>
              <w:divBdr>
                <w:top w:val="none" w:sz="0" w:space="0" w:color="auto"/>
                <w:left w:val="none" w:sz="0" w:space="0" w:color="auto"/>
                <w:bottom w:val="none" w:sz="0" w:space="0" w:color="auto"/>
                <w:right w:val="none" w:sz="0" w:space="0" w:color="auto"/>
              </w:divBdr>
              <w:divsChild>
                <w:div w:id="895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1989">
      <w:bodyDiv w:val="1"/>
      <w:marLeft w:val="0"/>
      <w:marRight w:val="0"/>
      <w:marTop w:val="0"/>
      <w:marBottom w:val="0"/>
      <w:divBdr>
        <w:top w:val="none" w:sz="0" w:space="0" w:color="auto"/>
        <w:left w:val="none" w:sz="0" w:space="0" w:color="auto"/>
        <w:bottom w:val="none" w:sz="0" w:space="0" w:color="auto"/>
        <w:right w:val="none" w:sz="0" w:space="0" w:color="auto"/>
      </w:divBdr>
      <w:divsChild>
        <w:div w:id="1083721979">
          <w:marLeft w:val="0"/>
          <w:marRight w:val="0"/>
          <w:marTop w:val="0"/>
          <w:marBottom w:val="0"/>
          <w:divBdr>
            <w:top w:val="none" w:sz="0" w:space="0" w:color="auto"/>
            <w:left w:val="none" w:sz="0" w:space="0" w:color="auto"/>
            <w:bottom w:val="none" w:sz="0" w:space="0" w:color="auto"/>
            <w:right w:val="none" w:sz="0" w:space="0" w:color="auto"/>
          </w:divBdr>
          <w:divsChild>
            <w:div w:id="1133644762">
              <w:marLeft w:val="0"/>
              <w:marRight w:val="0"/>
              <w:marTop w:val="0"/>
              <w:marBottom w:val="0"/>
              <w:divBdr>
                <w:top w:val="none" w:sz="0" w:space="0" w:color="auto"/>
                <w:left w:val="none" w:sz="0" w:space="0" w:color="auto"/>
                <w:bottom w:val="none" w:sz="0" w:space="0" w:color="auto"/>
                <w:right w:val="none" w:sz="0" w:space="0" w:color="auto"/>
              </w:divBdr>
              <w:divsChild>
                <w:div w:id="13760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099">
      <w:bodyDiv w:val="1"/>
      <w:marLeft w:val="0"/>
      <w:marRight w:val="0"/>
      <w:marTop w:val="0"/>
      <w:marBottom w:val="0"/>
      <w:divBdr>
        <w:top w:val="none" w:sz="0" w:space="0" w:color="auto"/>
        <w:left w:val="none" w:sz="0" w:space="0" w:color="auto"/>
        <w:bottom w:val="none" w:sz="0" w:space="0" w:color="auto"/>
        <w:right w:val="none" w:sz="0" w:space="0" w:color="auto"/>
      </w:divBdr>
      <w:divsChild>
        <w:div w:id="68621203">
          <w:marLeft w:val="0"/>
          <w:marRight w:val="0"/>
          <w:marTop w:val="0"/>
          <w:marBottom w:val="0"/>
          <w:divBdr>
            <w:top w:val="none" w:sz="0" w:space="0" w:color="auto"/>
            <w:left w:val="none" w:sz="0" w:space="0" w:color="auto"/>
            <w:bottom w:val="none" w:sz="0" w:space="0" w:color="auto"/>
            <w:right w:val="none" w:sz="0" w:space="0" w:color="auto"/>
          </w:divBdr>
          <w:divsChild>
            <w:div w:id="931090147">
              <w:marLeft w:val="0"/>
              <w:marRight w:val="0"/>
              <w:marTop w:val="0"/>
              <w:marBottom w:val="0"/>
              <w:divBdr>
                <w:top w:val="none" w:sz="0" w:space="0" w:color="auto"/>
                <w:left w:val="none" w:sz="0" w:space="0" w:color="auto"/>
                <w:bottom w:val="none" w:sz="0" w:space="0" w:color="auto"/>
                <w:right w:val="none" w:sz="0" w:space="0" w:color="auto"/>
              </w:divBdr>
              <w:divsChild>
                <w:div w:id="17019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1498</Words>
  <Characters>8539</Characters>
  <Application>Microsoft Macintosh Word</Application>
  <DocSecurity>0</DocSecurity>
  <Lines>71</Lines>
  <Paragraphs>20</Paragraphs>
  <ScaleCrop>false</ScaleCrop>
  <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Mitchell</dc:creator>
  <cp:keywords/>
  <dc:description/>
  <cp:lastModifiedBy>Michael Mitchell</cp:lastModifiedBy>
  <cp:revision>6</cp:revision>
  <cp:lastPrinted>2014-12-09T15:06:00Z</cp:lastPrinted>
  <dcterms:created xsi:type="dcterms:W3CDTF">2015-06-25T16:06:00Z</dcterms:created>
  <dcterms:modified xsi:type="dcterms:W3CDTF">2015-06-25T19:26:00Z</dcterms:modified>
</cp:coreProperties>
</file>