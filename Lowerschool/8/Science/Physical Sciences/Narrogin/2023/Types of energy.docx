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B608" w14:textId="77777777" w:rsidR="007B3414" w:rsidRDefault="007B3414">
      <w:pPr>
        <w:tabs>
          <w:tab w:val="left" w:pos="7110"/>
        </w:tabs>
      </w:pPr>
      <w:r>
        <w:rPr>
          <w:noProof/>
        </w:rPr>
        <w:drawing>
          <wp:inline distT="0" distB="0" distL="0" distR="0" wp14:anchorId="42F844EF" wp14:editId="5DF3B445">
            <wp:extent cx="6390640" cy="479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4066C" w14:textId="6A31A932" w:rsidR="002409FE" w:rsidRDefault="007B3414" w:rsidP="007B3414">
      <w:pPr>
        <w:tabs>
          <w:tab w:val="left" w:pos="7110"/>
        </w:tabs>
      </w:pPr>
      <w:r>
        <w:rPr>
          <w:noProof/>
        </w:rPr>
        <w:drawing>
          <wp:inline distT="0" distB="0" distL="0" distR="0" wp14:anchorId="585713D3" wp14:editId="68738036">
            <wp:extent cx="6390640" cy="4792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2D4">
        <w:tab/>
      </w:r>
    </w:p>
    <w:sectPr w:rsidR="002409FE" w:rsidSect="007B3414">
      <w:headerReference w:type="default" r:id="rId8"/>
      <w:footerReference w:type="default" r:id="rId9"/>
      <w:pgSz w:w="11906" w:h="16838"/>
      <w:pgMar w:top="720" w:right="720" w:bottom="720" w:left="720" w:header="227" w:footer="22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E52A" w14:textId="77777777" w:rsidR="005911C8" w:rsidRDefault="005911C8">
      <w:pPr>
        <w:spacing w:after="0" w:line="240" w:lineRule="auto"/>
      </w:pPr>
      <w:r>
        <w:separator/>
      </w:r>
    </w:p>
  </w:endnote>
  <w:endnote w:type="continuationSeparator" w:id="0">
    <w:p w14:paraId="5739C44B" w14:textId="77777777" w:rsidR="005911C8" w:rsidRDefault="0059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749E2" w14:textId="77777777" w:rsidR="00D909E3" w:rsidRPr="00E41BAF" w:rsidRDefault="00D909E3" w:rsidP="00D909E3">
    <w:pPr>
      <w:pStyle w:val="Footer"/>
    </w:pPr>
  </w:p>
  <w:p w14:paraId="0B081C42" w14:textId="77777777" w:rsidR="000B7D64" w:rsidRPr="00E41BAF" w:rsidRDefault="000B7D64" w:rsidP="00D90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65D0A" w14:textId="77777777" w:rsidR="005911C8" w:rsidRDefault="005911C8">
      <w:pPr>
        <w:spacing w:after="0" w:line="240" w:lineRule="auto"/>
      </w:pPr>
      <w:r>
        <w:separator/>
      </w:r>
    </w:p>
  </w:footnote>
  <w:footnote w:type="continuationSeparator" w:id="0">
    <w:p w14:paraId="043DD45C" w14:textId="77777777" w:rsidR="005911C8" w:rsidRDefault="00591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FD2E2" w14:textId="3B0C84C4" w:rsidR="000B7D64" w:rsidRDefault="000B7D64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526A"/>
    <w:multiLevelType w:val="hybridMultilevel"/>
    <w:tmpl w:val="E2B846DC"/>
    <w:lvl w:ilvl="0" w:tplc="54708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B5300"/>
    <w:multiLevelType w:val="hybridMultilevel"/>
    <w:tmpl w:val="FDA2CA58"/>
    <w:lvl w:ilvl="0" w:tplc="39902236">
      <w:start w:val="1"/>
      <w:numFmt w:val="decimal"/>
      <w:lvlText w:val="%1."/>
      <w:lvlJc w:val="left"/>
      <w:pPr>
        <w:ind w:left="720" w:hanging="360"/>
      </w:pPr>
    </w:lvl>
    <w:lvl w:ilvl="1" w:tplc="39902236" w:tentative="1">
      <w:start w:val="1"/>
      <w:numFmt w:val="lowerLetter"/>
      <w:lvlText w:val="%2."/>
      <w:lvlJc w:val="left"/>
      <w:pPr>
        <w:ind w:left="1440" w:hanging="360"/>
      </w:pPr>
    </w:lvl>
    <w:lvl w:ilvl="2" w:tplc="39902236" w:tentative="1">
      <w:start w:val="1"/>
      <w:numFmt w:val="lowerRoman"/>
      <w:lvlText w:val="%3."/>
      <w:lvlJc w:val="right"/>
      <w:pPr>
        <w:ind w:left="2160" w:hanging="180"/>
      </w:pPr>
    </w:lvl>
    <w:lvl w:ilvl="3" w:tplc="39902236" w:tentative="1">
      <w:start w:val="1"/>
      <w:numFmt w:val="decimal"/>
      <w:lvlText w:val="%4."/>
      <w:lvlJc w:val="left"/>
      <w:pPr>
        <w:ind w:left="2880" w:hanging="360"/>
      </w:pPr>
    </w:lvl>
    <w:lvl w:ilvl="4" w:tplc="39902236" w:tentative="1">
      <w:start w:val="1"/>
      <w:numFmt w:val="lowerLetter"/>
      <w:lvlText w:val="%5."/>
      <w:lvlJc w:val="left"/>
      <w:pPr>
        <w:ind w:left="3600" w:hanging="360"/>
      </w:pPr>
    </w:lvl>
    <w:lvl w:ilvl="5" w:tplc="39902236" w:tentative="1">
      <w:start w:val="1"/>
      <w:numFmt w:val="lowerRoman"/>
      <w:lvlText w:val="%6."/>
      <w:lvlJc w:val="right"/>
      <w:pPr>
        <w:ind w:left="4320" w:hanging="180"/>
      </w:pPr>
    </w:lvl>
    <w:lvl w:ilvl="6" w:tplc="39902236" w:tentative="1">
      <w:start w:val="1"/>
      <w:numFmt w:val="decimal"/>
      <w:lvlText w:val="%7."/>
      <w:lvlJc w:val="left"/>
      <w:pPr>
        <w:ind w:left="5040" w:hanging="360"/>
      </w:pPr>
    </w:lvl>
    <w:lvl w:ilvl="7" w:tplc="39902236" w:tentative="1">
      <w:start w:val="1"/>
      <w:numFmt w:val="lowerLetter"/>
      <w:lvlText w:val="%8."/>
      <w:lvlJc w:val="left"/>
      <w:pPr>
        <w:ind w:left="5760" w:hanging="360"/>
      </w:pPr>
    </w:lvl>
    <w:lvl w:ilvl="8" w:tplc="399022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D64"/>
    <w:rsid w:val="000B7D64"/>
    <w:rsid w:val="001172D4"/>
    <w:rsid w:val="00141826"/>
    <w:rsid w:val="002409FE"/>
    <w:rsid w:val="005911C8"/>
    <w:rsid w:val="0064777A"/>
    <w:rsid w:val="0068187D"/>
    <w:rsid w:val="007B3414"/>
    <w:rsid w:val="00D909E3"/>
    <w:rsid w:val="00E4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4880"/>
  <w15:docId w15:val="{3309718E-3E23-4791-8D36-9840B32B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40070"/>
  </w:style>
  <w:style w:type="character" w:customStyle="1" w:styleId="FooterChar">
    <w:name w:val="Footer Char"/>
    <w:basedOn w:val="DefaultParagraphFont"/>
    <w:link w:val="Footer"/>
    <w:uiPriority w:val="99"/>
    <w:qFormat/>
    <w:rsid w:val="0054007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54007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0070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BB0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ws-box-blue">
    <w:name w:val="ws-box-blue"/>
    <w:link w:val="ws-box-blueCar"/>
    <w:uiPriority w:val="99"/>
    <w:semiHidden/>
    <w:unhideWhenUsed/>
    <w:rsid w:val="006E0FDA"/>
    <w:pPr>
      <w:pBdr>
        <w:top w:val="single" w:sz="80" w:space="2" w:color="B1DEF3"/>
        <w:left w:val="single" w:sz="80" w:space="2" w:color="B1DEF3"/>
        <w:bottom w:val="single" w:sz="80" w:space="2" w:color="B1DEF3"/>
        <w:right w:val="single" w:sz="80" w:space="2" w:color="B1DEF3"/>
      </w:pBdr>
      <w:shd w:val="clear" w:color="auto" w:fill="B1DEF3"/>
    </w:pPr>
  </w:style>
  <w:style w:type="character" w:customStyle="1" w:styleId="ws-box-blueCar">
    <w:name w:val="ws-box-blueCar"/>
    <w:link w:val="ws-box-blue"/>
    <w:uiPriority w:val="99"/>
    <w:semiHidden/>
    <w:unhideWhenUsed/>
    <w:rsid w:val="006E0FDA"/>
  </w:style>
  <w:style w:type="paragraph" w:customStyle="1" w:styleId="ws-box-pink">
    <w:name w:val="ws-box-pink"/>
    <w:link w:val="ws-box-pinkCar"/>
    <w:uiPriority w:val="99"/>
    <w:semiHidden/>
    <w:unhideWhenUsed/>
    <w:rsid w:val="006E0FDA"/>
    <w:pPr>
      <w:pBdr>
        <w:top w:val="single" w:sz="80" w:space="2" w:color="F07E98"/>
        <w:left w:val="single" w:sz="80" w:space="2" w:color="F07E98"/>
        <w:bottom w:val="single" w:sz="80" w:space="2" w:color="F07E98"/>
        <w:right w:val="single" w:sz="80" w:space="2" w:color="F07E98"/>
      </w:pBdr>
      <w:shd w:val="clear" w:color="auto" w:fill="F07E98"/>
    </w:pPr>
  </w:style>
  <w:style w:type="character" w:customStyle="1" w:styleId="ws-box-pinkCar">
    <w:name w:val="ws-box-pinkCar"/>
    <w:link w:val="ws-box-pink"/>
    <w:uiPriority w:val="99"/>
    <w:semiHidden/>
    <w:unhideWhenUsed/>
    <w:rsid w:val="006E0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dc:description/>
  <cp:lastModifiedBy>KICKETT Erin [Narrogin Senior High School]</cp:lastModifiedBy>
  <cp:revision>2</cp:revision>
  <cp:lastPrinted>2023-07-17T06:29:00Z</cp:lastPrinted>
  <dcterms:created xsi:type="dcterms:W3CDTF">2023-07-17T06:30:00Z</dcterms:created>
  <dcterms:modified xsi:type="dcterms:W3CDTF">2023-07-17T06:30:00Z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