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64" w:rsidRDefault="001172D4">
      <w:pPr>
        <w:tabs>
          <w:tab w:val="left" w:pos="7110"/>
        </w:tabs>
      </w:pPr>
      <w:r>
        <w:tab/>
      </w:r>
    </w:p>
    <w:p>
      <w:pPr>
        <w:widowControl w:val="on"/>
        <w:pBdr/>
        <w:spacing w:before="240" w:after="240" w:line="240" w:lineRule="auto"/>
        <w:ind w:left="0" w:right="0"/>
        <w:jc w:val="center"/>
      </w:pPr>
    </w:p>
    <w:p>
      <w:pPr>
        <w:widowControl w:val="on"/>
        <w:pBdr/>
        <w:spacing w:before="0" w:after="0" w:line="240" w:lineRule="auto"/>
        <w:ind w:left="0" w:right="0"/>
        <w:jc w:val="center"/>
      </w:pPr>
      <w:hyperlink r:id="rId5931647e643800020" w:history="1">
        <w:r>
          <w:rPr>
            <w:b/>
            <w:bCs/>
            <w:color w:val="0000CC"/>
            <w:sz w:val="24"/>
            <w:szCs w:val="24"/>
            <w:u w:val="single"/>
          </w:rPr>
          <w:t xml:space="preserve">Cool Australia Energy Years 7 &amp; 8 presentation</w:t>
        </w:r>
        <w:r>
          <w:rPr>
            <w:color w:val="0000CC"/>
            <w:sz w:val="24"/>
            <w:szCs w:val="24"/>
            <w:u w:val="single"/>
          </w:rPr>
          <w:t xml:space="preserve"> from </w:t>
        </w:r>
        <w:r>
          <w:rPr>
            <w:b/>
            <w:bCs/>
            <w:color w:val="0000CC"/>
            <w:sz w:val="24"/>
            <w:szCs w:val="24"/>
            <w:u w:val="single"/>
          </w:rPr>
          <w:t xml:space="preserve">Cool Australia</w:t>
        </w:r>
      </w:hyperlink>
    </w:p>
    <w:sectPr xmlns:w="http://schemas.openxmlformats.org/wordprocessingml/2006/main" xmlns:r="http://schemas.openxmlformats.org/officeDocument/2006/relationships" w:rsidR="000B7D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991" w:bottom="1440" w:left="851" w:header="227" w:footer="227" w:gutter="0"/>
      <w:cols w:space="720"/>
      <w:formProt w:val="0"/>
      <w:docGrid w:linePitch="360" w:charSpace="4096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1C8" w:rsidRDefault="005911C8">
      <w:pPr>
        <w:spacing w:after="0" w:line="240" w:lineRule="auto"/>
      </w:pPr>
      <w:r>
        <w:separator/>
      </w:r>
    </w:p>
  </w:endnote>
  <w:endnote w:type="continuationSeparator" w:id="0">
    <w:p w:rsidR="005911C8" w:rsidRDefault="0059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87D" w:rsidRDefault="00681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9E3" w:rsidRPr="00E41BAF" w:rsidRDefault="00D909E3" w:rsidP="00D909E3">
    <w:pPr>
      <w:pStyle w:val="Footer"/>
    </w:pPr>
    <w:bookmarkStart w:id="0" w:name="_GoBack"/>
    <w:bookmarkEnd w:id="0"/>
    <w:r w:rsidRPr="00E41BAF">
      <w:t xml:space="preserve"/>
    </w:r>
    <w:r>
      <w:t xml:space="preserve"/>
    </w:r>
  </w:p>
  <w:p w:rsidR="00D909E3" w:rsidRPr="00E41BAF" w:rsidRDefault="00D909E3" w:rsidP="00D909E3">
    <w:pPr>
      <w:pStyle w:val="Footer"/>
    </w:pPr>
    <w:r w:rsidRPr="00E41BAF">
      <w:t xml:space="preserve">For more information on how you can help our environment, or to make</w:t>
    </w:r>
  </w:p>
  <w:p w:rsidR="00D909E3" w:rsidRPr="00E41BAF" w:rsidRDefault="00D909E3" w:rsidP="00D909E3">
    <w:pPr>
      <w:pStyle w:val="Footer"/>
      <w:tabs>
        <w:tab w:val="clear" w:pos="9026"/>
        <w:tab w:val="right" w:pos="9923"/>
      </w:tabs>
    </w:pPr>
    <w:r w:rsidRPr="00E41BAF">
      <w:t xml:space="preserve">some suggestions of your own, please go to www.coolaustralia.org</w:t>
    </w:r>
    <w:r w:rsidRPr="00E41BAF">
      <w:tab/>
      <w:t xml:space="preserve">©2023 Cool Australia</w:t>
    </w:r>
    <w:r w:rsidRPr="00E41BAF">
      <w:tab/>
    </w:r>
    <w:r w:rsidRPr="00E41BAF">
      <w:t xml:space="preserve">                     </w:t>
    </w:r>
    <w:r w:rsidRPr="00E41BAF">
      <w:t xml:space="preserve"/>
    </w: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NUMPAGES  </w:instrText>
    </w:r>
    <w:r>
      <w:fldChar w:fldCharType="separate"/>
    </w:r>
    <w:r>
      <w:t>1</w:t>
    </w:r>
    <w:r>
      <w:fldChar w:fldCharType="end"/>
    </w:r>
    <w:r>
      <w:t xml:space="preserve"/>
    </w:r>
  </w:p>
  <w:p w:rsidR="000B7D64" w:rsidRPr="00E41BAF" w:rsidRDefault="000B7D64" w:rsidP="00D909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87D" w:rsidRDefault="00681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1C8" w:rsidRDefault="005911C8">
      <w:pPr>
        <w:spacing w:after="0" w:line="240" w:lineRule="auto"/>
      </w:pPr>
      <w:r>
        <w:separator/>
      </w:r>
    </w:p>
  </w:footnote>
  <w:footnote w:type="continuationSeparator" w:id="0">
    <w:p w:rsidR="005911C8" w:rsidRDefault="0059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87D" w:rsidRDefault="006818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7D64" w:rsidRDefault="001172D4">
    <w:pPr>
      <w:pStyle w:val="Header"/>
      <w:ind w:left="-426"/>
    </w:pPr>
    <w:r>
      <w:rPr>
        <w:noProof/>
      </w:rPr>
      <w:drawing>
        <wp:inline distT="0" distB="6985" distL="0" distR="0">
          <wp:extent cx="6953250" cy="94551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53250" cy="945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187D" w:rsidRDefault="0068187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08">
    <w:multiLevelType w:val="hybridMultilevel"/>
    <w:lvl w:ilvl="0" w:tplc="39902236">
      <w:start w:val="1"/>
      <w:numFmt w:val="decimal"/>
      <w:lvlText w:val="%1."/>
      <w:lvlJc w:val="left"/>
      <w:pPr>
        <w:ind w:left="720" w:hanging="360"/>
      </w:pPr>
    </w:lvl>
    <w:lvl w:ilvl="1" w:tplc="39902236" w:tentative="1">
      <w:start w:val="1"/>
      <w:numFmt w:val="lowerLetter"/>
      <w:lvlText w:val="%2."/>
      <w:lvlJc w:val="left"/>
      <w:pPr>
        <w:ind w:left="1440" w:hanging="360"/>
      </w:pPr>
    </w:lvl>
    <w:lvl w:ilvl="2" w:tplc="39902236" w:tentative="1">
      <w:start w:val="1"/>
      <w:numFmt w:val="lowerRoman"/>
      <w:lvlText w:val="%3."/>
      <w:lvlJc w:val="right"/>
      <w:pPr>
        <w:ind w:left="2160" w:hanging="180"/>
      </w:pPr>
    </w:lvl>
    <w:lvl w:ilvl="3" w:tplc="39902236" w:tentative="1">
      <w:start w:val="1"/>
      <w:numFmt w:val="decimal"/>
      <w:lvlText w:val="%4."/>
      <w:lvlJc w:val="left"/>
      <w:pPr>
        <w:ind w:left="2880" w:hanging="360"/>
      </w:pPr>
    </w:lvl>
    <w:lvl w:ilvl="4" w:tplc="39902236" w:tentative="1">
      <w:start w:val="1"/>
      <w:numFmt w:val="lowerLetter"/>
      <w:lvlText w:val="%5."/>
      <w:lvlJc w:val="left"/>
      <w:pPr>
        <w:ind w:left="3600" w:hanging="360"/>
      </w:pPr>
    </w:lvl>
    <w:lvl w:ilvl="5" w:tplc="39902236" w:tentative="1">
      <w:start w:val="1"/>
      <w:numFmt w:val="lowerRoman"/>
      <w:lvlText w:val="%6."/>
      <w:lvlJc w:val="right"/>
      <w:pPr>
        <w:ind w:left="4320" w:hanging="180"/>
      </w:pPr>
    </w:lvl>
    <w:lvl w:ilvl="6" w:tplc="39902236" w:tentative="1">
      <w:start w:val="1"/>
      <w:numFmt w:val="decimal"/>
      <w:lvlText w:val="%7."/>
      <w:lvlJc w:val="left"/>
      <w:pPr>
        <w:ind w:left="5040" w:hanging="360"/>
      </w:pPr>
    </w:lvl>
    <w:lvl w:ilvl="7" w:tplc="39902236" w:tentative="1">
      <w:start w:val="1"/>
      <w:numFmt w:val="lowerLetter"/>
      <w:lvlText w:val="%8."/>
      <w:lvlJc w:val="left"/>
      <w:pPr>
        <w:ind w:left="5760" w:hanging="360"/>
      </w:pPr>
    </w:lvl>
    <w:lvl w:ilvl="8" w:tplc="3990223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07">
    <w:multiLevelType w:val="hybridMultilevel"/>
    <w:lvl w:ilvl="0" w:tplc="54708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507">
    <w:abstractNumId w:val="9507"/>
  </w:num>
  <w:num w:numId="9508">
    <w:abstractNumId w:val="95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D64"/>
    <w:rsid w:val="000B7D64"/>
    <w:rsid w:val="001172D4"/>
    <w:rsid w:val="00141826"/>
    <w:rsid w:val="005911C8"/>
    <w:rsid w:val="0064777A"/>
    <w:rsid w:val="0068187D"/>
    <w:rsid w:val="00D909E3"/>
    <w:rsid w:val="00E4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A452"/>
  <w15:docId w15:val="{3309718E-3E23-4791-8D36-9840B32B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0070"/>
  </w:style>
  <w:style w:type="character" w:customStyle="1" w:styleId="FooterChar">
    <w:name w:val="Footer Char"/>
    <w:basedOn w:val="DefaultParagraphFont"/>
    <w:link w:val="Footer"/>
    <w:uiPriority w:val="99"/>
    <w:qFormat/>
    <w:rsid w:val="0054007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54007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0070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B0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xmlns:w="http://schemas.openxmlformats.org/wordprocessingml/2006/main" w:type="paragraph" w:styleId="ws-box-blue">
    <w:name w:val="ws-box-blue"/>
    <w:link w:val="ws-box-blueCar"/>
    <w:uiPriority w:val="99"/>
    <w:semiHidden/>
    <w:unhideWhenUsed/>
    <w:rsid w:val="006E0FDA"/>
    <w:pPr>
      <w:shd w:val="clear" w:fill="#b1def3"/>
      <w:pBdr>
        <w:top w:val="single" w:color="#b1def3" w:sz="80" w:space="2"/>
        <w:left w:val="single" w:color="#b1def3" w:sz="80" w:space="2"/>
        <w:bottom w:val="single" w:color="#b1def3" w:sz="80" w:space="2"/>
        <w:right w:val="single" w:color="#b1def3" w:sz="80" w:space="2"/>
      </w:pBdr>
    </w:pPr>
    <w:rPr/>
  </w:style>
  <w:style xmlns:w="http://schemas.openxmlformats.org/wordprocessingml/2006/main" w:type="character" w:customStyle="1" w:styleId="ws-box-blueCar">
    <w:name w:val="ws-box-blueCar"/>
    <w:link w:val="ws-box-blue"/>
    <w:uiPriority w:val="99"/>
    <w:semiHidden/>
    <w:unhideWhenUsed/>
    <w:rsid w:val="006E0FDA"/>
    <w:rPr/>
  </w:style>
  <w:style xmlns:w="http://schemas.openxmlformats.org/wordprocessingml/2006/main" w:type="paragraph" w:styleId="ws-box-pink">
    <w:name w:val="ws-box-pink"/>
    <w:link w:val="ws-box-pinkCar"/>
    <w:uiPriority w:val="99"/>
    <w:semiHidden/>
    <w:unhideWhenUsed/>
    <w:rsid w:val="006E0FDA"/>
    <w:pPr>
      <w:shd w:val="clear" w:fill="#f07e98"/>
      <w:pBdr>
        <w:top w:val="single" w:color="#f07e98" w:sz="80" w:space="2"/>
        <w:left w:val="single" w:color="#f07e98" w:sz="80" w:space="2"/>
        <w:bottom w:val="single" w:color="#f07e98" w:sz="80" w:space="2"/>
        <w:right w:val="single" w:color="#f07e98" w:sz="80" w:space="2"/>
      </w:pBdr>
    </w:pPr>
    <w:rPr/>
  </w:style>
  <w:style xmlns:w="http://schemas.openxmlformats.org/wordprocessingml/2006/main" w:type="character" w:customStyle="1" w:styleId="ws-box-pinkCar">
    <w:name w:val="ws-box-pinkCar"/>
    <w:link w:val="ws-box-pink"/>
    <w:uiPriority w:val="99"/>
    <w:semiHidden/>
    <w:unhideWhenUsed/>
    <w:rsid w:val="006E0FDA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391546773" Type="http://schemas.openxmlformats.org/officeDocument/2006/relationships/numbering" Target="numbering.xml"/><Relationship Id="rId926052406" Type="http://schemas.openxmlformats.org/officeDocument/2006/relationships/comments" Target="comments.xml"/><Relationship Id="rId986750345" Type="http://schemas.microsoft.com/office/2011/relationships/commentsExtended" Target="commentsExtended.xml"/><Relationship Id="rId5931647e643800020" Type="http://schemas.openxmlformats.org/officeDocument/2006/relationships/hyperlink" Target="https://docs.google.com/presentation/d/1AcxdPm4vyYg7YDgdEDmKysAxkJS9Sfh4vp3Zso8d7hU/copy" TargetMode="External"/></Relationships>

</file>

<file path=word/_rels/footer1.xml.rels><?xml version="1.0" encoding="UTF-8" standalone="yes"?>
<Relationships xmlns="http://schemas.openxmlformats.org/package/2006/relationships"><Relationship Id="rId5931647e643800020" Type="http://schemas.openxmlformats.org/officeDocument/2006/relationships/hyperlink" Target="https://docs.google.com/presentation/d/1AcxdPm4vyYg7YDgdEDmKysAxkJS9Sfh4vp3Zso8d7hU/copy" TargetMode="External"/></Relationships>

</file>

<file path=word/_rels/footer2.xml.rels><?xml version="1.0" encoding="UTF-8" standalone="yes"?>
<Relationships xmlns="http://schemas.openxmlformats.org/package/2006/relationships"><Relationship Id="rId5931647e643800020" Type="http://schemas.openxmlformats.org/officeDocument/2006/relationships/hyperlink" Target="https://docs.google.com/presentation/d/1AcxdPm4vyYg7YDgdEDmKysAxkJS9Sfh4vp3Zso8d7hU/copy" TargetMode="External"/></Relationships>

</file>

<file path=word/_rels/footer3.xml.rels><?xml version="1.0" encoding="UTF-8" standalone="yes"?>
<Relationships xmlns="http://schemas.openxmlformats.org/package/2006/relationships"><Relationship Id="rId5931647e643800020" Type="http://schemas.openxmlformats.org/officeDocument/2006/relationships/hyperlink" Target="https://docs.google.com/presentation/d/1AcxdPm4vyYg7YDgdEDmKysAxkJS9Sfh4vp3Zso8d7hU/copy" TargetMode="External"/></Relationships>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Dan Faulknor</cp:lastModifiedBy>
  <cp:revision>28</cp:revision>
  <dcterms:created xsi:type="dcterms:W3CDTF">2018-07-21T03:55:00Z</dcterms:created>
  <dcterms:modified xsi:type="dcterms:W3CDTF">2019-05-26T06:05:00Z</dcterms:modified>
  <dc:language>en-NZ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