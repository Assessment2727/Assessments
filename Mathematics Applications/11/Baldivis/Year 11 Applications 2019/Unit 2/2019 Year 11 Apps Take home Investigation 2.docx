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2" w:type="dxa"/>
        <w:tblLayout w:type="fixed"/>
        <w:tblLook w:val="01E0" w:firstRow="1" w:lastRow="1" w:firstColumn="1" w:lastColumn="1" w:noHBand="0" w:noVBand="0"/>
      </w:tblPr>
      <w:tblGrid>
        <w:gridCol w:w="1870"/>
        <w:gridCol w:w="88"/>
        <w:gridCol w:w="3501"/>
        <w:gridCol w:w="2107"/>
        <w:gridCol w:w="2543"/>
        <w:gridCol w:w="702"/>
        <w:gridCol w:w="6"/>
        <w:gridCol w:w="15"/>
      </w:tblGrid>
      <w:tr w:rsidR="00D22399" w14:paraId="7C9FDA7A" w14:textId="77777777" w:rsidTr="00D22399">
        <w:trPr>
          <w:gridAfter w:val="1"/>
          <w:wAfter w:w="15" w:type="dxa"/>
          <w:trHeight w:val="119"/>
        </w:trPr>
        <w:tc>
          <w:tcPr>
            <w:tcW w:w="1870" w:type="dxa"/>
            <w:shd w:val="clear" w:color="auto" w:fill="auto"/>
          </w:tcPr>
          <w:p w14:paraId="61D7F73E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  <w:r w:rsidRPr="00AE0913">
              <w:rPr>
                <w:rFonts w:asciiTheme="majorHAnsi" w:hAnsiTheme="majorHAnsi"/>
                <w:lang w:val="en-US"/>
              </w:rPr>
              <w:t xml:space="preserve">Name: </w:t>
            </w:r>
          </w:p>
        </w:tc>
        <w:tc>
          <w:tcPr>
            <w:tcW w:w="8239" w:type="dxa"/>
            <w:gridSpan w:val="4"/>
            <w:shd w:val="clear" w:color="auto" w:fill="auto"/>
          </w:tcPr>
          <w:p w14:paraId="5C94EEBB" w14:textId="589760C9" w:rsidR="00BD5C5A" w:rsidRDefault="00BD5C5A" w:rsidP="00BD5C5A">
            <w:pPr>
              <w:pStyle w:val="Header"/>
              <w:pBdr>
                <w:bottom w:val="single" w:sz="12" w:space="1" w:color="auto"/>
              </w:pBdr>
              <w:tabs>
                <w:tab w:val="center" w:pos="-1980"/>
              </w:tabs>
              <w:rPr>
                <w:rFonts w:asciiTheme="majorHAnsi" w:hAnsiTheme="majorHAnsi"/>
                <w:lang w:val="en-US"/>
              </w:rPr>
            </w:pPr>
          </w:p>
          <w:p w14:paraId="3534F385" w14:textId="77777777" w:rsidR="00D22399" w:rsidRPr="00EE7B6F" w:rsidRDefault="00D22399" w:rsidP="00BD5C5A">
            <w:pPr>
              <w:pStyle w:val="Header"/>
              <w:tabs>
                <w:tab w:val="center" w:pos="-198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gridSpan w:val="2"/>
            <w:shd w:val="clear" w:color="auto" w:fill="auto"/>
          </w:tcPr>
          <w:p w14:paraId="4B6F01AB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</w:tr>
      <w:tr w:rsidR="00D22399" w14:paraId="28E5C5FE" w14:textId="77777777" w:rsidTr="00D22399">
        <w:trPr>
          <w:gridAfter w:val="1"/>
          <w:wAfter w:w="15" w:type="dxa"/>
          <w:trHeight w:val="457"/>
        </w:trPr>
        <w:tc>
          <w:tcPr>
            <w:tcW w:w="1870" w:type="dxa"/>
            <w:shd w:val="clear" w:color="auto" w:fill="auto"/>
          </w:tcPr>
          <w:p w14:paraId="1B8D86F7" w14:textId="0D398DD1" w:rsidR="00BD5C5A" w:rsidRDefault="00EC1DEA" w:rsidP="00BD5C5A">
            <w:pPr>
              <w:pStyle w:val="Header"/>
              <w:tabs>
                <w:tab w:val="center" w:pos="-1980"/>
              </w:tabs>
            </w:pPr>
            <w:r w:rsidRPr="00EC1DEA">
              <w:rPr>
                <w:rFonts w:ascii="Calibri" w:hAnsi="Calibri" w:cs="Calibri"/>
                <w:noProof/>
                <w:lang w:val="en-US" w:eastAsia="en-US"/>
              </w:rPr>
              <w:drawing>
                <wp:inline distT="0" distB="0" distL="0" distR="0" wp14:anchorId="740236E8" wp14:editId="14015F87">
                  <wp:extent cx="971550" cy="1019175"/>
                  <wp:effectExtent l="0" t="0" r="0" b="9525"/>
                  <wp:docPr id="1" name="Picture 1" descr="Baldivis logo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divis logo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F62F6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  <w:p w14:paraId="750437CD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  <w:tc>
          <w:tcPr>
            <w:tcW w:w="8239" w:type="dxa"/>
            <w:gridSpan w:val="4"/>
            <w:shd w:val="clear" w:color="auto" w:fill="auto"/>
          </w:tcPr>
          <w:p w14:paraId="3DDDBBC5" w14:textId="30FF51C0" w:rsidR="00BD5C5A" w:rsidRPr="00BD5C5A" w:rsidRDefault="00BD5C5A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Mathematics Applications Unit </w:t>
            </w:r>
            <w:r w:rsidR="008C1A58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</w:t>
            </w: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 Year 1</w:t>
            </w:r>
            <w:r w:rsidR="008C1A58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1</w:t>
            </w:r>
          </w:p>
          <w:p w14:paraId="7E7937A0" w14:textId="09BE9575" w:rsidR="00BD5C5A" w:rsidRPr="00BD5C5A" w:rsidRDefault="005C0B63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Investigation </w:t>
            </w:r>
            <w:r w:rsidR="008C1A58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</w:t>
            </w: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, 2019</w:t>
            </w:r>
            <w:r w:rsidR="00BD5C5A"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 </w:t>
            </w:r>
          </w:p>
          <w:p w14:paraId="0B57E4C6" w14:textId="67D54E42" w:rsidR="00BD5C5A" w:rsidRPr="00BD5C5A" w:rsidRDefault="00BD5C5A" w:rsidP="00BD5C5A">
            <w:pPr>
              <w:rPr>
                <w:rFonts w:asciiTheme="minorHAnsi" w:hAnsiTheme="minorHAnsi"/>
                <w:b/>
                <w:sz w:val="36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 xml:space="preserve"> Topic – </w:t>
            </w:r>
            <w:r w:rsidR="008C1A58">
              <w:rPr>
                <w:rFonts w:asciiTheme="minorHAnsi" w:hAnsiTheme="minorHAnsi"/>
                <w:b/>
                <w:sz w:val="32"/>
                <w:szCs w:val="32"/>
              </w:rPr>
              <w:t>Uni</w:t>
            </w:r>
            <w:r w:rsidR="00E136C9">
              <w:rPr>
                <w:rFonts w:asciiTheme="minorHAnsi" w:hAnsiTheme="minorHAnsi"/>
                <w:b/>
                <w:sz w:val="32"/>
                <w:szCs w:val="32"/>
              </w:rPr>
              <w:t>variate Data</w:t>
            </w:r>
            <w:r w:rsidRPr="00BD5C5A">
              <w:rPr>
                <w:rFonts w:asciiTheme="minorHAnsi" w:hAnsiTheme="minorHAnsi"/>
                <w:b/>
                <w:sz w:val="28"/>
              </w:rPr>
              <w:t xml:space="preserve">      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45F025C5" w14:textId="77777777" w:rsidR="00BD5C5A" w:rsidRPr="00BD5C5A" w:rsidRDefault="00BD5C5A" w:rsidP="00BD5C5A">
            <w:pPr>
              <w:pStyle w:val="Header"/>
              <w:tabs>
                <w:tab w:val="center" w:pos="-132"/>
              </w:tabs>
              <w:rPr>
                <w:rFonts w:asciiTheme="minorHAnsi" w:hAnsiTheme="minorHAnsi"/>
              </w:rPr>
            </w:pPr>
          </w:p>
        </w:tc>
      </w:tr>
      <w:tr w:rsidR="00D22399" w:rsidRPr="00C0542C" w14:paraId="3E53F14B" w14:textId="77777777" w:rsidTr="00D22399">
        <w:trPr>
          <w:trHeight w:val="10"/>
        </w:trPr>
        <w:tc>
          <w:tcPr>
            <w:tcW w:w="10832" w:type="dxa"/>
            <w:gridSpan w:val="8"/>
            <w:shd w:val="clear" w:color="auto" w:fill="auto"/>
            <w:vAlign w:val="center"/>
          </w:tcPr>
          <w:p w14:paraId="62785B50" w14:textId="77777777" w:rsidR="00BD5C5A" w:rsidRPr="00BD5C5A" w:rsidRDefault="00BD5C5A" w:rsidP="00BD5C5A">
            <w:pPr>
              <w:jc w:val="both"/>
              <w:rPr>
                <w:rFonts w:asciiTheme="minorHAnsi" w:hAnsiTheme="minorHAnsi"/>
                <w:i/>
              </w:rPr>
            </w:pPr>
          </w:p>
        </w:tc>
      </w:tr>
      <w:tr w:rsidR="00D22399" w:rsidRPr="00C0542C" w14:paraId="149729A4" w14:textId="77777777" w:rsidTr="00D22399">
        <w:trPr>
          <w:gridAfter w:val="2"/>
          <w:wAfter w:w="21" w:type="dxa"/>
          <w:trHeight w:val="205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355C8CEF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out:</w:t>
            </w:r>
            <w:r w:rsidRPr="00BD5C5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3A9779A0" w14:textId="77777777" w:rsidR="00BD5C5A" w:rsidRPr="00BD5C5A" w:rsidRDefault="00BD5C5A" w:rsidP="00BD5C5A">
            <w:pPr>
              <w:rPr>
                <w:rFonts w:asciiTheme="minorHAnsi" w:hAnsiTheme="minorHAnsi"/>
                <w:i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021CFEE" w14:textId="1B48A2C8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Due:</w:t>
            </w:r>
            <w:r w:rsidRPr="00BD5C5A">
              <w:rPr>
                <w:rFonts w:asciiTheme="minorHAnsi" w:hAnsiTheme="minorHAnsi"/>
              </w:rPr>
              <w:t xml:space="preserve">  </w:t>
            </w:r>
            <w:r w:rsidR="00BB7351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245" w:type="dxa"/>
            <w:gridSpan w:val="2"/>
            <w:shd w:val="clear" w:color="auto" w:fill="auto"/>
            <w:vAlign w:val="center"/>
          </w:tcPr>
          <w:p w14:paraId="0C32D161" w14:textId="47B093F5" w:rsidR="00BD5C5A" w:rsidRPr="00BD5C5A" w:rsidRDefault="00BB7351" w:rsidP="00BD5C5A">
            <w:pPr>
              <w:ind w:hanging="137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>Date __________</w:t>
            </w:r>
          </w:p>
        </w:tc>
      </w:tr>
      <w:tr w:rsidR="00365219" w:rsidRPr="00C0542C" w14:paraId="78EBB483" w14:textId="77777777" w:rsidTr="00365219">
        <w:trPr>
          <w:gridAfter w:val="5"/>
          <w:wAfter w:w="5373" w:type="dxa"/>
          <w:trHeight w:val="800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06254349" w14:textId="2EB62FC2" w:rsidR="00365219" w:rsidRPr="00BD5C5A" w:rsidRDefault="00E136C9" w:rsidP="00BD5C5A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W</w:t>
            </w:r>
            <w:r w:rsidR="00365219" w:rsidRPr="00BD5C5A">
              <w:rPr>
                <w:rFonts w:asciiTheme="minorHAnsi" w:hAnsiTheme="minorHAnsi"/>
                <w:b/>
              </w:rPr>
              <w:t>eighting:</w:t>
            </w:r>
            <w:r w:rsidR="00365219"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5E92FEAA" w14:textId="445BCC3F" w:rsidR="00365219" w:rsidRPr="00BD5C5A" w:rsidRDefault="00CC3694" w:rsidP="00BD5C5A">
            <w:pPr>
              <w:rPr>
                <w:rFonts w:asciiTheme="minorHAnsi" w:hAnsiTheme="minorHAnsi"/>
                <w:b/>
              </w:rPr>
            </w:pPr>
            <w:r w:rsidRPr="00CC3694">
              <w:rPr>
                <w:rFonts w:asciiTheme="minorHAnsi" w:hAnsiTheme="minorHAnsi"/>
                <w:i/>
              </w:rPr>
              <w:t>10</w:t>
            </w:r>
            <w:r w:rsidR="00365219" w:rsidRPr="00CC3694">
              <w:rPr>
                <w:rFonts w:asciiTheme="minorHAnsi" w:hAnsiTheme="minorHAnsi"/>
                <w:i/>
              </w:rPr>
              <w:t>%</w:t>
            </w:r>
            <w:r w:rsidR="00365219" w:rsidRPr="00BD5C5A">
              <w:rPr>
                <w:rFonts w:asciiTheme="minorHAnsi" w:hAnsiTheme="minorHAnsi"/>
                <w:i/>
              </w:rPr>
              <w:t xml:space="preserve"> </w:t>
            </w:r>
          </w:p>
        </w:tc>
      </w:tr>
    </w:tbl>
    <w:p w14:paraId="4268EB97" w14:textId="76B04965" w:rsidR="00D22399" w:rsidRDefault="00D22399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05EF0FA2" w14:textId="57BEEE58" w:rsidR="008C1A58" w:rsidRPr="005E339B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2"/>
        </w:rPr>
      </w:pPr>
      <w:r w:rsidRPr="005E339B">
        <w:rPr>
          <w:rFonts w:asciiTheme="minorHAnsi" w:hAnsiTheme="minorHAnsi"/>
          <w:b/>
          <w:sz w:val="22"/>
          <w:szCs w:val="22"/>
        </w:rPr>
        <w:t>2 lessons in class</w:t>
      </w:r>
    </w:p>
    <w:p w14:paraId="52CA9DDA" w14:textId="4216A603" w:rsidR="0023120E" w:rsidRPr="005E339B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2"/>
        </w:rPr>
      </w:pPr>
    </w:p>
    <w:p w14:paraId="79EB978E" w14:textId="47F0AF23" w:rsidR="0023120E" w:rsidRPr="005E339B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2"/>
        </w:rPr>
      </w:pPr>
      <w:r w:rsidRPr="005E339B">
        <w:rPr>
          <w:rFonts w:asciiTheme="minorHAnsi" w:hAnsiTheme="minorHAnsi"/>
          <w:b/>
          <w:sz w:val="22"/>
          <w:szCs w:val="22"/>
        </w:rPr>
        <w:t>Due at 5:00pm 1 week after handed out.</w:t>
      </w:r>
    </w:p>
    <w:p w14:paraId="088A4544" w14:textId="3B8FF1BC" w:rsidR="0023120E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</w:p>
    <w:p w14:paraId="1C397D56" w14:textId="77777777" w:rsidR="0023120E" w:rsidRPr="003764EE" w:rsidRDefault="0023120E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</w:p>
    <w:p w14:paraId="3F376323" w14:textId="226E1F66" w:rsidR="008C1A58" w:rsidRPr="003764EE" w:rsidRDefault="00E31DD2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Investigate living in</w:t>
      </w:r>
      <w:r w:rsidR="008C1A58">
        <w:rPr>
          <w:rFonts w:asciiTheme="minorHAnsi" w:hAnsiTheme="minorHAnsi"/>
          <w:sz w:val="22"/>
          <w:szCs w:val="22"/>
        </w:rPr>
        <w:t xml:space="preserve"> The Middle East, South America </w:t>
      </w:r>
      <w:r>
        <w:rPr>
          <w:rFonts w:asciiTheme="minorHAnsi" w:hAnsiTheme="minorHAnsi"/>
          <w:sz w:val="22"/>
          <w:szCs w:val="22"/>
        </w:rPr>
        <w:t xml:space="preserve">and </w:t>
      </w:r>
      <w:r w:rsidR="008C1A58">
        <w:rPr>
          <w:rFonts w:asciiTheme="minorHAnsi" w:hAnsiTheme="minorHAnsi"/>
          <w:sz w:val="22"/>
          <w:szCs w:val="22"/>
        </w:rPr>
        <w:t>South East Asia</w:t>
      </w:r>
      <w:r>
        <w:rPr>
          <w:rFonts w:asciiTheme="minorHAnsi" w:hAnsiTheme="minorHAnsi"/>
          <w:sz w:val="22"/>
          <w:szCs w:val="22"/>
        </w:rPr>
        <w:t>.</w:t>
      </w:r>
      <w:r w:rsidR="008C1A58">
        <w:rPr>
          <w:rFonts w:asciiTheme="minorHAnsi" w:hAnsiTheme="minorHAnsi"/>
          <w:sz w:val="22"/>
          <w:szCs w:val="22"/>
        </w:rPr>
        <w:t xml:space="preserve"> </w:t>
      </w:r>
      <w:r w:rsidR="00CC3694">
        <w:rPr>
          <w:rFonts w:asciiTheme="minorHAnsi" w:hAnsiTheme="minorHAnsi"/>
          <w:sz w:val="22"/>
          <w:szCs w:val="22"/>
        </w:rPr>
        <w:t>Compare</w:t>
      </w:r>
      <w:r w:rsidR="008C1A58">
        <w:rPr>
          <w:rFonts w:asciiTheme="minorHAnsi" w:hAnsiTheme="minorHAnsi"/>
          <w:sz w:val="22"/>
          <w:szCs w:val="22"/>
        </w:rPr>
        <w:t xml:space="preserve"> data from </w:t>
      </w:r>
      <w:hyperlink r:id="rId9" w:history="1">
        <w:r w:rsidR="008C1A58" w:rsidRPr="003764EE">
          <w:rPr>
            <w:rStyle w:val="Hyperlink"/>
            <w:rFonts w:asciiTheme="minorHAnsi" w:hAnsiTheme="minorHAnsi"/>
            <w:sz w:val="22"/>
            <w:szCs w:val="22"/>
          </w:rPr>
          <w:t>https://www.gapminder.org/data/</w:t>
        </w:r>
      </w:hyperlink>
      <w:r w:rsidR="008C1A58" w:rsidRPr="003764EE">
        <w:rPr>
          <w:rFonts w:asciiTheme="minorHAnsi" w:hAnsiTheme="minorHAnsi"/>
          <w:sz w:val="22"/>
          <w:szCs w:val="22"/>
        </w:rPr>
        <w:t xml:space="preserve"> </w:t>
      </w:r>
      <w:r w:rsidR="008C1A58">
        <w:rPr>
          <w:rFonts w:asciiTheme="minorHAnsi" w:hAnsiTheme="minorHAnsi"/>
          <w:sz w:val="22"/>
          <w:szCs w:val="22"/>
        </w:rPr>
        <w:t>and</w:t>
      </w:r>
      <w:r w:rsidR="00CC3694">
        <w:rPr>
          <w:rFonts w:asciiTheme="minorHAnsi" w:hAnsiTheme="minorHAnsi"/>
          <w:sz w:val="22"/>
          <w:szCs w:val="22"/>
        </w:rPr>
        <w:t xml:space="preserve"> apply</w:t>
      </w:r>
      <w:r w:rsidR="008C1A58">
        <w:rPr>
          <w:rFonts w:asciiTheme="minorHAnsi" w:hAnsiTheme="minorHAnsi"/>
          <w:sz w:val="22"/>
          <w:szCs w:val="22"/>
        </w:rPr>
        <w:t xml:space="preserve"> your knowledge of univariate data analysis to</w:t>
      </w:r>
      <w:r w:rsidR="00CC3694">
        <w:rPr>
          <w:rFonts w:asciiTheme="minorHAnsi" w:hAnsiTheme="minorHAnsi"/>
          <w:sz w:val="22"/>
          <w:szCs w:val="22"/>
        </w:rPr>
        <w:t xml:space="preserve"> illustrate your response</w:t>
      </w:r>
      <w:r w:rsidR="008C1A58">
        <w:rPr>
          <w:rFonts w:asciiTheme="minorHAnsi" w:hAnsiTheme="minorHAnsi"/>
          <w:sz w:val="22"/>
          <w:szCs w:val="22"/>
        </w:rPr>
        <w:t>.</w:t>
      </w:r>
    </w:p>
    <w:p w14:paraId="4AE312C7" w14:textId="77777777" w:rsidR="008C1A58" w:rsidRPr="003764EE" w:rsidRDefault="008C1A58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</w:p>
    <w:p w14:paraId="182EBD1C" w14:textId="13D84663" w:rsidR="0023120E" w:rsidRPr="003764EE" w:rsidRDefault="008C1A58" w:rsidP="008C1A58">
      <w:pPr>
        <w:pStyle w:val="Header"/>
        <w:tabs>
          <w:tab w:val="center" w:pos="-1980"/>
        </w:tabs>
        <w:rPr>
          <w:rFonts w:asciiTheme="minorHAnsi" w:hAnsiTheme="minorHAnsi"/>
          <w:sz w:val="22"/>
          <w:szCs w:val="22"/>
        </w:rPr>
      </w:pPr>
      <w:r w:rsidRPr="003764EE">
        <w:rPr>
          <w:rFonts w:asciiTheme="minorHAnsi" w:hAnsiTheme="minorHAnsi"/>
          <w:sz w:val="22"/>
          <w:szCs w:val="22"/>
        </w:rPr>
        <w:t>Produce a report</w:t>
      </w:r>
      <w:r>
        <w:rPr>
          <w:rFonts w:asciiTheme="minorHAnsi" w:hAnsiTheme="minorHAnsi"/>
          <w:sz w:val="22"/>
          <w:szCs w:val="22"/>
        </w:rPr>
        <w:t xml:space="preserve"> with a </w:t>
      </w:r>
      <w:r w:rsidRPr="003764EE">
        <w:rPr>
          <w:rFonts w:asciiTheme="minorHAnsi" w:hAnsiTheme="minorHAnsi"/>
          <w:sz w:val="22"/>
          <w:szCs w:val="22"/>
        </w:rPr>
        <w:t>maximum length of 3 pages</w:t>
      </w:r>
      <w:r>
        <w:rPr>
          <w:rFonts w:asciiTheme="minorHAnsi" w:hAnsiTheme="minorHAnsi"/>
          <w:sz w:val="22"/>
          <w:szCs w:val="22"/>
        </w:rPr>
        <w:t xml:space="preserve"> including any diagrams</w:t>
      </w:r>
      <w:r w:rsidR="00676981">
        <w:rPr>
          <w:rFonts w:asciiTheme="minorHAnsi" w:hAnsiTheme="minorHAnsi"/>
          <w:sz w:val="22"/>
          <w:szCs w:val="22"/>
        </w:rPr>
        <w:t>,</w:t>
      </w:r>
      <w:r w:rsidR="0023120E">
        <w:rPr>
          <w:rFonts w:asciiTheme="minorHAnsi" w:hAnsiTheme="minorHAnsi"/>
          <w:sz w:val="22"/>
          <w:szCs w:val="22"/>
        </w:rPr>
        <w:t xml:space="preserve"> submit</w:t>
      </w:r>
      <w:r w:rsidR="00676981">
        <w:rPr>
          <w:rFonts w:asciiTheme="minorHAnsi" w:hAnsiTheme="minorHAnsi"/>
          <w:sz w:val="22"/>
          <w:szCs w:val="22"/>
        </w:rPr>
        <w:t>ted</w:t>
      </w:r>
      <w:r w:rsidR="0023120E">
        <w:rPr>
          <w:rFonts w:asciiTheme="minorHAnsi" w:hAnsiTheme="minorHAnsi"/>
          <w:sz w:val="22"/>
          <w:szCs w:val="22"/>
        </w:rPr>
        <w:t xml:space="preserve"> electronically via Connect.</w:t>
      </w:r>
    </w:p>
    <w:p w14:paraId="63FC97C8" w14:textId="6C57C9AA" w:rsidR="008C1A58" w:rsidRDefault="008C1A58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7EE0822E" w14:textId="77777777" w:rsidR="008C1A58" w:rsidRDefault="008C1A58" w:rsidP="00BD5C5A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1FC1BCA0" w14:textId="1AF6C406" w:rsidR="00952504" w:rsidRPr="00105DF2" w:rsidRDefault="00BD5C5A" w:rsidP="00D22399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szCs w:val="28"/>
        </w:rPr>
      </w:pPr>
      <w:r w:rsidRPr="00105DF2">
        <w:rPr>
          <w:rFonts w:asciiTheme="minorHAnsi" w:hAnsiTheme="minorHAnsi"/>
          <w:b/>
          <w:sz w:val="22"/>
          <w:szCs w:val="28"/>
        </w:rPr>
        <w:t>This Investigation covers your knowledge and skills in the area</w:t>
      </w:r>
      <w:r w:rsidR="00661678" w:rsidRPr="00105DF2">
        <w:rPr>
          <w:rFonts w:asciiTheme="minorHAnsi" w:hAnsiTheme="minorHAnsi"/>
          <w:b/>
          <w:sz w:val="22"/>
          <w:szCs w:val="28"/>
        </w:rPr>
        <w:t xml:space="preserve"> of:</w:t>
      </w:r>
    </w:p>
    <w:p w14:paraId="07CAEB1B" w14:textId="77777777" w:rsidR="00661678" w:rsidRPr="00D22399" w:rsidRDefault="00661678" w:rsidP="00D22399">
      <w:pPr>
        <w:pStyle w:val="Header"/>
        <w:tabs>
          <w:tab w:val="center" w:pos="-1980"/>
        </w:tabs>
        <w:rPr>
          <w:rFonts w:asciiTheme="minorHAnsi" w:hAnsiTheme="minorHAnsi"/>
          <w:sz w:val="28"/>
          <w:szCs w:val="28"/>
        </w:rPr>
      </w:pPr>
    </w:p>
    <w:p w14:paraId="2D1747AC" w14:textId="72A0170F" w:rsidR="00600AC6" w:rsidRPr="00C2103B" w:rsidRDefault="00600AC6" w:rsidP="00600AC6">
      <w:pPr>
        <w:pStyle w:val="Paragraph"/>
        <w:spacing w:before="240"/>
        <w:rPr>
          <w:b/>
          <w:color w:val="595959" w:themeColor="text1" w:themeTint="A6"/>
          <w:sz w:val="26"/>
          <w:szCs w:val="26"/>
        </w:rPr>
      </w:pPr>
      <w:r w:rsidRPr="00C2103B">
        <w:rPr>
          <w:b/>
          <w:color w:val="595959" w:themeColor="text1" w:themeTint="A6"/>
          <w:sz w:val="26"/>
          <w:szCs w:val="26"/>
        </w:rPr>
        <w:t>Topic 2.1: Univariate data analysis and the statistical investigation process</w:t>
      </w:r>
    </w:p>
    <w:p w14:paraId="71254E66" w14:textId="77777777" w:rsidR="00600AC6" w:rsidRPr="00F13180" w:rsidRDefault="00600AC6" w:rsidP="00600AC6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 w:rsidRPr="00F13180">
        <w:rPr>
          <w:rFonts w:eastAsia="Calibri" w:cs="Calibri"/>
          <w:b/>
          <w:lang w:val="en"/>
        </w:rPr>
        <w:t>The st</w:t>
      </w:r>
      <w:r>
        <w:rPr>
          <w:rFonts w:eastAsia="Calibri" w:cs="Calibri"/>
          <w:b/>
          <w:lang w:val="en"/>
        </w:rPr>
        <w:t xml:space="preserve">atistical investigation </w:t>
      </w:r>
      <w:proofErr w:type="gramStart"/>
      <w:r>
        <w:rPr>
          <w:rFonts w:eastAsia="Calibri" w:cs="Calibri"/>
          <w:b/>
          <w:lang w:val="en"/>
        </w:rPr>
        <w:t>process</w:t>
      </w:r>
      <w:proofErr w:type="gramEnd"/>
    </w:p>
    <w:p w14:paraId="3F3D92BF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2.1.1</w:t>
      </w:r>
      <w:r w:rsidRPr="001B0D28">
        <w:rPr>
          <w:rFonts w:ascii="Calibri" w:hAnsi="Calibri"/>
        </w:rPr>
        <w:tab/>
        <w:t>review the st</w:t>
      </w:r>
      <w:r>
        <w:rPr>
          <w:rFonts w:ascii="Calibri" w:hAnsi="Calibri"/>
        </w:rPr>
        <w:t>atistical investigation process;</w:t>
      </w:r>
      <w:r w:rsidRPr="001B0D28">
        <w:rPr>
          <w:rFonts w:ascii="Calibri" w:hAnsi="Calibri"/>
        </w:rPr>
        <w:t xml:space="preserve"> identifying a problem and posing a statistical question, collecting or obtaining data, analysing the data, interpreting </w:t>
      </w:r>
      <w:r>
        <w:rPr>
          <w:rFonts w:ascii="Calibri" w:hAnsi="Calibri"/>
        </w:rPr>
        <w:t>and communicating the results</w:t>
      </w:r>
    </w:p>
    <w:p w14:paraId="28193DF5" w14:textId="4A8BF6EC" w:rsidR="00600AC6" w:rsidRPr="00F13180" w:rsidRDefault="00600AC6" w:rsidP="00600AC6">
      <w:pPr>
        <w:spacing w:line="276" w:lineRule="auto"/>
        <w:rPr>
          <w:rFonts w:eastAsia="Calibri" w:cs="Calibri"/>
          <w:b/>
          <w:lang w:val="en"/>
        </w:rPr>
      </w:pPr>
      <w:r w:rsidRPr="00F13180">
        <w:rPr>
          <w:rFonts w:eastAsia="Calibri" w:cs="Calibri"/>
          <w:b/>
          <w:lang w:val="en"/>
        </w:rPr>
        <w:t>Making sense of data relating to a single statistical variable</w:t>
      </w:r>
    </w:p>
    <w:p w14:paraId="6B6A9606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2.1.2</w:t>
      </w:r>
      <w:r w:rsidRPr="001B0D28">
        <w:rPr>
          <w:rFonts w:ascii="Calibri" w:hAnsi="Calibri"/>
        </w:rPr>
        <w:tab/>
        <w:t>classify a categorical variable as ordinal, such as income level (high, medium, low) or nominal, such as place of birth (Australia, overseas) and use tables and bar chart</w:t>
      </w:r>
      <w:r>
        <w:rPr>
          <w:rFonts w:ascii="Calibri" w:hAnsi="Calibri"/>
        </w:rPr>
        <w:t>s to organise and display data</w:t>
      </w:r>
    </w:p>
    <w:p w14:paraId="730A62F5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2.1.3</w:t>
      </w:r>
      <w:r w:rsidRPr="001B0D28">
        <w:rPr>
          <w:rFonts w:ascii="Calibri" w:hAnsi="Calibri"/>
        </w:rPr>
        <w:tab/>
        <w:t>classify a numerica</w:t>
      </w:r>
      <w:r>
        <w:rPr>
          <w:rFonts w:ascii="Calibri" w:hAnsi="Calibri"/>
        </w:rPr>
        <w:t>l variable as discrete, such as</w:t>
      </w:r>
      <w:r w:rsidRPr="001B0D28">
        <w:rPr>
          <w:rFonts w:ascii="Calibri" w:hAnsi="Calibri"/>
        </w:rPr>
        <w:t xml:space="preserve"> the number of rooms in a house, or continuous, such as the temperature in degrees Celsius</w:t>
      </w:r>
      <w:r w:rsidRPr="001B0D28">
        <w:rPr>
          <w:rFonts w:ascii="Calibri" w:hAnsi="Calibri"/>
        </w:rPr>
        <w:tab/>
      </w:r>
      <w:bookmarkStart w:id="0" w:name="_GoBack"/>
      <w:bookmarkEnd w:id="0"/>
    </w:p>
    <w:p w14:paraId="708337BA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2.1.4</w:t>
      </w:r>
      <w:r w:rsidRPr="001B0D28">
        <w:rPr>
          <w:rFonts w:ascii="Calibri" w:hAnsi="Calibri"/>
        </w:rPr>
        <w:tab/>
        <w:t>with the aid of an appropriate graphical display (chosen from dot plot, stem plot, bar chart or histogram), describe the distribution of a numerical data</w:t>
      </w:r>
      <w:r>
        <w:rPr>
          <w:rFonts w:ascii="Calibri" w:hAnsi="Calibri"/>
        </w:rPr>
        <w:t xml:space="preserve"> </w:t>
      </w:r>
      <w:r w:rsidRPr="001B0D28">
        <w:rPr>
          <w:rFonts w:ascii="Calibri" w:hAnsi="Calibri"/>
        </w:rPr>
        <w:t>set in terms of modality (</w:t>
      </w:r>
      <w:proofErr w:type="spellStart"/>
      <w:r w:rsidRPr="001B0D28">
        <w:rPr>
          <w:rFonts w:ascii="Calibri" w:hAnsi="Calibri"/>
        </w:rPr>
        <w:t>uni</w:t>
      </w:r>
      <w:proofErr w:type="spellEnd"/>
      <w:r w:rsidRPr="001B0D28">
        <w:rPr>
          <w:rFonts w:ascii="Calibri" w:hAnsi="Calibri"/>
        </w:rPr>
        <w:t xml:space="preserve"> or multimodal), shape (symmetric versus positively or negatively skewed), location and spread and outliers, and interpret this informa</w:t>
      </w:r>
      <w:r>
        <w:rPr>
          <w:rFonts w:ascii="Calibri" w:hAnsi="Calibri"/>
        </w:rPr>
        <w:t>tion in the context of the data</w:t>
      </w:r>
    </w:p>
    <w:p w14:paraId="74FDDBF8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2.1.5</w:t>
      </w:r>
      <w:r w:rsidRPr="001B0D28">
        <w:rPr>
          <w:rFonts w:ascii="Calibri" w:hAnsi="Calibri"/>
        </w:rPr>
        <w:tab/>
        <w:t>determine the mean and standard deviation of a data set using technology and use these statistics as measures of location and spread of a data distribution, b</w:t>
      </w:r>
      <w:r>
        <w:rPr>
          <w:rFonts w:ascii="Calibri" w:hAnsi="Calibri"/>
        </w:rPr>
        <w:t>eing aware of their limitations</w:t>
      </w:r>
    </w:p>
    <w:p w14:paraId="21EE3C63" w14:textId="77777777" w:rsidR="00600AC6" w:rsidRPr="00F13180" w:rsidRDefault="00600AC6" w:rsidP="00600AC6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 w:rsidRPr="00F13180">
        <w:rPr>
          <w:rFonts w:eastAsia="Calibri" w:cs="Calibri"/>
          <w:b/>
          <w:lang w:val="en"/>
        </w:rPr>
        <w:lastRenderedPageBreak/>
        <w:t>Comparing data for a numerical var</w:t>
      </w:r>
      <w:r>
        <w:rPr>
          <w:rFonts w:eastAsia="Calibri" w:cs="Calibri"/>
          <w:b/>
          <w:lang w:val="en"/>
        </w:rPr>
        <w:t>iable across two or more groups</w:t>
      </w:r>
    </w:p>
    <w:p w14:paraId="4B8F6254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2.1.10</w:t>
      </w:r>
      <w:r w:rsidRPr="001B0D28">
        <w:rPr>
          <w:rFonts w:ascii="Calibri" w:hAnsi="Calibri"/>
        </w:rPr>
        <w:tab/>
        <w:t>construct and use parallel box plots (including the use of the ‘Q1 – 1.5 x IQR’ and ‘Q3 + 1.5 x IQR’ criteria for identifying possible outliers) to compare groups in terms of location (median), spread (IQR and range) and outliers</w:t>
      </w:r>
      <w:r>
        <w:rPr>
          <w:rFonts w:ascii="Calibri" w:hAnsi="Calibri"/>
        </w:rPr>
        <w:t>,</w:t>
      </w:r>
      <w:r w:rsidRPr="001B0D28">
        <w:rPr>
          <w:rFonts w:ascii="Calibri" w:hAnsi="Calibri"/>
        </w:rPr>
        <w:t xml:space="preserve"> and interpret and communicate the differences observed in the context of the data</w:t>
      </w:r>
      <w:r w:rsidRPr="001B0D28">
        <w:rPr>
          <w:rFonts w:ascii="Calibri" w:hAnsi="Calibri"/>
        </w:rPr>
        <w:tab/>
      </w:r>
    </w:p>
    <w:p w14:paraId="56BC0B7A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</w:rPr>
      </w:pPr>
      <w:r w:rsidRPr="001B0D28">
        <w:rPr>
          <w:rFonts w:ascii="Calibri" w:hAnsi="Calibri"/>
        </w:rPr>
        <w:t>2.1.11</w:t>
      </w:r>
      <w:r w:rsidRPr="001B0D28">
        <w:rPr>
          <w:rFonts w:ascii="Calibri" w:hAnsi="Calibri"/>
        </w:rPr>
        <w:tab/>
        <w:t xml:space="preserve">compare groups on a single numerical variable using medians, means, IQRs, ranges or standard deviations, </w:t>
      </w:r>
      <w:r>
        <w:rPr>
          <w:rFonts w:ascii="Calibri" w:hAnsi="Calibri"/>
        </w:rPr>
        <w:t xml:space="preserve">and </w:t>
      </w:r>
      <w:r w:rsidRPr="001B0D28">
        <w:rPr>
          <w:rFonts w:ascii="Calibri" w:hAnsi="Calibri"/>
        </w:rPr>
        <w:t>as appropriate</w:t>
      </w:r>
      <w:r>
        <w:rPr>
          <w:rFonts w:ascii="Calibri" w:hAnsi="Calibri"/>
        </w:rPr>
        <w:t>;</w:t>
      </w:r>
      <w:r w:rsidRPr="001B0D28">
        <w:rPr>
          <w:rFonts w:ascii="Calibri" w:hAnsi="Calibri"/>
        </w:rPr>
        <w:t xml:space="preserve"> interpret the differences observed in the context of the data and report the findings in a systematic and concise manner</w:t>
      </w:r>
    </w:p>
    <w:p w14:paraId="071134CB" w14:textId="77777777" w:rsidR="00600AC6" w:rsidRPr="001B0D28" w:rsidRDefault="00600AC6" w:rsidP="00600AC6">
      <w:pPr>
        <w:pStyle w:val="ContentDescription"/>
        <w:numPr>
          <w:ilvl w:val="0"/>
          <w:numId w:val="0"/>
        </w:numPr>
        <w:ind w:left="709" w:hanging="709"/>
        <w:rPr>
          <w:rFonts w:ascii="Calibri" w:hAnsi="Calibri"/>
          <w:i/>
        </w:rPr>
      </w:pPr>
      <w:r w:rsidRPr="001B0D28">
        <w:rPr>
          <w:rFonts w:ascii="Calibri" w:hAnsi="Calibri"/>
        </w:rPr>
        <w:t>2.1.12</w:t>
      </w:r>
      <w:r w:rsidRPr="001B0D28">
        <w:rPr>
          <w:rFonts w:ascii="Calibri" w:hAnsi="Calibri"/>
        </w:rPr>
        <w:tab/>
        <w:t>implement the statistical investigation process to answer questions that involve comparing the data for a numerical variable across two or more groups; for example, are Year 11 stud</w:t>
      </w:r>
      <w:r>
        <w:rPr>
          <w:rFonts w:ascii="Calibri" w:hAnsi="Calibri"/>
        </w:rPr>
        <w:t>ents the fittest in the school?</w:t>
      </w:r>
    </w:p>
    <w:p w14:paraId="10D25EC7" w14:textId="4F9F4B44" w:rsidR="005C1495" w:rsidRPr="008C1A58" w:rsidRDefault="005C1495" w:rsidP="008C1A58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rPr>
          <w:rFonts w:asciiTheme="minorHAnsi" w:hAnsiTheme="minorHAnsi" w:cstheme="minorHAnsi"/>
          <w:color w:val="000000"/>
          <w:sz w:val="22"/>
          <w:lang w:val="en-US"/>
        </w:rPr>
      </w:pPr>
    </w:p>
    <w:p w14:paraId="7E379C09" w14:textId="0E9E7033" w:rsidR="00CB68A1" w:rsidRDefault="00E70A87" w:rsidP="006117B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SCSA grade descriptors</w:t>
      </w:r>
      <w:r w:rsidR="00CB68A1">
        <w:rPr>
          <w:noProof/>
        </w:rPr>
        <w:drawing>
          <wp:inline distT="0" distB="0" distL="0" distR="0" wp14:anchorId="233E4C27" wp14:editId="0DBFC162">
            <wp:extent cx="6648450" cy="514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0634" w14:textId="31BB4F17" w:rsidR="00CB68A1" w:rsidRDefault="00CB68A1" w:rsidP="006117B8">
      <w:pPr>
        <w:rPr>
          <w:rFonts w:asciiTheme="minorHAnsi" w:hAnsiTheme="minorHAnsi"/>
          <w:b/>
        </w:rPr>
      </w:pPr>
      <w:r>
        <w:rPr>
          <w:noProof/>
        </w:rPr>
        <w:lastRenderedPageBreak/>
        <w:drawing>
          <wp:inline distT="0" distB="0" distL="0" distR="0" wp14:anchorId="703B1FB7" wp14:editId="5E08BC1F">
            <wp:extent cx="6648450" cy="381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543" w14:textId="6019330C" w:rsidR="00CB68A1" w:rsidRDefault="00CB68A1" w:rsidP="006117B8">
      <w:pPr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1B287FFE" wp14:editId="0C4577FF">
            <wp:extent cx="6648450" cy="871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4327" w14:textId="7CE73972" w:rsidR="00CB68A1" w:rsidRDefault="00CB68A1" w:rsidP="006117B8">
      <w:pPr>
        <w:rPr>
          <w:rFonts w:asciiTheme="minorHAnsi" w:hAnsiTheme="minorHAnsi"/>
          <w:b/>
        </w:rPr>
      </w:pPr>
    </w:p>
    <w:p w14:paraId="4D93D4CE" w14:textId="3A4A4338" w:rsidR="00CB68A1" w:rsidRPr="006117B8" w:rsidRDefault="00CB68A1" w:rsidP="006117B8">
      <w:pPr>
        <w:rPr>
          <w:rFonts w:asciiTheme="minorHAnsi" w:hAnsiTheme="minorHAnsi"/>
          <w:b/>
        </w:rPr>
      </w:pPr>
      <w:r>
        <w:rPr>
          <w:noProof/>
        </w:rPr>
        <w:lastRenderedPageBreak/>
        <w:drawing>
          <wp:inline distT="0" distB="0" distL="0" distR="0" wp14:anchorId="4E019A47" wp14:editId="5ABE3829">
            <wp:extent cx="6648450" cy="590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A1" w:rsidRPr="006117B8" w:rsidSect="000B133E">
      <w:footerReference w:type="default" r:id="rId14"/>
      <w:pgSz w:w="11910" w:h="16840"/>
      <w:pgMar w:top="720" w:right="720" w:bottom="720" w:left="720" w:header="0" w:footer="7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0C8D6" w14:textId="77777777" w:rsidR="00327202" w:rsidRDefault="00327202">
      <w:r>
        <w:separator/>
      </w:r>
    </w:p>
  </w:endnote>
  <w:endnote w:type="continuationSeparator" w:id="0">
    <w:p w14:paraId="1D288BFA" w14:textId="77777777" w:rsidR="00327202" w:rsidRDefault="0032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0E0E" w14:textId="21F465E0" w:rsidR="00841116" w:rsidRPr="0016588C" w:rsidRDefault="00841116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>
      <w:rPr>
        <w:sz w:val="16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0B133E">
      <w:rPr>
        <w:noProof/>
        <w:sz w:val="16"/>
      </w:rPr>
      <w:t>3</w:t>
    </w:r>
    <w:r w:rsidRPr="0016588C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AE30" w14:textId="77777777" w:rsidR="00327202" w:rsidRDefault="00327202">
      <w:r>
        <w:separator/>
      </w:r>
    </w:p>
  </w:footnote>
  <w:footnote w:type="continuationSeparator" w:id="0">
    <w:p w14:paraId="6D21BDB3" w14:textId="77777777" w:rsidR="00327202" w:rsidRDefault="00327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528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E1E02"/>
    <w:multiLevelType w:val="hybridMultilevel"/>
    <w:tmpl w:val="ECE00D66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056A6"/>
    <w:multiLevelType w:val="hybridMultilevel"/>
    <w:tmpl w:val="DEA4B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77DE5"/>
    <w:multiLevelType w:val="hybridMultilevel"/>
    <w:tmpl w:val="03A40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90D26"/>
    <w:multiLevelType w:val="hybridMultilevel"/>
    <w:tmpl w:val="55DC2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F4CC4"/>
    <w:multiLevelType w:val="hybridMultilevel"/>
    <w:tmpl w:val="6CF0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22907"/>
    <w:multiLevelType w:val="hybridMultilevel"/>
    <w:tmpl w:val="7938B7AE"/>
    <w:lvl w:ilvl="0" w:tplc="239ECBDA">
      <w:start w:val="2"/>
      <w:numFmt w:val="lowerRoman"/>
      <w:lvlText w:val="(%1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348F2"/>
    <w:multiLevelType w:val="hybridMultilevel"/>
    <w:tmpl w:val="3DB23760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B062F"/>
    <w:multiLevelType w:val="hybridMultilevel"/>
    <w:tmpl w:val="221E5A42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0792D"/>
    <w:multiLevelType w:val="hybridMultilevel"/>
    <w:tmpl w:val="0E6212FE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86181"/>
    <w:multiLevelType w:val="hybridMultilevel"/>
    <w:tmpl w:val="DE7E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D609E"/>
    <w:multiLevelType w:val="hybridMultilevel"/>
    <w:tmpl w:val="AE68764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FC8"/>
    <w:multiLevelType w:val="hybridMultilevel"/>
    <w:tmpl w:val="2388A04A"/>
    <w:lvl w:ilvl="0" w:tplc="7F9C2238">
      <w:start w:val="1"/>
      <w:numFmt w:val="lowerLetter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60207"/>
    <w:multiLevelType w:val="hybridMultilevel"/>
    <w:tmpl w:val="0826069A"/>
    <w:lvl w:ilvl="0" w:tplc="3D3A4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D3B62"/>
    <w:multiLevelType w:val="hybridMultilevel"/>
    <w:tmpl w:val="CCB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F3D7B"/>
    <w:multiLevelType w:val="hybridMultilevel"/>
    <w:tmpl w:val="B816A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D484F"/>
    <w:multiLevelType w:val="hybridMultilevel"/>
    <w:tmpl w:val="7D303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05074"/>
    <w:multiLevelType w:val="hybridMultilevel"/>
    <w:tmpl w:val="73CE30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F70E5"/>
    <w:multiLevelType w:val="hybridMultilevel"/>
    <w:tmpl w:val="42F06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23419"/>
    <w:multiLevelType w:val="hybridMultilevel"/>
    <w:tmpl w:val="C42C4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4288F"/>
    <w:multiLevelType w:val="hybridMultilevel"/>
    <w:tmpl w:val="78025202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56D0B"/>
    <w:multiLevelType w:val="hybridMultilevel"/>
    <w:tmpl w:val="2AD81534"/>
    <w:lvl w:ilvl="0" w:tplc="F47AB83A">
      <w:start w:val="1"/>
      <w:numFmt w:val="lowerLetter"/>
      <w:lvlText w:val="(%1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4"/>
        <w:w w:val="100"/>
        <w:sz w:val="22"/>
        <w:szCs w:val="22"/>
      </w:rPr>
    </w:lvl>
    <w:lvl w:ilvl="1" w:tplc="239ECBDA">
      <w:start w:val="2"/>
      <w:numFmt w:val="lowerRoman"/>
      <w:lvlText w:val="(%2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2" w:tplc="F70A0458">
      <w:numFmt w:val="bullet"/>
      <w:lvlText w:val="•"/>
      <w:lvlJc w:val="left"/>
      <w:pPr>
        <w:ind w:left="3353" w:hanging="709"/>
      </w:pPr>
      <w:rPr>
        <w:rFonts w:hint="default"/>
      </w:rPr>
    </w:lvl>
    <w:lvl w:ilvl="3" w:tplc="DF266ADE">
      <w:numFmt w:val="bullet"/>
      <w:lvlText w:val="•"/>
      <w:lvlJc w:val="left"/>
      <w:pPr>
        <w:ind w:left="4269" w:hanging="709"/>
      </w:pPr>
      <w:rPr>
        <w:rFonts w:hint="default"/>
      </w:rPr>
    </w:lvl>
    <w:lvl w:ilvl="4" w:tplc="502AC134">
      <w:numFmt w:val="bullet"/>
      <w:lvlText w:val="•"/>
      <w:lvlJc w:val="left"/>
      <w:pPr>
        <w:ind w:left="5186" w:hanging="709"/>
      </w:pPr>
      <w:rPr>
        <w:rFonts w:hint="default"/>
      </w:rPr>
    </w:lvl>
    <w:lvl w:ilvl="5" w:tplc="5E041FEC">
      <w:numFmt w:val="bullet"/>
      <w:lvlText w:val="•"/>
      <w:lvlJc w:val="left"/>
      <w:pPr>
        <w:ind w:left="6102" w:hanging="709"/>
      </w:pPr>
      <w:rPr>
        <w:rFonts w:hint="default"/>
      </w:rPr>
    </w:lvl>
    <w:lvl w:ilvl="6" w:tplc="0706D3DE">
      <w:numFmt w:val="bullet"/>
      <w:lvlText w:val="•"/>
      <w:lvlJc w:val="left"/>
      <w:pPr>
        <w:ind w:left="7019" w:hanging="709"/>
      </w:pPr>
      <w:rPr>
        <w:rFonts w:hint="default"/>
      </w:rPr>
    </w:lvl>
    <w:lvl w:ilvl="7" w:tplc="6862DF12">
      <w:numFmt w:val="bullet"/>
      <w:lvlText w:val="•"/>
      <w:lvlJc w:val="left"/>
      <w:pPr>
        <w:ind w:left="7935" w:hanging="709"/>
      </w:pPr>
      <w:rPr>
        <w:rFonts w:hint="default"/>
      </w:rPr>
    </w:lvl>
    <w:lvl w:ilvl="8" w:tplc="7416D46C">
      <w:numFmt w:val="bullet"/>
      <w:lvlText w:val="•"/>
      <w:lvlJc w:val="left"/>
      <w:pPr>
        <w:ind w:left="8852" w:hanging="709"/>
      </w:pPr>
      <w:rPr>
        <w:rFonts w:hint="default"/>
      </w:rPr>
    </w:lvl>
  </w:abstractNum>
  <w:abstractNum w:abstractNumId="36" w15:restartNumberingAfterBreak="0">
    <w:nsid w:val="727E1C40"/>
    <w:multiLevelType w:val="hybridMultilevel"/>
    <w:tmpl w:val="0CAC8874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E3C86"/>
    <w:multiLevelType w:val="hybridMultilevel"/>
    <w:tmpl w:val="4350BD66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86141"/>
    <w:multiLevelType w:val="hybridMultilevel"/>
    <w:tmpl w:val="ABF6742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863CC"/>
    <w:multiLevelType w:val="hybridMultilevel"/>
    <w:tmpl w:val="46AA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15"/>
  </w:num>
  <w:num w:numId="5">
    <w:abstractNumId w:val="24"/>
  </w:num>
  <w:num w:numId="6">
    <w:abstractNumId w:val="28"/>
  </w:num>
  <w:num w:numId="7">
    <w:abstractNumId w:val="20"/>
  </w:num>
  <w:num w:numId="8">
    <w:abstractNumId w:val="7"/>
  </w:num>
  <w:num w:numId="9">
    <w:abstractNumId w:val="30"/>
  </w:num>
  <w:num w:numId="10">
    <w:abstractNumId w:val="26"/>
  </w:num>
  <w:num w:numId="11">
    <w:abstractNumId w:val="11"/>
  </w:num>
  <w:num w:numId="12">
    <w:abstractNumId w:val="17"/>
  </w:num>
  <w:num w:numId="13">
    <w:abstractNumId w:val="23"/>
  </w:num>
  <w:num w:numId="14">
    <w:abstractNumId w:val="19"/>
  </w:num>
  <w:num w:numId="15">
    <w:abstractNumId w:val="14"/>
  </w:num>
  <w:num w:numId="16">
    <w:abstractNumId w:val="16"/>
  </w:num>
  <w:num w:numId="17">
    <w:abstractNumId w:val="6"/>
  </w:num>
  <w:num w:numId="18">
    <w:abstractNumId w:val="36"/>
  </w:num>
  <w:num w:numId="19">
    <w:abstractNumId w:val="8"/>
  </w:num>
  <w:num w:numId="20">
    <w:abstractNumId w:val="1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12"/>
  </w:num>
  <w:num w:numId="24">
    <w:abstractNumId w:val="29"/>
  </w:num>
  <w:num w:numId="25">
    <w:abstractNumId w:val="39"/>
  </w:num>
  <w:num w:numId="26">
    <w:abstractNumId w:val="21"/>
  </w:num>
  <w:num w:numId="27">
    <w:abstractNumId w:val="33"/>
  </w:num>
  <w:num w:numId="28">
    <w:abstractNumId w:val="32"/>
  </w:num>
  <w:num w:numId="29">
    <w:abstractNumId w:val="5"/>
  </w:num>
  <w:num w:numId="30">
    <w:abstractNumId w:val="31"/>
  </w:num>
  <w:num w:numId="31">
    <w:abstractNumId w:val="9"/>
  </w:num>
  <w:num w:numId="32">
    <w:abstractNumId w:val="22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38"/>
  </w:num>
  <w:num w:numId="38">
    <w:abstractNumId w:val="13"/>
  </w:num>
  <w:num w:numId="39">
    <w:abstractNumId w:val="18"/>
  </w:num>
  <w:num w:numId="40">
    <w:abstractNumId w:val="37"/>
  </w:num>
  <w:num w:numId="41">
    <w:abstractNumId w:val="3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75"/>
    <w:rsid w:val="00014B1F"/>
    <w:rsid w:val="00021D27"/>
    <w:rsid w:val="0003026D"/>
    <w:rsid w:val="0003077C"/>
    <w:rsid w:val="00031B24"/>
    <w:rsid w:val="00033EE0"/>
    <w:rsid w:val="000371D3"/>
    <w:rsid w:val="000455E7"/>
    <w:rsid w:val="00047636"/>
    <w:rsid w:val="0005571B"/>
    <w:rsid w:val="000624B7"/>
    <w:rsid w:val="0006748B"/>
    <w:rsid w:val="00067754"/>
    <w:rsid w:val="000837B0"/>
    <w:rsid w:val="00085640"/>
    <w:rsid w:val="00086A38"/>
    <w:rsid w:val="00091E3C"/>
    <w:rsid w:val="00093009"/>
    <w:rsid w:val="0009692B"/>
    <w:rsid w:val="00096C5F"/>
    <w:rsid w:val="0009713F"/>
    <w:rsid w:val="000975F8"/>
    <w:rsid w:val="000979F7"/>
    <w:rsid w:val="00097C4B"/>
    <w:rsid w:val="000A102F"/>
    <w:rsid w:val="000A6B77"/>
    <w:rsid w:val="000A7150"/>
    <w:rsid w:val="000B0265"/>
    <w:rsid w:val="000B133E"/>
    <w:rsid w:val="000B327B"/>
    <w:rsid w:val="000B388F"/>
    <w:rsid w:val="000B3DD5"/>
    <w:rsid w:val="000C0211"/>
    <w:rsid w:val="000E3CEF"/>
    <w:rsid w:val="000F1B68"/>
    <w:rsid w:val="00105DF2"/>
    <w:rsid w:val="001227EE"/>
    <w:rsid w:val="0012481E"/>
    <w:rsid w:val="00124EFF"/>
    <w:rsid w:val="001371EF"/>
    <w:rsid w:val="001430B8"/>
    <w:rsid w:val="00145477"/>
    <w:rsid w:val="00161CCF"/>
    <w:rsid w:val="0016588C"/>
    <w:rsid w:val="0017480A"/>
    <w:rsid w:val="00174C4B"/>
    <w:rsid w:val="001815ED"/>
    <w:rsid w:val="0019158F"/>
    <w:rsid w:val="00193D94"/>
    <w:rsid w:val="001A4E28"/>
    <w:rsid w:val="001A61D1"/>
    <w:rsid w:val="001D44D0"/>
    <w:rsid w:val="001E23D3"/>
    <w:rsid w:val="001E49D9"/>
    <w:rsid w:val="001E6D8F"/>
    <w:rsid w:val="002050CC"/>
    <w:rsid w:val="0020518C"/>
    <w:rsid w:val="00205813"/>
    <w:rsid w:val="00207360"/>
    <w:rsid w:val="00220C64"/>
    <w:rsid w:val="00220D48"/>
    <w:rsid w:val="0023120E"/>
    <w:rsid w:val="00237860"/>
    <w:rsid w:val="00244777"/>
    <w:rsid w:val="00246CE1"/>
    <w:rsid w:val="0026322C"/>
    <w:rsid w:val="0026639F"/>
    <w:rsid w:val="002766AD"/>
    <w:rsid w:val="002850BC"/>
    <w:rsid w:val="00290333"/>
    <w:rsid w:val="00294300"/>
    <w:rsid w:val="002A2652"/>
    <w:rsid w:val="002B0505"/>
    <w:rsid w:val="002C1F8D"/>
    <w:rsid w:val="002C2DEF"/>
    <w:rsid w:val="002C3A76"/>
    <w:rsid w:val="002D3DF6"/>
    <w:rsid w:val="002D5A76"/>
    <w:rsid w:val="002E0B48"/>
    <w:rsid w:val="002F2EC8"/>
    <w:rsid w:val="002F2F33"/>
    <w:rsid w:val="00300392"/>
    <w:rsid w:val="00303520"/>
    <w:rsid w:val="00307C90"/>
    <w:rsid w:val="00327202"/>
    <w:rsid w:val="00332F54"/>
    <w:rsid w:val="0033361D"/>
    <w:rsid w:val="00341226"/>
    <w:rsid w:val="003415D9"/>
    <w:rsid w:val="00341BCB"/>
    <w:rsid w:val="00343E96"/>
    <w:rsid w:val="0034430D"/>
    <w:rsid w:val="00352144"/>
    <w:rsid w:val="00353639"/>
    <w:rsid w:val="003572B8"/>
    <w:rsid w:val="00364786"/>
    <w:rsid w:val="00365219"/>
    <w:rsid w:val="0036698E"/>
    <w:rsid w:val="003760D1"/>
    <w:rsid w:val="003764EE"/>
    <w:rsid w:val="003902F0"/>
    <w:rsid w:val="00390DE5"/>
    <w:rsid w:val="003B372E"/>
    <w:rsid w:val="003C7EC5"/>
    <w:rsid w:val="003D1603"/>
    <w:rsid w:val="003D76C7"/>
    <w:rsid w:val="003E370E"/>
    <w:rsid w:val="003F2A69"/>
    <w:rsid w:val="00406925"/>
    <w:rsid w:val="00416F75"/>
    <w:rsid w:val="004313F5"/>
    <w:rsid w:val="0043452E"/>
    <w:rsid w:val="00436162"/>
    <w:rsid w:val="00447F60"/>
    <w:rsid w:val="00450B36"/>
    <w:rsid w:val="00467E21"/>
    <w:rsid w:val="0047042D"/>
    <w:rsid w:val="00473238"/>
    <w:rsid w:val="00481AE7"/>
    <w:rsid w:val="0048512B"/>
    <w:rsid w:val="00487A7B"/>
    <w:rsid w:val="004A3B93"/>
    <w:rsid w:val="004A55FE"/>
    <w:rsid w:val="004B0674"/>
    <w:rsid w:val="004B1BAD"/>
    <w:rsid w:val="004B7C79"/>
    <w:rsid w:val="004F72F4"/>
    <w:rsid w:val="00512EB2"/>
    <w:rsid w:val="005131B2"/>
    <w:rsid w:val="00541A67"/>
    <w:rsid w:val="00556F69"/>
    <w:rsid w:val="005631BD"/>
    <w:rsid w:val="005654E5"/>
    <w:rsid w:val="00576216"/>
    <w:rsid w:val="005823E4"/>
    <w:rsid w:val="005A2161"/>
    <w:rsid w:val="005A6CE0"/>
    <w:rsid w:val="005B3969"/>
    <w:rsid w:val="005B53DB"/>
    <w:rsid w:val="005C0818"/>
    <w:rsid w:val="005C0B63"/>
    <w:rsid w:val="005C1495"/>
    <w:rsid w:val="005C5208"/>
    <w:rsid w:val="005E339B"/>
    <w:rsid w:val="005F3793"/>
    <w:rsid w:val="00600AC6"/>
    <w:rsid w:val="006105E1"/>
    <w:rsid w:val="006117B8"/>
    <w:rsid w:val="00613397"/>
    <w:rsid w:val="006162A5"/>
    <w:rsid w:val="00622C8F"/>
    <w:rsid w:val="00641D9F"/>
    <w:rsid w:val="006454E6"/>
    <w:rsid w:val="00654D41"/>
    <w:rsid w:val="00654E63"/>
    <w:rsid w:val="00657A76"/>
    <w:rsid w:val="00660532"/>
    <w:rsid w:val="00661678"/>
    <w:rsid w:val="006642F5"/>
    <w:rsid w:val="006646E9"/>
    <w:rsid w:val="00664DEC"/>
    <w:rsid w:val="006735C5"/>
    <w:rsid w:val="00675118"/>
    <w:rsid w:val="006760CF"/>
    <w:rsid w:val="00676981"/>
    <w:rsid w:val="00682412"/>
    <w:rsid w:val="00691253"/>
    <w:rsid w:val="0069620F"/>
    <w:rsid w:val="006C3712"/>
    <w:rsid w:val="006C7297"/>
    <w:rsid w:val="006D6ADF"/>
    <w:rsid w:val="006D6EB3"/>
    <w:rsid w:val="006D7998"/>
    <w:rsid w:val="006F1F23"/>
    <w:rsid w:val="006F779F"/>
    <w:rsid w:val="006F7984"/>
    <w:rsid w:val="00711746"/>
    <w:rsid w:val="007155EB"/>
    <w:rsid w:val="00715F7B"/>
    <w:rsid w:val="007243BB"/>
    <w:rsid w:val="00727613"/>
    <w:rsid w:val="00733B7E"/>
    <w:rsid w:val="00735E3E"/>
    <w:rsid w:val="0075562E"/>
    <w:rsid w:val="00761044"/>
    <w:rsid w:val="007678A4"/>
    <w:rsid w:val="007710E0"/>
    <w:rsid w:val="00775D67"/>
    <w:rsid w:val="00776576"/>
    <w:rsid w:val="00776583"/>
    <w:rsid w:val="00777B86"/>
    <w:rsid w:val="00782EB6"/>
    <w:rsid w:val="00784442"/>
    <w:rsid w:val="007859A7"/>
    <w:rsid w:val="00791451"/>
    <w:rsid w:val="00796A56"/>
    <w:rsid w:val="007A006A"/>
    <w:rsid w:val="007A0447"/>
    <w:rsid w:val="007B499E"/>
    <w:rsid w:val="007B5B54"/>
    <w:rsid w:val="007B6366"/>
    <w:rsid w:val="007B76B1"/>
    <w:rsid w:val="007C0817"/>
    <w:rsid w:val="007D0A6C"/>
    <w:rsid w:val="007D1E0F"/>
    <w:rsid w:val="007E1D02"/>
    <w:rsid w:val="007E70CB"/>
    <w:rsid w:val="007F7D71"/>
    <w:rsid w:val="008110EA"/>
    <w:rsid w:val="00817CEE"/>
    <w:rsid w:val="00822A07"/>
    <w:rsid w:val="0082485E"/>
    <w:rsid w:val="00826C6B"/>
    <w:rsid w:val="008315AD"/>
    <w:rsid w:val="008327E4"/>
    <w:rsid w:val="00841116"/>
    <w:rsid w:val="00842AC8"/>
    <w:rsid w:val="0085453C"/>
    <w:rsid w:val="0086027C"/>
    <w:rsid w:val="00861EF6"/>
    <w:rsid w:val="008636A1"/>
    <w:rsid w:val="00866593"/>
    <w:rsid w:val="00867047"/>
    <w:rsid w:val="008709AE"/>
    <w:rsid w:val="00874182"/>
    <w:rsid w:val="008914E8"/>
    <w:rsid w:val="00894CDA"/>
    <w:rsid w:val="008978C5"/>
    <w:rsid w:val="008A49FB"/>
    <w:rsid w:val="008A5E36"/>
    <w:rsid w:val="008B0B10"/>
    <w:rsid w:val="008C1A58"/>
    <w:rsid w:val="008D4DFC"/>
    <w:rsid w:val="008F1F6F"/>
    <w:rsid w:val="00915247"/>
    <w:rsid w:val="00915255"/>
    <w:rsid w:val="00917BD5"/>
    <w:rsid w:val="00931658"/>
    <w:rsid w:val="0093226B"/>
    <w:rsid w:val="009368B6"/>
    <w:rsid w:val="00947FC2"/>
    <w:rsid w:val="009503E2"/>
    <w:rsid w:val="00952504"/>
    <w:rsid w:val="00962691"/>
    <w:rsid w:val="00966054"/>
    <w:rsid w:val="009766DD"/>
    <w:rsid w:val="009772A7"/>
    <w:rsid w:val="009B0D76"/>
    <w:rsid w:val="009B651B"/>
    <w:rsid w:val="009C1052"/>
    <w:rsid w:val="009C3FC7"/>
    <w:rsid w:val="009C43A2"/>
    <w:rsid w:val="009C4B0E"/>
    <w:rsid w:val="009D7C41"/>
    <w:rsid w:val="009E369E"/>
    <w:rsid w:val="009F4462"/>
    <w:rsid w:val="009F5572"/>
    <w:rsid w:val="009F7787"/>
    <w:rsid w:val="00A166E8"/>
    <w:rsid w:val="00A23741"/>
    <w:rsid w:val="00A266E6"/>
    <w:rsid w:val="00A305E1"/>
    <w:rsid w:val="00A41A7D"/>
    <w:rsid w:val="00A46197"/>
    <w:rsid w:val="00A57536"/>
    <w:rsid w:val="00A60561"/>
    <w:rsid w:val="00A615D0"/>
    <w:rsid w:val="00A724C6"/>
    <w:rsid w:val="00A82C7E"/>
    <w:rsid w:val="00A934B3"/>
    <w:rsid w:val="00A96C11"/>
    <w:rsid w:val="00AA3C5E"/>
    <w:rsid w:val="00AB1BAA"/>
    <w:rsid w:val="00AC5B8D"/>
    <w:rsid w:val="00AD371C"/>
    <w:rsid w:val="00AE0913"/>
    <w:rsid w:val="00AE5794"/>
    <w:rsid w:val="00AE6C89"/>
    <w:rsid w:val="00AE755C"/>
    <w:rsid w:val="00B04FCF"/>
    <w:rsid w:val="00B06958"/>
    <w:rsid w:val="00B12596"/>
    <w:rsid w:val="00B22CE9"/>
    <w:rsid w:val="00B27FE5"/>
    <w:rsid w:val="00B32C8D"/>
    <w:rsid w:val="00B37DDD"/>
    <w:rsid w:val="00B51BE3"/>
    <w:rsid w:val="00B55BCB"/>
    <w:rsid w:val="00B60E5F"/>
    <w:rsid w:val="00B664B4"/>
    <w:rsid w:val="00B75C62"/>
    <w:rsid w:val="00B76766"/>
    <w:rsid w:val="00B8043B"/>
    <w:rsid w:val="00B8183E"/>
    <w:rsid w:val="00B9358C"/>
    <w:rsid w:val="00BA213D"/>
    <w:rsid w:val="00BA28DD"/>
    <w:rsid w:val="00BB7351"/>
    <w:rsid w:val="00BB7F8C"/>
    <w:rsid w:val="00BC3B0E"/>
    <w:rsid w:val="00BC4562"/>
    <w:rsid w:val="00BC5F59"/>
    <w:rsid w:val="00BC6F3E"/>
    <w:rsid w:val="00BD4763"/>
    <w:rsid w:val="00BD5C5A"/>
    <w:rsid w:val="00BF0013"/>
    <w:rsid w:val="00C00C52"/>
    <w:rsid w:val="00C10345"/>
    <w:rsid w:val="00C14877"/>
    <w:rsid w:val="00C16880"/>
    <w:rsid w:val="00C16F04"/>
    <w:rsid w:val="00C2177E"/>
    <w:rsid w:val="00C22877"/>
    <w:rsid w:val="00C30A12"/>
    <w:rsid w:val="00C30F1E"/>
    <w:rsid w:val="00C34F11"/>
    <w:rsid w:val="00C5475B"/>
    <w:rsid w:val="00C55D82"/>
    <w:rsid w:val="00C57104"/>
    <w:rsid w:val="00C57B9B"/>
    <w:rsid w:val="00C57E79"/>
    <w:rsid w:val="00C77CAD"/>
    <w:rsid w:val="00C8471A"/>
    <w:rsid w:val="00C9067C"/>
    <w:rsid w:val="00C95FC8"/>
    <w:rsid w:val="00C96EB2"/>
    <w:rsid w:val="00C975E8"/>
    <w:rsid w:val="00CA0A27"/>
    <w:rsid w:val="00CA67F2"/>
    <w:rsid w:val="00CB1C65"/>
    <w:rsid w:val="00CB2470"/>
    <w:rsid w:val="00CB2FCB"/>
    <w:rsid w:val="00CB60A6"/>
    <w:rsid w:val="00CB68A1"/>
    <w:rsid w:val="00CC04AA"/>
    <w:rsid w:val="00CC3694"/>
    <w:rsid w:val="00CC6DC9"/>
    <w:rsid w:val="00CC6DE9"/>
    <w:rsid w:val="00CD73D8"/>
    <w:rsid w:val="00D01721"/>
    <w:rsid w:val="00D01DC4"/>
    <w:rsid w:val="00D05B9A"/>
    <w:rsid w:val="00D1142D"/>
    <w:rsid w:val="00D1422A"/>
    <w:rsid w:val="00D22399"/>
    <w:rsid w:val="00D420CC"/>
    <w:rsid w:val="00D44C0F"/>
    <w:rsid w:val="00D47B30"/>
    <w:rsid w:val="00D6264E"/>
    <w:rsid w:val="00D82193"/>
    <w:rsid w:val="00D85BC1"/>
    <w:rsid w:val="00D93FF9"/>
    <w:rsid w:val="00D94533"/>
    <w:rsid w:val="00D946B1"/>
    <w:rsid w:val="00DA40F6"/>
    <w:rsid w:val="00DA499E"/>
    <w:rsid w:val="00DB2802"/>
    <w:rsid w:val="00DB2B38"/>
    <w:rsid w:val="00DB5838"/>
    <w:rsid w:val="00DD2D6D"/>
    <w:rsid w:val="00DE32AE"/>
    <w:rsid w:val="00DE7A2F"/>
    <w:rsid w:val="00DF3194"/>
    <w:rsid w:val="00E02E2C"/>
    <w:rsid w:val="00E120ED"/>
    <w:rsid w:val="00E136C9"/>
    <w:rsid w:val="00E14A8E"/>
    <w:rsid w:val="00E2126A"/>
    <w:rsid w:val="00E22948"/>
    <w:rsid w:val="00E24D25"/>
    <w:rsid w:val="00E2786E"/>
    <w:rsid w:val="00E305D4"/>
    <w:rsid w:val="00E31DD2"/>
    <w:rsid w:val="00E32A3F"/>
    <w:rsid w:val="00E32C52"/>
    <w:rsid w:val="00E46D9F"/>
    <w:rsid w:val="00E52DF0"/>
    <w:rsid w:val="00E55C26"/>
    <w:rsid w:val="00E630BF"/>
    <w:rsid w:val="00E630CC"/>
    <w:rsid w:val="00E70A87"/>
    <w:rsid w:val="00E80148"/>
    <w:rsid w:val="00E80704"/>
    <w:rsid w:val="00E810E5"/>
    <w:rsid w:val="00E813D3"/>
    <w:rsid w:val="00E97941"/>
    <w:rsid w:val="00EA323F"/>
    <w:rsid w:val="00EA4640"/>
    <w:rsid w:val="00EB0021"/>
    <w:rsid w:val="00EB27D2"/>
    <w:rsid w:val="00EC147E"/>
    <w:rsid w:val="00EC1DEA"/>
    <w:rsid w:val="00ED082D"/>
    <w:rsid w:val="00ED4FE0"/>
    <w:rsid w:val="00ED500D"/>
    <w:rsid w:val="00ED7280"/>
    <w:rsid w:val="00EE2A0C"/>
    <w:rsid w:val="00F126A4"/>
    <w:rsid w:val="00F253C6"/>
    <w:rsid w:val="00F261C0"/>
    <w:rsid w:val="00F26773"/>
    <w:rsid w:val="00F31F09"/>
    <w:rsid w:val="00F3647A"/>
    <w:rsid w:val="00F446DA"/>
    <w:rsid w:val="00F50809"/>
    <w:rsid w:val="00F54D53"/>
    <w:rsid w:val="00F57FE2"/>
    <w:rsid w:val="00F6093F"/>
    <w:rsid w:val="00F67286"/>
    <w:rsid w:val="00F7133C"/>
    <w:rsid w:val="00F74256"/>
    <w:rsid w:val="00F80177"/>
    <w:rsid w:val="00F82D47"/>
    <w:rsid w:val="00F840A5"/>
    <w:rsid w:val="00F8415B"/>
    <w:rsid w:val="00F84198"/>
    <w:rsid w:val="00F86E3E"/>
    <w:rsid w:val="00F92F81"/>
    <w:rsid w:val="00F95B35"/>
    <w:rsid w:val="00F96F9A"/>
    <w:rsid w:val="00FA30BD"/>
    <w:rsid w:val="00FA30ED"/>
    <w:rsid w:val="00FC3696"/>
    <w:rsid w:val="00FC4400"/>
    <w:rsid w:val="00FE058A"/>
    <w:rsid w:val="00FE2919"/>
    <w:rsid w:val="00FE2E1B"/>
    <w:rsid w:val="00FE775C"/>
    <w:rsid w:val="00FF03D8"/>
    <w:rsid w:val="00FF4090"/>
    <w:rsid w:val="00FF4E1C"/>
    <w:rsid w:val="00FF7104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C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0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B0E"/>
    <w:pPr>
      <w:tabs>
        <w:tab w:val="left" w:pos="567"/>
        <w:tab w:val="left" w:pos="2835"/>
        <w:tab w:val="left" w:pos="7797"/>
      </w:tabs>
      <w:outlineLvl w:val="1"/>
    </w:pPr>
    <w:rPr>
      <w:rFonts w:eastAsia="Cambria"/>
      <w:b/>
      <w:sz w:val="3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E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775D67"/>
    <w:pPr>
      <w:ind w:left="340" w:hanging="340"/>
    </w:pPr>
    <w:rPr>
      <w:noProof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FC4400"/>
    <w:pPr>
      <w:ind w:left="720"/>
      <w:contextualSpacing/>
    </w:pPr>
    <w:rPr>
      <w:rFonts w:eastAsia="Calibri"/>
      <w:sz w:val="32"/>
      <w:szCs w:val="32"/>
    </w:rPr>
  </w:style>
  <w:style w:type="paragraph" w:customStyle="1" w:styleId="QuestionStyle">
    <w:name w:val="Question Style"/>
    <w:basedOn w:val="Normal"/>
    <w:link w:val="QuestionStyleChar"/>
    <w:autoRedefine/>
    <w:qFormat/>
    <w:rsid w:val="00FC4400"/>
    <w:rPr>
      <w:rFonts w:eastAsia="Calibri"/>
      <w:b/>
      <w:noProof/>
    </w:rPr>
  </w:style>
  <w:style w:type="character" w:customStyle="1" w:styleId="QuestionStyleChar">
    <w:name w:val="Question Style Char"/>
    <w:link w:val="QuestionStyle"/>
    <w:rsid w:val="00FC4400"/>
    <w:rPr>
      <w:rFonts w:eastAsia="Calibri"/>
      <w:b/>
      <w:noProof/>
      <w:sz w:val="24"/>
      <w:szCs w:val="24"/>
      <w:lang w:eastAsia="en-AU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A96C11"/>
    <w:pPr>
      <w:jc w:val="center"/>
    </w:pPr>
    <w:rPr>
      <w:rFonts w:ascii="Arial Rounded MT Bold" w:eastAsia="Calibri" w:hAnsi="Arial Rounded MT Bold"/>
    </w:rPr>
  </w:style>
  <w:style w:type="character" w:customStyle="1" w:styleId="LongerQuestionsChar">
    <w:name w:val="Longer Questions Char"/>
    <w:link w:val="LongerQuestions"/>
    <w:rsid w:val="00A96C11"/>
    <w:rPr>
      <w:rFonts w:ascii="Arial Rounded MT Bold" w:eastAsia="Calibri" w:hAnsi="Arial Rounded MT Bold"/>
      <w:sz w:val="24"/>
      <w:szCs w:val="24"/>
      <w:lang w:eastAsia="en-AU"/>
    </w:rPr>
  </w:style>
  <w:style w:type="table" w:customStyle="1" w:styleId="PlainTable31">
    <w:name w:val="Plain Table 31"/>
    <w:basedOn w:val="TableNormal"/>
    <w:uiPriority w:val="43"/>
    <w:rsid w:val="00FC440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9C4B0E"/>
    <w:rPr>
      <w:rFonts w:ascii="Cambria" w:eastAsia="Cambria" w:hAnsi="Cambria"/>
      <w:b/>
      <w:sz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A60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605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55E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mq-selectable">
    <w:name w:val="mq-selectable"/>
    <w:rsid w:val="007155EB"/>
  </w:style>
  <w:style w:type="character" w:customStyle="1" w:styleId="math-inline">
    <w:name w:val="math-inline"/>
    <w:rsid w:val="007155EB"/>
  </w:style>
  <w:style w:type="paragraph" w:styleId="ListParagraph">
    <w:name w:val="List Paragraph"/>
    <w:basedOn w:val="Normal"/>
    <w:uiPriority w:val="1"/>
    <w:qFormat/>
    <w:rsid w:val="00AE0913"/>
    <w:pPr>
      <w:ind w:left="720"/>
      <w:contextualSpacing/>
    </w:pPr>
    <w:rPr>
      <w:rFonts w:eastAsia="MS Minch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26773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654E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4E63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4E63"/>
    <w:pPr>
      <w:widowControl w:val="0"/>
      <w:autoSpaceDE w:val="0"/>
      <w:autoSpaceDN w:val="0"/>
      <w:spacing w:before="28"/>
      <w:jc w:val="center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DefaultParagraphFont"/>
    <w:unhideWhenUsed/>
    <w:rsid w:val="00B06958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600AC6"/>
    <w:pPr>
      <w:keepNext/>
      <w:spacing w:line="264" w:lineRule="auto"/>
    </w:pPr>
    <w:rPr>
      <w:rFonts w:ascii="Calibri" w:eastAsiaTheme="minorEastAsia" w:hAnsi="Calibr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600AC6"/>
    <w:pPr>
      <w:spacing w:before="120" w:after="120" w:line="276" w:lineRule="auto"/>
    </w:pPr>
    <w:rPr>
      <w:rFonts w:ascii="Calibri" w:eastAsiaTheme="minorHAnsi" w:hAnsi="Calibri" w:cs="Arial"/>
      <w:sz w:val="22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600AC6"/>
    <w:rPr>
      <w:rFonts w:ascii="Calibri" w:eastAsiaTheme="minorHAnsi" w:hAnsi="Calibri" w:cs="Arial"/>
      <w:sz w:val="22"/>
      <w:szCs w:val="22"/>
    </w:rPr>
  </w:style>
  <w:style w:type="paragraph" w:customStyle="1" w:styleId="ContentDescription">
    <w:name w:val="Content Description"/>
    <w:basedOn w:val="Normal"/>
    <w:qFormat/>
    <w:rsid w:val="00600AC6"/>
    <w:pPr>
      <w:numPr>
        <w:numId w:val="42"/>
      </w:numPr>
      <w:spacing w:before="120" w:after="120" w:line="276" w:lineRule="auto"/>
    </w:pPr>
    <w:rPr>
      <w:rFonts w:asciiTheme="minorHAnsi" w:hAnsiTheme="minorHAnsi" w:cs="Arial"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apminder.org/dat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7B19-9E7B-4B1D-9187-F9FA7745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2880</CharactersWithSpaces>
  <SharedDoc>false</SharedDoc>
  <HyperlinkBase/>
  <HLinks>
    <vt:vector size="18" baseType="variant">
      <vt:variant>
        <vt:i4>2687083</vt:i4>
      </vt:variant>
      <vt:variant>
        <vt:i4>6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http://k10outline.scsa.wa.edu.au/home/p-10-curriculum/codes/mathematics/year-7/acmmg161</vt:lpwstr>
      </vt:variant>
      <vt:variant>
        <vt:lpwstr/>
      </vt:variant>
      <vt:variant>
        <vt:i4>2687083</vt:i4>
      </vt:variant>
      <vt:variant>
        <vt:i4>3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http://k10outline.scsa.wa.edu.au/home/p-10-curriculum/codes/mathematics/year-7/acmmg160</vt:lpwstr>
      </vt:variant>
      <vt:variant>
        <vt:lpwstr/>
      </vt:variant>
      <vt:variant>
        <vt:i4>2752619</vt:i4>
      </vt:variant>
      <vt:variant>
        <vt:i4>0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 Crothers</dc:creator>
  <cp:lastModifiedBy>Hamilton Stott</cp:lastModifiedBy>
  <cp:revision>5</cp:revision>
  <cp:lastPrinted>2019-07-29T04:05:00Z</cp:lastPrinted>
  <dcterms:created xsi:type="dcterms:W3CDTF">2019-07-24T02:11:00Z</dcterms:created>
  <dcterms:modified xsi:type="dcterms:W3CDTF">2019-07-30T05:59:00Z</dcterms:modified>
</cp:coreProperties>
</file>