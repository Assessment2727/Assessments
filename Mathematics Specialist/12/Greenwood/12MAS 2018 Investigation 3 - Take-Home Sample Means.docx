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24" w:rsidRDefault="00633F24" w:rsidP="00633F24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59264" behindDoc="1" locked="0" layoutInCell="1" allowOverlap="1" wp14:anchorId="3A75D3E6" wp14:editId="554EF313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60288" behindDoc="0" locked="0" layoutInCell="1" allowOverlap="1" wp14:anchorId="50CFF58B" wp14:editId="550BC6F0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16" name="Picture 16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61312" behindDoc="0" locked="0" layoutInCell="1" allowOverlap="1" wp14:anchorId="3FDBBF2D" wp14:editId="6C4200F4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633F24" w:rsidRPr="00633F24" w:rsidRDefault="00633F24" w:rsidP="00633F24">
      <w:pPr>
        <w:tabs>
          <w:tab w:val="left" w:pos="1134"/>
          <w:tab w:val="right" w:pos="9638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</w:rPr>
        <w:t xml:space="preserve">Mathematics </w:t>
      </w:r>
    </w:p>
    <w:p w:rsidR="00633F24" w:rsidRPr="00633F24" w:rsidRDefault="00633F24" w:rsidP="00633F24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>Specialist Unit 4</w:t>
      </w:r>
    </w:p>
    <w:p w:rsidR="00633F24" w:rsidRPr="00633F24" w:rsidRDefault="00633F24" w:rsidP="00633F24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>Investigation 3: Sample Means</w:t>
      </w:r>
    </w:p>
    <w:p w:rsidR="00633F24" w:rsidRDefault="00633F24" w:rsidP="00633F24">
      <w:r>
        <w:t xml:space="preserve">                                                                                                                                                 </w:t>
      </w:r>
    </w:p>
    <w:p w:rsidR="00D42FC3" w:rsidRDefault="00807463" w:rsidP="00D42FC3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rPr>
          <w:rFonts w:eastAsia="Times New Roman"/>
          <w:b/>
          <w:sz w:val="28"/>
          <w:szCs w:val="28"/>
        </w:rPr>
        <w:t>Name</w:t>
      </w:r>
      <w:r w:rsidR="00BC10AA">
        <w:rPr>
          <w:rFonts w:eastAsia="Times New Roman"/>
          <w:b/>
          <w:sz w:val="28"/>
          <w:szCs w:val="28"/>
        </w:rPr>
        <w:t xml:space="preserve">: ____________________________ </w:t>
      </w:r>
      <w:r>
        <w:rPr>
          <w:rFonts w:eastAsia="Times New Roman"/>
          <w:b/>
          <w:sz w:val="28"/>
          <w:szCs w:val="28"/>
        </w:rPr>
        <w:t xml:space="preserve">Due: </w:t>
      </w:r>
      <w:r w:rsidR="00633F24">
        <w:rPr>
          <w:rFonts w:eastAsia="Times New Roman"/>
          <w:b/>
          <w:sz w:val="28"/>
          <w:szCs w:val="28"/>
        </w:rPr>
        <w:t>Thursday 30 August</w:t>
      </w:r>
    </w:p>
    <w:p w:rsidR="00807463" w:rsidRDefault="00807463" w:rsidP="00D42FC3">
      <w:pPr>
        <w:tabs>
          <w:tab w:val="left" w:pos="1134"/>
          <w:tab w:val="right" w:pos="9638"/>
        </w:tabs>
        <w:rPr>
          <w:rFonts w:eastAsia="Times New Roman"/>
        </w:rPr>
      </w:pPr>
      <w:r w:rsidRPr="00807463">
        <w:rPr>
          <w:rFonts w:eastAsia="Times New Roman"/>
        </w:rPr>
        <w:t>Complete Part 1</w:t>
      </w:r>
      <w:r>
        <w:rPr>
          <w:rFonts w:eastAsia="Times New Roman"/>
        </w:rPr>
        <w:t xml:space="preserve"> the preparation component. On completion of Part 1 there will be Part 2</w:t>
      </w:r>
      <w:r w:rsidR="00633F24">
        <w:rPr>
          <w:rFonts w:eastAsia="Times New Roman"/>
        </w:rPr>
        <w:t>,</w:t>
      </w:r>
      <w:r>
        <w:rPr>
          <w:rFonts w:eastAsia="Times New Roman"/>
        </w:rPr>
        <w:t xml:space="preserve"> the validation component</w:t>
      </w:r>
      <w:r w:rsidR="00633F24">
        <w:rPr>
          <w:rFonts w:eastAsia="Times New Roman"/>
        </w:rPr>
        <w:t xml:space="preserve"> on Tuesday 4 September</w:t>
      </w:r>
      <w:r>
        <w:rPr>
          <w:rFonts w:eastAsia="Times New Roman"/>
        </w:rPr>
        <w:t>.</w:t>
      </w:r>
    </w:p>
    <w:p w:rsidR="00807463" w:rsidRPr="00807463" w:rsidRDefault="00807463" w:rsidP="00D42FC3">
      <w:pPr>
        <w:tabs>
          <w:tab w:val="left" w:pos="1134"/>
          <w:tab w:val="right" w:pos="9638"/>
        </w:tabs>
        <w:rPr>
          <w:rFonts w:eastAsia="Times New Roman"/>
        </w:rPr>
      </w:pPr>
    </w:p>
    <w:p w:rsidR="00D42FC3" w:rsidRDefault="00D42FC3" w:rsidP="00D42FC3">
      <w:pPr>
        <w:tabs>
          <w:tab w:val="left" w:pos="1134"/>
          <w:tab w:val="right" w:pos="9638"/>
        </w:tabs>
        <w:rPr>
          <w:rFonts w:eastAsia="Times New Roman"/>
          <w:b/>
        </w:rPr>
      </w:pPr>
      <w:r w:rsidRPr="00D916DE">
        <w:rPr>
          <w:rFonts w:eastAsia="Times New Roman"/>
          <w:b/>
        </w:rPr>
        <w:t>Extended investigation</w:t>
      </w:r>
      <w:r w:rsidRPr="00D916DE">
        <w:rPr>
          <w:rFonts w:eastAsia="Times New Roman"/>
          <w:b/>
        </w:rPr>
        <w:tab/>
        <w:t>Part 1:</w:t>
      </w:r>
      <w:r w:rsidRPr="00D916DE">
        <w:rPr>
          <w:rFonts w:eastAsia="Times New Roman"/>
        </w:rPr>
        <w:t xml:space="preserve"> </w:t>
      </w:r>
      <w:r w:rsidRPr="00D916DE">
        <w:rPr>
          <w:rFonts w:eastAsia="Times New Roman"/>
          <w:b/>
        </w:rPr>
        <w:t>Preparation activity</w:t>
      </w:r>
    </w:p>
    <w:p w:rsidR="00D42FC3" w:rsidRDefault="00D42FC3" w:rsidP="00D42FC3">
      <w:pPr>
        <w:tabs>
          <w:tab w:val="left" w:pos="1134"/>
          <w:tab w:val="right" w:pos="9638"/>
        </w:tabs>
      </w:pPr>
    </w:p>
    <w:p w:rsidR="00D42FC3" w:rsidRPr="007F76BA" w:rsidRDefault="00D42FC3" w:rsidP="00D42FC3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t>Note:</w:t>
      </w:r>
      <w:r>
        <w:tab/>
      </w:r>
      <w:proofErr w:type="gramStart"/>
      <w:r>
        <w:t xml:space="preserve">For </w:t>
      </w:r>
      <w:proofErr w:type="gramEnd"/>
      <w:r w:rsidRPr="00B94949">
        <w:rPr>
          <w:position w:val="-26"/>
        </w:rPr>
        <w:object w:dxaOrig="3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0.75pt" o:ole="">
            <v:imagedata r:id="rId12" o:title=""/>
          </v:shape>
          <o:OLEObject Type="Embed" ProgID="Equation.DSMT4" ShapeID="_x0000_i1025" DrawAspect="Content" ObjectID="_1596870632" r:id="rId13"/>
        </w:object>
      </w:r>
      <w:r>
        <w:t>.</w:t>
      </w:r>
      <w:r>
        <w:rPr>
          <w:rFonts w:eastAsia="Times New Roman"/>
          <w:b/>
        </w:rPr>
        <w:t xml:space="preserve"> </w:t>
      </w:r>
      <w:proofErr w:type="gramStart"/>
      <w:r>
        <w:t xml:space="preserve">For </w:t>
      </w:r>
      <w:proofErr w:type="gramEnd"/>
      <w:r w:rsidRPr="00B94949">
        <w:rPr>
          <w:position w:val="-14"/>
        </w:rPr>
        <w:object w:dxaOrig="3680" w:dyaOrig="420">
          <v:shape id="_x0000_i1026" type="#_x0000_t75" style="width:183.75pt;height:21pt" o:ole="">
            <v:imagedata r:id="rId14" o:title=""/>
          </v:shape>
          <o:OLEObject Type="Embed" ProgID="Equation.DSMT4" ShapeID="_x0000_i1026" DrawAspect="Content" ObjectID="_1596870633" r:id="rId15"/>
        </w:object>
      </w:r>
      <w:r>
        <w:t>.</w:t>
      </w:r>
    </w:p>
    <w:p w:rsidR="00D42FC3" w:rsidRDefault="00D42FC3" w:rsidP="00D42FC3"/>
    <w:p w:rsidR="00D42FC3" w:rsidRDefault="00D42FC3" w:rsidP="00D42FC3">
      <w:r>
        <w:t xml:space="preserve">The distribution formed when the following procedure is carried out is called the </w:t>
      </w:r>
      <w:r>
        <w:rPr>
          <w:b/>
        </w:rPr>
        <w:t>sampling distribution of means</w:t>
      </w:r>
      <w:r>
        <w:t>.</w:t>
      </w:r>
    </w:p>
    <w:p w:rsidR="00D42FC3" w:rsidRDefault="00D42FC3" w:rsidP="00D42FC3">
      <w:pPr>
        <w:pStyle w:val="ListParagraph"/>
        <w:numPr>
          <w:ilvl w:val="0"/>
          <w:numId w:val="9"/>
        </w:numPr>
        <w:tabs>
          <w:tab w:val="clear" w:pos="567"/>
          <w:tab w:val="clear" w:pos="993"/>
          <w:tab w:val="clear" w:pos="8505"/>
        </w:tabs>
      </w:pPr>
      <w:r>
        <w:t xml:space="preserve">Take a random sample of </w:t>
      </w:r>
      <w:r w:rsidRPr="001303FD">
        <w:rPr>
          <w:position w:val="-6"/>
        </w:rPr>
        <w:object w:dxaOrig="180" w:dyaOrig="200">
          <v:shape id="_x0000_i1027" type="#_x0000_t75" style="width:9pt;height:9.75pt" o:ole="">
            <v:imagedata r:id="rId16" o:title=""/>
          </v:shape>
          <o:OLEObject Type="Embed" ProgID="Equation.DSMT4" ShapeID="_x0000_i1027" DrawAspect="Content" ObjectID="_1596870634" r:id="rId17"/>
        </w:object>
      </w:r>
      <w:r>
        <w:t xml:space="preserve"> independent observations from a population. If the population is finite, sampling should be with replacement to ensure that the observations are independent.</w:t>
      </w:r>
    </w:p>
    <w:p w:rsidR="00D42FC3" w:rsidRDefault="00D42FC3" w:rsidP="00D42FC3">
      <w:pPr>
        <w:pStyle w:val="ListParagraph"/>
        <w:numPr>
          <w:ilvl w:val="0"/>
          <w:numId w:val="9"/>
        </w:numPr>
        <w:tabs>
          <w:tab w:val="clear" w:pos="567"/>
          <w:tab w:val="clear" w:pos="993"/>
          <w:tab w:val="clear" w:pos="8505"/>
        </w:tabs>
      </w:pPr>
      <w:r>
        <w:t xml:space="preserve">Calculate the mean of these </w:t>
      </w:r>
      <w:r w:rsidRPr="001303FD">
        <w:rPr>
          <w:position w:val="-6"/>
        </w:rPr>
        <w:object w:dxaOrig="180" w:dyaOrig="200">
          <v:shape id="_x0000_i1028" type="#_x0000_t75" style="width:9pt;height:9.75pt" o:ole="">
            <v:imagedata r:id="rId18" o:title=""/>
          </v:shape>
          <o:OLEObject Type="Embed" ProgID="Equation.DSMT4" ShapeID="_x0000_i1028" DrawAspect="Content" ObjectID="_1596870635" r:id="rId19"/>
        </w:object>
      </w:r>
      <w:r>
        <w:t xml:space="preserve"> sample values. This is known as the sample mean.</w:t>
      </w:r>
    </w:p>
    <w:p w:rsidR="00D42FC3" w:rsidRDefault="00D42FC3" w:rsidP="00D42FC3">
      <w:pPr>
        <w:pStyle w:val="ListParagraph"/>
        <w:numPr>
          <w:ilvl w:val="0"/>
          <w:numId w:val="9"/>
        </w:numPr>
        <w:tabs>
          <w:tab w:val="clear" w:pos="567"/>
          <w:tab w:val="clear" w:pos="993"/>
          <w:tab w:val="clear" w:pos="8505"/>
        </w:tabs>
      </w:pPr>
      <w:r>
        <w:t xml:space="preserve">Repeat the procedure until all possible samples of size </w:t>
      </w:r>
      <w:r w:rsidRPr="001303FD">
        <w:rPr>
          <w:position w:val="-6"/>
        </w:rPr>
        <w:object w:dxaOrig="180" w:dyaOrig="200">
          <v:shape id="_x0000_i1029" type="#_x0000_t75" style="width:9pt;height:9.75pt" o:ole="">
            <v:imagedata r:id="rId20" o:title=""/>
          </v:shape>
          <o:OLEObject Type="Embed" ProgID="Equation.DSMT4" ShapeID="_x0000_i1029" DrawAspect="Content" ObjectID="_1596870636" r:id="rId21"/>
        </w:object>
      </w:r>
      <w:r>
        <w:t xml:space="preserve"> have been taken, calculating the sample mean of each one.</w:t>
      </w:r>
    </w:p>
    <w:p w:rsidR="00D42FC3" w:rsidRPr="001303FD" w:rsidRDefault="00D42FC3" w:rsidP="00D42FC3">
      <w:pPr>
        <w:pStyle w:val="ListParagraph"/>
        <w:numPr>
          <w:ilvl w:val="0"/>
          <w:numId w:val="9"/>
        </w:numPr>
        <w:tabs>
          <w:tab w:val="clear" w:pos="567"/>
          <w:tab w:val="clear" w:pos="993"/>
          <w:tab w:val="clear" w:pos="8505"/>
        </w:tabs>
      </w:pPr>
      <w:r>
        <w:t>Form a distribution of the sample means.</w:t>
      </w:r>
    </w:p>
    <w:p w:rsidR="00D42FC3" w:rsidRDefault="00D42FC3" w:rsidP="00D42FC3">
      <w:pPr>
        <w:ind w:left="851" w:hanging="851"/>
      </w:pPr>
      <w:r>
        <w:t xml:space="preserve"> </w:t>
      </w:r>
    </w:p>
    <w:p w:rsidR="00D42FC3" w:rsidRDefault="00D42FC3" w:rsidP="00D42FC3">
      <w:r>
        <w:t xml:space="preserve">A sample value may be used to estimate an unknown population parameter by constructing an interval estimate, known as a </w:t>
      </w:r>
      <w:r w:rsidRPr="00FF4591">
        <w:rPr>
          <w:b/>
        </w:rPr>
        <w:t>confidence interval</w:t>
      </w:r>
      <w:r>
        <w:t xml:space="preserve">. This is an interval that has a specified probability of including the parameter. The probabilities most often used in confidence intervals are 90%, 95% and 99%. If the mean </w:t>
      </w:r>
      <w:r w:rsidRPr="00582240">
        <w:rPr>
          <w:position w:val="-10"/>
        </w:rPr>
        <w:object w:dxaOrig="220" w:dyaOrig="240">
          <v:shape id="_x0000_i1030" type="#_x0000_t75" style="width:11.25pt;height:12pt" o:ole="">
            <v:imagedata r:id="rId22" o:title=""/>
          </v:shape>
          <o:OLEObject Type="Embed" ProgID="Equation.DSMT4" ShapeID="_x0000_i1030" DrawAspect="Content" ObjectID="_1596870637" r:id="rId23"/>
        </w:object>
      </w:r>
      <w:r>
        <w:t xml:space="preserve"> of a particular population is unknown, then determining a 95% confidence interval for it would mean constructing the interval </w:t>
      </w:r>
      <w:r w:rsidRPr="00582240">
        <w:rPr>
          <w:position w:val="-12"/>
        </w:rPr>
        <w:object w:dxaOrig="560" w:dyaOrig="360">
          <v:shape id="_x0000_i1031" type="#_x0000_t75" style="width:27.75pt;height:18pt" o:ole="">
            <v:imagedata r:id="rId24" o:title=""/>
          </v:shape>
          <o:OLEObject Type="Embed" ProgID="Equation.DSMT4" ShapeID="_x0000_i1031" DrawAspect="Content" ObjectID="_1596870638" r:id="rId25"/>
        </w:object>
      </w:r>
      <w:r>
        <w:t xml:space="preserve"> such </w:t>
      </w:r>
      <w:proofErr w:type="gramStart"/>
      <w:r>
        <w:t xml:space="preserve">that </w:t>
      </w:r>
      <w:r w:rsidRPr="00582240">
        <w:rPr>
          <w:position w:val="-12"/>
        </w:rPr>
        <w:object w:dxaOrig="1820" w:dyaOrig="360">
          <v:shape id="_x0000_i1032" type="#_x0000_t75" style="width:90.75pt;height:18pt" o:ole="">
            <v:imagedata r:id="rId26" o:title=""/>
          </v:shape>
          <o:OLEObject Type="Embed" ProgID="Equation.DSMT4" ShapeID="_x0000_i1032" DrawAspect="Content" ObjectID="_1596870639" r:id="rId27"/>
        </w:object>
      </w:r>
      <w:proofErr w:type="gramEnd"/>
      <w:r>
        <w:t>.</w:t>
      </w:r>
    </w:p>
    <w:p w:rsidR="00D42FC3" w:rsidRDefault="00D42FC3" w:rsidP="00D42FC3">
      <w:r>
        <w:t xml:space="preserve">The interval constructed uses the value of the mean </w:t>
      </w:r>
      <w:r w:rsidRPr="00582240">
        <w:rPr>
          <w:position w:val="-6"/>
        </w:rPr>
        <w:object w:dxaOrig="200" w:dyaOrig="260">
          <v:shape id="_x0000_i1033" type="#_x0000_t75" style="width:9.75pt;height:12.75pt" o:ole="">
            <v:imagedata r:id="rId28" o:title=""/>
          </v:shape>
          <o:OLEObject Type="Embed" ProgID="Equation.DSMT4" ShapeID="_x0000_i1033" DrawAspect="Content" ObjectID="_1596870640" r:id="rId29"/>
        </w:object>
      </w:r>
      <w:r>
        <w:t xml:space="preserve"> of a random sample of size </w:t>
      </w:r>
      <w:r w:rsidRPr="00582240">
        <w:rPr>
          <w:position w:val="-6"/>
        </w:rPr>
        <w:object w:dxaOrig="180" w:dyaOrig="200">
          <v:shape id="_x0000_i1034" type="#_x0000_t75" style="width:9pt;height:9.75pt" o:ole="">
            <v:imagedata r:id="rId30" o:title=""/>
          </v:shape>
          <o:OLEObject Type="Embed" ProgID="Equation.DSMT4" ShapeID="_x0000_i1034" DrawAspect="Content" ObjectID="_1596870641" r:id="rId31"/>
        </w:object>
      </w:r>
      <w:r>
        <w:t xml:space="preserve"> taken from the population.</w:t>
      </w:r>
    </w:p>
    <w:p w:rsidR="00D42FC3" w:rsidRDefault="00D42FC3" w:rsidP="00D42FC3"/>
    <w:p w:rsidR="00D42FC3" w:rsidRDefault="00D42FC3" w:rsidP="00D42FC3">
      <w:r>
        <w:t xml:space="preserve">Before constructing a confidence interval </w:t>
      </w:r>
      <w:proofErr w:type="gramStart"/>
      <w:r>
        <w:t xml:space="preserve">for </w:t>
      </w:r>
      <w:r w:rsidRPr="008376AF">
        <w:rPr>
          <w:position w:val="-10"/>
        </w:rPr>
        <w:object w:dxaOrig="220" w:dyaOrig="240">
          <v:shape id="_x0000_i1035" type="#_x0000_t75" style="width:11.25pt;height:12pt" o:ole="">
            <v:imagedata r:id="rId32" o:title=""/>
          </v:shape>
          <o:OLEObject Type="Embed" ProgID="Equation.DSMT4" ShapeID="_x0000_i1035" DrawAspect="Content" ObjectID="_1596870642" r:id="rId33"/>
        </w:object>
      </w:r>
      <w:proofErr w:type="gramEnd"/>
      <w:r>
        <w:t>, the following questions need to be answered.</w:t>
      </w:r>
    </w:p>
    <w:p w:rsidR="00D42FC3" w:rsidRDefault="00D42FC3" w:rsidP="00D42FC3">
      <w:pPr>
        <w:pStyle w:val="ListParagraph"/>
        <w:numPr>
          <w:ilvl w:val="0"/>
          <w:numId w:val="10"/>
        </w:numPr>
        <w:tabs>
          <w:tab w:val="clear" w:pos="567"/>
          <w:tab w:val="clear" w:pos="993"/>
          <w:tab w:val="clear" w:pos="8505"/>
        </w:tabs>
      </w:pPr>
      <w:r>
        <w:t>Is the distribution of the population normal?</w:t>
      </w:r>
    </w:p>
    <w:p w:rsidR="00D42FC3" w:rsidRDefault="00D42FC3" w:rsidP="00D42FC3">
      <w:pPr>
        <w:pStyle w:val="ListParagraph"/>
        <w:numPr>
          <w:ilvl w:val="0"/>
          <w:numId w:val="10"/>
        </w:numPr>
        <w:tabs>
          <w:tab w:val="clear" w:pos="567"/>
          <w:tab w:val="clear" w:pos="993"/>
          <w:tab w:val="clear" w:pos="8505"/>
        </w:tabs>
      </w:pPr>
      <w:r>
        <w:t>Is the variance of the population known?</w:t>
      </w:r>
    </w:p>
    <w:p w:rsidR="00D42FC3" w:rsidRPr="008376AF" w:rsidRDefault="00D42FC3" w:rsidP="00D42FC3">
      <w:pPr>
        <w:pStyle w:val="ListParagraph"/>
        <w:numPr>
          <w:ilvl w:val="0"/>
          <w:numId w:val="10"/>
        </w:numPr>
        <w:tabs>
          <w:tab w:val="clear" w:pos="567"/>
          <w:tab w:val="clear" w:pos="993"/>
          <w:tab w:val="clear" w:pos="8505"/>
        </w:tabs>
      </w:pPr>
      <w:r>
        <w:t xml:space="preserve">Is the sample small or large? (Usually </w:t>
      </w:r>
      <w:r w:rsidRPr="008376AF">
        <w:rPr>
          <w:position w:val="-6"/>
        </w:rPr>
        <w:object w:dxaOrig="620" w:dyaOrig="260">
          <v:shape id="_x0000_i1036" type="#_x0000_t75" style="width:30.75pt;height:12.75pt" o:ole="">
            <v:imagedata r:id="rId34" o:title=""/>
          </v:shape>
          <o:OLEObject Type="Embed" ProgID="Equation.DSMT4" ShapeID="_x0000_i1036" DrawAspect="Content" ObjectID="_1596870643" r:id="rId35"/>
        </w:object>
      </w:r>
      <w:r>
        <w:t xml:space="preserve"> is considered a large sample.)</w:t>
      </w:r>
    </w:p>
    <w:p w:rsidR="00D42FC3" w:rsidRDefault="00D42FC3" w:rsidP="00D42FC3"/>
    <w:p w:rsidR="00D42FC3" w:rsidRDefault="00D42FC3" w:rsidP="00D42FC3">
      <w:r>
        <w:t xml:space="preserve">When calculating confidence intervals it is often the case that the population standard deviation </w:t>
      </w:r>
      <w:r w:rsidRPr="00687558">
        <w:rPr>
          <w:position w:val="-6"/>
        </w:rPr>
        <w:object w:dxaOrig="220" w:dyaOrig="200">
          <v:shape id="_x0000_i1037" type="#_x0000_t75" style="width:11.25pt;height:9.75pt" o:ole="">
            <v:imagedata r:id="rId36" o:title=""/>
          </v:shape>
          <o:OLEObject Type="Embed" ProgID="Equation.DSMT4" ShapeID="_x0000_i1037" DrawAspect="Content" ObjectID="_1596870644" r:id="rId37"/>
        </w:object>
      </w:r>
      <w:r>
        <w:t xml:space="preserve">is not known. Provided that the sample size is large, the sample standard deviation </w:t>
      </w:r>
      <w:r w:rsidRPr="001F3D41">
        <w:rPr>
          <w:position w:val="-6"/>
        </w:rPr>
        <w:object w:dxaOrig="180" w:dyaOrig="200">
          <v:shape id="_x0000_i1038" type="#_x0000_t75" style="width:9pt;height:9.75pt" o:ole="">
            <v:imagedata r:id="rId38" o:title=""/>
          </v:shape>
          <o:OLEObject Type="Embed" ProgID="Equation.DSMT4" ShapeID="_x0000_i1038" DrawAspect="Content" ObjectID="_1596870645" r:id="rId39"/>
        </w:object>
      </w:r>
      <w:r>
        <w:t xml:space="preserve"> may be used as an unbiased estimate </w:t>
      </w:r>
      <w:proofErr w:type="gramStart"/>
      <w:r>
        <w:t xml:space="preserve">for </w:t>
      </w:r>
      <w:r w:rsidRPr="00687558">
        <w:rPr>
          <w:position w:val="-6"/>
        </w:rPr>
        <w:object w:dxaOrig="220" w:dyaOrig="200">
          <v:shape id="_x0000_i1039" type="#_x0000_t75" style="width:11.25pt;height:9.75pt" o:ole="">
            <v:imagedata r:id="rId36" o:title=""/>
          </v:shape>
          <o:OLEObject Type="Embed" ProgID="Equation.DSMT4" ShapeID="_x0000_i1039" DrawAspect="Content" ObjectID="_1596870646" r:id="rId40"/>
        </w:object>
      </w:r>
      <w:proofErr w:type="gramEnd"/>
      <w:r>
        <w:t>.</w:t>
      </w:r>
    </w:p>
    <w:p w:rsidR="00D42FC3" w:rsidRDefault="00D42FC3" w:rsidP="00D42FC3"/>
    <w:p w:rsidR="00D42FC3" w:rsidRDefault="00D42FC3" w:rsidP="00D42FC3">
      <w:r>
        <w:t xml:space="preserve">Open an Excel workbook and look for </w:t>
      </w:r>
      <w:r w:rsidRPr="001469C4">
        <w:rPr>
          <w:b/>
        </w:rPr>
        <w:t>Data Analysis</w:t>
      </w:r>
      <w:r>
        <w:t xml:space="preserve"> on the </w:t>
      </w:r>
      <w:r w:rsidRPr="001469C4">
        <w:rPr>
          <w:b/>
        </w:rPr>
        <w:t>Data</w:t>
      </w:r>
      <w:r>
        <w:t xml:space="preserve"> tab. </w:t>
      </w:r>
    </w:p>
    <w:p w:rsidR="00D42FC3" w:rsidRPr="002D138F" w:rsidRDefault="00D42FC3" w:rsidP="00D42FC3">
      <w:r>
        <w:rPr>
          <w:noProof/>
          <w:lang w:eastAsia="en-AU"/>
        </w:rPr>
        <w:drawing>
          <wp:inline distT="0" distB="0" distL="0" distR="0" wp14:anchorId="1F9596E0" wp14:editId="48C9D55C">
            <wp:extent cx="5334308" cy="896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4114" cy="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24" w:rsidRDefault="00633F24" w:rsidP="00D42FC3"/>
    <w:p w:rsidR="00D42FC3" w:rsidRDefault="00D42FC3" w:rsidP="00D42FC3">
      <w:r w:rsidRPr="00A91570">
        <w:lastRenderedPageBreak/>
        <w:t xml:space="preserve">If </w:t>
      </w:r>
      <w:r>
        <w:t xml:space="preserve">the </w:t>
      </w:r>
      <w:r w:rsidRPr="001469C4">
        <w:rPr>
          <w:b/>
        </w:rPr>
        <w:t>Data Analysis</w:t>
      </w:r>
      <w:r>
        <w:t xml:space="preserve"> command does not appear in the </w:t>
      </w:r>
      <w:r w:rsidRPr="001469C4">
        <w:rPr>
          <w:b/>
        </w:rPr>
        <w:t>Data</w:t>
      </w:r>
      <w:r>
        <w:t xml:space="preserve"> tab, then follow the instructions below:</w:t>
      </w:r>
    </w:p>
    <w:p w:rsidR="00D42FC3" w:rsidRDefault="00D42FC3" w:rsidP="00D42FC3">
      <w:pPr>
        <w:ind w:left="851" w:hanging="567"/>
      </w:pPr>
      <w:r>
        <w:t>1.</w:t>
      </w:r>
      <w:r>
        <w:tab/>
        <w:t xml:space="preserve">Click the </w:t>
      </w:r>
      <w:r w:rsidRPr="001469C4">
        <w:rPr>
          <w:b/>
        </w:rPr>
        <w:t>File</w:t>
      </w:r>
      <w:r>
        <w:t xml:space="preserve"> tab, click </w:t>
      </w:r>
      <w:r w:rsidRPr="001469C4">
        <w:rPr>
          <w:b/>
        </w:rPr>
        <w:t>Options</w:t>
      </w:r>
      <w:r>
        <w:t xml:space="preserve">, and then click the </w:t>
      </w:r>
      <w:r w:rsidRPr="001469C4">
        <w:rPr>
          <w:b/>
        </w:rPr>
        <w:t>Add-ins</w:t>
      </w:r>
      <w:r>
        <w:t xml:space="preserve"> category.</w:t>
      </w:r>
    </w:p>
    <w:p w:rsidR="00D42FC3" w:rsidRDefault="00D42FC3" w:rsidP="00D42FC3">
      <w:pPr>
        <w:ind w:left="851" w:hanging="567"/>
      </w:pPr>
      <w:r>
        <w:t>2.</w:t>
      </w:r>
      <w:r>
        <w:tab/>
        <w:t xml:space="preserve">In the </w:t>
      </w:r>
      <w:r w:rsidRPr="001469C4">
        <w:rPr>
          <w:b/>
        </w:rPr>
        <w:t>Manage</w:t>
      </w:r>
      <w:r>
        <w:t xml:space="preserve"> box, select </w:t>
      </w:r>
      <w:r w:rsidRPr="001469C4">
        <w:rPr>
          <w:b/>
        </w:rPr>
        <w:t>Excel Add-ins</w:t>
      </w:r>
      <w:r>
        <w:t xml:space="preserve"> and then click </w:t>
      </w:r>
      <w:r w:rsidRPr="001469C4">
        <w:rPr>
          <w:b/>
        </w:rPr>
        <w:t>Go</w:t>
      </w:r>
      <w:r>
        <w:t>.</w:t>
      </w:r>
    </w:p>
    <w:p w:rsidR="00D42FC3" w:rsidRDefault="00D42FC3" w:rsidP="00D42FC3">
      <w:pPr>
        <w:ind w:left="851" w:hanging="567"/>
      </w:pPr>
      <w:r>
        <w:t>3.</w:t>
      </w:r>
      <w:r>
        <w:tab/>
        <w:t xml:space="preserve">In the </w:t>
      </w:r>
      <w:r w:rsidRPr="001469C4">
        <w:rPr>
          <w:b/>
        </w:rPr>
        <w:t>Add-ins available</w:t>
      </w:r>
      <w:r>
        <w:t xml:space="preserve"> box, select the </w:t>
      </w:r>
      <w:r w:rsidRPr="001469C4">
        <w:rPr>
          <w:b/>
        </w:rPr>
        <w:t xml:space="preserve">Analysis </w:t>
      </w:r>
      <w:proofErr w:type="spellStart"/>
      <w:r w:rsidRPr="001469C4">
        <w:rPr>
          <w:b/>
        </w:rPr>
        <w:t>Too</w:t>
      </w:r>
      <w:r>
        <w:rPr>
          <w:b/>
        </w:rPr>
        <w:t>l</w:t>
      </w:r>
      <w:r w:rsidRPr="001469C4">
        <w:rPr>
          <w:b/>
        </w:rPr>
        <w:t>Pak</w:t>
      </w:r>
      <w:proofErr w:type="spellEnd"/>
      <w:r>
        <w:t xml:space="preserve"> check box, and then click </w:t>
      </w:r>
      <w:r w:rsidRPr="001469C4">
        <w:rPr>
          <w:b/>
        </w:rPr>
        <w:t>OK</w:t>
      </w:r>
      <w:r>
        <w:t>.</w:t>
      </w:r>
    </w:p>
    <w:p w:rsidR="00D42FC3" w:rsidRDefault="00D42FC3" w:rsidP="00D42FC3">
      <w:pPr>
        <w:ind w:left="284"/>
      </w:pPr>
    </w:p>
    <w:p w:rsidR="00D42FC3" w:rsidRPr="00A91570" w:rsidRDefault="00D42FC3" w:rsidP="00D42FC3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rPr>
          <w:b/>
        </w:rPr>
        <w:t>Task One:</w:t>
      </w:r>
    </w:p>
    <w:p w:rsidR="00D42FC3" w:rsidRDefault="00D42FC3" w:rsidP="00D42FC3">
      <w:pPr>
        <w:ind w:left="851" w:hanging="851"/>
      </w:pPr>
      <w:r>
        <w:t>Step 1:</w:t>
      </w:r>
      <w:r>
        <w:tab/>
        <w:t xml:space="preserve">Open an Excel workbook and generate 100 samples each of size </w:t>
      </w:r>
      <w:r w:rsidRPr="00310EB0">
        <w:rPr>
          <w:position w:val="-6"/>
        </w:rPr>
        <w:object w:dxaOrig="620" w:dyaOrig="260">
          <v:shape id="_x0000_i1040" type="#_x0000_t75" style="width:30.75pt;height:12.75pt" o:ole="">
            <v:imagedata r:id="rId42" o:title=""/>
          </v:shape>
          <o:OLEObject Type="Embed" ProgID="Equation.DSMT4" ShapeID="_x0000_i1040" DrawAspect="Content" ObjectID="_1596870647" r:id="rId43"/>
        </w:object>
      </w:r>
      <w:r>
        <w:t xml:space="preserve"> from uniformly distributed numbers between 10 and 20, i.e. </w:t>
      </w:r>
      <w:r w:rsidRPr="001469C4">
        <w:rPr>
          <w:position w:val="-12"/>
        </w:rPr>
        <w:object w:dxaOrig="1340" w:dyaOrig="360">
          <v:shape id="_x0000_i1041" type="#_x0000_t75" style="width:66.75pt;height:18pt" o:ole="">
            <v:imagedata r:id="rId44" o:title=""/>
          </v:shape>
          <o:OLEObject Type="Embed" ProgID="Equation.DSMT4" ShapeID="_x0000_i1041" DrawAspect="Content" ObjectID="_1596870648" r:id="rId45"/>
        </w:object>
      </w:r>
      <w: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>Method:</w:t>
      </w:r>
      <w:r>
        <w:tab/>
        <w:t xml:space="preserve">Click on </w:t>
      </w:r>
      <w:r w:rsidRPr="001469C4">
        <w:rPr>
          <w:b/>
        </w:rPr>
        <w:t>Data Analysis</w:t>
      </w:r>
      <w:r>
        <w:t xml:space="preserve"> and then double click on </w:t>
      </w:r>
      <w:r w:rsidRPr="001469C4">
        <w:rPr>
          <w:b/>
        </w:rPr>
        <w:t>Random Number Generation</w:t>
      </w:r>
      <w:r>
        <w:t>.</w:t>
      </w:r>
    </w:p>
    <w:p w:rsidR="00D42FC3" w:rsidRDefault="00D42FC3" w:rsidP="00D42FC3">
      <w:pPr>
        <w:ind w:left="851" w:hanging="851"/>
      </w:pPr>
      <w:r>
        <w:rPr>
          <w:noProof/>
          <w:lang w:eastAsia="en-AU"/>
        </w:rPr>
        <w:drawing>
          <wp:inline distT="0" distB="0" distL="0" distR="0" wp14:anchorId="020AF6EE" wp14:editId="79AFA707">
            <wp:extent cx="3230880" cy="1501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59"/>
      </w:tblGrid>
      <w:tr w:rsidR="00D42FC3" w:rsidTr="00D42FC3">
        <w:tc>
          <w:tcPr>
            <w:tcW w:w="5387" w:type="dxa"/>
          </w:tcPr>
          <w:p w:rsidR="00D42FC3" w:rsidRDefault="00D42FC3" w:rsidP="00D42FC3">
            <w:r>
              <w:rPr>
                <w:noProof/>
                <w:lang w:eastAsia="en-AU"/>
              </w:rPr>
              <w:drawing>
                <wp:inline distT="0" distB="0" distL="0" distR="0" wp14:anchorId="62A7BBF1" wp14:editId="57E1FBD1">
                  <wp:extent cx="3223260" cy="2667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</w:tcPr>
          <w:p w:rsidR="00D42FC3" w:rsidRDefault="00D42FC3" w:rsidP="00D42FC3"/>
          <w:p w:rsidR="00D42FC3" w:rsidRDefault="00D42FC3" w:rsidP="00D42FC3">
            <w:pPr>
              <w:rPr>
                <w:sz w:val="18"/>
              </w:rPr>
            </w:pPr>
          </w:p>
          <w:p w:rsidR="00D42FC3" w:rsidRPr="005A72DB" w:rsidRDefault="00D42FC3" w:rsidP="00D42FC3">
            <w:pPr>
              <w:spacing w:line="360" w:lineRule="auto"/>
              <w:rPr>
                <w:sz w:val="18"/>
              </w:rPr>
            </w:pPr>
            <w:r w:rsidRPr="005A72DB">
              <w:rPr>
                <w:sz w:val="18"/>
              </w:rPr>
              <w:t>Number of variables: sample size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 w:rsidRPr="005A72DB">
              <w:rPr>
                <w:sz w:val="18"/>
              </w:rPr>
              <w:t>Number of Random Numbers:</w:t>
            </w:r>
            <w:r>
              <w:rPr>
                <w:sz w:val="18"/>
              </w:rPr>
              <w:t xml:space="preserve"> number of samples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Distribution: select distribution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Parameter: enter parameters for distribution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Random Seed: leave blank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Output options</w:t>
            </w:r>
          </w:p>
          <w:p w:rsidR="00D42FC3" w:rsidRDefault="00D42FC3" w:rsidP="00D42FC3">
            <w:pPr>
              <w:spacing w:line="360" w:lineRule="auto"/>
            </w:pPr>
            <w:r>
              <w:rPr>
                <w:sz w:val="18"/>
              </w:rPr>
              <w:t>Output Range: insert address of first cell of generated values</w:t>
            </w:r>
          </w:p>
        </w:tc>
      </w:tr>
    </w:tbl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ab/>
        <w:t xml:space="preserve">Click </w:t>
      </w:r>
      <w:r w:rsidRPr="005A72DB">
        <w:rPr>
          <w:b/>
        </w:rPr>
        <w:t>OK</w:t>
      </w:r>
      <w:r>
        <w:t>.</w:t>
      </w:r>
    </w:p>
    <w:p w:rsidR="00D42FC3" w:rsidRDefault="00D42FC3" w:rsidP="00D42FC3">
      <w:pPr>
        <w:ind w:left="851" w:hanging="851"/>
      </w:pPr>
      <w:r>
        <w:tab/>
        <w:t>Each of the 100 rows contains 30 numbers between 10 and 20.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2a:</w:t>
      </w:r>
      <w:r>
        <w:tab/>
        <w:t>For each of the 100 samples, calculate the sample mean.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>Method:</w:t>
      </w:r>
      <w:r>
        <w:tab/>
        <w:t xml:space="preserve">Click in cell AE1 and type </w:t>
      </w:r>
      <w:r>
        <w:rPr>
          <w:b/>
        </w:rPr>
        <w:t>=</w:t>
      </w:r>
      <w:proofErr w:type="gramStart"/>
      <w:r>
        <w:rPr>
          <w:b/>
        </w:rPr>
        <w:t>AVERAGE(</w:t>
      </w:r>
      <w:proofErr w:type="gramEnd"/>
      <w:r>
        <w:rPr>
          <w:b/>
        </w:rPr>
        <w:t>A1:AD1)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AE1, grab the small square in the lower right hand corner of the cell and fill down to cell AE100.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rPr>
          <w:noProof/>
          <w:lang w:eastAsia="en-AU"/>
        </w:rPr>
        <w:drawing>
          <wp:inline distT="0" distB="0" distL="0" distR="0" wp14:anchorId="13867704" wp14:editId="2890921F">
            <wp:extent cx="5943600" cy="889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562640" w:rsidRDefault="00562640" w:rsidP="00807463"/>
    <w:p w:rsidR="00D42FC3" w:rsidRDefault="00D42FC3" w:rsidP="00D42FC3">
      <w:pPr>
        <w:ind w:left="851" w:hanging="851"/>
      </w:pPr>
      <w:r>
        <w:t>Step 2b:</w:t>
      </w:r>
      <w:r>
        <w:tab/>
        <w:t>For each of the 100 samples, calculate the sample standard deviation.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>Method:</w:t>
      </w:r>
      <w:r>
        <w:tab/>
        <w:t xml:space="preserve">Click in cell AF1 and type </w:t>
      </w:r>
      <w:r>
        <w:rPr>
          <w:b/>
        </w:rPr>
        <w:t>=STDEV.S(A1:AD1)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AF1, grab the small square in the lower right hand corner of the cell and fill down to cell AF100.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851" w:hanging="851"/>
      </w:pPr>
      <w:r>
        <w:t>Step 3a:</w:t>
      </w:r>
      <w:r>
        <w:tab/>
        <w:t>Calculate the mean of the sample means</w:t>
      </w:r>
      <w:proofErr w:type="gramStart"/>
      <w:r>
        <w:t xml:space="preserve">, </w:t>
      </w:r>
      <w:r w:rsidRPr="007C1C60">
        <w:rPr>
          <w:position w:val="-4"/>
        </w:rPr>
        <w:object w:dxaOrig="260" w:dyaOrig="279">
          <v:shape id="_x0000_i1042" type="#_x0000_t75" style="width:12.75pt;height:14.25pt" o:ole="">
            <v:imagedata r:id="rId49" o:title=""/>
          </v:shape>
          <o:OLEObject Type="Embed" ProgID="Equation.DSMT4" ShapeID="_x0000_i1042" DrawAspect="Content" ObjectID="_1596870649" r:id="rId50"/>
        </w:object>
      </w:r>
      <w:proofErr w:type="gramEnd"/>
      <w: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>Method:</w:t>
      </w:r>
      <w:r>
        <w:tab/>
        <w:t xml:space="preserve">Click in cell AE101 and type </w:t>
      </w:r>
      <w:r>
        <w:rPr>
          <w:b/>
        </w:rPr>
        <w:t>=</w:t>
      </w:r>
      <w:proofErr w:type="gramStart"/>
      <w:r>
        <w:rPr>
          <w:b/>
        </w:rPr>
        <w:t>AVERAGE(</w:t>
      </w:r>
      <w:proofErr w:type="gramEnd"/>
      <w:r>
        <w:rPr>
          <w:b/>
        </w:rPr>
        <w:t>AE1:AE100)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3b:</w:t>
      </w:r>
      <w:r>
        <w:tab/>
        <w:t>Calculate the standard deviation of the sample means</w:t>
      </w:r>
      <w:proofErr w:type="gramStart"/>
      <w:r>
        <w:t xml:space="preserve">, </w:t>
      </w:r>
      <w:r w:rsidRPr="007C1C60">
        <w:rPr>
          <w:position w:val="-12"/>
        </w:rPr>
        <w:object w:dxaOrig="320" w:dyaOrig="340">
          <v:shape id="_x0000_i1043" type="#_x0000_t75" style="width:15.75pt;height:17.25pt" o:ole="">
            <v:imagedata r:id="rId51" o:title=""/>
          </v:shape>
          <o:OLEObject Type="Embed" ProgID="Equation.DSMT4" ShapeID="_x0000_i1043" DrawAspect="Content" ObjectID="_1596870650" r:id="rId52"/>
        </w:object>
      </w:r>
      <w:proofErr w:type="gramEnd"/>
      <w: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ab/>
        <w:t xml:space="preserve">Method: Click in cell AE102 and type </w:t>
      </w:r>
      <w:r>
        <w:rPr>
          <w:b/>
        </w:rPr>
        <w:t>=STDEV.P(AE1:AE100)</w:t>
      </w:r>
    </w:p>
    <w:p w:rsidR="00D42FC3" w:rsidRPr="00CE5A82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3c:</w:t>
      </w:r>
      <w:r>
        <w:tab/>
        <w:t>Record the sample size, the number of samples, the type of distribution (including the distribution parameters), the mean of the sample means and the standard deviation of the sample means.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4:</w:t>
      </w:r>
      <w:r>
        <w:tab/>
        <w:t xml:space="preserve">For each sample, construct the 95% confidence interval </w:t>
      </w:r>
      <w:r w:rsidRPr="00D916DE">
        <w:t xml:space="preserve">for </w:t>
      </w:r>
      <w:r>
        <w:t xml:space="preserve">the population </w:t>
      </w:r>
      <w:proofErr w:type="gramStart"/>
      <w:r>
        <w:t xml:space="preserve">mean </w:t>
      </w:r>
      <w:r w:rsidRPr="00284CCD">
        <w:rPr>
          <w:position w:val="-10"/>
        </w:rPr>
        <w:object w:dxaOrig="220" w:dyaOrig="240">
          <v:shape id="_x0000_i1044" type="#_x0000_t75" style="width:11.25pt;height:12pt" o:ole="">
            <v:imagedata r:id="rId53" o:title=""/>
          </v:shape>
          <o:OLEObject Type="Embed" ProgID="Equation.DSMT4" ShapeID="_x0000_i1044" DrawAspect="Content" ObjectID="_1596870651" r:id="rId54"/>
        </w:object>
      </w:r>
      <w:proofErr w:type="gramEnd"/>
      <w:r w:rsidRPr="00D916DE">
        <w:t>.</w:t>
      </w:r>
      <w:r>
        <w:t xml:space="preserve"> Since the samples were not taken from a Normal population, the variance of the population is known and the sample size is large, a 95% confidence interval is given </w:t>
      </w:r>
      <w:proofErr w:type="gramStart"/>
      <w:r>
        <w:t xml:space="preserve">by </w:t>
      </w:r>
      <w:r w:rsidRPr="00D04B46">
        <w:rPr>
          <w:position w:val="-30"/>
        </w:rPr>
        <w:object w:dxaOrig="2520" w:dyaOrig="700">
          <v:shape id="_x0000_i1045" type="#_x0000_t75" style="width:126pt;height:35.25pt" o:ole="">
            <v:imagedata r:id="rId55" o:title=""/>
          </v:shape>
          <o:OLEObject Type="Embed" ProgID="Equation.DSMT4" ShapeID="_x0000_i1045" DrawAspect="Content" ObjectID="_1596870652" r:id="rId56"/>
        </w:object>
      </w:r>
      <w:proofErr w:type="gramEnd"/>
      <w:r>
        <w:t xml:space="preserve">, where </w:t>
      </w:r>
      <w:r w:rsidRPr="00D04B46">
        <w:rPr>
          <w:position w:val="-6"/>
        </w:rPr>
        <w:object w:dxaOrig="200" w:dyaOrig="260">
          <v:shape id="_x0000_i1046" type="#_x0000_t75" style="width:9.75pt;height:12.75pt" o:ole="">
            <v:imagedata r:id="rId57" o:title=""/>
          </v:shape>
          <o:OLEObject Type="Embed" ProgID="Equation.DSMT4" ShapeID="_x0000_i1046" DrawAspect="Content" ObjectID="_1596870653" r:id="rId58"/>
        </w:object>
      </w:r>
      <w:r>
        <w:t xml:space="preserve"> is the sample mean, </w:t>
      </w:r>
      <w:r w:rsidRPr="00D04B46">
        <w:rPr>
          <w:position w:val="-6"/>
        </w:rPr>
        <w:object w:dxaOrig="220" w:dyaOrig="200">
          <v:shape id="_x0000_i1047" type="#_x0000_t75" style="width:11.25pt;height:9.75pt" o:ole="">
            <v:imagedata r:id="rId59" o:title=""/>
          </v:shape>
          <o:OLEObject Type="Embed" ProgID="Equation.DSMT4" ShapeID="_x0000_i1047" DrawAspect="Content" ObjectID="_1596870654" r:id="rId60"/>
        </w:object>
      </w:r>
      <w:r>
        <w:t xml:space="preserve"> is the population standard deviation and </w:t>
      </w:r>
      <w:r w:rsidRPr="00D04B46">
        <w:rPr>
          <w:position w:val="-6"/>
        </w:rPr>
        <w:object w:dxaOrig="180" w:dyaOrig="200">
          <v:shape id="_x0000_i1048" type="#_x0000_t75" style="width:9pt;height:9.75pt" o:ole="">
            <v:imagedata r:id="rId61" o:title=""/>
          </v:shape>
          <o:OLEObject Type="Embed" ProgID="Equation.DSMT4" ShapeID="_x0000_i1048" DrawAspect="Content" ObjectID="_1596870655" r:id="rId62"/>
        </w:object>
      </w:r>
      <w:r>
        <w:t xml:space="preserve"> is the sample size.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AG1 and type </w:t>
      </w:r>
      <w:r>
        <w:rPr>
          <w:b/>
        </w:rPr>
        <w:t>=AE1-1.96*(10/</w:t>
      </w:r>
      <w:proofErr w:type="gramStart"/>
      <w:r>
        <w:rPr>
          <w:b/>
        </w:rPr>
        <w:t>SQRT(</w:t>
      </w:r>
      <w:proofErr w:type="gramEnd"/>
      <w:r>
        <w:rPr>
          <w:b/>
        </w:rPr>
        <w:t>12))/SQRT(30)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AG1, grab the small square in the lower right hand corner of the cell and fill down to cell AG100.</w:t>
      </w: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</w:r>
      <w:r>
        <w:tab/>
        <w:t xml:space="preserve">Click in cell AH1 and type </w:t>
      </w:r>
      <w:r>
        <w:rPr>
          <w:b/>
        </w:rPr>
        <w:t>=</w:t>
      </w:r>
      <w:r w:rsidRPr="008C6293">
        <w:rPr>
          <w:b/>
        </w:rPr>
        <w:t xml:space="preserve"> </w:t>
      </w:r>
      <w:r>
        <w:rPr>
          <w:b/>
        </w:rPr>
        <w:t>AE1+1.96*(10/</w:t>
      </w:r>
      <w:proofErr w:type="gramStart"/>
      <w:r>
        <w:rPr>
          <w:b/>
        </w:rPr>
        <w:t>SQRT(</w:t>
      </w:r>
      <w:proofErr w:type="gramEnd"/>
      <w:r>
        <w:rPr>
          <w:b/>
        </w:rPr>
        <w:t>12))/SQRT(30)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AH1, grab the small square in the lower right hand corner of the cell and fill down to cell AH100.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851" w:hanging="851"/>
      </w:pPr>
      <w:r>
        <w:t>Step 5a:</w:t>
      </w:r>
      <w:r>
        <w:tab/>
        <w:t>For each sample, test whether or not the population mean lies within the 95% confidence interval.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AI1 and type </w:t>
      </w:r>
      <w:r>
        <w:rPr>
          <w:b/>
        </w:rPr>
        <w:t>=IF(AND(15&gt;AG1,15&lt;AH1),1,0)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AI1, grab the small square in the lower right hand corner of the cell and fill down to cell AI100.</w:t>
      </w:r>
    </w:p>
    <w:p w:rsidR="00D42FC3" w:rsidRDefault="00D42FC3" w:rsidP="00D42FC3">
      <w:pPr>
        <w:ind w:left="851" w:hanging="851"/>
      </w:pPr>
      <w:r>
        <w:tab/>
        <w:t>If the population mean lies within the 95% confidence interval the value 1 is returned, if not the value of 0 is returned.</w:t>
      </w:r>
    </w:p>
    <w:p w:rsidR="00D42FC3" w:rsidRDefault="00D42FC3" w:rsidP="00D42FC3">
      <w:pPr>
        <w:ind w:left="851" w:hanging="851"/>
      </w:pPr>
      <w:r>
        <w:tab/>
      </w:r>
    </w:p>
    <w:p w:rsidR="00D42FC3" w:rsidRDefault="00D42FC3" w:rsidP="00D42FC3">
      <w:pPr>
        <w:ind w:left="851" w:hanging="851"/>
      </w:pPr>
      <w:r>
        <w:t>Step 5b:</w:t>
      </w:r>
      <w:r>
        <w:tab/>
        <w:t>Determine how many of the 95% confidence intervals contain the population mean.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Method:</w:t>
      </w:r>
      <w:r>
        <w:tab/>
        <w:t xml:space="preserve">Click in cell AI101 and type </w:t>
      </w:r>
      <w:r>
        <w:rPr>
          <w:b/>
        </w:rPr>
        <w:t>=</w:t>
      </w:r>
      <w:proofErr w:type="gramStart"/>
      <w:r>
        <w:rPr>
          <w:b/>
        </w:rPr>
        <w:t>SUM(</w:t>
      </w:r>
      <w:proofErr w:type="gramEnd"/>
      <w:r>
        <w:rPr>
          <w:b/>
        </w:rPr>
        <w:t>AI1:AI100)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851" w:hanging="851"/>
      </w:pPr>
      <w:r>
        <w:t>Step 6:</w:t>
      </w:r>
      <w:r>
        <w:tab/>
        <w:t xml:space="preserve">Arrange the values of the sample means that are currently in AE1 to AE100 into intervals 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13 to 13.25, 13.25 to 13.5, …, 16.5 to 16.75, 16.75 to 17 and draw a histogram.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Pr="00E700F7" w:rsidRDefault="00D42FC3" w:rsidP="00D42FC3">
      <w:pPr>
        <w:tabs>
          <w:tab w:val="left" w:pos="851"/>
        </w:tabs>
        <w:ind w:left="1701" w:hanging="1701"/>
        <w:rPr>
          <w:b/>
        </w:rPr>
      </w:pPr>
      <w:r>
        <w:tab/>
        <w:t>Method:</w:t>
      </w:r>
      <w:r>
        <w:tab/>
        <w:t xml:space="preserve">Click in cell AM1 and type </w:t>
      </w:r>
      <w:r>
        <w:rPr>
          <w:b/>
        </w:rPr>
        <w:t>13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 xml:space="preserve">Click in cell AM2 and type </w:t>
      </w:r>
      <w:r>
        <w:rPr>
          <w:b/>
        </w:rPr>
        <w:t>=AM1+0.25</w:t>
      </w:r>
    </w:p>
    <w:p w:rsidR="00D42FC3" w:rsidRPr="00E700F7" w:rsidRDefault="00D42FC3" w:rsidP="00D42FC3">
      <w:pPr>
        <w:tabs>
          <w:tab w:val="left" w:pos="851"/>
        </w:tabs>
        <w:ind w:left="1701" w:hanging="1701"/>
      </w:pPr>
      <w:r>
        <w:lastRenderedPageBreak/>
        <w:tab/>
      </w:r>
      <w:r>
        <w:tab/>
        <w:t>Click in cell AM2, grab the small square in the lower right hand corner of the cell and fill down to cell AM17. (Cell AM17 should show the value 17.)</w:t>
      </w:r>
    </w:p>
    <w:p w:rsidR="00D42FC3" w:rsidRPr="00E700F7" w:rsidRDefault="00D42FC3" w:rsidP="00D42FC3">
      <w:pPr>
        <w:tabs>
          <w:tab w:val="left" w:pos="851"/>
        </w:tabs>
        <w:ind w:left="1701" w:hanging="1701"/>
      </w:pPr>
      <w:r>
        <w:rPr>
          <w:b/>
        </w:rPr>
        <w:tab/>
      </w:r>
      <w:r>
        <w:rPr>
          <w:b/>
        </w:rPr>
        <w:tab/>
      </w:r>
      <w:r>
        <w:t>Click on</w:t>
      </w:r>
      <w:r>
        <w:rPr>
          <w:b/>
        </w:rPr>
        <w:t xml:space="preserve"> Data Analysis</w:t>
      </w:r>
      <w:r>
        <w:t xml:space="preserve"> and then double click on </w:t>
      </w:r>
      <w:r>
        <w:rPr>
          <w:b/>
        </w:rPr>
        <w:t>Histogram</w:t>
      </w:r>
      <w: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59"/>
      </w:tblGrid>
      <w:tr w:rsidR="00D42FC3" w:rsidTr="00D42FC3">
        <w:tc>
          <w:tcPr>
            <w:tcW w:w="5387" w:type="dxa"/>
          </w:tcPr>
          <w:p w:rsidR="00D42FC3" w:rsidRDefault="00D42FC3" w:rsidP="00D42FC3">
            <w:r>
              <w:rPr>
                <w:noProof/>
                <w:lang w:eastAsia="en-AU"/>
              </w:rPr>
              <w:drawing>
                <wp:inline distT="0" distB="0" distL="0" distR="0" wp14:anchorId="4D42758B" wp14:editId="09A43DE0">
                  <wp:extent cx="3177540" cy="21869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</w:tcPr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Input Range: AE1 to AE100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Bin Range: AM1 to AM17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Output options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New Worksheet Ply: 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Pr="0072455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Check Chart Output</w:t>
            </w:r>
          </w:p>
        </w:tc>
      </w:tr>
    </w:tbl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ab/>
        <w:t xml:space="preserve">Click </w:t>
      </w:r>
      <w:r w:rsidRPr="005A72DB">
        <w:rPr>
          <w:b/>
        </w:rPr>
        <w:t>OK</w:t>
      </w:r>
      <w:r>
        <w:t>.</w:t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 xml:space="preserve">Click on the word </w:t>
      </w:r>
      <w:r w:rsidRPr="004F72DD">
        <w:rPr>
          <w:b/>
        </w:rPr>
        <w:t>Bin</w:t>
      </w:r>
      <w:r>
        <w:t xml:space="preserve"> and press </w:t>
      </w:r>
      <w:r w:rsidRPr="004F72DD">
        <w:rPr>
          <w:b/>
        </w:rPr>
        <w:t>Delete</w:t>
      </w:r>
      <w:r>
        <w:t>.</w:t>
      </w:r>
    </w:p>
    <w:p w:rsidR="00D42FC3" w:rsidRDefault="00D42FC3" w:rsidP="00D42FC3">
      <w:pPr>
        <w:ind w:left="851" w:hanging="851"/>
      </w:pPr>
      <w:r>
        <w:tab/>
        <w:t xml:space="preserve">To remove the space between the bars, right click on a bar, select </w:t>
      </w:r>
      <w:r w:rsidRPr="004F72DD">
        <w:rPr>
          <w:b/>
        </w:rPr>
        <w:t>Format Data Series</w:t>
      </w:r>
      <w:r>
        <w:t xml:space="preserve"> and change the </w:t>
      </w:r>
      <w:r w:rsidRPr="004F72DD">
        <w:rPr>
          <w:b/>
        </w:rPr>
        <w:t>Gap Width</w:t>
      </w:r>
      <w:r>
        <w:t xml:space="preserve"> to 0%. Select </w:t>
      </w:r>
      <w:r w:rsidRPr="004F72DD">
        <w:rPr>
          <w:b/>
        </w:rPr>
        <w:t xml:space="preserve">Border </w:t>
      </w:r>
      <w:proofErr w:type="spellStart"/>
      <w:r w:rsidRPr="004F72DD">
        <w:rPr>
          <w:b/>
        </w:rPr>
        <w:t>Color</w:t>
      </w:r>
      <w:proofErr w:type="spellEnd"/>
      <w:r>
        <w:t xml:space="preserve"> to add a border.</w:t>
      </w:r>
      <w:r>
        <w:tab/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7a:</w:t>
      </w:r>
      <w:r>
        <w:tab/>
        <w:t xml:space="preserve">For each sample, </w:t>
      </w:r>
      <w:proofErr w:type="gramStart"/>
      <w:r>
        <w:t xml:space="preserve">calculate </w:t>
      </w:r>
      <w:r w:rsidRPr="00467CD2">
        <w:rPr>
          <w:position w:val="-56"/>
        </w:rPr>
        <w:object w:dxaOrig="940" w:dyaOrig="920">
          <v:shape id="_x0000_i1049" type="#_x0000_t75" style="width:47.25pt;height:45.75pt" o:ole="">
            <v:imagedata r:id="rId64" o:title=""/>
          </v:shape>
          <o:OLEObject Type="Embed" ProgID="Equation.DSMT4" ShapeID="_x0000_i1049" DrawAspect="Content" ObjectID="_1596870656" r:id="rId65"/>
        </w:object>
      </w:r>
      <w:proofErr w:type="gramEnd"/>
      <w: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AJ1 and type </w:t>
      </w:r>
      <w:proofErr w:type="gramStart"/>
      <w:r>
        <w:rPr>
          <w:b/>
        </w:rPr>
        <w:t>=(</w:t>
      </w:r>
      <w:proofErr w:type="gramEnd"/>
      <w:r>
        <w:rPr>
          <w:b/>
        </w:rPr>
        <w:t>AE1-15)/((10/SQRT(12))/SQRT(30))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rPr>
          <w:b/>
        </w:rPr>
        <w:tab/>
      </w:r>
      <w:r>
        <w:rPr>
          <w:b/>
        </w:rPr>
        <w:tab/>
      </w:r>
      <w:r>
        <w:t>Click in cell AJ1, grab the small square in the lower right hand corner of the cell and fill down to cell AJ100.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>Step 7b:</w:t>
      </w:r>
      <w:r>
        <w:tab/>
        <w:t xml:space="preserve">Calculate the mean of these </w:t>
      </w:r>
      <w:r w:rsidRPr="00573D6E">
        <w:rPr>
          <w:position w:val="-4"/>
        </w:rPr>
        <w:object w:dxaOrig="180" w:dyaOrig="180">
          <v:shape id="_x0000_i1050" type="#_x0000_t75" style="width:9pt;height:9pt" o:ole="">
            <v:imagedata r:id="rId66" o:title=""/>
          </v:shape>
          <o:OLEObject Type="Embed" ProgID="Equation.DSMT4" ShapeID="_x0000_i1050" DrawAspect="Content" ObjectID="_1596870657" r:id="rId67"/>
        </w:object>
      </w:r>
      <w:r>
        <w:t xml:space="preserve"> values.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  <w:rPr>
          <w:b/>
        </w:rPr>
      </w:pPr>
      <w:r>
        <w:tab/>
        <w:t>Method:</w:t>
      </w:r>
      <w:r>
        <w:tab/>
        <w:t xml:space="preserve">Click in cell AJ101 and type </w:t>
      </w:r>
      <w:r>
        <w:rPr>
          <w:b/>
        </w:rPr>
        <w:t>=</w:t>
      </w:r>
      <w:proofErr w:type="gramStart"/>
      <w:r>
        <w:rPr>
          <w:b/>
        </w:rPr>
        <w:t>AVERAGE(</w:t>
      </w:r>
      <w:proofErr w:type="gramEnd"/>
      <w:r>
        <w:rPr>
          <w:b/>
        </w:rPr>
        <w:t>AJ1:AJ100)</w:t>
      </w:r>
    </w:p>
    <w:p w:rsidR="00D42FC3" w:rsidRDefault="00D42FC3" w:rsidP="00D42FC3">
      <w:pPr>
        <w:tabs>
          <w:tab w:val="left" w:pos="851"/>
        </w:tabs>
        <w:ind w:left="1701" w:hanging="1701"/>
        <w:rPr>
          <w:b/>
        </w:rPr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>Step 7c:</w:t>
      </w:r>
      <w:r>
        <w:tab/>
        <w:t xml:space="preserve">Calculate the standard deviation of these </w:t>
      </w:r>
      <w:r w:rsidRPr="00573D6E">
        <w:rPr>
          <w:position w:val="-4"/>
        </w:rPr>
        <w:object w:dxaOrig="180" w:dyaOrig="180">
          <v:shape id="_x0000_i1051" type="#_x0000_t75" style="width:9pt;height:9pt" o:ole="">
            <v:imagedata r:id="rId66" o:title=""/>
          </v:shape>
          <o:OLEObject Type="Embed" ProgID="Equation.DSMT4" ShapeID="_x0000_i1051" DrawAspect="Content" ObjectID="_1596870658" r:id="rId68"/>
        </w:object>
      </w:r>
      <w:r>
        <w:t xml:space="preserve"> values.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Method:</w:t>
      </w:r>
      <w:r>
        <w:tab/>
        <w:t xml:space="preserve">Click in cell AJ102 and type </w:t>
      </w:r>
      <w:r>
        <w:rPr>
          <w:b/>
        </w:rPr>
        <w:t>=STDEV.P(AJ1:AJ100)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>Step 8:</w:t>
      </w:r>
      <w:r>
        <w:tab/>
        <w:t xml:space="preserve">Arrange the values </w:t>
      </w:r>
      <w:r>
        <w:rPr>
          <w:noProof/>
          <w:position w:val="-56"/>
          <w:lang w:eastAsia="en-AU"/>
        </w:rPr>
        <w:drawing>
          <wp:inline distT="0" distB="0" distL="0" distR="0" wp14:anchorId="7CE66ED2" wp14:editId="2F367430">
            <wp:extent cx="594360" cy="58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that are currently in AJ1 to AJ100 into intervals -3.5 to -3, 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-3 to -2.5, -2.5 to -2, …, 2.5 to 3, 3 to 3.5 and draw a histogram.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Pr="00E700F7" w:rsidRDefault="00D42FC3" w:rsidP="00D42FC3">
      <w:pPr>
        <w:tabs>
          <w:tab w:val="left" w:pos="851"/>
        </w:tabs>
        <w:ind w:left="1701" w:hanging="1701"/>
        <w:rPr>
          <w:b/>
        </w:rPr>
      </w:pPr>
      <w:r>
        <w:tab/>
        <w:t>Method:</w:t>
      </w:r>
      <w:r>
        <w:tab/>
        <w:t xml:space="preserve">Click in cell AK1 and type </w:t>
      </w:r>
      <w:r>
        <w:rPr>
          <w:b/>
        </w:rPr>
        <w:t>-3.5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 xml:space="preserve">Click in cell AK2 and type </w:t>
      </w:r>
      <w:r>
        <w:rPr>
          <w:b/>
        </w:rPr>
        <w:t>=AK1+0.5</w:t>
      </w:r>
    </w:p>
    <w:p w:rsidR="00D42FC3" w:rsidRPr="00E700F7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AK2, grab the small square in the lower right hand corner of the cell and fill down to cell AK15. (Cell AK15 should show the value 3.5.)</w:t>
      </w:r>
    </w:p>
    <w:p w:rsidR="00D42FC3" w:rsidRPr="00E700F7" w:rsidRDefault="00D42FC3" w:rsidP="00D42FC3">
      <w:pPr>
        <w:tabs>
          <w:tab w:val="left" w:pos="851"/>
        </w:tabs>
        <w:ind w:left="1701" w:hanging="1701"/>
      </w:pPr>
      <w:r>
        <w:rPr>
          <w:b/>
        </w:rPr>
        <w:tab/>
      </w:r>
      <w:r>
        <w:rPr>
          <w:b/>
        </w:rPr>
        <w:tab/>
      </w:r>
      <w:r>
        <w:t>Click on</w:t>
      </w:r>
      <w:r>
        <w:rPr>
          <w:b/>
        </w:rPr>
        <w:t xml:space="preserve"> Data Analysis</w:t>
      </w:r>
      <w:r>
        <w:t xml:space="preserve"> and then double click on </w:t>
      </w:r>
      <w:r>
        <w:rPr>
          <w:b/>
        </w:rPr>
        <w:t>Histogram</w:t>
      </w:r>
      <w: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3"/>
        <w:gridCol w:w="4359"/>
      </w:tblGrid>
      <w:tr w:rsidR="00D42FC3" w:rsidTr="00D42FC3">
        <w:tc>
          <w:tcPr>
            <w:tcW w:w="5387" w:type="dxa"/>
          </w:tcPr>
          <w:p w:rsidR="00D42FC3" w:rsidRDefault="00D42FC3" w:rsidP="00D42FC3"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57141FB1" wp14:editId="3A10A35E">
                  <wp:extent cx="3510028" cy="2400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028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</w:tcPr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Input Range: AJ1 to AJ100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Bin Range: AK1 to AK15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Output options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New Worksheet Ply: 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Pr="0072455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Check Chart Output</w:t>
            </w:r>
          </w:p>
        </w:tc>
      </w:tr>
    </w:tbl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ab/>
        <w:t xml:space="preserve">Click </w:t>
      </w:r>
      <w:r w:rsidRPr="005A72DB">
        <w:rPr>
          <w:b/>
        </w:rPr>
        <w:t>OK</w:t>
      </w:r>
      <w:r>
        <w:t>.</w:t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 xml:space="preserve">Click on the word </w:t>
      </w:r>
      <w:r w:rsidRPr="004F72DD">
        <w:rPr>
          <w:b/>
        </w:rPr>
        <w:t>Bin</w:t>
      </w:r>
      <w:r>
        <w:t xml:space="preserve"> and press </w:t>
      </w:r>
      <w:r w:rsidRPr="004F72DD">
        <w:rPr>
          <w:b/>
        </w:rPr>
        <w:t>Delete</w:t>
      </w:r>
      <w:r>
        <w:t>.</w:t>
      </w:r>
    </w:p>
    <w:p w:rsidR="00D42FC3" w:rsidRDefault="00D42FC3" w:rsidP="00D42FC3">
      <w:pPr>
        <w:ind w:left="851" w:hanging="851"/>
      </w:pPr>
      <w:r>
        <w:tab/>
        <w:t xml:space="preserve">To remove the space between the bars, right click on a bar, select </w:t>
      </w:r>
      <w:r w:rsidRPr="004F72DD">
        <w:rPr>
          <w:b/>
        </w:rPr>
        <w:t>Format Data Series</w:t>
      </w:r>
      <w:r>
        <w:t xml:space="preserve"> and change the </w:t>
      </w:r>
      <w:r w:rsidRPr="004F72DD">
        <w:rPr>
          <w:b/>
        </w:rPr>
        <w:t>Gap Width</w:t>
      </w:r>
      <w:r>
        <w:t xml:space="preserve"> to 0%. Select </w:t>
      </w:r>
      <w:r w:rsidRPr="004F72DD">
        <w:rPr>
          <w:b/>
        </w:rPr>
        <w:t xml:space="preserve">Border </w:t>
      </w:r>
      <w:proofErr w:type="spellStart"/>
      <w:r w:rsidRPr="004F72DD">
        <w:rPr>
          <w:b/>
        </w:rPr>
        <w:t>Color</w:t>
      </w:r>
      <w:proofErr w:type="spellEnd"/>
      <w:r>
        <w:t xml:space="preserve"> to add a border.</w:t>
      </w:r>
      <w:r>
        <w:tab/>
      </w:r>
    </w:p>
    <w:p w:rsidR="00562640" w:rsidRDefault="00562640" w:rsidP="00D42FC3">
      <w:pPr>
        <w:rPr>
          <w:b/>
        </w:rPr>
      </w:pPr>
    </w:p>
    <w:p w:rsidR="00D42FC3" w:rsidRPr="00562640" w:rsidRDefault="00D42FC3" w:rsidP="00D42FC3">
      <w:pPr>
        <w:rPr>
          <w:b/>
        </w:rPr>
      </w:pPr>
      <w:r w:rsidRPr="00562640">
        <w:rPr>
          <w:b/>
        </w:rPr>
        <w:t xml:space="preserve">It is often the case that the population standard deviation </w:t>
      </w:r>
      <w:r w:rsidRPr="00562640">
        <w:rPr>
          <w:b/>
          <w:position w:val="-6"/>
        </w:rPr>
        <w:object w:dxaOrig="220" w:dyaOrig="200">
          <v:shape id="_x0000_i1052" type="#_x0000_t75" style="width:11.25pt;height:9.75pt" o:ole="">
            <v:imagedata r:id="rId36" o:title=""/>
          </v:shape>
          <o:OLEObject Type="Embed" ProgID="Equation.DSMT4" ShapeID="_x0000_i1052" DrawAspect="Content" ObjectID="_1596870659" r:id="rId71"/>
        </w:object>
      </w:r>
      <w:r w:rsidRPr="00562640">
        <w:rPr>
          <w:b/>
        </w:rPr>
        <w:t xml:space="preserve"> is not known. Provided that the sample size is large, the sample standard deviation </w:t>
      </w:r>
      <w:r w:rsidRPr="00562640">
        <w:rPr>
          <w:b/>
          <w:position w:val="-6"/>
        </w:rPr>
        <w:object w:dxaOrig="180" w:dyaOrig="200">
          <v:shape id="_x0000_i1053" type="#_x0000_t75" style="width:9pt;height:9.75pt" o:ole="">
            <v:imagedata r:id="rId38" o:title=""/>
          </v:shape>
          <o:OLEObject Type="Embed" ProgID="Equation.DSMT4" ShapeID="_x0000_i1053" DrawAspect="Content" ObjectID="_1596870660" r:id="rId72"/>
        </w:object>
      </w:r>
      <w:r w:rsidRPr="00562640">
        <w:rPr>
          <w:b/>
        </w:rPr>
        <w:t xml:space="preserve"> may be used as an unbiased estimate </w:t>
      </w:r>
      <w:proofErr w:type="gramStart"/>
      <w:r w:rsidRPr="00562640">
        <w:rPr>
          <w:b/>
        </w:rPr>
        <w:t xml:space="preserve">for </w:t>
      </w:r>
      <w:r w:rsidRPr="00562640">
        <w:rPr>
          <w:b/>
          <w:position w:val="-6"/>
        </w:rPr>
        <w:object w:dxaOrig="220" w:dyaOrig="200">
          <v:shape id="_x0000_i1054" type="#_x0000_t75" style="width:11.25pt;height:9.75pt" o:ole="">
            <v:imagedata r:id="rId36" o:title=""/>
          </v:shape>
          <o:OLEObject Type="Embed" ProgID="Equation.DSMT4" ShapeID="_x0000_i1054" DrawAspect="Content" ObjectID="_1596870661" r:id="rId73"/>
        </w:object>
      </w:r>
      <w:proofErr w:type="gramEnd"/>
      <w:r w:rsidRPr="00562640">
        <w:rPr>
          <w:b/>
        </w:rPr>
        <w:t xml:space="preserve">. Steps 4, 5, 7 and 8 will be repeated using </w:t>
      </w:r>
      <w:r w:rsidRPr="00562640">
        <w:rPr>
          <w:b/>
          <w:position w:val="-6"/>
        </w:rPr>
        <w:object w:dxaOrig="180" w:dyaOrig="200">
          <v:shape id="_x0000_i1055" type="#_x0000_t75" style="width:9pt;height:9.75pt" o:ole="">
            <v:imagedata r:id="rId74" o:title=""/>
          </v:shape>
          <o:OLEObject Type="Embed" ProgID="Equation.DSMT4" ShapeID="_x0000_i1055" DrawAspect="Content" ObjectID="_1596870662" r:id="rId75"/>
        </w:object>
      </w:r>
      <w:r w:rsidRPr="00562640">
        <w:rPr>
          <w:b/>
        </w:rPr>
        <w:t xml:space="preserve"> instead </w:t>
      </w:r>
      <w:proofErr w:type="gramStart"/>
      <w:r w:rsidRPr="00562640">
        <w:rPr>
          <w:b/>
        </w:rPr>
        <w:t xml:space="preserve">of </w:t>
      </w:r>
      <w:r w:rsidRPr="00562640">
        <w:rPr>
          <w:b/>
          <w:position w:val="-6"/>
        </w:rPr>
        <w:object w:dxaOrig="220" w:dyaOrig="200">
          <v:shape id="_x0000_i1056" type="#_x0000_t75" style="width:11.25pt;height:9.75pt" o:ole="">
            <v:imagedata r:id="rId36" o:title=""/>
          </v:shape>
          <o:OLEObject Type="Embed" ProgID="Equation.DSMT4" ShapeID="_x0000_i1056" DrawAspect="Content" ObjectID="_1596870663" r:id="rId76"/>
        </w:object>
      </w:r>
      <w:proofErr w:type="gramEnd"/>
      <w:r w:rsidRPr="00562640">
        <w:rPr>
          <w:b/>
        </w:rPr>
        <w:t>.</w:t>
      </w:r>
    </w:p>
    <w:p w:rsidR="00D42FC3" w:rsidRPr="00562640" w:rsidRDefault="00D42FC3" w:rsidP="00D42FC3">
      <w:pPr>
        <w:ind w:left="851" w:hanging="851"/>
        <w:rPr>
          <w:b/>
        </w:rPr>
      </w:pPr>
    </w:p>
    <w:p w:rsidR="00D42FC3" w:rsidRDefault="00D42FC3" w:rsidP="00D42FC3">
      <w:pPr>
        <w:ind w:left="851" w:hanging="851"/>
      </w:pPr>
      <w:r>
        <w:t>Step 9:</w:t>
      </w:r>
      <w:r>
        <w:tab/>
        <w:t xml:space="preserve">For each sample, construct the 95% confidence interval </w:t>
      </w:r>
      <w:r w:rsidRPr="00D916DE">
        <w:t xml:space="preserve">for </w:t>
      </w:r>
      <w:r>
        <w:t xml:space="preserve">the population mean </w:t>
      </w:r>
      <w:r w:rsidRPr="00284CCD">
        <w:rPr>
          <w:position w:val="-10"/>
        </w:rPr>
        <w:object w:dxaOrig="220" w:dyaOrig="240">
          <v:shape id="_x0000_i1057" type="#_x0000_t75" style="width:11.25pt;height:12pt" o:ole="">
            <v:imagedata r:id="rId53" o:title=""/>
          </v:shape>
          <o:OLEObject Type="Embed" ProgID="Equation.DSMT4" ShapeID="_x0000_i1057" DrawAspect="Content" ObjectID="_1596870664" r:id="rId77"/>
        </w:object>
      </w:r>
      <w:r>
        <w:t xml:space="preserve"> </w:t>
      </w:r>
      <w:proofErr w:type="gramStart"/>
      <w:r>
        <w:t xml:space="preserve">using </w:t>
      </w:r>
      <w:r w:rsidRPr="00D04B46">
        <w:rPr>
          <w:position w:val="-30"/>
        </w:rPr>
        <w:object w:dxaOrig="2520" w:dyaOrig="700">
          <v:shape id="_x0000_i1058" type="#_x0000_t75" style="width:126pt;height:35.25pt" o:ole="">
            <v:imagedata r:id="rId78" o:title=""/>
          </v:shape>
          <o:OLEObject Type="Embed" ProgID="Equation.DSMT4" ShapeID="_x0000_i1058" DrawAspect="Content" ObjectID="_1596870665" r:id="rId79"/>
        </w:object>
      </w:r>
      <w:proofErr w:type="gramEnd"/>
      <w:r>
        <w:t xml:space="preserve">, where </w:t>
      </w:r>
      <w:r w:rsidRPr="00D04B46">
        <w:rPr>
          <w:position w:val="-6"/>
        </w:rPr>
        <w:object w:dxaOrig="200" w:dyaOrig="260">
          <v:shape id="_x0000_i1059" type="#_x0000_t75" style="width:9.75pt;height:12.75pt" o:ole="">
            <v:imagedata r:id="rId57" o:title=""/>
          </v:shape>
          <o:OLEObject Type="Embed" ProgID="Equation.DSMT4" ShapeID="_x0000_i1059" DrawAspect="Content" ObjectID="_1596870666" r:id="rId80"/>
        </w:object>
      </w:r>
      <w:r>
        <w:t xml:space="preserve"> is the sample mean, </w:t>
      </w:r>
      <w:r w:rsidRPr="00D04B46">
        <w:rPr>
          <w:position w:val="-6"/>
        </w:rPr>
        <w:object w:dxaOrig="180" w:dyaOrig="200">
          <v:shape id="_x0000_i1060" type="#_x0000_t75" style="width:9pt;height:9.75pt" o:ole="">
            <v:imagedata r:id="rId81" o:title=""/>
          </v:shape>
          <o:OLEObject Type="Embed" ProgID="Equation.DSMT4" ShapeID="_x0000_i1060" DrawAspect="Content" ObjectID="_1596870667" r:id="rId82"/>
        </w:object>
      </w:r>
      <w:r>
        <w:t xml:space="preserve"> is the sample standard deviation and </w:t>
      </w:r>
      <w:r w:rsidRPr="00D04B46">
        <w:rPr>
          <w:position w:val="-6"/>
        </w:rPr>
        <w:object w:dxaOrig="180" w:dyaOrig="200">
          <v:shape id="_x0000_i1061" type="#_x0000_t75" style="width:9pt;height:9.75pt" o:ole="">
            <v:imagedata r:id="rId61" o:title=""/>
          </v:shape>
          <o:OLEObject Type="Embed" ProgID="Equation.DSMT4" ShapeID="_x0000_i1061" DrawAspect="Content" ObjectID="_1596870668" r:id="rId83"/>
        </w:object>
      </w:r>
      <w:r>
        <w:t xml:space="preserve"> is the sample size.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AO1 and type </w:t>
      </w:r>
      <w:r>
        <w:rPr>
          <w:b/>
        </w:rPr>
        <w:t>=AE1-1.96*AF1/</w:t>
      </w:r>
      <w:proofErr w:type="gramStart"/>
      <w:r>
        <w:rPr>
          <w:b/>
        </w:rPr>
        <w:t>SQRT(</w:t>
      </w:r>
      <w:proofErr w:type="gramEnd"/>
      <w:r>
        <w:rPr>
          <w:b/>
        </w:rPr>
        <w:t>30)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AO1, grab the small square in the lower right hand corner of the cell and fill down to cell AO100.</w:t>
      </w: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</w:r>
      <w:r>
        <w:tab/>
        <w:t xml:space="preserve">Click in cell AP1 and type </w:t>
      </w:r>
      <w:r>
        <w:rPr>
          <w:b/>
        </w:rPr>
        <w:t>=</w:t>
      </w:r>
      <w:r w:rsidRPr="008C6293">
        <w:rPr>
          <w:b/>
        </w:rPr>
        <w:t xml:space="preserve"> </w:t>
      </w:r>
      <w:r>
        <w:rPr>
          <w:b/>
        </w:rPr>
        <w:t>AE1+1.96*AF1/</w:t>
      </w:r>
      <w:proofErr w:type="gramStart"/>
      <w:r>
        <w:rPr>
          <w:b/>
        </w:rPr>
        <w:t>SQRT(</w:t>
      </w:r>
      <w:proofErr w:type="gramEnd"/>
      <w:r>
        <w:rPr>
          <w:b/>
        </w:rPr>
        <w:t>30)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AP1, grab the small square in the lower right hand corner of the cell and fill down to cell AP100.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993" w:hanging="993"/>
      </w:pPr>
      <w:r>
        <w:t>Step 10a:</w:t>
      </w:r>
      <w:r>
        <w:tab/>
        <w:t>For each sample, test whether or not the population mean lies within the 95% confidence interval.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AQ1 and type </w:t>
      </w:r>
      <w:r>
        <w:rPr>
          <w:b/>
        </w:rPr>
        <w:t>=IF(AND(15&gt;AO1,15&lt;AP1),1,0)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</w:r>
      <w:r>
        <w:tab/>
        <w:t>Click in cell AQ1, grab the small square in the lower right hand corner of the cell and fill down to cell AQ100.</w:t>
      </w:r>
    </w:p>
    <w:p w:rsidR="00D42FC3" w:rsidRDefault="00D42FC3" w:rsidP="00D42FC3">
      <w:pPr>
        <w:ind w:left="851" w:hanging="851"/>
      </w:pPr>
      <w:r>
        <w:tab/>
        <w:t>If the population mean lies within the 95% confidence interval the value 1 is returned, if not the value of 0 is returned.</w:t>
      </w:r>
    </w:p>
    <w:p w:rsidR="00D42FC3" w:rsidRDefault="00D42FC3" w:rsidP="00D42FC3">
      <w:pPr>
        <w:ind w:left="851" w:hanging="851"/>
      </w:pPr>
      <w:r>
        <w:tab/>
      </w:r>
    </w:p>
    <w:p w:rsidR="00D42FC3" w:rsidRDefault="00D42FC3" w:rsidP="00D42FC3">
      <w:pPr>
        <w:ind w:left="993" w:hanging="993"/>
      </w:pPr>
      <w:r>
        <w:t>Step 10b:</w:t>
      </w:r>
      <w:r>
        <w:tab/>
        <w:t>Determine how many of the 95% confidence intervals contain the population mean.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Method:</w:t>
      </w:r>
      <w:r>
        <w:tab/>
        <w:t xml:space="preserve">Click in cell AQ101 and type </w:t>
      </w:r>
      <w:r>
        <w:rPr>
          <w:b/>
        </w:rPr>
        <w:t>=</w:t>
      </w:r>
      <w:proofErr w:type="gramStart"/>
      <w:r>
        <w:rPr>
          <w:b/>
        </w:rPr>
        <w:t>SUM(</w:t>
      </w:r>
      <w:proofErr w:type="gramEnd"/>
      <w:r>
        <w:rPr>
          <w:b/>
        </w:rPr>
        <w:t>AQ1:AQ100)</w:t>
      </w:r>
    </w:p>
    <w:p w:rsidR="00D42FC3" w:rsidRDefault="00D42FC3" w:rsidP="00D42FC3">
      <w:pPr>
        <w:ind w:left="1701" w:hanging="1701"/>
      </w:pPr>
      <w:r>
        <w:lastRenderedPageBreak/>
        <w:t>Step 11a:</w:t>
      </w:r>
      <w:r>
        <w:tab/>
        <w:t xml:space="preserve">For each sample, </w:t>
      </w:r>
      <w:proofErr w:type="gramStart"/>
      <w:r>
        <w:t xml:space="preserve">calculate </w:t>
      </w:r>
      <w:r w:rsidRPr="00467CD2">
        <w:rPr>
          <w:position w:val="-56"/>
        </w:rPr>
        <w:object w:dxaOrig="940" w:dyaOrig="920">
          <v:shape id="_x0000_i1062" type="#_x0000_t75" style="width:47.25pt;height:45.75pt" o:ole="">
            <v:imagedata r:id="rId84" o:title=""/>
          </v:shape>
          <o:OLEObject Type="Embed" ProgID="Equation.DSMT4" ShapeID="_x0000_i1062" DrawAspect="Content" ObjectID="_1596870669" r:id="rId85"/>
        </w:object>
      </w:r>
      <w:proofErr w:type="gramEnd"/>
      <w: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tabs>
          <w:tab w:val="left" w:pos="1701"/>
        </w:tabs>
        <w:ind w:left="851" w:hanging="851"/>
        <w:rPr>
          <w:b/>
        </w:rPr>
      </w:pPr>
      <w:r>
        <w:tab/>
        <w:t>Method:</w:t>
      </w:r>
      <w:r>
        <w:tab/>
        <w:t xml:space="preserve">Click in cell AR1 and type </w:t>
      </w:r>
      <w:proofErr w:type="gramStart"/>
      <w:r>
        <w:rPr>
          <w:b/>
        </w:rPr>
        <w:t>=(</w:t>
      </w:r>
      <w:proofErr w:type="gramEnd"/>
      <w:r>
        <w:rPr>
          <w:b/>
        </w:rPr>
        <w:t>AE1-15)/(AF1/SQRT(30))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rPr>
          <w:b/>
        </w:rPr>
        <w:tab/>
      </w:r>
      <w:r>
        <w:rPr>
          <w:b/>
        </w:rPr>
        <w:tab/>
      </w:r>
      <w:r>
        <w:t>Click in cell AR1, grab the small square in the lower right hand corner of the cell and fill down to cell AR100.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1701" w:hanging="1701"/>
      </w:pPr>
      <w:r>
        <w:t>Step 11b:</w:t>
      </w:r>
      <w:r>
        <w:tab/>
        <w:t xml:space="preserve">Calculate the mean of these </w:t>
      </w:r>
      <w:r w:rsidRPr="00573D6E">
        <w:rPr>
          <w:position w:val="-4"/>
        </w:rPr>
        <w:object w:dxaOrig="180" w:dyaOrig="180">
          <v:shape id="_x0000_i1063" type="#_x0000_t75" style="width:9pt;height:9pt" o:ole="">
            <v:imagedata r:id="rId66" o:title=""/>
          </v:shape>
          <o:OLEObject Type="Embed" ProgID="Equation.DSMT4" ShapeID="_x0000_i1063" DrawAspect="Content" ObjectID="_1596870670" r:id="rId86"/>
        </w:object>
      </w:r>
      <w:r>
        <w:t xml:space="preserve"> values.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  <w:rPr>
          <w:b/>
        </w:rPr>
      </w:pPr>
      <w:r>
        <w:tab/>
        <w:t>Method:</w:t>
      </w:r>
      <w:r>
        <w:tab/>
        <w:t xml:space="preserve">Click in cell AR101 and type </w:t>
      </w:r>
      <w:r>
        <w:rPr>
          <w:b/>
        </w:rPr>
        <w:t>=</w:t>
      </w:r>
      <w:proofErr w:type="gramStart"/>
      <w:r>
        <w:rPr>
          <w:b/>
        </w:rPr>
        <w:t>AVERAGE(</w:t>
      </w:r>
      <w:proofErr w:type="gramEnd"/>
      <w:r>
        <w:rPr>
          <w:b/>
        </w:rPr>
        <w:t>AR1:AR100)</w:t>
      </w:r>
    </w:p>
    <w:p w:rsidR="00D42FC3" w:rsidRDefault="00D42FC3" w:rsidP="00D42FC3">
      <w:pPr>
        <w:tabs>
          <w:tab w:val="left" w:pos="851"/>
        </w:tabs>
        <w:ind w:left="1701" w:hanging="1701"/>
        <w:rPr>
          <w:b/>
        </w:rPr>
      </w:pPr>
    </w:p>
    <w:p w:rsidR="00D42FC3" w:rsidRDefault="00D42FC3" w:rsidP="00D42FC3">
      <w:pPr>
        <w:ind w:left="1701" w:hanging="1701"/>
      </w:pPr>
      <w:r>
        <w:t>Step 11c:</w:t>
      </w:r>
      <w:r>
        <w:tab/>
        <w:t xml:space="preserve">Calculate the standard deviation of these </w:t>
      </w:r>
      <w:r w:rsidRPr="00573D6E">
        <w:rPr>
          <w:position w:val="-4"/>
        </w:rPr>
        <w:object w:dxaOrig="180" w:dyaOrig="180">
          <v:shape id="_x0000_i1064" type="#_x0000_t75" style="width:9pt;height:9pt" o:ole="">
            <v:imagedata r:id="rId66" o:title=""/>
          </v:shape>
          <o:OLEObject Type="Embed" ProgID="Equation.DSMT4" ShapeID="_x0000_i1064" DrawAspect="Content" ObjectID="_1596870671" r:id="rId87"/>
        </w:object>
      </w:r>
      <w:r>
        <w:t xml:space="preserve"> values.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Method:</w:t>
      </w:r>
      <w:r>
        <w:tab/>
        <w:t xml:space="preserve">Click in cell AR102 and type </w:t>
      </w:r>
      <w:r>
        <w:rPr>
          <w:b/>
        </w:rPr>
        <w:t>=STDEV.P(AR1:AR100)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562640" w:rsidRDefault="00562640" w:rsidP="00D42FC3">
      <w:pPr>
        <w:ind w:left="1701" w:hanging="1701"/>
      </w:pPr>
    </w:p>
    <w:p w:rsidR="00D42FC3" w:rsidRDefault="00D42FC3" w:rsidP="00D42FC3">
      <w:pPr>
        <w:ind w:left="1701" w:hanging="1701"/>
      </w:pPr>
      <w:r>
        <w:t>Step 12:</w:t>
      </w:r>
      <w:r>
        <w:tab/>
        <w:t xml:space="preserve">Arrange the values </w:t>
      </w:r>
      <w:r w:rsidRPr="00467CD2">
        <w:rPr>
          <w:position w:val="-56"/>
        </w:rPr>
        <w:object w:dxaOrig="940" w:dyaOrig="920">
          <v:shape id="_x0000_i1065" type="#_x0000_t75" style="width:47.25pt;height:45.75pt" o:ole="">
            <v:imagedata r:id="rId84" o:title=""/>
          </v:shape>
          <o:OLEObject Type="Embed" ProgID="Equation.DSMT4" ShapeID="_x0000_i1065" DrawAspect="Content" ObjectID="_1596870672" r:id="rId88"/>
        </w:object>
      </w:r>
      <w:r>
        <w:t xml:space="preserve"> that are currently in AR1 to AR100 into intervals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-3.5 to -3, -3 to -2.5, -2.5 to -2, …, 2.5 to 3, 3 to 3.5 and draw a histogram.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Pr="00E700F7" w:rsidRDefault="00D42FC3" w:rsidP="00D42FC3">
      <w:pPr>
        <w:tabs>
          <w:tab w:val="left" w:pos="851"/>
        </w:tabs>
        <w:ind w:left="1701" w:hanging="1701"/>
      </w:pPr>
      <w:r>
        <w:rPr>
          <w:b/>
        </w:rPr>
        <w:tab/>
      </w:r>
      <w:r>
        <w:t>Click on</w:t>
      </w:r>
      <w:r>
        <w:rPr>
          <w:b/>
        </w:rPr>
        <w:t xml:space="preserve"> Data Analysis</w:t>
      </w:r>
      <w:r>
        <w:t xml:space="preserve"> and then double click on </w:t>
      </w:r>
      <w:r>
        <w:rPr>
          <w:b/>
        </w:rPr>
        <w:t>Histogram</w:t>
      </w:r>
      <w: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3820"/>
      </w:tblGrid>
      <w:tr w:rsidR="00D42FC3" w:rsidTr="00D42FC3">
        <w:tc>
          <w:tcPr>
            <w:tcW w:w="5387" w:type="dxa"/>
          </w:tcPr>
          <w:p w:rsidR="00D42FC3" w:rsidRDefault="00D42FC3" w:rsidP="00D42FC3">
            <w:r>
              <w:rPr>
                <w:noProof/>
                <w:lang w:eastAsia="en-AU"/>
              </w:rPr>
              <w:drawing>
                <wp:inline distT="0" distB="0" distL="0" distR="0" wp14:anchorId="2B580D5D" wp14:editId="6C0575CF">
                  <wp:extent cx="3985260" cy="2659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</w:tcPr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Input Range: AR1 to AR100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Bin Range: AK1 to AK15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Output options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New Worksheet Ply: </w:t>
            </w: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Default="00D42FC3" w:rsidP="00D42FC3">
            <w:pPr>
              <w:spacing w:line="360" w:lineRule="auto"/>
              <w:rPr>
                <w:sz w:val="18"/>
              </w:rPr>
            </w:pPr>
          </w:p>
          <w:p w:rsidR="00D42FC3" w:rsidRPr="00724553" w:rsidRDefault="00D42FC3" w:rsidP="00D42FC3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Check Chart Output</w:t>
            </w:r>
          </w:p>
        </w:tc>
      </w:tr>
    </w:tbl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ab/>
        <w:t xml:space="preserve">Click </w:t>
      </w:r>
      <w:r w:rsidRPr="005A72DB">
        <w:rPr>
          <w:b/>
        </w:rPr>
        <w:t>OK</w:t>
      </w:r>
      <w:r>
        <w:t>.</w:t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</w:r>
    </w:p>
    <w:p w:rsidR="00D42FC3" w:rsidRDefault="00D42FC3" w:rsidP="00D42FC3">
      <w:pPr>
        <w:tabs>
          <w:tab w:val="left" w:pos="1701"/>
        </w:tabs>
        <w:ind w:left="851" w:hanging="851"/>
      </w:pPr>
      <w:r>
        <w:tab/>
        <w:t xml:space="preserve">Click on the word </w:t>
      </w:r>
      <w:r w:rsidRPr="004F72DD">
        <w:rPr>
          <w:b/>
        </w:rPr>
        <w:t>Bin</w:t>
      </w:r>
      <w:r>
        <w:t xml:space="preserve"> and press </w:t>
      </w:r>
      <w:r w:rsidRPr="004F72DD">
        <w:rPr>
          <w:b/>
        </w:rPr>
        <w:t>Delete</w:t>
      </w:r>
      <w:r>
        <w:t>.</w:t>
      </w:r>
    </w:p>
    <w:p w:rsidR="00D42FC3" w:rsidRDefault="00D42FC3" w:rsidP="00D42FC3">
      <w:pPr>
        <w:ind w:left="851" w:hanging="851"/>
      </w:pPr>
      <w:r>
        <w:tab/>
        <w:t xml:space="preserve">To remove the space between the bars, right click on a bar, select </w:t>
      </w:r>
      <w:r w:rsidRPr="004F72DD">
        <w:rPr>
          <w:b/>
        </w:rPr>
        <w:t>Format Data Series</w:t>
      </w:r>
      <w:r>
        <w:t xml:space="preserve"> and change the </w:t>
      </w:r>
      <w:r w:rsidRPr="004F72DD">
        <w:rPr>
          <w:b/>
        </w:rPr>
        <w:t>Gap Width</w:t>
      </w:r>
      <w:r>
        <w:t xml:space="preserve"> to 0%. Select </w:t>
      </w:r>
      <w:r w:rsidRPr="004F72DD">
        <w:rPr>
          <w:b/>
        </w:rPr>
        <w:t xml:space="preserve">Border </w:t>
      </w:r>
      <w:proofErr w:type="spellStart"/>
      <w:r w:rsidRPr="004F72DD">
        <w:rPr>
          <w:b/>
        </w:rPr>
        <w:t>Color</w:t>
      </w:r>
      <w:proofErr w:type="spellEnd"/>
      <w:r>
        <w:t xml:space="preserve"> to add a border.</w:t>
      </w:r>
      <w:r>
        <w:tab/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rPr>
          <w:b/>
        </w:rPr>
      </w:pPr>
      <w:r>
        <w:rPr>
          <w:b/>
        </w:rPr>
        <w:br w:type="page"/>
      </w:r>
    </w:p>
    <w:p w:rsidR="00D42FC3" w:rsidRPr="00E12FCC" w:rsidRDefault="00D42FC3" w:rsidP="00D42FC3">
      <w:pPr>
        <w:tabs>
          <w:tab w:val="left" w:pos="1701"/>
        </w:tabs>
        <w:ind w:left="851" w:hanging="851"/>
      </w:pPr>
      <w:r>
        <w:rPr>
          <w:b/>
        </w:rPr>
        <w:lastRenderedPageBreak/>
        <w:t xml:space="preserve">Task One </w:t>
      </w:r>
      <w:r w:rsidRPr="00CF134E">
        <w:rPr>
          <w:b/>
        </w:rPr>
        <w:t>Questions</w:t>
      </w:r>
    </w:p>
    <w:p w:rsidR="00D42FC3" w:rsidRDefault="00D42FC3" w:rsidP="00D42FC3">
      <w:pPr>
        <w:ind w:left="567" w:hanging="567"/>
      </w:pPr>
      <w:r>
        <w:t>1</w:t>
      </w:r>
      <w:r w:rsidRPr="00D916DE">
        <w:tab/>
      </w:r>
      <w:r>
        <w:t xml:space="preserve">In Step 2a, the mean </w:t>
      </w:r>
      <w:r w:rsidRPr="00A30986">
        <w:rPr>
          <w:position w:val="-6"/>
        </w:rPr>
        <w:object w:dxaOrig="200" w:dyaOrig="260">
          <v:shape id="_x0000_i1066" type="#_x0000_t75" style="width:9.75pt;height:12.75pt" o:ole="">
            <v:imagedata r:id="rId90" o:title=""/>
          </v:shape>
          <o:OLEObject Type="Embed" ProgID="Equation.DSMT4" ShapeID="_x0000_i1066" DrawAspect="Content" ObjectID="_1596870673" r:id="rId91"/>
        </w:object>
      </w:r>
      <w:r>
        <w:t xml:space="preserve"> of each of the 100 samples of size </w:t>
      </w:r>
      <w:r w:rsidRPr="00A30986">
        <w:rPr>
          <w:position w:val="-6"/>
        </w:rPr>
        <w:object w:dxaOrig="620" w:dyaOrig="260">
          <v:shape id="_x0000_i1067" type="#_x0000_t75" style="width:30.75pt;height:12.75pt" o:ole="">
            <v:imagedata r:id="rId92" o:title=""/>
          </v:shape>
          <o:OLEObject Type="Embed" ProgID="Equation.DSMT4" ShapeID="_x0000_i1067" DrawAspect="Content" ObjectID="_1596870674" r:id="rId93"/>
        </w:object>
      </w:r>
      <w:r>
        <w:t xml:space="preserve"> was calculated. Do each of your samples have the same sample mean or does this value vary between the samples?</w:t>
      </w:r>
    </w:p>
    <w:p w:rsidR="00D42FC3" w:rsidRDefault="00D42FC3" w:rsidP="00D42FC3">
      <w:pPr>
        <w:ind w:left="1134" w:hanging="1134"/>
      </w:pPr>
      <w:r>
        <w:t>2</w:t>
      </w:r>
      <w:r>
        <w:tab/>
        <w:t>(a)</w:t>
      </w:r>
      <w:r>
        <w:tab/>
        <w:t xml:space="preserve">Calculate the population mean </w:t>
      </w:r>
      <w:r w:rsidRPr="00A30986">
        <w:rPr>
          <w:position w:val="-10"/>
        </w:rPr>
        <w:object w:dxaOrig="220" w:dyaOrig="240">
          <v:shape id="_x0000_i1068" type="#_x0000_t75" style="width:11.25pt;height:12pt" o:ole="">
            <v:imagedata r:id="rId94" o:title=""/>
          </v:shape>
          <o:OLEObject Type="Embed" ProgID="Equation.DSMT4" ShapeID="_x0000_i1068" DrawAspect="Content" ObjectID="_1596870675" r:id="rId95"/>
        </w:object>
      </w:r>
      <w:r>
        <w:t xml:space="preserve"> </w:t>
      </w:r>
      <w:proofErr w:type="gramStart"/>
      <w:r>
        <w:t xml:space="preserve">for </w:t>
      </w:r>
      <w:r w:rsidRPr="001469C4">
        <w:rPr>
          <w:position w:val="-12"/>
        </w:rPr>
        <w:object w:dxaOrig="1340" w:dyaOrig="360">
          <v:shape id="_x0000_i1069" type="#_x0000_t75" style="width:66.75pt;height:18pt" o:ole="">
            <v:imagedata r:id="rId96" o:title=""/>
          </v:shape>
          <o:OLEObject Type="Embed" ProgID="Equation.DSMT4" ShapeID="_x0000_i1069" DrawAspect="Content" ObjectID="_1596870676" r:id="rId97"/>
        </w:object>
      </w:r>
      <w:proofErr w:type="gramEnd"/>
      <w:r>
        <w:t>.</w:t>
      </w:r>
    </w:p>
    <w:p w:rsidR="00D42FC3" w:rsidRDefault="00D42FC3" w:rsidP="00D42FC3">
      <w:pPr>
        <w:ind w:left="1134" w:hanging="1134"/>
      </w:pPr>
      <w:r>
        <w:tab/>
        <w:t>(b)</w:t>
      </w:r>
      <w:r>
        <w:tab/>
        <w:t xml:space="preserve">In Step 3a, the mean of the 100 sample means was calculated. Compare your answer with the value </w:t>
      </w:r>
      <w:proofErr w:type="gramStart"/>
      <w:r>
        <w:t xml:space="preserve">of </w:t>
      </w:r>
      <w:r w:rsidRPr="00A30986">
        <w:rPr>
          <w:position w:val="-10"/>
        </w:rPr>
        <w:object w:dxaOrig="220" w:dyaOrig="240">
          <v:shape id="_x0000_i1070" type="#_x0000_t75" style="width:11.25pt;height:12pt" o:ole="">
            <v:imagedata r:id="rId98" o:title=""/>
          </v:shape>
          <o:OLEObject Type="Embed" ProgID="Equation.DSMT4" ShapeID="_x0000_i1070" DrawAspect="Content" ObjectID="_1596870677" r:id="rId99"/>
        </w:object>
      </w:r>
      <w:proofErr w:type="gramEnd"/>
      <w:r>
        <w:t>.</w:t>
      </w:r>
    </w:p>
    <w:p w:rsidR="00D42FC3" w:rsidRDefault="00D42FC3" w:rsidP="00D42FC3">
      <w:pPr>
        <w:ind w:left="567" w:hanging="567"/>
      </w:pPr>
      <w:r>
        <w:t>3</w:t>
      </w:r>
      <w:r>
        <w:tab/>
        <w:t xml:space="preserve">In Step 2b, the standard deviation </w:t>
      </w:r>
      <w:r w:rsidRPr="00A30986">
        <w:rPr>
          <w:position w:val="-6"/>
        </w:rPr>
        <w:object w:dxaOrig="180" w:dyaOrig="200">
          <v:shape id="_x0000_i1071" type="#_x0000_t75" style="width:9pt;height:9.75pt" o:ole="">
            <v:imagedata r:id="rId100" o:title=""/>
          </v:shape>
          <o:OLEObject Type="Embed" ProgID="Equation.DSMT4" ShapeID="_x0000_i1071" DrawAspect="Content" ObjectID="_1596870678" r:id="rId101"/>
        </w:object>
      </w:r>
      <w:r>
        <w:t xml:space="preserve"> of each of the 100 samples of size </w:t>
      </w:r>
      <w:r>
        <w:rPr>
          <w:noProof/>
          <w:position w:val="-6"/>
          <w:lang w:eastAsia="en-AU"/>
        </w:rPr>
        <w:drawing>
          <wp:inline distT="0" distB="0" distL="0" distR="0">
            <wp:extent cx="390525" cy="1619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calculated. Do each of your samples have the same sample standard deviation or does this value vary between the samples?</w:t>
      </w:r>
    </w:p>
    <w:p w:rsidR="00D42FC3" w:rsidRDefault="00D42FC3" w:rsidP="00D42FC3">
      <w:pPr>
        <w:ind w:left="1134" w:hanging="1134"/>
      </w:pPr>
      <w:r>
        <w:t>4</w:t>
      </w:r>
      <w:r>
        <w:tab/>
        <w:t>(a)</w:t>
      </w:r>
      <w:r>
        <w:tab/>
        <w:t xml:space="preserve">Calculate the population standard deviation </w:t>
      </w:r>
      <w:r w:rsidRPr="00A30986">
        <w:rPr>
          <w:position w:val="-6"/>
        </w:rPr>
        <w:object w:dxaOrig="220" w:dyaOrig="200">
          <v:shape id="_x0000_i1072" type="#_x0000_t75" style="width:11.25pt;height:9.75pt" o:ole="">
            <v:imagedata r:id="rId103" o:title=""/>
          </v:shape>
          <o:OLEObject Type="Embed" ProgID="Equation.DSMT4" ShapeID="_x0000_i1072" DrawAspect="Content" ObjectID="_1596870679" r:id="rId104"/>
        </w:object>
      </w:r>
      <w:r>
        <w:t xml:space="preserve"> </w:t>
      </w:r>
      <w:proofErr w:type="gramStart"/>
      <w:r>
        <w:t xml:space="preserve">for </w:t>
      </w:r>
      <w:r w:rsidRPr="001469C4">
        <w:rPr>
          <w:position w:val="-12"/>
        </w:rPr>
        <w:object w:dxaOrig="1340" w:dyaOrig="360">
          <v:shape id="_x0000_i1073" type="#_x0000_t75" style="width:66.75pt;height:18pt" o:ole="">
            <v:imagedata r:id="rId105" o:title=""/>
          </v:shape>
          <o:OLEObject Type="Embed" ProgID="Equation.DSMT4" ShapeID="_x0000_i1073" DrawAspect="Content" ObjectID="_1596870680" r:id="rId106"/>
        </w:object>
      </w:r>
      <w:proofErr w:type="gramEnd"/>
      <w:r>
        <w:t>.</w:t>
      </w:r>
    </w:p>
    <w:p w:rsidR="00D42FC3" w:rsidRDefault="00D42FC3" w:rsidP="00D42FC3">
      <w:pPr>
        <w:ind w:left="1134" w:hanging="1134"/>
      </w:pPr>
      <w:r>
        <w:tab/>
        <w:t>(b)</w:t>
      </w:r>
      <w:r>
        <w:tab/>
        <w:t xml:space="preserve">In Step 3b, the standard deviation of the 100 sample means was calculated. Why is the standard deviation of the 100 sample means less than the population standard deviation </w:t>
      </w:r>
      <w:r>
        <w:rPr>
          <w:noProof/>
          <w:position w:val="-6"/>
          <w:lang w:eastAsia="en-AU"/>
        </w:rPr>
        <w:drawing>
          <wp:inline distT="0" distB="0" distL="0" distR="0">
            <wp:extent cx="142875" cy="1238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5</w:t>
      </w:r>
      <w:r>
        <w:tab/>
        <w:t xml:space="preserve">In Step 4, 95% confidence intervals for </w:t>
      </w:r>
      <w:r w:rsidRPr="008C6293">
        <w:rPr>
          <w:position w:val="-10"/>
        </w:rPr>
        <w:object w:dxaOrig="220" w:dyaOrig="240">
          <v:shape id="_x0000_i1074" type="#_x0000_t75" style="width:11.25pt;height:12pt" o:ole="">
            <v:imagedata r:id="rId108" o:title=""/>
          </v:shape>
          <o:OLEObject Type="Embed" ProgID="Equation.DSMT4" ShapeID="_x0000_i1074" DrawAspect="Content" ObjectID="_1596870681" r:id="rId109"/>
        </w:object>
      </w:r>
      <w:r>
        <w:t xml:space="preserve"> were constructed using </w:t>
      </w:r>
      <w:r w:rsidRPr="00D04B46">
        <w:rPr>
          <w:position w:val="-30"/>
        </w:rPr>
        <w:object w:dxaOrig="2580" w:dyaOrig="700">
          <v:shape id="_x0000_i1075" type="#_x0000_t75" style="width:129pt;height:35.25pt" o:ole="">
            <v:imagedata r:id="rId110" o:title=""/>
          </v:shape>
          <o:OLEObject Type="Embed" ProgID="Equation.DSMT4" ShapeID="_x0000_i1075" DrawAspect="Content" ObjectID="_1596870682" r:id="rId111"/>
        </w:object>
      </w:r>
      <w:r>
        <w:t xml:space="preserve">whilst in Step 5 each confidence interval was tested to determine whether or not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within the interval. What percentage of the confidence intervals contained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6</w:t>
      </w:r>
      <w:r>
        <w:tab/>
        <w:t>In Step 6, a histogram was drawn using the values of the sample means. What do you notice about the shape of this distribution?</w:t>
      </w:r>
    </w:p>
    <w:p w:rsidR="00D42FC3" w:rsidRDefault="00D42FC3" w:rsidP="00D42FC3">
      <w:pPr>
        <w:ind w:left="567" w:hanging="567"/>
      </w:pPr>
      <w:r>
        <w:t>7</w:t>
      </w:r>
      <w:r>
        <w:tab/>
        <w:t xml:space="preserve">In Step 7a, the value of </w:t>
      </w:r>
      <w:r>
        <w:rPr>
          <w:noProof/>
          <w:position w:val="-56"/>
          <w:lang w:eastAsia="en-AU"/>
        </w:rPr>
        <w:drawing>
          <wp:inline distT="0" distB="0" distL="0" distR="0">
            <wp:extent cx="600075" cy="581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was calculated for each sample. In Steps 7b and 7c, the mean and standard deviation of the values of </w:t>
      </w:r>
      <w:r w:rsidRPr="00573D6E">
        <w:rPr>
          <w:position w:val="-4"/>
        </w:rPr>
        <w:object w:dxaOrig="180" w:dyaOrig="180">
          <v:shape id="_x0000_i1076" type="#_x0000_t75" style="width:9pt;height:9pt" o:ole="">
            <v:imagedata r:id="rId113" o:title=""/>
          </v:shape>
          <o:OLEObject Type="Embed" ProgID="Equation.DSMT4" ShapeID="_x0000_i1076" DrawAspect="Content" ObjectID="_1596870683" r:id="rId114"/>
        </w:object>
      </w:r>
      <w:r>
        <w:t xml:space="preserve"> were calculated. What do you notice about the mean and standard deviation of </w:t>
      </w:r>
      <w:r>
        <w:rPr>
          <w:noProof/>
          <w:position w:val="-4"/>
          <w:lang w:eastAsia="en-AU"/>
        </w:rPr>
        <w:drawing>
          <wp:inline distT="0" distB="0" distL="0" distR="0">
            <wp:extent cx="114300" cy="114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8</w:t>
      </w:r>
      <w:r>
        <w:tab/>
        <w:t xml:space="preserve">In Step 8, a histogram was drawn using the values of </w:t>
      </w:r>
      <w:r>
        <w:rPr>
          <w:noProof/>
          <w:position w:val="-56"/>
          <w:lang w:eastAsia="en-AU"/>
        </w:rPr>
        <w:drawing>
          <wp:inline distT="0" distB="0" distL="0" distR="0" wp14:anchorId="28857BEA" wp14:editId="23EF8146">
            <wp:extent cx="595630" cy="581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What do you notice about the shape of this distribution?</w:t>
      </w:r>
    </w:p>
    <w:p w:rsidR="00D42FC3" w:rsidRDefault="00D42FC3" w:rsidP="00D42FC3">
      <w:pPr>
        <w:ind w:left="567" w:hanging="567"/>
      </w:pPr>
      <w:r>
        <w:t>9</w:t>
      </w:r>
      <w:r>
        <w:tab/>
        <w:t xml:space="preserve">In Step 9, 95% confidence intervals for </w:t>
      </w:r>
      <w:r w:rsidRPr="008C6293">
        <w:rPr>
          <w:position w:val="-10"/>
        </w:rPr>
        <w:object w:dxaOrig="220" w:dyaOrig="240">
          <v:shape id="_x0000_i1077" type="#_x0000_t75" style="width:11.25pt;height:12pt" o:ole="">
            <v:imagedata r:id="rId108" o:title=""/>
          </v:shape>
          <o:OLEObject Type="Embed" ProgID="Equation.DSMT4" ShapeID="_x0000_i1077" DrawAspect="Content" ObjectID="_1596870684" r:id="rId116"/>
        </w:object>
      </w:r>
      <w:r>
        <w:t xml:space="preserve"> were constructed using </w:t>
      </w:r>
      <w:r w:rsidRPr="00D04B46">
        <w:rPr>
          <w:position w:val="-30"/>
        </w:rPr>
        <w:object w:dxaOrig="2580" w:dyaOrig="700">
          <v:shape id="_x0000_i1078" type="#_x0000_t75" style="width:129pt;height:35.25pt" o:ole="">
            <v:imagedata r:id="rId117" o:title=""/>
          </v:shape>
          <o:OLEObject Type="Embed" ProgID="Equation.DSMT4" ShapeID="_x0000_i1078" DrawAspect="Content" ObjectID="_1596870685" r:id="rId118"/>
        </w:object>
      </w:r>
      <w:r>
        <w:t xml:space="preserve">whilst in Step 10 each confidence interval was tested to determine whether or not </w:t>
      </w:r>
      <w:r>
        <w:rPr>
          <w:noProof/>
          <w:position w:val="-10"/>
          <w:lang w:eastAsia="en-AU"/>
        </w:rPr>
        <w:drawing>
          <wp:inline distT="0" distB="0" distL="0" distR="0" wp14:anchorId="363F15EC" wp14:editId="2D38E11E">
            <wp:extent cx="13716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within the interval. What percentage of the confidence intervals contained </w:t>
      </w:r>
      <w:r>
        <w:rPr>
          <w:noProof/>
          <w:position w:val="-10"/>
          <w:lang w:eastAsia="en-AU"/>
        </w:rPr>
        <w:drawing>
          <wp:inline distT="0" distB="0" distL="0" distR="0" wp14:anchorId="7A210254" wp14:editId="5F6346D3">
            <wp:extent cx="13716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Pr="006D050D" w:rsidRDefault="00D42FC3" w:rsidP="00D42FC3">
      <w:pPr>
        <w:ind w:left="567" w:hanging="567"/>
        <w:rPr>
          <w:noProof/>
          <w:position w:val="-56"/>
          <w:lang w:eastAsia="en-AU"/>
        </w:rPr>
      </w:pPr>
      <w:r>
        <w:t>10</w:t>
      </w:r>
      <w:r>
        <w:tab/>
        <w:t xml:space="preserve">In Step 11a, the value of </w:t>
      </w:r>
      <w:r w:rsidRPr="00467CD2">
        <w:rPr>
          <w:position w:val="-56"/>
        </w:rPr>
        <w:object w:dxaOrig="940" w:dyaOrig="920">
          <v:shape id="_x0000_i1079" type="#_x0000_t75" style="width:47.25pt;height:45.75pt" o:ole="">
            <v:imagedata r:id="rId84" o:title=""/>
          </v:shape>
          <o:OLEObject Type="Embed" ProgID="Equation.DSMT4" ShapeID="_x0000_i1079" DrawAspect="Content" ObjectID="_1596870686" r:id="rId119"/>
        </w:object>
      </w:r>
      <w:r>
        <w:rPr>
          <w:noProof/>
          <w:position w:val="-56"/>
          <w:lang w:eastAsia="en-AU"/>
        </w:rPr>
        <w:t xml:space="preserve"> </w:t>
      </w:r>
      <w:proofErr w:type="gramStart"/>
      <w:r>
        <w:t>was</w:t>
      </w:r>
      <w:proofErr w:type="gramEnd"/>
      <w:r>
        <w:t xml:space="preserve"> calculated for each sample. In Steps 11b and 11c, the mean and standard deviation of the values of </w:t>
      </w:r>
      <w:r w:rsidRPr="00573D6E">
        <w:rPr>
          <w:position w:val="-4"/>
        </w:rPr>
        <w:object w:dxaOrig="180" w:dyaOrig="180">
          <v:shape id="_x0000_i1080" type="#_x0000_t75" style="width:9pt;height:9pt" o:ole="">
            <v:imagedata r:id="rId113" o:title=""/>
          </v:shape>
          <o:OLEObject Type="Embed" ProgID="Equation.DSMT4" ShapeID="_x0000_i1080" DrawAspect="Content" ObjectID="_1596870687" r:id="rId120"/>
        </w:object>
      </w:r>
      <w:r>
        <w:t xml:space="preserve"> were calculated. What do you notice about the mean and standard deviation of </w:t>
      </w:r>
      <w:r>
        <w:rPr>
          <w:noProof/>
          <w:position w:val="-4"/>
          <w:lang w:eastAsia="en-AU"/>
        </w:rPr>
        <w:drawing>
          <wp:inline distT="0" distB="0" distL="0" distR="0" wp14:anchorId="7EA105A8" wp14:editId="02630BA6">
            <wp:extent cx="114300" cy="11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Pr="00E5102A" w:rsidRDefault="00D42FC3" w:rsidP="00E5102A">
      <w:pPr>
        <w:ind w:left="567" w:hanging="567"/>
      </w:pPr>
      <w:r>
        <w:t>11</w:t>
      </w:r>
      <w:r>
        <w:tab/>
        <w:t xml:space="preserve">In Step 12, a histogram was drawn using the values </w:t>
      </w:r>
      <w:proofErr w:type="gramStart"/>
      <w:r>
        <w:t xml:space="preserve">of </w:t>
      </w:r>
      <w:r w:rsidRPr="00467CD2">
        <w:rPr>
          <w:position w:val="-56"/>
        </w:rPr>
        <w:object w:dxaOrig="940" w:dyaOrig="920">
          <v:shape id="_x0000_i1081" type="#_x0000_t75" style="width:47.25pt;height:45.75pt" o:ole="">
            <v:imagedata r:id="rId84" o:title=""/>
          </v:shape>
          <o:OLEObject Type="Embed" ProgID="Equation.DSMT4" ShapeID="_x0000_i1081" DrawAspect="Content" ObjectID="_1596870688" r:id="rId121"/>
        </w:object>
      </w:r>
      <w:proofErr w:type="gramEnd"/>
      <w:r>
        <w:t>. What do you notice about</w:t>
      </w:r>
      <w:r w:rsidR="00E5102A">
        <w:t xml:space="preserve"> the shape of this </w:t>
      </w:r>
      <w:proofErr w:type="gramStart"/>
      <w:r w:rsidR="00E5102A">
        <w:t>distribution</w:t>
      </w:r>
      <w:proofErr w:type="gramEnd"/>
    </w:p>
    <w:p w:rsidR="00D42FC3" w:rsidRDefault="00D42FC3" w:rsidP="00D42FC3">
      <w:pPr>
        <w:rPr>
          <w:b/>
        </w:rPr>
      </w:pPr>
    </w:p>
    <w:p w:rsidR="006A5F6A" w:rsidRDefault="006A5F6A" w:rsidP="00D42FC3">
      <w:pPr>
        <w:rPr>
          <w:b/>
        </w:rPr>
      </w:pPr>
    </w:p>
    <w:p w:rsidR="006A5F6A" w:rsidRDefault="006A5F6A" w:rsidP="00D42FC3">
      <w:pPr>
        <w:rPr>
          <w:b/>
        </w:rPr>
      </w:pPr>
    </w:p>
    <w:p w:rsidR="006A5F6A" w:rsidRDefault="006A5F6A" w:rsidP="00D42FC3">
      <w:pPr>
        <w:rPr>
          <w:b/>
        </w:rPr>
      </w:pPr>
    </w:p>
    <w:p w:rsidR="006A5F6A" w:rsidRDefault="006A5F6A" w:rsidP="00D42FC3">
      <w:pPr>
        <w:rPr>
          <w:b/>
        </w:rPr>
      </w:pPr>
    </w:p>
    <w:p w:rsidR="006A5F6A" w:rsidRDefault="006A5F6A" w:rsidP="00D42FC3">
      <w:pPr>
        <w:rPr>
          <w:b/>
        </w:rPr>
      </w:pPr>
    </w:p>
    <w:p w:rsidR="00D42FC3" w:rsidRPr="00D916DE" w:rsidRDefault="00D42FC3" w:rsidP="00D42FC3">
      <w:r w:rsidRPr="00D916DE">
        <w:rPr>
          <w:b/>
        </w:rPr>
        <w:lastRenderedPageBreak/>
        <w:t>Task Two</w:t>
      </w:r>
      <w:r>
        <w:rPr>
          <w:b/>
        </w:rPr>
        <w:t>:</w:t>
      </w:r>
    </w:p>
    <w:p w:rsidR="00D42FC3" w:rsidRDefault="00D42FC3" w:rsidP="00D42FC3">
      <w:pPr>
        <w:ind w:left="851" w:hanging="851"/>
      </w:pPr>
      <w:r>
        <w:t>Step 1</w:t>
      </w:r>
      <w:r>
        <w:tab/>
        <w:t>Using and Excel workbook, generate</w:t>
      </w:r>
      <w:r w:rsidRPr="00D916DE">
        <w:t xml:space="preserve"> 10</w:t>
      </w:r>
      <w:r>
        <w:t xml:space="preserve">0 samples each of size 30 from the binomial </w:t>
      </w:r>
      <w:proofErr w:type="gramStart"/>
      <w:r>
        <w:t xml:space="preserve">distribution </w:t>
      </w:r>
      <w:r w:rsidRPr="002A007A">
        <w:rPr>
          <w:position w:val="-12"/>
        </w:rPr>
        <w:object w:dxaOrig="1400" w:dyaOrig="360">
          <v:shape id="_x0000_i1082" type="#_x0000_t75" style="width:69.75pt;height:18pt" o:ole="">
            <v:imagedata r:id="rId122" o:title=""/>
          </v:shape>
          <o:OLEObject Type="Embed" ProgID="Equation.DSMT4" ShapeID="_x0000_i1082" DrawAspect="Content" ObjectID="_1596870689" r:id="rId123"/>
        </w:object>
      </w:r>
      <w:proofErr w:type="gramEnd"/>
      <w:r>
        <w:t>.</w:t>
      </w:r>
    </w:p>
    <w:p w:rsidR="00D42FC3" w:rsidRDefault="00D42FC3" w:rsidP="00D42FC3">
      <w:pPr>
        <w:ind w:left="851" w:hanging="851"/>
      </w:pPr>
      <w:r>
        <w:tab/>
      </w:r>
      <w:r>
        <w:rPr>
          <w:noProof/>
          <w:lang w:eastAsia="en-AU"/>
        </w:rPr>
        <w:drawing>
          <wp:inline distT="0" distB="0" distL="0" distR="0" wp14:anchorId="2CC29E79" wp14:editId="41464028">
            <wp:extent cx="3230880" cy="1501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C3" w:rsidRPr="00D916DE" w:rsidRDefault="00D42FC3" w:rsidP="00D42FC3">
      <w:pPr>
        <w:ind w:left="851" w:hanging="851"/>
      </w:pPr>
      <w:r>
        <w:tab/>
      </w:r>
      <w:r>
        <w:rPr>
          <w:noProof/>
          <w:lang w:eastAsia="en-AU"/>
        </w:rPr>
        <w:drawing>
          <wp:inline distT="0" distB="0" distL="0" distR="0" wp14:anchorId="3F1811DA" wp14:editId="1971B170">
            <wp:extent cx="3230880" cy="26169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C3" w:rsidRPr="00D916DE" w:rsidRDefault="00D42FC3" w:rsidP="00D42FC3">
      <w:pPr>
        <w:ind w:left="851" w:hanging="851"/>
      </w:pPr>
      <w:r>
        <w:t xml:space="preserve">Step </w:t>
      </w:r>
      <w:r w:rsidRPr="00D916DE">
        <w:t>2</w:t>
      </w:r>
      <w:r w:rsidRPr="00D916DE">
        <w:tab/>
      </w:r>
      <w:r>
        <w:t>For each of the 100 samples, calculate the sample mean and the sample standard deviation.</w:t>
      </w:r>
    </w:p>
    <w:p w:rsidR="00D42FC3" w:rsidRPr="00D916DE" w:rsidRDefault="00D42FC3" w:rsidP="00D42FC3">
      <w:pPr>
        <w:ind w:left="851" w:hanging="851"/>
      </w:pPr>
      <w:r>
        <w:t>Step 3</w:t>
      </w:r>
      <w:r w:rsidRPr="00D916DE">
        <w:tab/>
        <w:t>Calculate the mean of the sample means</w:t>
      </w:r>
      <w:r>
        <w:t xml:space="preserve">, </w:t>
      </w:r>
      <w:r>
        <w:rPr>
          <w:noProof/>
          <w:position w:val="-4"/>
          <w:lang w:eastAsia="en-AU"/>
        </w:rPr>
        <w:drawing>
          <wp:inline distT="0" distB="0" distL="0" distR="0">
            <wp:extent cx="161925" cy="1809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and the standard deviation of the sample means, </w:t>
      </w:r>
      <w:r>
        <w:rPr>
          <w:noProof/>
          <w:position w:val="-12"/>
          <w:lang w:eastAsia="en-AU"/>
        </w:rPr>
        <w:drawing>
          <wp:inline distT="0" distB="0" distL="0" distR="0">
            <wp:extent cx="200025" cy="2190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6DE">
        <w:t>.</w:t>
      </w:r>
      <w:r>
        <w:t xml:space="preserve"> Record the sample size, the number of samples, type of distribution, the mean of the sample</w:t>
      </w:r>
      <w:r w:rsidRPr="00D916DE">
        <w:t xml:space="preserve"> mean</w:t>
      </w:r>
      <w:r>
        <w:t>s and the standard deviation of the sample means.</w:t>
      </w:r>
    </w:p>
    <w:p w:rsidR="00D42FC3" w:rsidRPr="00D916DE" w:rsidRDefault="00D42FC3" w:rsidP="00D42FC3">
      <w:pPr>
        <w:ind w:left="851" w:hanging="851"/>
      </w:pPr>
      <w:r>
        <w:t xml:space="preserve">Step </w:t>
      </w:r>
      <w:r w:rsidRPr="00D916DE">
        <w:t>4</w:t>
      </w:r>
      <w:r w:rsidRPr="00D916DE">
        <w:tab/>
      </w:r>
      <w:r>
        <w:t>For each sample, construct</w:t>
      </w:r>
      <w:r w:rsidRPr="00D916DE">
        <w:t xml:space="preserve"> the 95% confidence interval for </w:t>
      </w:r>
      <w:r>
        <w:t xml:space="preserve">the population mean </w:t>
      </w:r>
      <w:r w:rsidRPr="00284CCD">
        <w:rPr>
          <w:position w:val="-10"/>
        </w:rPr>
        <w:object w:dxaOrig="220" w:dyaOrig="240">
          <v:shape id="_x0000_i1083" type="#_x0000_t75" style="width:11.25pt;height:12pt" o:ole="">
            <v:imagedata r:id="rId53" o:title=""/>
          </v:shape>
          <o:OLEObject Type="Embed" ProgID="Equation.DSMT4" ShapeID="_x0000_i1083" DrawAspect="Content" ObjectID="_1596870690" r:id="rId127"/>
        </w:object>
      </w:r>
      <w:r>
        <w:t xml:space="preserve"> </w:t>
      </w:r>
      <w:proofErr w:type="gramStart"/>
      <w:r>
        <w:t xml:space="preserve">using </w:t>
      </w:r>
      <w:r w:rsidRPr="00D04B46">
        <w:rPr>
          <w:position w:val="-30"/>
        </w:rPr>
        <w:object w:dxaOrig="2520" w:dyaOrig="700">
          <v:shape id="_x0000_i1084" type="#_x0000_t75" style="width:126pt;height:35.25pt" o:ole="">
            <v:imagedata r:id="rId55" o:title=""/>
          </v:shape>
          <o:OLEObject Type="Embed" ProgID="Equation.DSMT4" ShapeID="_x0000_i1084" DrawAspect="Content" ObjectID="_1596870691" r:id="rId128"/>
        </w:object>
      </w:r>
      <w:proofErr w:type="gramEnd"/>
      <w:r>
        <w:t xml:space="preserve">, where </w:t>
      </w:r>
      <w:r w:rsidRPr="00D04B46">
        <w:rPr>
          <w:position w:val="-6"/>
        </w:rPr>
        <w:object w:dxaOrig="200" w:dyaOrig="260">
          <v:shape id="_x0000_i1085" type="#_x0000_t75" style="width:9.75pt;height:12.75pt" o:ole="">
            <v:imagedata r:id="rId57" o:title=""/>
          </v:shape>
          <o:OLEObject Type="Embed" ProgID="Equation.DSMT4" ShapeID="_x0000_i1085" DrawAspect="Content" ObjectID="_1596870692" r:id="rId129"/>
        </w:object>
      </w:r>
      <w:r>
        <w:t xml:space="preserve"> is the sample mean, </w:t>
      </w:r>
      <w:r w:rsidRPr="00D04B46">
        <w:rPr>
          <w:position w:val="-6"/>
        </w:rPr>
        <w:object w:dxaOrig="220" w:dyaOrig="200">
          <v:shape id="_x0000_i1086" type="#_x0000_t75" style="width:11.25pt;height:9.75pt" o:ole="">
            <v:imagedata r:id="rId59" o:title=""/>
          </v:shape>
          <o:OLEObject Type="Embed" ProgID="Equation.DSMT4" ShapeID="_x0000_i1086" DrawAspect="Content" ObjectID="_1596870693" r:id="rId130"/>
        </w:object>
      </w:r>
      <w:r>
        <w:t xml:space="preserve"> is the population standard deviation and </w:t>
      </w:r>
      <w:r w:rsidRPr="00D04B46">
        <w:rPr>
          <w:position w:val="-6"/>
        </w:rPr>
        <w:object w:dxaOrig="180" w:dyaOrig="200">
          <v:shape id="_x0000_i1087" type="#_x0000_t75" style="width:9pt;height:9.75pt" o:ole="">
            <v:imagedata r:id="rId61" o:title=""/>
          </v:shape>
          <o:OLEObject Type="Embed" ProgID="Equation.DSMT4" ShapeID="_x0000_i1087" DrawAspect="Content" ObjectID="_1596870694" r:id="rId131"/>
        </w:object>
      </w:r>
      <w:r>
        <w:t xml:space="preserve"> is the sample size.</w:t>
      </w:r>
    </w:p>
    <w:p w:rsidR="00D42FC3" w:rsidRPr="00D916DE" w:rsidRDefault="00D42FC3" w:rsidP="00D42FC3">
      <w:pPr>
        <w:ind w:left="851" w:hanging="851"/>
      </w:pPr>
      <w:r>
        <w:t xml:space="preserve">Step </w:t>
      </w:r>
      <w:r w:rsidRPr="00D916DE">
        <w:t>5</w:t>
      </w:r>
      <w:r w:rsidRPr="00D916DE">
        <w:tab/>
      </w:r>
      <w:r>
        <w:t>For each sample, t</w:t>
      </w:r>
      <w:r w:rsidRPr="00D916DE">
        <w:t xml:space="preserve">est </w:t>
      </w:r>
      <w:r>
        <w:t xml:space="preserve">whether or not the </w:t>
      </w:r>
      <w:r w:rsidRPr="00D916DE">
        <w:t>population mean lie</w:t>
      </w:r>
      <w:r>
        <w:t>s</w:t>
      </w:r>
      <w:r w:rsidRPr="00D916DE">
        <w:t xml:space="preserve"> with</w:t>
      </w:r>
      <w:r>
        <w:t>in</w:t>
      </w:r>
      <w:r w:rsidRPr="00D916DE">
        <w:t xml:space="preserve"> the </w:t>
      </w:r>
      <w:r>
        <w:t xml:space="preserve">95% </w:t>
      </w:r>
      <w:r w:rsidRPr="00D916DE">
        <w:t xml:space="preserve">confidence </w:t>
      </w:r>
      <w:proofErr w:type="gramStart"/>
      <w:r w:rsidRPr="00D916DE">
        <w:t>interval</w:t>
      </w:r>
      <w:r>
        <w:t xml:space="preserve"> </w:t>
      </w:r>
      <w:r w:rsidRPr="00D04B46">
        <w:rPr>
          <w:position w:val="-30"/>
        </w:rPr>
        <w:object w:dxaOrig="2520" w:dyaOrig="700">
          <v:shape id="_x0000_i1088" type="#_x0000_t75" style="width:126pt;height:35.25pt" o:ole="">
            <v:imagedata r:id="rId55" o:title=""/>
          </v:shape>
          <o:OLEObject Type="Embed" ProgID="Equation.DSMT4" ShapeID="_x0000_i1088" DrawAspect="Content" ObjectID="_1596870695" r:id="rId132"/>
        </w:object>
      </w:r>
      <w:proofErr w:type="gramEnd"/>
      <w:r w:rsidRPr="00D916DE">
        <w:t>.</w:t>
      </w:r>
      <w:r>
        <w:t xml:space="preserve"> Determine how many of the 95% confident intervals contain the population mean.</w:t>
      </w:r>
    </w:p>
    <w:p w:rsidR="00D42FC3" w:rsidRDefault="00D42FC3" w:rsidP="00D42FC3">
      <w:pPr>
        <w:ind w:left="851" w:hanging="851"/>
      </w:pPr>
      <w:r>
        <w:t>Step 6</w:t>
      </w:r>
      <w:r>
        <w:tab/>
        <w:t>Arrange the sample means into appropriate intervals and draw a histogram.</w:t>
      </w:r>
    </w:p>
    <w:p w:rsidR="00D42FC3" w:rsidRPr="00D916DE" w:rsidRDefault="00D42FC3" w:rsidP="00D42FC3">
      <w:pPr>
        <w:ind w:left="851" w:hanging="851"/>
      </w:pPr>
      <w:r>
        <w:t>Step 7</w:t>
      </w:r>
      <w:r>
        <w:tab/>
        <w:t>For each sample, c</w:t>
      </w:r>
      <w:r w:rsidRPr="00D916DE">
        <w:t xml:space="preserve">alculate </w:t>
      </w:r>
      <w:r>
        <w:rPr>
          <w:noProof/>
          <w:position w:val="-56"/>
          <w:lang w:eastAsia="en-AU"/>
        </w:rPr>
        <w:drawing>
          <wp:inline distT="0" distB="0" distL="0" distR="0">
            <wp:extent cx="600075" cy="5810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Calculate the mean and the standard deviation of the </w:t>
      </w:r>
      <w:r w:rsidRPr="00972E8A">
        <w:rPr>
          <w:position w:val="-4"/>
        </w:rPr>
        <w:object w:dxaOrig="180" w:dyaOrig="180">
          <v:shape id="_x0000_i1089" type="#_x0000_t75" style="width:9pt;height:9pt" o:ole="">
            <v:imagedata r:id="rId133" o:title=""/>
          </v:shape>
          <o:OLEObject Type="Embed" ProgID="Equation.DSMT4" ShapeID="_x0000_i1089" DrawAspect="Content" ObjectID="_1596870696" r:id="rId134"/>
        </w:object>
      </w:r>
      <w:r>
        <w:t xml:space="preserve"> values.</w:t>
      </w:r>
    </w:p>
    <w:p w:rsidR="00D42FC3" w:rsidRDefault="00D42FC3" w:rsidP="00D42FC3">
      <w:pPr>
        <w:ind w:left="851" w:hanging="851"/>
      </w:pPr>
      <w:r>
        <w:t>Step 8</w:t>
      </w:r>
      <w:r w:rsidRPr="00D916DE">
        <w:t xml:space="preserve"> </w:t>
      </w:r>
      <w:r w:rsidRPr="00D916DE">
        <w:tab/>
      </w:r>
      <w:r>
        <w:t xml:space="preserve">Arrange the values </w:t>
      </w:r>
      <w:r w:rsidRPr="00CE56F8">
        <w:rPr>
          <w:color w:val="000000"/>
          <w:position w:val="-56"/>
        </w:rPr>
        <w:object w:dxaOrig="999" w:dyaOrig="940">
          <v:shape id="_x0000_i1090" type="#_x0000_t75" style="width:50.25pt;height:47.25pt" o:ole="">
            <v:imagedata r:id="rId135" o:title=""/>
          </v:shape>
          <o:OLEObject Type="Embed" ProgID="Equation.DSMT4" ShapeID="_x0000_i1090" DrawAspect="Content" ObjectID="_1596870697" r:id="rId136"/>
        </w:object>
      </w:r>
      <w:r>
        <w:t xml:space="preserve"> into intervals -3.5 to -3, -3 to -2.5, -2.5 to -2</w:t>
      </w:r>
      <w:proofErr w:type="gramStart"/>
      <w:r>
        <w:t>, …,</w:t>
      </w:r>
      <w:proofErr w:type="gramEnd"/>
      <w:r>
        <w:t xml:space="preserve"> 2.5 to 3, 3 to 3.5 and draw a histogram.</w:t>
      </w:r>
    </w:p>
    <w:p w:rsidR="00D42FC3" w:rsidRDefault="00D42FC3" w:rsidP="00D42FC3">
      <w:pPr>
        <w:ind w:left="851" w:hanging="851"/>
      </w:pPr>
    </w:p>
    <w:p w:rsidR="00D42FC3" w:rsidRPr="00562640" w:rsidRDefault="00D42FC3" w:rsidP="00D42FC3">
      <w:pPr>
        <w:rPr>
          <w:b/>
        </w:rPr>
      </w:pPr>
      <w:r w:rsidRPr="00562640">
        <w:rPr>
          <w:b/>
        </w:rPr>
        <w:lastRenderedPageBreak/>
        <w:t xml:space="preserve">It is often the case that the population standard deviation </w:t>
      </w:r>
      <w:r w:rsidRPr="00562640">
        <w:rPr>
          <w:b/>
          <w:position w:val="-6"/>
        </w:rPr>
        <w:object w:dxaOrig="220" w:dyaOrig="200">
          <v:shape id="_x0000_i1091" type="#_x0000_t75" style="width:11.25pt;height:9.75pt" o:ole="">
            <v:imagedata r:id="rId36" o:title=""/>
          </v:shape>
          <o:OLEObject Type="Embed" ProgID="Equation.DSMT4" ShapeID="_x0000_i1091" DrawAspect="Content" ObjectID="_1596870698" r:id="rId137"/>
        </w:object>
      </w:r>
      <w:r w:rsidRPr="00562640">
        <w:rPr>
          <w:b/>
        </w:rPr>
        <w:t xml:space="preserve"> is not known. Provided that the sample size is large, the sample standard deviation </w:t>
      </w:r>
      <w:r w:rsidRPr="00562640">
        <w:rPr>
          <w:b/>
          <w:position w:val="-6"/>
        </w:rPr>
        <w:object w:dxaOrig="180" w:dyaOrig="200">
          <v:shape id="_x0000_i1092" type="#_x0000_t75" style="width:9pt;height:9.75pt" o:ole="">
            <v:imagedata r:id="rId38" o:title=""/>
          </v:shape>
          <o:OLEObject Type="Embed" ProgID="Equation.DSMT4" ShapeID="_x0000_i1092" DrawAspect="Content" ObjectID="_1596870699" r:id="rId138"/>
        </w:object>
      </w:r>
      <w:r w:rsidRPr="00562640">
        <w:rPr>
          <w:b/>
        </w:rPr>
        <w:t xml:space="preserve"> may be used as an unbiased estimate </w:t>
      </w:r>
      <w:proofErr w:type="gramStart"/>
      <w:r w:rsidRPr="00562640">
        <w:rPr>
          <w:b/>
        </w:rPr>
        <w:t xml:space="preserve">for </w:t>
      </w:r>
      <w:r w:rsidRPr="00562640">
        <w:rPr>
          <w:b/>
          <w:position w:val="-6"/>
        </w:rPr>
        <w:object w:dxaOrig="220" w:dyaOrig="200">
          <v:shape id="_x0000_i1093" type="#_x0000_t75" style="width:11.25pt;height:9.75pt" o:ole="">
            <v:imagedata r:id="rId36" o:title=""/>
          </v:shape>
          <o:OLEObject Type="Embed" ProgID="Equation.DSMT4" ShapeID="_x0000_i1093" DrawAspect="Content" ObjectID="_1596870700" r:id="rId139"/>
        </w:object>
      </w:r>
      <w:proofErr w:type="gramEnd"/>
      <w:r w:rsidRPr="00562640">
        <w:rPr>
          <w:b/>
        </w:rPr>
        <w:t xml:space="preserve">. Steps 4, 5, 7 and 8 will be repeated using </w:t>
      </w:r>
      <w:r w:rsidRPr="00562640">
        <w:rPr>
          <w:b/>
          <w:position w:val="-6"/>
        </w:rPr>
        <w:object w:dxaOrig="180" w:dyaOrig="200">
          <v:shape id="_x0000_i1094" type="#_x0000_t75" style="width:9pt;height:9.75pt" o:ole="">
            <v:imagedata r:id="rId74" o:title=""/>
          </v:shape>
          <o:OLEObject Type="Embed" ProgID="Equation.DSMT4" ShapeID="_x0000_i1094" DrawAspect="Content" ObjectID="_1596870701" r:id="rId140"/>
        </w:object>
      </w:r>
      <w:r w:rsidRPr="00562640">
        <w:rPr>
          <w:b/>
        </w:rPr>
        <w:t xml:space="preserve"> instead </w:t>
      </w:r>
      <w:proofErr w:type="gramStart"/>
      <w:r w:rsidRPr="00562640">
        <w:rPr>
          <w:b/>
        </w:rPr>
        <w:t xml:space="preserve">of </w:t>
      </w:r>
      <w:r w:rsidRPr="00562640">
        <w:rPr>
          <w:b/>
          <w:position w:val="-6"/>
        </w:rPr>
        <w:object w:dxaOrig="220" w:dyaOrig="200">
          <v:shape id="_x0000_i1095" type="#_x0000_t75" style="width:11.25pt;height:9.75pt" o:ole="">
            <v:imagedata r:id="rId36" o:title=""/>
          </v:shape>
          <o:OLEObject Type="Embed" ProgID="Equation.DSMT4" ShapeID="_x0000_i1095" DrawAspect="Content" ObjectID="_1596870702" r:id="rId141"/>
        </w:object>
      </w:r>
      <w:proofErr w:type="gramEnd"/>
      <w:r w:rsidRPr="00562640">
        <w:rPr>
          <w:b/>
        </w:rPr>
        <w:t>.</w:t>
      </w:r>
    </w:p>
    <w:p w:rsidR="00D42FC3" w:rsidRDefault="00D42FC3" w:rsidP="00D42FC3">
      <w:pPr>
        <w:ind w:left="851" w:hanging="851"/>
      </w:pPr>
    </w:p>
    <w:p w:rsidR="00D42FC3" w:rsidRDefault="00D42FC3" w:rsidP="00D42FC3">
      <w:pPr>
        <w:ind w:left="851" w:hanging="851"/>
      </w:pPr>
      <w:r>
        <w:t>Step 9:</w:t>
      </w:r>
      <w:r>
        <w:tab/>
        <w:t xml:space="preserve">For each sample, construct the 95% confidence interval </w:t>
      </w:r>
      <w:r w:rsidRPr="00D916DE">
        <w:t xml:space="preserve">for </w:t>
      </w:r>
      <w:r>
        <w:t xml:space="preserve">the population mean </w:t>
      </w:r>
      <w:r w:rsidRPr="00284CCD">
        <w:rPr>
          <w:position w:val="-10"/>
        </w:rPr>
        <w:object w:dxaOrig="220" w:dyaOrig="240">
          <v:shape id="_x0000_i1096" type="#_x0000_t75" style="width:11.25pt;height:12pt" o:ole="">
            <v:imagedata r:id="rId53" o:title=""/>
          </v:shape>
          <o:OLEObject Type="Embed" ProgID="Equation.DSMT4" ShapeID="_x0000_i1096" DrawAspect="Content" ObjectID="_1596870703" r:id="rId142"/>
        </w:object>
      </w:r>
      <w:r>
        <w:t xml:space="preserve"> </w:t>
      </w:r>
      <w:proofErr w:type="gramStart"/>
      <w:r>
        <w:t xml:space="preserve">using </w:t>
      </w:r>
      <w:r w:rsidRPr="00D04B46">
        <w:rPr>
          <w:position w:val="-30"/>
        </w:rPr>
        <w:object w:dxaOrig="2520" w:dyaOrig="700">
          <v:shape id="_x0000_i1097" type="#_x0000_t75" style="width:126pt;height:35.25pt" o:ole="">
            <v:imagedata r:id="rId78" o:title=""/>
          </v:shape>
          <o:OLEObject Type="Embed" ProgID="Equation.DSMT4" ShapeID="_x0000_i1097" DrawAspect="Content" ObjectID="_1596870704" r:id="rId143"/>
        </w:object>
      </w:r>
      <w:proofErr w:type="gramEnd"/>
      <w:r>
        <w:t xml:space="preserve">, where </w:t>
      </w:r>
      <w:r w:rsidRPr="00D04B46">
        <w:rPr>
          <w:position w:val="-6"/>
        </w:rPr>
        <w:object w:dxaOrig="200" w:dyaOrig="260">
          <v:shape id="_x0000_i1098" type="#_x0000_t75" style="width:9.75pt;height:12.75pt" o:ole="">
            <v:imagedata r:id="rId57" o:title=""/>
          </v:shape>
          <o:OLEObject Type="Embed" ProgID="Equation.DSMT4" ShapeID="_x0000_i1098" DrawAspect="Content" ObjectID="_1596870705" r:id="rId144"/>
        </w:object>
      </w:r>
      <w:r>
        <w:t xml:space="preserve"> is the sample mean, </w:t>
      </w:r>
      <w:r w:rsidRPr="00D04B46">
        <w:rPr>
          <w:position w:val="-6"/>
        </w:rPr>
        <w:object w:dxaOrig="180" w:dyaOrig="200">
          <v:shape id="_x0000_i1099" type="#_x0000_t75" style="width:9pt;height:9.75pt" o:ole="">
            <v:imagedata r:id="rId81" o:title=""/>
          </v:shape>
          <o:OLEObject Type="Embed" ProgID="Equation.DSMT4" ShapeID="_x0000_i1099" DrawAspect="Content" ObjectID="_1596870706" r:id="rId145"/>
        </w:object>
      </w:r>
      <w:r>
        <w:t xml:space="preserve"> is the sample standard deviation and </w:t>
      </w:r>
      <w:r w:rsidRPr="00D04B46">
        <w:rPr>
          <w:position w:val="-6"/>
        </w:rPr>
        <w:object w:dxaOrig="180" w:dyaOrig="200">
          <v:shape id="_x0000_i1100" type="#_x0000_t75" style="width:9pt;height:9.75pt" o:ole="">
            <v:imagedata r:id="rId61" o:title=""/>
          </v:shape>
          <o:OLEObject Type="Embed" ProgID="Equation.DSMT4" ShapeID="_x0000_i1100" DrawAspect="Content" ObjectID="_1596870707" r:id="rId146"/>
        </w:object>
      </w:r>
      <w:r>
        <w:t xml:space="preserve"> is the sample size.</w:t>
      </w:r>
    </w:p>
    <w:p w:rsidR="00D42FC3" w:rsidRDefault="00D42FC3" w:rsidP="00D42FC3">
      <w:pPr>
        <w:tabs>
          <w:tab w:val="left" w:pos="851"/>
        </w:tabs>
        <w:ind w:left="1701" w:hanging="1701"/>
      </w:pPr>
    </w:p>
    <w:p w:rsidR="00D42FC3" w:rsidRDefault="00D42FC3" w:rsidP="00D42FC3">
      <w:pPr>
        <w:ind w:left="993" w:hanging="993"/>
      </w:pPr>
      <w:r>
        <w:t>Step 10:</w:t>
      </w:r>
      <w:r>
        <w:tab/>
        <w:t>For each sample, t</w:t>
      </w:r>
      <w:r w:rsidRPr="00D916DE">
        <w:t xml:space="preserve">est </w:t>
      </w:r>
      <w:r>
        <w:t xml:space="preserve">whether or not the </w:t>
      </w:r>
      <w:r w:rsidRPr="00D916DE">
        <w:t>population mean lie</w:t>
      </w:r>
      <w:r>
        <w:t>s</w:t>
      </w:r>
      <w:r w:rsidRPr="00D916DE">
        <w:t xml:space="preserve"> with</w:t>
      </w:r>
      <w:r>
        <w:t>in</w:t>
      </w:r>
      <w:r w:rsidRPr="00D916DE">
        <w:t xml:space="preserve"> the </w:t>
      </w:r>
      <w:r>
        <w:t xml:space="preserve">95% </w:t>
      </w:r>
      <w:r w:rsidRPr="00D916DE">
        <w:t xml:space="preserve">confidence </w:t>
      </w:r>
      <w:proofErr w:type="gramStart"/>
      <w:r w:rsidRPr="00D916DE">
        <w:t>interval</w:t>
      </w:r>
      <w:r>
        <w:t xml:space="preserve"> </w:t>
      </w:r>
      <w:r w:rsidRPr="00D04B46">
        <w:rPr>
          <w:position w:val="-30"/>
        </w:rPr>
        <w:object w:dxaOrig="2520" w:dyaOrig="700">
          <v:shape id="_x0000_i1101" type="#_x0000_t75" style="width:126pt;height:35.25pt" o:ole="">
            <v:imagedata r:id="rId147" o:title=""/>
          </v:shape>
          <o:OLEObject Type="Embed" ProgID="Equation.DSMT4" ShapeID="_x0000_i1101" DrawAspect="Content" ObjectID="_1596870708" r:id="rId148"/>
        </w:object>
      </w:r>
      <w:proofErr w:type="gramEnd"/>
      <w:r w:rsidRPr="00D916DE">
        <w:t>.</w:t>
      </w:r>
      <w:r>
        <w:t xml:space="preserve"> Determine how many of the 95% confident intervals contain the population mean.</w:t>
      </w:r>
    </w:p>
    <w:p w:rsidR="00D42FC3" w:rsidRPr="00D916DE" w:rsidRDefault="00D42FC3" w:rsidP="00D42FC3">
      <w:pPr>
        <w:ind w:left="851" w:hanging="851"/>
      </w:pPr>
      <w:r>
        <w:t>Step 11:</w:t>
      </w:r>
      <w:r>
        <w:tab/>
        <w:t xml:space="preserve">For each sample, </w:t>
      </w:r>
      <w:proofErr w:type="gramStart"/>
      <w:r>
        <w:t xml:space="preserve">calculate </w:t>
      </w:r>
      <w:r w:rsidRPr="00467CD2">
        <w:rPr>
          <w:position w:val="-56"/>
        </w:rPr>
        <w:object w:dxaOrig="940" w:dyaOrig="920">
          <v:shape id="_x0000_i1102" type="#_x0000_t75" style="width:47.25pt;height:45.75pt" o:ole="">
            <v:imagedata r:id="rId84" o:title=""/>
          </v:shape>
          <o:OLEObject Type="Embed" ProgID="Equation.DSMT4" ShapeID="_x0000_i1102" DrawAspect="Content" ObjectID="_1596870709" r:id="rId149"/>
        </w:object>
      </w:r>
      <w:proofErr w:type="gramEnd"/>
      <w:r>
        <w:t xml:space="preserve">. Calculate the mean and the standard deviation of the </w:t>
      </w:r>
      <w:r w:rsidRPr="00972E8A">
        <w:rPr>
          <w:position w:val="-4"/>
        </w:rPr>
        <w:object w:dxaOrig="180" w:dyaOrig="180">
          <v:shape id="_x0000_i1103" type="#_x0000_t75" style="width:9pt;height:9pt" o:ole="">
            <v:imagedata r:id="rId133" o:title=""/>
          </v:shape>
          <o:OLEObject Type="Embed" ProgID="Equation.DSMT4" ShapeID="_x0000_i1103" DrawAspect="Content" ObjectID="_1596870710" r:id="rId150"/>
        </w:object>
      </w:r>
      <w:r>
        <w:t xml:space="preserve"> values.</w:t>
      </w:r>
    </w:p>
    <w:p w:rsidR="00D42FC3" w:rsidRDefault="00D42FC3" w:rsidP="00D42FC3">
      <w:pPr>
        <w:ind w:left="1701" w:hanging="1701"/>
      </w:pPr>
      <w:r>
        <w:t>Step 12:</w:t>
      </w:r>
      <w:r>
        <w:tab/>
        <w:t xml:space="preserve">Arrange the values </w:t>
      </w:r>
      <w:r w:rsidRPr="00467CD2">
        <w:rPr>
          <w:position w:val="-56"/>
        </w:rPr>
        <w:object w:dxaOrig="940" w:dyaOrig="920">
          <v:shape id="_x0000_i1104" type="#_x0000_t75" style="width:47.25pt;height:45.75pt" o:ole="">
            <v:imagedata r:id="rId84" o:title=""/>
          </v:shape>
          <o:OLEObject Type="Embed" ProgID="Equation.DSMT4" ShapeID="_x0000_i1104" DrawAspect="Content" ObjectID="_1596870711" r:id="rId151"/>
        </w:object>
      </w:r>
      <w:r>
        <w:t xml:space="preserve"> that are currently in AR1 to AR100 into intervals</w:t>
      </w:r>
    </w:p>
    <w:p w:rsidR="00D42FC3" w:rsidRDefault="00D42FC3" w:rsidP="00D42FC3">
      <w:pPr>
        <w:tabs>
          <w:tab w:val="left" w:pos="851"/>
        </w:tabs>
        <w:ind w:left="1701" w:hanging="1701"/>
      </w:pPr>
      <w:r>
        <w:tab/>
        <w:t>-3.5 to -3, -3 to -2.5, -2.5 to -2, …, 2.5 to 3, 3 to 3.5 and draw a histogram.</w:t>
      </w:r>
    </w:p>
    <w:p w:rsidR="00D42FC3" w:rsidRPr="00D916DE" w:rsidRDefault="00D42FC3" w:rsidP="00D42FC3">
      <w:pPr>
        <w:ind w:left="851" w:hanging="851"/>
      </w:pPr>
    </w:p>
    <w:p w:rsidR="00D42FC3" w:rsidRPr="00E12FCC" w:rsidRDefault="00D42FC3" w:rsidP="00D42FC3">
      <w:r>
        <w:br w:type="page"/>
      </w:r>
      <w:r w:rsidR="003F1585" w:rsidRPr="003F1585">
        <w:rPr>
          <w:b/>
        </w:rPr>
        <w:lastRenderedPageBreak/>
        <w:t>Part</w:t>
      </w:r>
      <w:r>
        <w:rPr>
          <w:b/>
        </w:rPr>
        <w:t xml:space="preserve"> Two </w:t>
      </w:r>
      <w:r w:rsidRPr="00CF134E">
        <w:rPr>
          <w:b/>
        </w:rPr>
        <w:t>Questions</w:t>
      </w:r>
    </w:p>
    <w:p w:rsidR="00D42FC3" w:rsidRDefault="00D42FC3" w:rsidP="00D42FC3">
      <w:pPr>
        <w:ind w:left="567" w:hanging="567"/>
      </w:pPr>
      <w:r>
        <w:t>1</w:t>
      </w:r>
      <w:r w:rsidRPr="00D916DE">
        <w:tab/>
      </w:r>
      <w:r>
        <w:t xml:space="preserve">In Step 2, the mean </w:t>
      </w:r>
      <w:r>
        <w:rPr>
          <w:noProof/>
          <w:position w:val="-6"/>
          <w:lang w:eastAsia="en-AU"/>
        </w:rPr>
        <w:drawing>
          <wp:inline distT="0" distB="0" distL="0" distR="0">
            <wp:extent cx="123825" cy="1619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of each of the 100 samples of size </w:t>
      </w:r>
      <w:r>
        <w:rPr>
          <w:noProof/>
          <w:position w:val="-6"/>
          <w:lang w:eastAsia="en-AU"/>
        </w:rPr>
        <w:drawing>
          <wp:inline distT="0" distB="0" distL="0" distR="0">
            <wp:extent cx="390525" cy="1619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calculated. Do each of your samples have the same sample mean or does this value vary between the samples?</w:t>
      </w:r>
    </w:p>
    <w:p w:rsidR="00D42FC3" w:rsidRDefault="00D42FC3" w:rsidP="00D42FC3">
      <w:pPr>
        <w:ind w:left="1134" w:hanging="1134"/>
      </w:pPr>
      <w:r>
        <w:t>2</w:t>
      </w:r>
      <w:r>
        <w:tab/>
        <w:t>(a)</w:t>
      </w:r>
      <w:r>
        <w:tab/>
        <w:t xml:space="preserve">Calculate the population mean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for </w:t>
      </w:r>
      <w:r w:rsidRPr="001469C4">
        <w:rPr>
          <w:position w:val="-12"/>
        </w:rPr>
        <w:object w:dxaOrig="1380" w:dyaOrig="360">
          <v:shape id="_x0000_i1105" type="#_x0000_t75" style="width:69pt;height:18pt" o:ole="">
            <v:imagedata r:id="rId154" o:title=""/>
          </v:shape>
          <o:OLEObject Type="Embed" ProgID="Equation.DSMT4" ShapeID="_x0000_i1105" DrawAspect="Content" ObjectID="_1596870712" r:id="rId155"/>
        </w:object>
      </w:r>
      <w:proofErr w:type="gramEnd"/>
      <w:r>
        <w:t>.</w:t>
      </w:r>
    </w:p>
    <w:p w:rsidR="00D42FC3" w:rsidRDefault="00D42FC3" w:rsidP="00D42FC3">
      <w:pPr>
        <w:ind w:left="1134" w:hanging="1134"/>
      </w:pPr>
      <w:r>
        <w:tab/>
        <w:t>(b)</w:t>
      </w:r>
      <w:r>
        <w:tab/>
        <w:t xml:space="preserve">In Step 3, the mean of the 100 sample means was calculated. Compare your answer with the value of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42FC3" w:rsidRDefault="00D42FC3" w:rsidP="00D42FC3">
      <w:pPr>
        <w:ind w:left="567" w:hanging="567"/>
      </w:pPr>
      <w:r>
        <w:t>3</w:t>
      </w:r>
      <w:r>
        <w:tab/>
        <w:t xml:space="preserve">In Step 2, the standard deviation </w:t>
      </w:r>
      <w:r>
        <w:rPr>
          <w:noProof/>
          <w:position w:val="-6"/>
          <w:lang w:eastAsia="en-AU"/>
        </w:rPr>
        <w:drawing>
          <wp:inline distT="0" distB="0" distL="0" distR="0">
            <wp:extent cx="114300" cy="1238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of each of the 100 samples of size </w:t>
      </w:r>
      <w:r>
        <w:rPr>
          <w:noProof/>
          <w:position w:val="-6"/>
          <w:lang w:eastAsia="en-AU"/>
        </w:rPr>
        <w:drawing>
          <wp:inline distT="0" distB="0" distL="0" distR="0">
            <wp:extent cx="390525" cy="1619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calculated. Do each of your samples have the same sample standard deviation or does this value vary between the samples?</w:t>
      </w:r>
    </w:p>
    <w:p w:rsidR="00D42FC3" w:rsidRDefault="00D42FC3" w:rsidP="00D42FC3">
      <w:pPr>
        <w:ind w:left="1134" w:hanging="1134"/>
      </w:pPr>
      <w:r>
        <w:t>4</w:t>
      </w:r>
      <w:r>
        <w:tab/>
        <w:t>(a)</w:t>
      </w:r>
      <w:r>
        <w:tab/>
        <w:t xml:space="preserve">Calculate the population standard deviation </w:t>
      </w:r>
      <w:r>
        <w:rPr>
          <w:noProof/>
          <w:position w:val="-6"/>
          <w:lang w:eastAsia="en-AU"/>
        </w:rPr>
        <w:drawing>
          <wp:inline distT="0" distB="0" distL="0" distR="0">
            <wp:extent cx="142875" cy="1238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for </w:t>
      </w:r>
      <w:r w:rsidRPr="001469C4">
        <w:rPr>
          <w:position w:val="-12"/>
        </w:rPr>
        <w:object w:dxaOrig="1380" w:dyaOrig="360">
          <v:shape id="_x0000_i1106" type="#_x0000_t75" style="width:69pt;height:18pt" o:ole="">
            <v:imagedata r:id="rId154" o:title=""/>
          </v:shape>
          <o:OLEObject Type="Embed" ProgID="Equation.DSMT4" ShapeID="_x0000_i1106" DrawAspect="Content" ObjectID="_1596870713" r:id="rId158"/>
        </w:object>
      </w:r>
      <w:proofErr w:type="gramEnd"/>
      <w:r>
        <w:t>.</w:t>
      </w:r>
    </w:p>
    <w:p w:rsidR="00D42FC3" w:rsidRDefault="00D42FC3" w:rsidP="00D42FC3">
      <w:pPr>
        <w:ind w:left="1134" w:hanging="1134"/>
      </w:pPr>
      <w:r>
        <w:tab/>
        <w:t>(b)</w:t>
      </w:r>
      <w:r>
        <w:tab/>
        <w:t xml:space="preserve">In Step 3, the standard deviation of the 100 sample means was calculated. Why is the standard deviation of the 100 sample means less than the population standard deviation </w:t>
      </w:r>
      <w:r>
        <w:rPr>
          <w:noProof/>
          <w:position w:val="-6"/>
          <w:lang w:eastAsia="en-AU"/>
        </w:rPr>
        <w:drawing>
          <wp:inline distT="0" distB="0" distL="0" distR="0">
            <wp:extent cx="142875" cy="1238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5</w:t>
      </w:r>
      <w:r>
        <w:tab/>
        <w:t xml:space="preserve">In Step 4, 95% confidence intervals for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were constructed using whilst in Step 5, each </w:t>
      </w:r>
      <w:bookmarkStart w:id="0" w:name="_GoBack"/>
      <w:bookmarkEnd w:id="0"/>
      <w:r>
        <w:t xml:space="preserve">confidence interval was tested to determine whether or not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within the interval. What percentage of the confident intervals contained </w:t>
      </w:r>
      <w:r>
        <w:rPr>
          <w:noProof/>
          <w:position w:val="-10"/>
          <w:lang w:eastAsia="en-AU"/>
        </w:rPr>
        <w:drawing>
          <wp:inline distT="0" distB="0" distL="0" distR="0">
            <wp:extent cx="142875" cy="1524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  <w:r>
        <w:br/>
      </w:r>
    </w:p>
    <w:p w:rsidR="00D42FC3" w:rsidRDefault="00D42FC3" w:rsidP="00D42FC3">
      <w:pPr>
        <w:ind w:left="567" w:hanging="567"/>
      </w:pPr>
      <w:r>
        <w:t>6</w:t>
      </w:r>
      <w:r>
        <w:tab/>
        <w:t>In Step 6, a histogram was drawn using the values of the sample means. What do you notice about the shape of this distribution?</w:t>
      </w:r>
    </w:p>
    <w:p w:rsidR="00D42FC3" w:rsidRDefault="00D42FC3" w:rsidP="00D42FC3">
      <w:pPr>
        <w:ind w:left="567" w:hanging="567"/>
      </w:pPr>
      <w:r>
        <w:t>7</w:t>
      </w:r>
      <w:r>
        <w:tab/>
        <w:t xml:space="preserve">In Step 7, the value of </w:t>
      </w:r>
      <w:r>
        <w:rPr>
          <w:noProof/>
          <w:position w:val="-56"/>
          <w:lang w:eastAsia="en-AU"/>
        </w:rPr>
        <w:drawing>
          <wp:inline distT="0" distB="0" distL="0" distR="0" wp14:anchorId="39B0D5FA" wp14:editId="500DABD0">
            <wp:extent cx="596900" cy="5842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was</w:t>
      </w:r>
      <w:proofErr w:type="gramEnd"/>
      <w:r>
        <w:t xml:space="preserve"> calculated for each sample and the mean and standard deviation of the values of </w:t>
      </w:r>
      <w:r w:rsidRPr="00573D6E">
        <w:rPr>
          <w:position w:val="-4"/>
        </w:rPr>
        <w:object w:dxaOrig="180" w:dyaOrig="180">
          <v:shape id="_x0000_i1107" type="#_x0000_t75" style="width:9pt;height:9pt" o:ole="">
            <v:imagedata r:id="rId113" o:title=""/>
          </v:shape>
          <o:OLEObject Type="Embed" ProgID="Equation.DSMT4" ShapeID="_x0000_i1107" DrawAspect="Content" ObjectID="_1596870714" r:id="rId159"/>
        </w:object>
      </w:r>
      <w:r>
        <w:t xml:space="preserve"> were calculated. What do you notice about the mean and standard deviation of </w:t>
      </w:r>
      <w:r>
        <w:rPr>
          <w:noProof/>
          <w:position w:val="-4"/>
          <w:lang w:eastAsia="en-AU"/>
        </w:rPr>
        <w:drawing>
          <wp:inline distT="0" distB="0" distL="0" distR="0" wp14:anchorId="37853C28" wp14:editId="0D618C19">
            <wp:extent cx="11430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8</w:t>
      </w:r>
      <w:r>
        <w:tab/>
        <w:t xml:space="preserve">In Step 8, a histogram was drawn using the values of </w:t>
      </w:r>
      <w:r>
        <w:rPr>
          <w:noProof/>
          <w:position w:val="-56"/>
          <w:lang w:eastAsia="en-AU"/>
        </w:rPr>
        <w:drawing>
          <wp:inline distT="0" distB="0" distL="0" distR="0" wp14:anchorId="72484C15" wp14:editId="5A9BB9E3">
            <wp:extent cx="596900" cy="584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What do you notice about the shape of this distribution?</w:t>
      </w:r>
    </w:p>
    <w:p w:rsidR="00D42FC3" w:rsidRDefault="00D42FC3" w:rsidP="00D42FC3">
      <w:pPr>
        <w:ind w:left="567" w:hanging="567"/>
      </w:pPr>
      <w:r>
        <w:t>9</w:t>
      </w:r>
      <w:r>
        <w:tab/>
        <w:t xml:space="preserve">In Step 9, 95% confidence intervals for </w:t>
      </w:r>
      <w:r w:rsidRPr="008C6293">
        <w:rPr>
          <w:position w:val="-10"/>
        </w:rPr>
        <w:object w:dxaOrig="220" w:dyaOrig="240">
          <v:shape id="_x0000_i1108" type="#_x0000_t75" style="width:11.25pt;height:12pt" o:ole="">
            <v:imagedata r:id="rId108" o:title=""/>
          </v:shape>
          <o:OLEObject Type="Embed" ProgID="Equation.DSMT4" ShapeID="_x0000_i1108" DrawAspect="Content" ObjectID="_1596870715" r:id="rId160"/>
        </w:object>
      </w:r>
      <w:r>
        <w:t xml:space="preserve"> were constructed using </w:t>
      </w:r>
      <w:r w:rsidRPr="00D04B46">
        <w:rPr>
          <w:position w:val="-30"/>
        </w:rPr>
        <w:object w:dxaOrig="2580" w:dyaOrig="700">
          <v:shape id="_x0000_i1109" type="#_x0000_t75" style="width:129pt;height:35.25pt" o:ole="">
            <v:imagedata r:id="rId117" o:title=""/>
          </v:shape>
          <o:OLEObject Type="Embed" ProgID="Equation.DSMT4" ShapeID="_x0000_i1109" DrawAspect="Content" ObjectID="_1596870716" r:id="rId161"/>
        </w:object>
      </w:r>
      <w:r>
        <w:t xml:space="preserve">whilst in Step 10 each confidence interval was tested to determine whether or not </w:t>
      </w:r>
      <w:r>
        <w:rPr>
          <w:noProof/>
          <w:position w:val="-10"/>
          <w:lang w:eastAsia="en-AU"/>
        </w:rPr>
        <w:drawing>
          <wp:inline distT="0" distB="0" distL="0" distR="0" wp14:anchorId="233727D6" wp14:editId="16000593">
            <wp:extent cx="13716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was within the interval. What percentage of the confidence intervals contained </w:t>
      </w:r>
      <w:r>
        <w:rPr>
          <w:noProof/>
          <w:position w:val="-10"/>
          <w:lang w:eastAsia="en-AU"/>
        </w:rPr>
        <w:drawing>
          <wp:inline distT="0" distB="0" distL="0" distR="0" wp14:anchorId="19E2A129" wp14:editId="264D63AF">
            <wp:extent cx="13716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Pr="006D050D" w:rsidRDefault="00D42FC3" w:rsidP="00D42FC3">
      <w:pPr>
        <w:ind w:left="567" w:hanging="567"/>
        <w:rPr>
          <w:noProof/>
          <w:position w:val="-56"/>
          <w:lang w:eastAsia="en-AU"/>
        </w:rPr>
      </w:pPr>
      <w:r>
        <w:t>10</w:t>
      </w:r>
      <w:r>
        <w:tab/>
        <w:t xml:space="preserve">In Step 11, the value of </w:t>
      </w:r>
      <w:r w:rsidRPr="00467CD2">
        <w:rPr>
          <w:position w:val="-56"/>
        </w:rPr>
        <w:object w:dxaOrig="940" w:dyaOrig="920">
          <v:shape id="_x0000_i1110" type="#_x0000_t75" style="width:47.25pt;height:45.75pt" o:ole="">
            <v:imagedata r:id="rId84" o:title=""/>
          </v:shape>
          <o:OLEObject Type="Embed" ProgID="Equation.DSMT4" ShapeID="_x0000_i1110" DrawAspect="Content" ObjectID="_1596870717" r:id="rId162"/>
        </w:object>
      </w:r>
      <w:r>
        <w:rPr>
          <w:noProof/>
          <w:position w:val="-56"/>
          <w:lang w:eastAsia="en-AU"/>
        </w:rPr>
        <w:t xml:space="preserve"> </w:t>
      </w:r>
      <w:proofErr w:type="gramStart"/>
      <w:r>
        <w:t>was</w:t>
      </w:r>
      <w:proofErr w:type="gramEnd"/>
      <w:r>
        <w:t xml:space="preserve"> calculated for each sample and the mean and standard deviation of the values of </w:t>
      </w:r>
      <w:r w:rsidRPr="00573D6E">
        <w:rPr>
          <w:position w:val="-4"/>
        </w:rPr>
        <w:object w:dxaOrig="180" w:dyaOrig="180">
          <v:shape id="_x0000_i1111" type="#_x0000_t75" style="width:9pt;height:9pt" o:ole="">
            <v:imagedata r:id="rId113" o:title=""/>
          </v:shape>
          <o:OLEObject Type="Embed" ProgID="Equation.DSMT4" ShapeID="_x0000_i1111" DrawAspect="Content" ObjectID="_1596870718" r:id="rId163"/>
        </w:object>
      </w:r>
      <w:r>
        <w:t xml:space="preserve"> were calculated. What do you notice about the mean and standard deviation of </w:t>
      </w:r>
      <w:r>
        <w:rPr>
          <w:noProof/>
          <w:position w:val="-4"/>
          <w:lang w:eastAsia="en-AU"/>
        </w:rPr>
        <w:drawing>
          <wp:inline distT="0" distB="0" distL="0" distR="0" wp14:anchorId="01F5F67D" wp14:editId="53FDB894">
            <wp:extent cx="114300" cy="11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D42FC3" w:rsidRDefault="00D42FC3" w:rsidP="00D42FC3">
      <w:pPr>
        <w:ind w:left="567" w:hanging="567"/>
      </w:pPr>
      <w:r>
        <w:t>11</w:t>
      </w:r>
      <w:r>
        <w:tab/>
        <w:t xml:space="preserve">In Step 12, a histogram was drawn using the values </w:t>
      </w:r>
      <w:proofErr w:type="gramStart"/>
      <w:r>
        <w:t xml:space="preserve">of </w:t>
      </w:r>
      <w:proofErr w:type="gramEnd"/>
      <w:r w:rsidRPr="00467CD2">
        <w:rPr>
          <w:position w:val="-56"/>
        </w:rPr>
        <w:object w:dxaOrig="940" w:dyaOrig="920">
          <v:shape id="_x0000_i1112" type="#_x0000_t75" style="width:47.25pt;height:45.75pt" o:ole="">
            <v:imagedata r:id="rId84" o:title=""/>
          </v:shape>
          <o:OLEObject Type="Embed" ProgID="Equation.DSMT4" ShapeID="_x0000_i1112" DrawAspect="Content" ObjectID="_1596870719" r:id="rId164"/>
        </w:object>
      </w:r>
      <w:r>
        <w:t>. What do you notice about the shape of this distribution?</w:t>
      </w:r>
    </w:p>
    <w:p w:rsidR="00D42FC3" w:rsidRDefault="00D42FC3" w:rsidP="00D42FC3"/>
    <w:sectPr w:rsidR="00D42FC3" w:rsidSect="00807463">
      <w:headerReference w:type="default" r:id="rId165"/>
      <w:footerReference w:type="default" r:id="rId166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463" w:rsidRDefault="00807463" w:rsidP="009E2549">
      <w:r>
        <w:separator/>
      </w:r>
    </w:p>
  </w:endnote>
  <w:endnote w:type="continuationSeparator" w:id="0">
    <w:p w:rsidR="00807463" w:rsidRDefault="00807463" w:rsidP="009E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463" w:rsidRPr="0025764D" w:rsidRDefault="00807463" w:rsidP="00D74205">
    <w:pPr>
      <w:pStyle w:val="Caption"/>
      <w:tabs>
        <w:tab w:val="clear" w:pos="8505"/>
        <w:tab w:val="right" w:pos="8364"/>
      </w:tabs>
      <w:rPr>
        <w:b w:val="0"/>
        <w:sz w:val="18"/>
      </w:rPr>
    </w:pPr>
    <w:r w:rsidRPr="0025764D">
      <w:rPr>
        <w:b w:val="0"/>
        <w:sz w:val="18"/>
      </w:rPr>
      <w:t xml:space="preserve">Page </w:t>
    </w:r>
    <w:r w:rsidRPr="0025764D">
      <w:rPr>
        <w:b w:val="0"/>
        <w:sz w:val="18"/>
      </w:rPr>
      <w:fldChar w:fldCharType="begin"/>
    </w:r>
    <w:r w:rsidRPr="0025764D">
      <w:rPr>
        <w:b w:val="0"/>
        <w:sz w:val="18"/>
      </w:rPr>
      <w:instrText xml:space="preserve"> PAGE   \* MERGEFORMAT </w:instrText>
    </w:r>
    <w:r w:rsidRPr="0025764D">
      <w:rPr>
        <w:b w:val="0"/>
        <w:sz w:val="18"/>
      </w:rPr>
      <w:fldChar w:fldCharType="separate"/>
    </w:r>
    <w:r w:rsidR="003F1585">
      <w:rPr>
        <w:b w:val="0"/>
        <w:noProof/>
        <w:sz w:val="18"/>
      </w:rPr>
      <w:t>10</w:t>
    </w:r>
    <w:r w:rsidRPr="0025764D"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b w:val="0"/>
        <w:sz w:val="18"/>
      </w:rPr>
      <w:tab/>
      <w:t xml:space="preserve">© MAWA 2016 </w:t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463" w:rsidRDefault="00807463" w:rsidP="009E2549">
      <w:r>
        <w:separator/>
      </w:r>
    </w:p>
  </w:footnote>
  <w:footnote w:type="continuationSeparator" w:id="0">
    <w:p w:rsidR="00807463" w:rsidRDefault="00807463" w:rsidP="009E2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463" w:rsidRPr="0025764D" w:rsidRDefault="00807463">
    <w:pPr>
      <w:pStyle w:val="Header"/>
      <w:rPr>
        <w:sz w:val="18"/>
        <w:szCs w:val="18"/>
      </w:rPr>
    </w:pPr>
    <w:r w:rsidRPr="0025764D">
      <w:rPr>
        <w:sz w:val="18"/>
        <w:szCs w:val="18"/>
      </w:rPr>
      <w:t>Year 12: Mathematics Specialist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F5B"/>
    <w:multiLevelType w:val="hybridMultilevel"/>
    <w:tmpl w:val="36945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05E"/>
    <w:multiLevelType w:val="hybridMultilevel"/>
    <w:tmpl w:val="47A876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54169"/>
    <w:multiLevelType w:val="hybridMultilevel"/>
    <w:tmpl w:val="5C4EA9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5">
    <w:nsid w:val="42381266"/>
    <w:multiLevelType w:val="hybridMultilevel"/>
    <w:tmpl w:val="2D963E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6661EE"/>
    <w:multiLevelType w:val="hybridMultilevel"/>
    <w:tmpl w:val="B358B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51BBA"/>
    <w:multiLevelType w:val="multilevel"/>
    <w:tmpl w:val="88BE80F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8">
    <w:nsid w:val="55AF61D2"/>
    <w:multiLevelType w:val="hybridMultilevel"/>
    <w:tmpl w:val="0002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56471"/>
    <w:multiLevelType w:val="hybridMultilevel"/>
    <w:tmpl w:val="19B0D4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3B6AB2"/>
    <w:multiLevelType w:val="hybridMultilevel"/>
    <w:tmpl w:val="5E4021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52111"/>
    <w:multiLevelType w:val="hybridMultilevel"/>
    <w:tmpl w:val="7E3A1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02C26"/>
    <w:multiLevelType w:val="multilevel"/>
    <w:tmpl w:val="A90801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0C"/>
    <w:rsid w:val="00007833"/>
    <w:rsid w:val="000433E7"/>
    <w:rsid w:val="00056267"/>
    <w:rsid w:val="000727BC"/>
    <w:rsid w:val="00087505"/>
    <w:rsid w:val="000911EA"/>
    <w:rsid w:val="00092C1F"/>
    <w:rsid w:val="000A4AAF"/>
    <w:rsid w:val="000A6AA3"/>
    <w:rsid w:val="000C7383"/>
    <w:rsid w:val="00107CA9"/>
    <w:rsid w:val="00155D85"/>
    <w:rsid w:val="0016503A"/>
    <w:rsid w:val="001845BB"/>
    <w:rsid w:val="001911E7"/>
    <w:rsid w:val="00191DB2"/>
    <w:rsid w:val="00197C6A"/>
    <w:rsid w:val="001A0550"/>
    <w:rsid w:val="001A3A93"/>
    <w:rsid w:val="001A3C5C"/>
    <w:rsid w:val="001A7950"/>
    <w:rsid w:val="001B296D"/>
    <w:rsid w:val="001C46DD"/>
    <w:rsid w:val="001C6A4A"/>
    <w:rsid w:val="002141A7"/>
    <w:rsid w:val="00221B46"/>
    <w:rsid w:val="002417DD"/>
    <w:rsid w:val="002466CC"/>
    <w:rsid w:val="00250E46"/>
    <w:rsid w:val="00255796"/>
    <w:rsid w:val="00256EA1"/>
    <w:rsid w:val="0025764D"/>
    <w:rsid w:val="00264261"/>
    <w:rsid w:val="00271A26"/>
    <w:rsid w:val="00281380"/>
    <w:rsid w:val="0029573F"/>
    <w:rsid w:val="002A40B6"/>
    <w:rsid w:val="002A7BE3"/>
    <w:rsid w:val="002B1309"/>
    <w:rsid w:val="002C679C"/>
    <w:rsid w:val="002D3925"/>
    <w:rsid w:val="002F7EBC"/>
    <w:rsid w:val="00302D8C"/>
    <w:rsid w:val="00306FD8"/>
    <w:rsid w:val="0031034C"/>
    <w:rsid w:val="00332DEA"/>
    <w:rsid w:val="00336912"/>
    <w:rsid w:val="00340F14"/>
    <w:rsid w:val="003500DC"/>
    <w:rsid w:val="00360A6F"/>
    <w:rsid w:val="00365444"/>
    <w:rsid w:val="003704E7"/>
    <w:rsid w:val="0039452F"/>
    <w:rsid w:val="003D13AE"/>
    <w:rsid w:val="003D637F"/>
    <w:rsid w:val="003F076A"/>
    <w:rsid w:val="003F1585"/>
    <w:rsid w:val="003F72CC"/>
    <w:rsid w:val="00402575"/>
    <w:rsid w:val="004536F3"/>
    <w:rsid w:val="00461EC4"/>
    <w:rsid w:val="00474B75"/>
    <w:rsid w:val="00490074"/>
    <w:rsid w:val="004A068B"/>
    <w:rsid w:val="004A2DCB"/>
    <w:rsid w:val="004A2E64"/>
    <w:rsid w:val="004B6A79"/>
    <w:rsid w:val="004B769D"/>
    <w:rsid w:val="004C3950"/>
    <w:rsid w:val="004D6F99"/>
    <w:rsid w:val="00504BC2"/>
    <w:rsid w:val="00514359"/>
    <w:rsid w:val="00522512"/>
    <w:rsid w:val="0052618B"/>
    <w:rsid w:val="0053185E"/>
    <w:rsid w:val="0055256D"/>
    <w:rsid w:val="00562640"/>
    <w:rsid w:val="00570651"/>
    <w:rsid w:val="00583C6B"/>
    <w:rsid w:val="00591D4D"/>
    <w:rsid w:val="00593CB2"/>
    <w:rsid w:val="00594521"/>
    <w:rsid w:val="005A0AD2"/>
    <w:rsid w:val="005D4109"/>
    <w:rsid w:val="005D69EF"/>
    <w:rsid w:val="005F3321"/>
    <w:rsid w:val="005F46AA"/>
    <w:rsid w:val="006106FF"/>
    <w:rsid w:val="00626123"/>
    <w:rsid w:val="00633F24"/>
    <w:rsid w:val="00641DDD"/>
    <w:rsid w:val="00654914"/>
    <w:rsid w:val="00656507"/>
    <w:rsid w:val="006A0611"/>
    <w:rsid w:val="006A5F6A"/>
    <w:rsid w:val="006B1E3A"/>
    <w:rsid w:val="006B32B8"/>
    <w:rsid w:val="006C1025"/>
    <w:rsid w:val="00700D60"/>
    <w:rsid w:val="00731583"/>
    <w:rsid w:val="00734831"/>
    <w:rsid w:val="00736813"/>
    <w:rsid w:val="007558A0"/>
    <w:rsid w:val="007D4E3F"/>
    <w:rsid w:val="007F6C6C"/>
    <w:rsid w:val="00802A79"/>
    <w:rsid w:val="00807463"/>
    <w:rsid w:val="00833BAA"/>
    <w:rsid w:val="00850BE8"/>
    <w:rsid w:val="00853808"/>
    <w:rsid w:val="008554BA"/>
    <w:rsid w:val="00880501"/>
    <w:rsid w:val="008819C7"/>
    <w:rsid w:val="00882E1B"/>
    <w:rsid w:val="008B02D7"/>
    <w:rsid w:val="008B4B07"/>
    <w:rsid w:val="00946306"/>
    <w:rsid w:val="00954FAE"/>
    <w:rsid w:val="009577CD"/>
    <w:rsid w:val="009753FC"/>
    <w:rsid w:val="00977470"/>
    <w:rsid w:val="009A0BB6"/>
    <w:rsid w:val="009C1494"/>
    <w:rsid w:val="009D07CD"/>
    <w:rsid w:val="009D7CFD"/>
    <w:rsid w:val="009E05CE"/>
    <w:rsid w:val="009E2549"/>
    <w:rsid w:val="009E2B4C"/>
    <w:rsid w:val="00A07743"/>
    <w:rsid w:val="00A355A4"/>
    <w:rsid w:val="00A5268D"/>
    <w:rsid w:val="00A5500E"/>
    <w:rsid w:val="00A60B6C"/>
    <w:rsid w:val="00A63124"/>
    <w:rsid w:val="00A868CE"/>
    <w:rsid w:val="00AA6262"/>
    <w:rsid w:val="00AA6E4E"/>
    <w:rsid w:val="00AB32B9"/>
    <w:rsid w:val="00AD1DE0"/>
    <w:rsid w:val="00AD7624"/>
    <w:rsid w:val="00AF14FE"/>
    <w:rsid w:val="00B06B4C"/>
    <w:rsid w:val="00B72729"/>
    <w:rsid w:val="00BC10AA"/>
    <w:rsid w:val="00BD4C34"/>
    <w:rsid w:val="00BD4D1B"/>
    <w:rsid w:val="00BE059E"/>
    <w:rsid w:val="00BE7A48"/>
    <w:rsid w:val="00C21AC6"/>
    <w:rsid w:val="00C25302"/>
    <w:rsid w:val="00C669C9"/>
    <w:rsid w:val="00CA3CF0"/>
    <w:rsid w:val="00CA4533"/>
    <w:rsid w:val="00CA48FE"/>
    <w:rsid w:val="00CB2EB8"/>
    <w:rsid w:val="00CC4C87"/>
    <w:rsid w:val="00CC7943"/>
    <w:rsid w:val="00CD7537"/>
    <w:rsid w:val="00CF0019"/>
    <w:rsid w:val="00D360CF"/>
    <w:rsid w:val="00D42FC3"/>
    <w:rsid w:val="00D74205"/>
    <w:rsid w:val="00D82DBA"/>
    <w:rsid w:val="00D83FD1"/>
    <w:rsid w:val="00D87F0C"/>
    <w:rsid w:val="00DF32D0"/>
    <w:rsid w:val="00E5102A"/>
    <w:rsid w:val="00E63C4E"/>
    <w:rsid w:val="00E819DD"/>
    <w:rsid w:val="00EC26BD"/>
    <w:rsid w:val="00EC7839"/>
    <w:rsid w:val="00F03FB2"/>
    <w:rsid w:val="00F266FC"/>
    <w:rsid w:val="00F37241"/>
    <w:rsid w:val="00F6107F"/>
    <w:rsid w:val="00F6149A"/>
    <w:rsid w:val="00F6318A"/>
    <w:rsid w:val="00F70DA3"/>
    <w:rsid w:val="00FA58F8"/>
    <w:rsid w:val="00FB59D1"/>
    <w:rsid w:val="00FC7528"/>
    <w:rsid w:val="00FD2E54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49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26123"/>
    <w:pPr>
      <w:keepNext/>
      <w:keepLines/>
      <w:spacing w:after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E2549"/>
    <w:pPr>
      <w:keepNext/>
      <w:keepLines/>
      <w:spacing w:after="1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0727BC"/>
    <w:pPr>
      <w:keepNext/>
      <w:keepLines/>
      <w:spacing w:before="200"/>
      <w:outlineLvl w:val="2"/>
    </w:pPr>
    <w:rPr>
      <w:rFonts w:eastAsiaTheme="majorEastAsia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F32D0"/>
    <w:pPr>
      <w:keepNext/>
      <w:keepLines/>
      <w:tabs>
        <w:tab w:val="clear" w:pos="567"/>
        <w:tab w:val="clear" w:pos="993"/>
        <w:tab w:val="clear" w:pos="8505"/>
      </w:tabs>
      <w:spacing w:before="200"/>
      <w:outlineLvl w:val="3"/>
    </w:pPr>
    <w:rPr>
      <w:rFonts w:asciiTheme="majorHAnsi" w:eastAsiaTheme="majorEastAsia" w:hAnsiTheme="majorHAnsi" w:cs="Times New Roman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008"/>
      </w:tabs>
      <w:spacing w:before="120" w:after="60" w:line="240" w:lineRule="auto"/>
      <w:ind w:left="1008" w:hanging="1008"/>
      <w:outlineLvl w:val="4"/>
    </w:pPr>
    <w:rPr>
      <w:rFonts w:eastAsia="Times New Roman" w:cs="Times New Roman"/>
      <w:b/>
      <w:i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53808"/>
    <w:pPr>
      <w:keepNext/>
      <w:tabs>
        <w:tab w:val="clear" w:pos="567"/>
        <w:tab w:val="clear" w:pos="993"/>
        <w:tab w:val="clear" w:pos="8505"/>
        <w:tab w:val="num" w:pos="1152"/>
      </w:tabs>
      <w:spacing w:before="120" w:line="240" w:lineRule="auto"/>
      <w:ind w:left="1152" w:hanging="1152"/>
      <w:outlineLvl w:val="5"/>
    </w:pPr>
    <w:rPr>
      <w:rFonts w:eastAsia="Times New Roman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3808"/>
    <w:pPr>
      <w:keepNext/>
      <w:tabs>
        <w:tab w:val="clear" w:pos="567"/>
        <w:tab w:val="clear" w:pos="993"/>
        <w:tab w:val="clear" w:pos="8505"/>
        <w:tab w:val="num" w:pos="1296"/>
        <w:tab w:val="left" w:pos="2268"/>
      </w:tabs>
      <w:spacing w:before="120" w:line="240" w:lineRule="auto"/>
      <w:ind w:left="1296" w:hanging="1296"/>
      <w:outlineLvl w:val="6"/>
    </w:pPr>
    <w:rPr>
      <w:rFonts w:eastAsia="Times New Roman" w:cs="Times New Roman"/>
      <w:b/>
      <w:noProof/>
      <w:szCs w:val="20"/>
    </w:rPr>
  </w:style>
  <w:style w:type="paragraph" w:styleId="Heading8">
    <w:name w:val="heading 8"/>
    <w:basedOn w:val="Normal"/>
    <w:next w:val="Normal"/>
    <w:link w:val="Heading8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440"/>
      </w:tabs>
      <w:spacing w:before="120" w:line="240" w:lineRule="auto"/>
      <w:ind w:left="1440" w:hanging="1440"/>
      <w:outlineLvl w:val="7"/>
    </w:pPr>
    <w:rPr>
      <w:rFonts w:eastAsia="Times New Roman" w:cs="Times New Roman"/>
      <w:b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853808"/>
    <w:pPr>
      <w:keepNext/>
      <w:tabs>
        <w:tab w:val="clear" w:pos="567"/>
        <w:tab w:val="clear" w:pos="993"/>
        <w:tab w:val="clear" w:pos="8505"/>
        <w:tab w:val="num" w:pos="1584"/>
      </w:tabs>
      <w:spacing w:before="120" w:line="240" w:lineRule="auto"/>
      <w:ind w:left="1584" w:hanging="1584"/>
      <w:outlineLvl w:val="8"/>
    </w:pPr>
    <w:rPr>
      <w:rFonts w:ascii="Verdana" w:eastAsia="Times New Roman" w:hAnsi="Verdana" w:cs="Times New Roman"/>
      <w:b/>
      <w:bCs/>
      <w:i/>
      <w:iCs/>
      <w:color w:val="000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F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813"/>
    <w:pPr>
      <w:ind w:left="720"/>
      <w:contextualSpacing/>
    </w:pPr>
  </w:style>
  <w:style w:type="table" w:styleId="TableGrid">
    <w:name w:val="Table Grid"/>
    <w:basedOn w:val="TableNormal"/>
    <w:uiPriority w:val="59"/>
    <w:rsid w:val="002C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14"/>
  </w:style>
  <w:style w:type="paragraph" w:styleId="Footer">
    <w:name w:val="footer"/>
    <w:aliases w:val="Footer1"/>
    <w:basedOn w:val="Normal"/>
    <w:link w:val="Foot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654914"/>
  </w:style>
  <w:style w:type="paragraph" w:styleId="Caption">
    <w:name w:val="caption"/>
    <w:basedOn w:val="Normal"/>
    <w:next w:val="Normal"/>
    <w:qFormat/>
    <w:rsid w:val="00654914"/>
    <w:pPr>
      <w:spacing w:line="240" w:lineRule="auto"/>
    </w:pPr>
    <w:rPr>
      <w:rFonts w:eastAsia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26123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E2549"/>
    <w:rPr>
      <w:rFonts w:ascii="Arial" w:eastAsiaTheme="majorEastAsia" w:hAnsi="Arial" w:cs="Arial"/>
      <w:b/>
      <w:bCs/>
      <w:szCs w:val="24"/>
    </w:rPr>
  </w:style>
  <w:style w:type="paragraph" w:customStyle="1" w:styleId="Qnno">
    <w:name w:val="Qn no"/>
    <w:basedOn w:val="Normal"/>
    <w:link w:val="QnnoChar"/>
    <w:qFormat/>
    <w:rsid w:val="009E2549"/>
    <w:pPr>
      <w:spacing w:after="120"/>
    </w:pPr>
    <w:rPr>
      <w:b/>
      <w:noProof/>
      <w:lang w:eastAsia="en-AU"/>
    </w:rPr>
  </w:style>
  <w:style w:type="paragraph" w:customStyle="1" w:styleId="dotpts">
    <w:name w:val="dot pts"/>
    <w:basedOn w:val="NoSpacing"/>
    <w:link w:val="dotptsChar"/>
    <w:qFormat/>
    <w:rsid w:val="009E2549"/>
    <w:pPr>
      <w:tabs>
        <w:tab w:val="left" w:pos="993"/>
        <w:tab w:val="right" w:pos="8505"/>
      </w:tabs>
      <w:spacing w:before="120"/>
      <w:ind w:left="709" w:hanging="709"/>
    </w:pPr>
    <w:rPr>
      <w:rFonts w:ascii="Arial" w:hAnsi="Arial" w:cs="Arial"/>
      <w:szCs w:val="24"/>
    </w:rPr>
  </w:style>
  <w:style w:type="character" w:customStyle="1" w:styleId="QnnoChar">
    <w:name w:val="Qn no Char"/>
    <w:basedOn w:val="DefaultParagraphFont"/>
    <w:link w:val="Qnno"/>
    <w:rsid w:val="009E2549"/>
    <w:rPr>
      <w:rFonts w:ascii="Arial" w:hAnsi="Arial" w:cs="Arial"/>
      <w:b/>
      <w:noProof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727BC"/>
    <w:rPr>
      <w:rFonts w:ascii="Arial" w:eastAsiaTheme="majorEastAsia" w:hAnsi="Arial" w:cs="Arial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2549"/>
  </w:style>
  <w:style w:type="character" w:customStyle="1" w:styleId="dotptsChar">
    <w:name w:val="dot pts Char"/>
    <w:basedOn w:val="NoSpacingChar"/>
    <w:link w:val="dotpts"/>
    <w:rsid w:val="009E2549"/>
    <w:rPr>
      <w:rFonts w:ascii="Arial" w:hAnsi="Arial" w:cs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2141A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D0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fn">
    <w:name w:val="fn"/>
    <w:basedOn w:val="DefaultParagraphFont"/>
    <w:rsid w:val="00DF32D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32D0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rsid w:val="00DF32D0"/>
    <w:rPr>
      <w:rFonts w:cs="Times New Roman"/>
    </w:rPr>
  </w:style>
  <w:style w:type="character" w:customStyle="1" w:styleId="mw-formatted-date">
    <w:name w:val="mw-formatted-date"/>
    <w:basedOn w:val="DefaultParagraphFont"/>
    <w:rsid w:val="00DF32D0"/>
    <w:rPr>
      <w:rFonts w:cs="Times New Roman"/>
    </w:rPr>
  </w:style>
  <w:style w:type="character" w:customStyle="1" w:styleId="noprint">
    <w:name w:val="noprint"/>
    <w:basedOn w:val="DefaultParagraphFont"/>
    <w:rsid w:val="00DF32D0"/>
    <w:rPr>
      <w:rFonts w:cs="Times New Roman"/>
    </w:rPr>
  </w:style>
  <w:style w:type="paragraph" w:styleId="NormalWeb">
    <w:name w:val="Normal (Web)"/>
    <w:basedOn w:val="Normal"/>
    <w:link w:val="NormalWebChar"/>
    <w:unhideWhenUsed/>
    <w:rsid w:val="00DF32D0"/>
    <w:pPr>
      <w:tabs>
        <w:tab w:val="clear" w:pos="567"/>
        <w:tab w:val="clear" w:pos="993"/>
        <w:tab w:val="clear" w:pos="850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mn">
    <w:name w:val="mn"/>
    <w:basedOn w:val="DefaultParagraphFont"/>
    <w:rsid w:val="00DF32D0"/>
    <w:rPr>
      <w:rFonts w:cs="Times New Roman"/>
    </w:rPr>
  </w:style>
  <w:style w:type="character" w:customStyle="1" w:styleId="mo">
    <w:name w:val="mo"/>
    <w:basedOn w:val="DefaultParagraphFont"/>
    <w:rsid w:val="00DF32D0"/>
    <w:rPr>
      <w:rFonts w:cs="Times New Roman"/>
    </w:rPr>
  </w:style>
  <w:style w:type="character" w:customStyle="1" w:styleId="mtext">
    <w:name w:val="mtext"/>
    <w:basedOn w:val="DefaultParagraphFont"/>
    <w:rsid w:val="00DF32D0"/>
    <w:rPr>
      <w:rFonts w:cs="Times New Roman"/>
    </w:rPr>
  </w:style>
  <w:style w:type="character" w:styleId="Strong">
    <w:name w:val="Strong"/>
    <w:basedOn w:val="DefaultParagraphFont"/>
    <w:qFormat/>
    <w:rsid w:val="00DF32D0"/>
    <w:rPr>
      <w:rFonts w:cs="Times New Roman"/>
      <w:b/>
      <w:bCs/>
    </w:rPr>
  </w:style>
  <w:style w:type="character" w:customStyle="1" w:styleId="mi">
    <w:name w:val="mi"/>
    <w:basedOn w:val="DefaultParagraphFont"/>
    <w:rsid w:val="00DF32D0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F32D0"/>
    <w:rPr>
      <w:rFonts w:cs="Times New Roman"/>
      <w:i/>
      <w:iCs/>
    </w:rPr>
  </w:style>
  <w:style w:type="character" w:customStyle="1" w:styleId="msqrt">
    <w:name w:val="msqrt"/>
    <w:basedOn w:val="DefaultParagraphFont"/>
    <w:rsid w:val="00DF32D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DF32D0"/>
    <w:pPr>
      <w:pBdr>
        <w:bottom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DF32D0"/>
    <w:pPr>
      <w:pBdr>
        <w:top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rsid w:val="00DF32D0"/>
    <w:rPr>
      <w:rFonts w:cs="Times New Roman"/>
    </w:rPr>
  </w:style>
  <w:style w:type="paragraph" w:customStyle="1" w:styleId="Paragraph">
    <w:name w:val="Paragraph"/>
    <w:basedOn w:val="Normal"/>
    <w:link w:val="ParagraphChar"/>
    <w:qFormat/>
    <w:rsid w:val="00DF32D0"/>
    <w:pPr>
      <w:tabs>
        <w:tab w:val="clear" w:pos="567"/>
        <w:tab w:val="clear" w:pos="993"/>
        <w:tab w:val="clear" w:pos="8505"/>
      </w:tabs>
      <w:spacing w:before="120" w:after="120"/>
    </w:pPr>
    <w:rPr>
      <w:rFonts w:eastAsia="Times New Roman"/>
      <w:color w:val="595959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F32D0"/>
    <w:rPr>
      <w:rFonts w:ascii="Arial" w:eastAsia="Times New Roman" w:hAnsi="Arial" w:cs="Arial"/>
      <w:color w:val="595959"/>
      <w:lang w:eastAsia="en-AU"/>
    </w:rPr>
  </w:style>
  <w:style w:type="character" w:styleId="CommentReference">
    <w:name w:val="annotation reference"/>
    <w:basedOn w:val="DefaultParagraphFont"/>
    <w:uiPriority w:val="99"/>
    <w:unhideWhenUsed/>
    <w:rsid w:val="00DF32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2D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2D0"/>
    <w:rPr>
      <w:rFonts w:eastAsia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D0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D0"/>
    <w:rPr>
      <w:rFonts w:cs="Times New Roman"/>
      <w:vertAlign w:val="superscript"/>
    </w:rPr>
  </w:style>
  <w:style w:type="character" w:customStyle="1" w:styleId="body">
    <w:name w:val="body"/>
    <w:basedOn w:val="DefaultParagraphFont"/>
    <w:rsid w:val="008B02D7"/>
    <w:rPr>
      <w:rFonts w:cs="Times New Roman"/>
    </w:rPr>
  </w:style>
  <w:style w:type="character" w:customStyle="1" w:styleId="Heading5Char">
    <w:name w:val="Heading 5 Char"/>
    <w:basedOn w:val="DefaultParagraphFont"/>
    <w:link w:val="Heading5"/>
    <w:rsid w:val="00853808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53808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3808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53808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53808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link w:val="NormalWeb"/>
    <w:rsid w:val="00853808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character" w:styleId="PageNumber">
    <w:name w:val="page number"/>
    <w:aliases w:val="Page,Number"/>
    <w:basedOn w:val="DefaultParagraphFont"/>
    <w:rsid w:val="00853808"/>
  </w:style>
  <w:style w:type="character" w:customStyle="1" w:styleId="Footer1CharChar">
    <w:name w:val="Footer1 Char Char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53808"/>
    <w:pPr>
      <w:tabs>
        <w:tab w:val="clear" w:pos="567"/>
        <w:tab w:val="clear" w:pos="993"/>
        <w:tab w:val="clear" w:pos="8505"/>
        <w:tab w:val="left" w:pos="-851"/>
      </w:tabs>
      <w:spacing w:before="120" w:after="120" w:line="280" w:lineRule="exact"/>
    </w:pPr>
    <w:rPr>
      <w:rFonts w:eastAsia="Times New Roman" w:cs="Times New Roman"/>
      <w:szCs w:val="20"/>
    </w:rPr>
  </w:style>
  <w:style w:type="character" w:customStyle="1" w:styleId="csbulletChar">
    <w:name w:val="csbullet Char"/>
    <w:link w:val="csbullet"/>
    <w:rsid w:val="00853808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53808"/>
    <w:pPr>
      <w:widowControl w:val="0"/>
      <w:tabs>
        <w:tab w:val="clear" w:pos="567"/>
        <w:tab w:val="clear" w:pos="993"/>
        <w:tab w:val="clear" w:pos="8505"/>
      </w:tabs>
      <w:autoSpaceDE w:val="0"/>
      <w:autoSpaceDN w:val="0"/>
      <w:adjustRightInd w:val="0"/>
      <w:spacing w:line="240" w:lineRule="auto"/>
    </w:pPr>
    <w:rPr>
      <w:rFonts w:eastAsia="Times New Roman" w:cs="Times New Roman"/>
      <w:sz w:val="16"/>
      <w:lang w:val="en-US"/>
    </w:rPr>
  </w:style>
  <w:style w:type="character" w:customStyle="1" w:styleId="Style6Char">
    <w:name w:val="Style 6 Char"/>
    <w:link w:val="Style6"/>
    <w:rsid w:val="00853808"/>
    <w:rPr>
      <w:rFonts w:ascii="Arial" w:eastAsia="Times New Roman" w:hAnsi="Arial" w:cs="Times New Roman"/>
      <w:sz w:val="16"/>
      <w:szCs w:val="24"/>
      <w:lang w:val="en-US"/>
    </w:rPr>
  </w:style>
  <w:style w:type="character" w:styleId="FollowedHyperlink">
    <w:name w:val="FollowedHyperlink"/>
    <w:rsid w:val="00853808"/>
    <w:rPr>
      <w:color w:val="800080"/>
      <w:u w:val="single"/>
    </w:rPr>
  </w:style>
  <w:style w:type="paragraph" w:styleId="BodyText2">
    <w:name w:val="Body Text 2"/>
    <w:basedOn w:val="Normal"/>
    <w:link w:val="BodyText2Char"/>
    <w:rsid w:val="00853808"/>
    <w:pPr>
      <w:tabs>
        <w:tab w:val="clear" w:pos="567"/>
        <w:tab w:val="clear" w:pos="993"/>
        <w:tab w:val="clear" w:pos="8505"/>
      </w:tabs>
      <w:spacing w:after="120" w:line="480" w:lineRule="auto"/>
    </w:pPr>
    <w:rPr>
      <w:rFonts w:eastAsia="Times New Roman"/>
      <w:sz w:val="18"/>
      <w:szCs w:val="18"/>
      <w:lang w:eastAsia="en-AU"/>
    </w:rPr>
  </w:style>
  <w:style w:type="character" w:customStyle="1" w:styleId="BodyText2Char">
    <w:name w:val="Body Text 2 Char"/>
    <w:basedOn w:val="DefaultParagraphFont"/>
    <w:link w:val="BodyText2"/>
    <w:rsid w:val="00853808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53808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/>
      <w:sz w:val="18"/>
      <w:szCs w:val="20"/>
    </w:rPr>
  </w:style>
  <w:style w:type="paragraph" w:styleId="ListBullet2">
    <w:name w:val="List Bullet 2"/>
    <w:basedOn w:val="Normal"/>
    <w:rsid w:val="00853808"/>
    <w:pPr>
      <w:tabs>
        <w:tab w:val="clear" w:pos="567"/>
        <w:tab w:val="clear" w:pos="993"/>
        <w:tab w:val="clear" w:pos="8505"/>
        <w:tab w:val="num" w:pos="643"/>
      </w:tabs>
      <w:spacing w:line="240" w:lineRule="auto"/>
      <w:ind w:left="643" w:hanging="360"/>
    </w:pPr>
    <w:rPr>
      <w:rFonts w:eastAsia="Times New Roman"/>
      <w:sz w:val="18"/>
      <w:szCs w:val="20"/>
    </w:rPr>
  </w:style>
  <w:style w:type="paragraph" w:styleId="BodyText">
    <w:name w:val="Body Text"/>
    <w:basedOn w:val="Normal"/>
    <w:link w:val="BodyTextChar"/>
    <w:rsid w:val="00853808"/>
    <w:pPr>
      <w:tabs>
        <w:tab w:val="clear" w:pos="567"/>
        <w:tab w:val="clear" w:pos="993"/>
        <w:tab w:val="clear" w:pos="8505"/>
      </w:tabs>
      <w:spacing w:after="120" w:line="240" w:lineRule="auto"/>
    </w:pPr>
    <w:rPr>
      <w:rFonts w:eastAsia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53808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53808"/>
    <w:pP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853808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paragraph" w:styleId="ListNumber2">
    <w:name w:val="List Number 2"/>
    <w:basedOn w:val="Normal"/>
    <w:rsid w:val="00853808"/>
    <w:pPr>
      <w:tabs>
        <w:tab w:val="clear" w:pos="567"/>
        <w:tab w:val="clear" w:pos="993"/>
        <w:tab w:val="clear" w:pos="8505"/>
        <w:tab w:val="left" w:pos="357"/>
        <w:tab w:val="right" w:pos="9356"/>
      </w:tabs>
      <w:spacing w:line="240" w:lineRule="auto"/>
      <w:ind w:left="357" w:hanging="357"/>
    </w:pPr>
    <w:rPr>
      <w:rFonts w:eastAsia="Times New Roman"/>
      <w:szCs w:val="22"/>
    </w:rPr>
  </w:style>
  <w:style w:type="paragraph" w:styleId="ListNumber">
    <w:name w:val="List Number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 w:cs="Times New Roman"/>
      <w:lang w:eastAsia="en-AU"/>
    </w:rPr>
  </w:style>
  <w:style w:type="paragraph" w:styleId="ListNumber5">
    <w:name w:val="List Number 5"/>
    <w:basedOn w:val="Normal"/>
    <w:rsid w:val="00853808"/>
    <w:pPr>
      <w:numPr>
        <w:ilvl w:val="1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paragraph" w:styleId="ListNumber3">
    <w:name w:val="List Number 3"/>
    <w:basedOn w:val="Normal"/>
    <w:rsid w:val="00853808"/>
    <w:pPr>
      <w:tabs>
        <w:tab w:val="clear" w:pos="567"/>
        <w:tab w:val="clear" w:pos="993"/>
        <w:tab w:val="clear" w:pos="8505"/>
        <w:tab w:val="num" w:pos="926"/>
      </w:tabs>
      <w:spacing w:line="240" w:lineRule="auto"/>
      <w:ind w:left="926" w:hanging="360"/>
    </w:pPr>
    <w:rPr>
      <w:rFonts w:eastAsia="Times New Roman" w:cs="Times New Roman"/>
      <w:lang w:eastAsia="en-AU"/>
    </w:rPr>
  </w:style>
  <w:style w:type="paragraph" w:styleId="ListNumber4">
    <w:name w:val="List Number 4"/>
    <w:basedOn w:val="Normal"/>
    <w:rsid w:val="00853808"/>
    <w:pPr>
      <w:numPr>
        <w:ilvl w:val="2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orange1">
    <w:name w:val="orange1"/>
    <w:rsid w:val="00853808"/>
    <w:rPr>
      <w:rFonts w:ascii="Helvetica" w:hAnsi="Helvetica" w:hint="default"/>
      <w:color w:val="FF6633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53808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locked/>
    <w:rsid w:val="00853808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rsid w:val="00853808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53808"/>
    <w:pPr>
      <w:numPr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character" w:customStyle="1" w:styleId="CharChar5">
    <w:name w:val="Char Char5"/>
    <w:rsid w:val="00853808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locked/>
    <w:rsid w:val="00853808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  <w:tab w:val="right" w:leader="dot" w:pos="9628"/>
      </w:tabs>
      <w:spacing w:before="120" w:line="240" w:lineRule="auto"/>
    </w:pPr>
    <w:rPr>
      <w:rFonts w:eastAsia="Times New Roman" w:cs="Times New Roman"/>
      <w:b/>
      <w:noProof/>
      <w:lang w:eastAsia="en-AU"/>
    </w:rPr>
  </w:style>
  <w:style w:type="paragraph" w:styleId="TOC2">
    <w:name w:val="toc 2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</w:tabs>
      <w:spacing w:line="240" w:lineRule="auto"/>
      <w:ind w:left="220"/>
    </w:pPr>
    <w:rPr>
      <w:rFonts w:eastAsia="Times New Roman" w:cs="Times New Roman"/>
      <w:lang w:eastAsia="en-AU"/>
    </w:rPr>
  </w:style>
  <w:style w:type="table" w:customStyle="1" w:styleId="TableGrid1">
    <w:name w:val="Table Grid1"/>
    <w:basedOn w:val="TableNormal"/>
    <w:next w:val="TableGrid"/>
    <w:rsid w:val="00853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8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53808"/>
    <w:pPr>
      <w:tabs>
        <w:tab w:val="clear" w:pos="567"/>
        <w:tab w:val="clear" w:pos="993"/>
        <w:tab w:val="clear" w:pos="8505"/>
      </w:tabs>
      <w:spacing w:before="240" w:after="60" w:line="264" w:lineRule="auto"/>
    </w:pPr>
    <w:rPr>
      <w:rFonts w:ascii="Calibri" w:eastAsia="Times New Roman" w:hAnsi="Calibri" w:cs="Times New Roman"/>
      <w:b/>
      <w:color w:val="595959"/>
      <w:sz w:val="26"/>
      <w:szCs w:val="26"/>
    </w:rPr>
  </w:style>
  <w:style w:type="character" w:customStyle="1" w:styleId="st">
    <w:name w:val="st"/>
    <w:basedOn w:val="DefaultParagraphFont"/>
    <w:rsid w:val="00853808"/>
  </w:style>
  <w:style w:type="paragraph" w:customStyle="1" w:styleId="bodyquestionnumber">
    <w:name w:val="body question number"/>
    <w:basedOn w:val="Normal"/>
    <w:rsid w:val="00853808"/>
    <w:pPr>
      <w:tabs>
        <w:tab w:val="clear" w:pos="567"/>
        <w:tab w:val="clear" w:pos="993"/>
        <w:tab w:val="clear" w:pos="8505"/>
      </w:tabs>
      <w:spacing w:after="200"/>
    </w:pPr>
    <w:rPr>
      <w:rFonts w:ascii="Times New Roman" w:eastAsia="Calibri" w:hAnsi="Times New Roman" w:cs="Times New Roman"/>
      <w:color w:val="76923C"/>
      <w:lang w:val="en-US" w:eastAsia="en-AU"/>
    </w:rPr>
  </w:style>
  <w:style w:type="character" w:customStyle="1" w:styleId="questionnumber">
    <w:name w:val="question number"/>
    <w:rsid w:val="00853808"/>
    <w:rPr>
      <w:rFonts w:cs="Times New Roman"/>
      <w:color w:val="5F497A"/>
    </w:rPr>
  </w:style>
  <w:style w:type="paragraph" w:customStyle="1" w:styleId="Quest2">
    <w:name w:val="Quest 2+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10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1">
    <w:name w:val="Quest 1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6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text">
    <w:name w:val="Quest text"/>
    <w:rsid w:val="00700D60"/>
    <w:pPr>
      <w:widowControl w:val="0"/>
      <w:suppressAutoHyphens/>
      <w:autoSpaceDE w:val="0"/>
      <w:autoSpaceDN w:val="0"/>
      <w:adjustRightInd w:val="0"/>
      <w:spacing w:before="40" w:after="20" w:line="240" w:lineRule="atLeast"/>
      <w:ind w:left="340"/>
    </w:pPr>
    <w:rPr>
      <w:rFonts w:ascii="Times" w:eastAsia="MS Mincho" w:hAnsi="Times" w:cs="Times"/>
      <w:color w:val="000000"/>
      <w:w w:val="0"/>
      <w:sz w:val="20"/>
      <w:szCs w:val="20"/>
      <w:lang w:val="en-US"/>
    </w:rPr>
  </w:style>
  <w:style w:type="character" w:customStyle="1" w:styleId="bodytextbold">
    <w:name w:val="body text bold"/>
    <w:basedOn w:val="DefaultParagraphFont"/>
    <w:qFormat/>
    <w:rsid w:val="00700D60"/>
    <w:rPr>
      <w:b/>
    </w:rPr>
  </w:style>
  <w:style w:type="paragraph" w:customStyle="1" w:styleId="bodytextfo">
    <w:name w:val="body text f/o"/>
    <w:qFormat/>
    <w:rsid w:val="0070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italic">
    <w:name w:val="body text italic"/>
    <w:basedOn w:val="DefaultParagraphFont"/>
    <w:qFormat/>
    <w:rsid w:val="00700D60"/>
    <w:rPr>
      <w:i/>
      <w:color w:val="E36C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49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26123"/>
    <w:pPr>
      <w:keepNext/>
      <w:keepLines/>
      <w:spacing w:after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E2549"/>
    <w:pPr>
      <w:keepNext/>
      <w:keepLines/>
      <w:spacing w:after="1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0727BC"/>
    <w:pPr>
      <w:keepNext/>
      <w:keepLines/>
      <w:spacing w:before="200"/>
      <w:outlineLvl w:val="2"/>
    </w:pPr>
    <w:rPr>
      <w:rFonts w:eastAsiaTheme="majorEastAsia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F32D0"/>
    <w:pPr>
      <w:keepNext/>
      <w:keepLines/>
      <w:tabs>
        <w:tab w:val="clear" w:pos="567"/>
        <w:tab w:val="clear" w:pos="993"/>
        <w:tab w:val="clear" w:pos="8505"/>
      </w:tabs>
      <w:spacing w:before="200"/>
      <w:outlineLvl w:val="3"/>
    </w:pPr>
    <w:rPr>
      <w:rFonts w:asciiTheme="majorHAnsi" w:eastAsiaTheme="majorEastAsia" w:hAnsiTheme="majorHAnsi" w:cs="Times New Roman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008"/>
      </w:tabs>
      <w:spacing w:before="120" w:after="60" w:line="240" w:lineRule="auto"/>
      <w:ind w:left="1008" w:hanging="1008"/>
      <w:outlineLvl w:val="4"/>
    </w:pPr>
    <w:rPr>
      <w:rFonts w:eastAsia="Times New Roman" w:cs="Times New Roman"/>
      <w:b/>
      <w:i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53808"/>
    <w:pPr>
      <w:keepNext/>
      <w:tabs>
        <w:tab w:val="clear" w:pos="567"/>
        <w:tab w:val="clear" w:pos="993"/>
        <w:tab w:val="clear" w:pos="8505"/>
        <w:tab w:val="num" w:pos="1152"/>
      </w:tabs>
      <w:spacing w:before="120" w:line="240" w:lineRule="auto"/>
      <w:ind w:left="1152" w:hanging="1152"/>
      <w:outlineLvl w:val="5"/>
    </w:pPr>
    <w:rPr>
      <w:rFonts w:eastAsia="Times New Roman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3808"/>
    <w:pPr>
      <w:keepNext/>
      <w:tabs>
        <w:tab w:val="clear" w:pos="567"/>
        <w:tab w:val="clear" w:pos="993"/>
        <w:tab w:val="clear" w:pos="8505"/>
        <w:tab w:val="num" w:pos="1296"/>
        <w:tab w:val="left" w:pos="2268"/>
      </w:tabs>
      <w:spacing w:before="120" w:line="240" w:lineRule="auto"/>
      <w:ind w:left="1296" w:hanging="1296"/>
      <w:outlineLvl w:val="6"/>
    </w:pPr>
    <w:rPr>
      <w:rFonts w:eastAsia="Times New Roman" w:cs="Times New Roman"/>
      <w:b/>
      <w:noProof/>
      <w:szCs w:val="20"/>
    </w:rPr>
  </w:style>
  <w:style w:type="paragraph" w:styleId="Heading8">
    <w:name w:val="heading 8"/>
    <w:basedOn w:val="Normal"/>
    <w:next w:val="Normal"/>
    <w:link w:val="Heading8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440"/>
      </w:tabs>
      <w:spacing w:before="120" w:line="240" w:lineRule="auto"/>
      <w:ind w:left="1440" w:hanging="1440"/>
      <w:outlineLvl w:val="7"/>
    </w:pPr>
    <w:rPr>
      <w:rFonts w:eastAsia="Times New Roman" w:cs="Times New Roman"/>
      <w:b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853808"/>
    <w:pPr>
      <w:keepNext/>
      <w:tabs>
        <w:tab w:val="clear" w:pos="567"/>
        <w:tab w:val="clear" w:pos="993"/>
        <w:tab w:val="clear" w:pos="8505"/>
        <w:tab w:val="num" w:pos="1584"/>
      </w:tabs>
      <w:spacing w:before="120" w:line="240" w:lineRule="auto"/>
      <w:ind w:left="1584" w:hanging="1584"/>
      <w:outlineLvl w:val="8"/>
    </w:pPr>
    <w:rPr>
      <w:rFonts w:ascii="Verdana" w:eastAsia="Times New Roman" w:hAnsi="Verdana" w:cs="Times New Roman"/>
      <w:b/>
      <w:bCs/>
      <w:i/>
      <w:iCs/>
      <w:color w:val="000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F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813"/>
    <w:pPr>
      <w:ind w:left="720"/>
      <w:contextualSpacing/>
    </w:pPr>
  </w:style>
  <w:style w:type="table" w:styleId="TableGrid">
    <w:name w:val="Table Grid"/>
    <w:basedOn w:val="TableNormal"/>
    <w:uiPriority w:val="59"/>
    <w:rsid w:val="002C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14"/>
  </w:style>
  <w:style w:type="paragraph" w:styleId="Footer">
    <w:name w:val="footer"/>
    <w:aliases w:val="Footer1"/>
    <w:basedOn w:val="Normal"/>
    <w:link w:val="Foot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654914"/>
  </w:style>
  <w:style w:type="paragraph" w:styleId="Caption">
    <w:name w:val="caption"/>
    <w:basedOn w:val="Normal"/>
    <w:next w:val="Normal"/>
    <w:qFormat/>
    <w:rsid w:val="00654914"/>
    <w:pPr>
      <w:spacing w:line="240" w:lineRule="auto"/>
    </w:pPr>
    <w:rPr>
      <w:rFonts w:eastAsia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26123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E2549"/>
    <w:rPr>
      <w:rFonts w:ascii="Arial" w:eastAsiaTheme="majorEastAsia" w:hAnsi="Arial" w:cs="Arial"/>
      <w:b/>
      <w:bCs/>
      <w:szCs w:val="24"/>
    </w:rPr>
  </w:style>
  <w:style w:type="paragraph" w:customStyle="1" w:styleId="Qnno">
    <w:name w:val="Qn no"/>
    <w:basedOn w:val="Normal"/>
    <w:link w:val="QnnoChar"/>
    <w:qFormat/>
    <w:rsid w:val="009E2549"/>
    <w:pPr>
      <w:spacing w:after="120"/>
    </w:pPr>
    <w:rPr>
      <w:b/>
      <w:noProof/>
      <w:lang w:eastAsia="en-AU"/>
    </w:rPr>
  </w:style>
  <w:style w:type="paragraph" w:customStyle="1" w:styleId="dotpts">
    <w:name w:val="dot pts"/>
    <w:basedOn w:val="NoSpacing"/>
    <w:link w:val="dotptsChar"/>
    <w:qFormat/>
    <w:rsid w:val="009E2549"/>
    <w:pPr>
      <w:tabs>
        <w:tab w:val="left" w:pos="993"/>
        <w:tab w:val="right" w:pos="8505"/>
      </w:tabs>
      <w:spacing w:before="120"/>
      <w:ind w:left="709" w:hanging="709"/>
    </w:pPr>
    <w:rPr>
      <w:rFonts w:ascii="Arial" w:hAnsi="Arial" w:cs="Arial"/>
      <w:szCs w:val="24"/>
    </w:rPr>
  </w:style>
  <w:style w:type="character" w:customStyle="1" w:styleId="QnnoChar">
    <w:name w:val="Qn no Char"/>
    <w:basedOn w:val="DefaultParagraphFont"/>
    <w:link w:val="Qnno"/>
    <w:rsid w:val="009E2549"/>
    <w:rPr>
      <w:rFonts w:ascii="Arial" w:hAnsi="Arial" w:cs="Arial"/>
      <w:b/>
      <w:noProof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727BC"/>
    <w:rPr>
      <w:rFonts w:ascii="Arial" w:eastAsiaTheme="majorEastAsia" w:hAnsi="Arial" w:cs="Arial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2549"/>
  </w:style>
  <w:style w:type="character" w:customStyle="1" w:styleId="dotptsChar">
    <w:name w:val="dot pts Char"/>
    <w:basedOn w:val="NoSpacingChar"/>
    <w:link w:val="dotpts"/>
    <w:rsid w:val="009E2549"/>
    <w:rPr>
      <w:rFonts w:ascii="Arial" w:hAnsi="Arial" w:cs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2141A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D0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fn">
    <w:name w:val="fn"/>
    <w:basedOn w:val="DefaultParagraphFont"/>
    <w:rsid w:val="00DF32D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32D0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rsid w:val="00DF32D0"/>
    <w:rPr>
      <w:rFonts w:cs="Times New Roman"/>
    </w:rPr>
  </w:style>
  <w:style w:type="character" w:customStyle="1" w:styleId="mw-formatted-date">
    <w:name w:val="mw-formatted-date"/>
    <w:basedOn w:val="DefaultParagraphFont"/>
    <w:rsid w:val="00DF32D0"/>
    <w:rPr>
      <w:rFonts w:cs="Times New Roman"/>
    </w:rPr>
  </w:style>
  <w:style w:type="character" w:customStyle="1" w:styleId="noprint">
    <w:name w:val="noprint"/>
    <w:basedOn w:val="DefaultParagraphFont"/>
    <w:rsid w:val="00DF32D0"/>
    <w:rPr>
      <w:rFonts w:cs="Times New Roman"/>
    </w:rPr>
  </w:style>
  <w:style w:type="paragraph" w:styleId="NormalWeb">
    <w:name w:val="Normal (Web)"/>
    <w:basedOn w:val="Normal"/>
    <w:link w:val="NormalWebChar"/>
    <w:unhideWhenUsed/>
    <w:rsid w:val="00DF32D0"/>
    <w:pPr>
      <w:tabs>
        <w:tab w:val="clear" w:pos="567"/>
        <w:tab w:val="clear" w:pos="993"/>
        <w:tab w:val="clear" w:pos="850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mn">
    <w:name w:val="mn"/>
    <w:basedOn w:val="DefaultParagraphFont"/>
    <w:rsid w:val="00DF32D0"/>
    <w:rPr>
      <w:rFonts w:cs="Times New Roman"/>
    </w:rPr>
  </w:style>
  <w:style w:type="character" w:customStyle="1" w:styleId="mo">
    <w:name w:val="mo"/>
    <w:basedOn w:val="DefaultParagraphFont"/>
    <w:rsid w:val="00DF32D0"/>
    <w:rPr>
      <w:rFonts w:cs="Times New Roman"/>
    </w:rPr>
  </w:style>
  <w:style w:type="character" w:customStyle="1" w:styleId="mtext">
    <w:name w:val="mtext"/>
    <w:basedOn w:val="DefaultParagraphFont"/>
    <w:rsid w:val="00DF32D0"/>
    <w:rPr>
      <w:rFonts w:cs="Times New Roman"/>
    </w:rPr>
  </w:style>
  <w:style w:type="character" w:styleId="Strong">
    <w:name w:val="Strong"/>
    <w:basedOn w:val="DefaultParagraphFont"/>
    <w:qFormat/>
    <w:rsid w:val="00DF32D0"/>
    <w:rPr>
      <w:rFonts w:cs="Times New Roman"/>
      <w:b/>
      <w:bCs/>
    </w:rPr>
  </w:style>
  <w:style w:type="character" w:customStyle="1" w:styleId="mi">
    <w:name w:val="mi"/>
    <w:basedOn w:val="DefaultParagraphFont"/>
    <w:rsid w:val="00DF32D0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F32D0"/>
    <w:rPr>
      <w:rFonts w:cs="Times New Roman"/>
      <w:i/>
      <w:iCs/>
    </w:rPr>
  </w:style>
  <w:style w:type="character" w:customStyle="1" w:styleId="msqrt">
    <w:name w:val="msqrt"/>
    <w:basedOn w:val="DefaultParagraphFont"/>
    <w:rsid w:val="00DF32D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DF32D0"/>
    <w:pPr>
      <w:pBdr>
        <w:bottom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DF32D0"/>
    <w:pPr>
      <w:pBdr>
        <w:top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rsid w:val="00DF32D0"/>
    <w:rPr>
      <w:rFonts w:cs="Times New Roman"/>
    </w:rPr>
  </w:style>
  <w:style w:type="paragraph" w:customStyle="1" w:styleId="Paragraph">
    <w:name w:val="Paragraph"/>
    <w:basedOn w:val="Normal"/>
    <w:link w:val="ParagraphChar"/>
    <w:qFormat/>
    <w:rsid w:val="00DF32D0"/>
    <w:pPr>
      <w:tabs>
        <w:tab w:val="clear" w:pos="567"/>
        <w:tab w:val="clear" w:pos="993"/>
        <w:tab w:val="clear" w:pos="8505"/>
      </w:tabs>
      <w:spacing w:before="120" w:after="120"/>
    </w:pPr>
    <w:rPr>
      <w:rFonts w:eastAsia="Times New Roman"/>
      <w:color w:val="595959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F32D0"/>
    <w:rPr>
      <w:rFonts w:ascii="Arial" w:eastAsia="Times New Roman" w:hAnsi="Arial" w:cs="Arial"/>
      <w:color w:val="595959"/>
      <w:lang w:eastAsia="en-AU"/>
    </w:rPr>
  </w:style>
  <w:style w:type="character" w:styleId="CommentReference">
    <w:name w:val="annotation reference"/>
    <w:basedOn w:val="DefaultParagraphFont"/>
    <w:uiPriority w:val="99"/>
    <w:unhideWhenUsed/>
    <w:rsid w:val="00DF32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2D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2D0"/>
    <w:rPr>
      <w:rFonts w:eastAsia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D0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D0"/>
    <w:rPr>
      <w:rFonts w:cs="Times New Roman"/>
      <w:vertAlign w:val="superscript"/>
    </w:rPr>
  </w:style>
  <w:style w:type="character" w:customStyle="1" w:styleId="body">
    <w:name w:val="body"/>
    <w:basedOn w:val="DefaultParagraphFont"/>
    <w:rsid w:val="008B02D7"/>
    <w:rPr>
      <w:rFonts w:cs="Times New Roman"/>
    </w:rPr>
  </w:style>
  <w:style w:type="character" w:customStyle="1" w:styleId="Heading5Char">
    <w:name w:val="Heading 5 Char"/>
    <w:basedOn w:val="DefaultParagraphFont"/>
    <w:link w:val="Heading5"/>
    <w:rsid w:val="00853808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53808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3808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53808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53808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link w:val="NormalWeb"/>
    <w:rsid w:val="00853808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character" w:styleId="PageNumber">
    <w:name w:val="page number"/>
    <w:aliases w:val="Page,Number"/>
    <w:basedOn w:val="DefaultParagraphFont"/>
    <w:rsid w:val="00853808"/>
  </w:style>
  <w:style w:type="character" w:customStyle="1" w:styleId="Footer1CharChar">
    <w:name w:val="Footer1 Char Char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53808"/>
    <w:pPr>
      <w:tabs>
        <w:tab w:val="clear" w:pos="567"/>
        <w:tab w:val="clear" w:pos="993"/>
        <w:tab w:val="clear" w:pos="8505"/>
        <w:tab w:val="left" w:pos="-851"/>
      </w:tabs>
      <w:spacing w:before="120" w:after="120" w:line="280" w:lineRule="exact"/>
    </w:pPr>
    <w:rPr>
      <w:rFonts w:eastAsia="Times New Roman" w:cs="Times New Roman"/>
      <w:szCs w:val="20"/>
    </w:rPr>
  </w:style>
  <w:style w:type="character" w:customStyle="1" w:styleId="csbulletChar">
    <w:name w:val="csbullet Char"/>
    <w:link w:val="csbullet"/>
    <w:rsid w:val="00853808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53808"/>
    <w:pPr>
      <w:widowControl w:val="0"/>
      <w:tabs>
        <w:tab w:val="clear" w:pos="567"/>
        <w:tab w:val="clear" w:pos="993"/>
        <w:tab w:val="clear" w:pos="8505"/>
      </w:tabs>
      <w:autoSpaceDE w:val="0"/>
      <w:autoSpaceDN w:val="0"/>
      <w:adjustRightInd w:val="0"/>
      <w:spacing w:line="240" w:lineRule="auto"/>
    </w:pPr>
    <w:rPr>
      <w:rFonts w:eastAsia="Times New Roman" w:cs="Times New Roman"/>
      <w:sz w:val="16"/>
      <w:lang w:val="en-US"/>
    </w:rPr>
  </w:style>
  <w:style w:type="character" w:customStyle="1" w:styleId="Style6Char">
    <w:name w:val="Style 6 Char"/>
    <w:link w:val="Style6"/>
    <w:rsid w:val="00853808"/>
    <w:rPr>
      <w:rFonts w:ascii="Arial" w:eastAsia="Times New Roman" w:hAnsi="Arial" w:cs="Times New Roman"/>
      <w:sz w:val="16"/>
      <w:szCs w:val="24"/>
      <w:lang w:val="en-US"/>
    </w:rPr>
  </w:style>
  <w:style w:type="character" w:styleId="FollowedHyperlink">
    <w:name w:val="FollowedHyperlink"/>
    <w:rsid w:val="00853808"/>
    <w:rPr>
      <w:color w:val="800080"/>
      <w:u w:val="single"/>
    </w:rPr>
  </w:style>
  <w:style w:type="paragraph" w:styleId="BodyText2">
    <w:name w:val="Body Text 2"/>
    <w:basedOn w:val="Normal"/>
    <w:link w:val="BodyText2Char"/>
    <w:rsid w:val="00853808"/>
    <w:pPr>
      <w:tabs>
        <w:tab w:val="clear" w:pos="567"/>
        <w:tab w:val="clear" w:pos="993"/>
        <w:tab w:val="clear" w:pos="8505"/>
      </w:tabs>
      <w:spacing w:after="120" w:line="480" w:lineRule="auto"/>
    </w:pPr>
    <w:rPr>
      <w:rFonts w:eastAsia="Times New Roman"/>
      <w:sz w:val="18"/>
      <w:szCs w:val="18"/>
      <w:lang w:eastAsia="en-AU"/>
    </w:rPr>
  </w:style>
  <w:style w:type="character" w:customStyle="1" w:styleId="BodyText2Char">
    <w:name w:val="Body Text 2 Char"/>
    <w:basedOn w:val="DefaultParagraphFont"/>
    <w:link w:val="BodyText2"/>
    <w:rsid w:val="00853808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53808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/>
      <w:sz w:val="18"/>
      <w:szCs w:val="20"/>
    </w:rPr>
  </w:style>
  <w:style w:type="paragraph" w:styleId="ListBullet2">
    <w:name w:val="List Bullet 2"/>
    <w:basedOn w:val="Normal"/>
    <w:rsid w:val="00853808"/>
    <w:pPr>
      <w:tabs>
        <w:tab w:val="clear" w:pos="567"/>
        <w:tab w:val="clear" w:pos="993"/>
        <w:tab w:val="clear" w:pos="8505"/>
        <w:tab w:val="num" w:pos="643"/>
      </w:tabs>
      <w:spacing w:line="240" w:lineRule="auto"/>
      <w:ind w:left="643" w:hanging="360"/>
    </w:pPr>
    <w:rPr>
      <w:rFonts w:eastAsia="Times New Roman"/>
      <w:sz w:val="18"/>
      <w:szCs w:val="20"/>
    </w:rPr>
  </w:style>
  <w:style w:type="paragraph" w:styleId="BodyText">
    <w:name w:val="Body Text"/>
    <w:basedOn w:val="Normal"/>
    <w:link w:val="BodyTextChar"/>
    <w:rsid w:val="00853808"/>
    <w:pPr>
      <w:tabs>
        <w:tab w:val="clear" w:pos="567"/>
        <w:tab w:val="clear" w:pos="993"/>
        <w:tab w:val="clear" w:pos="8505"/>
      </w:tabs>
      <w:spacing w:after="120" w:line="240" w:lineRule="auto"/>
    </w:pPr>
    <w:rPr>
      <w:rFonts w:eastAsia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53808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53808"/>
    <w:pP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853808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paragraph" w:styleId="ListNumber2">
    <w:name w:val="List Number 2"/>
    <w:basedOn w:val="Normal"/>
    <w:rsid w:val="00853808"/>
    <w:pPr>
      <w:tabs>
        <w:tab w:val="clear" w:pos="567"/>
        <w:tab w:val="clear" w:pos="993"/>
        <w:tab w:val="clear" w:pos="8505"/>
        <w:tab w:val="left" w:pos="357"/>
        <w:tab w:val="right" w:pos="9356"/>
      </w:tabs>
      <w:spacing w:line="240" w:lineRule="auto"/>
      <w:ind w:left="357" w:hanging="357"/>
    </w:pPr>
    <w:rPr>
      <w:rFonts w:eastAsia="Times New Roman"/>
      <w:szCs w:val="22"/>
    </w:rPr>
  </w:style>
  <w:style w:type="paragraph" w:styleId="ListNumber">
    <w:name w:val="List Number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 w:cs="Times New Roman"/>
      <w:lang w:eastAsia="en-AU"/>
    </w:rPr>
  </w:style>
  <w:style w:type="paragraph" w:styleId="ListNumber5">
    <w:name w:val="List Number 5"/>
    <w:basedOn w:val="Normal"/>
    <w:rsid w:val="00853808"/>
    <w:pPr>
      <w:numPr>
        <w:ilvl w:val="1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paragraph" w:styleId="ListNumber3">
    <w:name w:val="List Number 3"/>
    <w:basedOn w:val="Normal"/>
    <w:rsid w:val="00853808"/>
    <w:pPr>
      <w:tabs>
        <w:tab w:val="clear" w:pos="567"/>
        <w:tab w:val="clear" w:pos="993"/>
        <w:tab w:val="clear" w:pos="8505"/>
        <w:tab w:val="num" w:pos="926"/>
      </w:tabs>
      <w:spacing w:line="240" w:lineRule="auto"/>
      <w:ind w:left="926" w:hanging="360"/>
    </w:pPr>
    <w:rPr>
      <w:rFonts w:eastAsia="Times New Roman" w:cs="Times New Roman"/>
      <w:lang w:eastAsia="en-AU"/>
    </w:rPr>
  </w:style>
  <w:style w:type="paragraph" w:styleId="ListNumber4">
    <w:name w:val="List Number 4"/>
    <w:basedOn w:val="Normal"/>
    <w:rsid w:val="00853808"/>
    <w:pPr>
      <w:numPr>
        <w:ilvl w:val="2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orange1">
    <w:name w:val="orange1"/>
    <w:rsid w:val="00853808"/>
    <w:rPr>
      <w:rFonts w:ascii="Helvetica" w:hAnsi="Helvetica" w:hint="default"/>
      <w:color w:val="FF6633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53808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locked/>
    <w:rsid w:val="00853808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rsid w:val="00853808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53808"/>
    <w:pPr>
      <w:numPr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character" w:customStyle="1" w:styleId="CharChar5">
    <w:name w:val="Char Char5"/>
    <w:rsid w:val="00853808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locked/>
    <w:rsid w:val="00853808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  <w:tab w:val="right" w:leader="dot" w:pos="9628"/>
      </w:tabs>
      <w:spacing w:before="120" w:line="240" w:lineRule="auto"/>
    </w:pPr>
    <w:rPr>
      <w:rFonts w:eastAsia="Times New Roman" w:cs="Times New Roman"/>
      <w:b/>
      <w:noProof/>
      <w:lang w:eastAsia="en-AU"/>
    </w:rPr>
  </w:style>
  <w:style w:type="paragraph" w:styleId="TOC2">
    <w:name w:val="toc 2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</w:tabs>
      <w:spacing w:line="240" w:lineRule="auto"/>
      <w:ind w:left="220"/>
    </w:pPr>
    <w:rPr>
      <w:rFonts w:eastAsia="Times New Roman" w:cs="Times New Roman"/>
      <w:lang w:eastAsia="en-AU"/>
    </w:rPr>
  </w:style>
  <w:style w:type="table" w:customStyle="1" w:styleId="TableGrid1">
    <w:name w:val="Table Grid1"/>
    <w:basedOn w:val="TableNormal"/>
    <w:next w:val="TableGrid"/>
    <w:rsid w:val="00853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8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53808"/>
    <w:pPr>
      <w:tabs>
        <w:tab w:val="clear" w:pos="567"/>
        <w:tab w:val="clear" w:pos="993"/>
        <w:tab w:val="clear" w:pos="8505"/>
      </w:tabs>
      <w:spacing w:before="240" w:after="60" w:line="264" w:lineRule="auto"/>
    </w:pPr>
    <w:rPr>
      <w:rFonts w:ascii="Calibri" w:eastAsia="Times New Roman" w:hAnsi="Calibri" w:cs="Times New Roman"/>
      <w:b/>
      <w:color w:val="595959"/>
      <w:sz w:val="26"/>
      <w:szCs w:val="26"/>
    </w:rPr>
  </w:style>
  <w:style w:type="character" w:customStyle="1" w:styleId="st">
    <w:name w:val="st"/>
    <w:basedOn w:val="DefaultParagraphFont"/>
    <w:rsid w:val="00853808"/>
  </w:style>
  <w:style w:type="paragraph" w:customStyle="1" w:styleId="bodyquestionnumber">
    <w:name w:val="body question number"/>
    <w:basedOn w:val="Normal"/>
    <w:rsid w:val="00853808"/>
    <w:pPr>
      <w:tabs>
        <w:tab w:val="clear" w:pos="567"/>
        <w:tab w:val="clear" w:pos="993"/>
        <w:tab w:val="clear" w:pos="8505"/>
      </w:tabs>
      <w:spacing w:after="200"/>
    </w:pPr>
    <w:rPr>
      <w:rFonts w:ascii="Times New Roman" w:eastAsia="Calibri" w:hAnsi="Times New Roman" w:cs="Times New Roman"/>
      <w:color w:val="76923C"/>
      <w:lang w:val="en-US" w:eastAsia="en-AU"/>
    </w:rPr>
  </w:style>
  <w:style w:type="character" w:customStyle="1" w:styleId="questionnumber">
    <w:name w:val="question number"/>
    <w:rsid w:val="00853808"/>
    <w:rPr>
      <w:rFonts w:cs="Times New Roman"/>
      <w:color w:val="5F497A"/>
    </w:rPr>
  </w:style>
  <w:style w:type="paragraph" w:customStyle="1" w:styleId="Quest2">
    <w:name w:val="Quest 2+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10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1">
    <w:name w:val="Quest 1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6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text">
    <w:name w:val="Quest text"/>
    <w:rsid w:val="00700D60"/>
    <w:pPr>
      <w:widowControl w:val="0"/>
      <w:suppressAutoHyphens/>
      <w:autoSpaceDE w:val="0"/>
      <w:autoSpaceDN w:val="0"/>
      <w:adjustRightInd w:val="0"/>
      <w:spacing w:before="40" w:after="20" w:line="240" w:lineRule="atLeast"/>
      <w:ind w:left="340"/>
    </w:pPr>
    <w:rPr>
      <w:rFonts w:ascii="Times" w:eastAsia="MS Mincho" w:hAnsi="Times" w:cs="Times"/>
      <w:color w:val="000000"/>
      <w:w w:val="0"/>
      <w:sz w:val="20"/>
      <w:szCs w:val="20"/>
      <w:lang w:val="en-US"/>
    </w:rPr>
  </w:style>
  <w:style w:type="character" w:customStyle="1" w:styleId="bodytextbold">
    <w:name w:val="body text bold"/>
    <w:basedOn w:val="DefaultParagraphFont"/>
    <w:qFormat/>
    <w:rsid w:val="00700D60"/>
    <w:rPr>
      <w:b/>
    </w:rPr>
  </w:style>
  <w:style w:type="paragraph" w:customStyle="1" w:styleId="bodytextfo">
    <w:name w:val="body text f/o"/>
    <w:qFormat/>
    <w:rsid w:val="0070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italic">
    <w:name w:val="body text italic"/>
    <w:basedOn w:val="DefaultParagraphFont"/>
    <w:qFormat/>
    <w:rsid w:val="00700D60"/>
    <w:rPr>
      <w:i/>
      <w:color w:val="E36C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31.png"/><Relationship Id="rId68" Type="http://schemas.openxmlformats.org/officeDocument/2006/relationships/oleObject" Target="embeddings/oleObject27.bin"/><Relationship Id="rId84" Type="http://schemas.openxmlformats.org/officeDocument/2006/relationships/image" Target="media/image39.wmf"/><Relationship Id="rId89" Type="http://schemas.openxmlformats.org/officeDocument/2006/relationships/image" Target="media/image40.png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54" Type="http://schemas.openxmlformats.org/officeDocument/2006/relationships/image" Target="media/image66.wmf"/><Relationship Id="rId159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4.bin"/><Relationship Id="rId165" Type="http://schemas.openxmlformats.org/officeDocument/2006/relationships/header" Target="head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4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1.bin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image" Target="media/image48.wmf"/><Relationship Id="rId108" Type="http://schemas.openxmlformats.org/officeDocument/2006/relationships/image" Target="media/image51.wmf"/><Relationship Id="rId124" Type="http://schemas.openxmlformats.org/officeDocument/2006/relationships/image" Target="media/image58.png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5.png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5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jpeg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7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7.wmf"/><Relationship Id="rId164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6.bin"/><Relationship Id="rId16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68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64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image" Target="media/image63.wmf"/><Relationship Id="rId16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0E21-F0FA-4B10-B219-DF2CC516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5820E5B4</Template>
  <TotalTime>7</TotalTime>
  <Pages>10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MARTIN David</cp:lastModifiedBy>
  <cp:revision>3</cp:revision>
  <cp:lastPrinted>2018-08-27T02:18:00Z</cp:lastPrinted>
  <dcterms:created xsi:type="dcterms:W3CDTF">2018-08-24T05:38:00Z</dcterms:created>
  <dcterms:modified xsi:type="dcterms:W3CDTF">2018-08-27T02:23:00Z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