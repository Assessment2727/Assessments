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47" w:rsidRDefault="000C1247" w:rsidP="000C1247">
      <w:pPr>
        <w:jc w:val="right"/>
        <w:rPr>
          <w:rFonts w:asciiTheme="minorHAnsi" w:hAnsiTheme="minorHAnsi" w:cstheme="minorHAnsi"/>
          <w:b/>
          <w:sz w:val="44"/>
          <w:szCs w:val="44"/>
        </w:rPr>
      </w:pPr>
      <w:r w:rsidRPr="00A50D97">
        <w:rPr>
          <w:rFonts w:asciiTheme="minorHAnsi" w:hAnsiTheme="minorHAnsi" w:cstheme="minorHAnsi"/>
          <w:b/>
          <w:noProof/>
          <w:sz w:val="44"/>
          <w:szCs w:val="44"/>
          <w:lang w:eastAsia="en-AU"/>
        </w:rPr>
        <w:drawing>
          <wp:anchor distT="0" distB="0" distL="114300" distR="114300" simplePos="0" relativeHeight="251659264" behindDoc="1" locked="0" layoutInCell="1" allowOverlap="1" wp14:anchorId="01A45305" wp14:editId="18118E28">
            <wp:simplePos x="0" y="0"/>
            <wp:positionH relativeFrom="column">
              <wp:posOffset>-208280</wp:posOffset>
            </wp:positionH>
            <wp:positionV relativeFrom="paragraph">
              <wp:posOffset>-261620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5" name="Picture 1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noProof/>
          <w:sz w:val="44"/>
          <w:szCs w:val="44"/>
          <w:lang w:eastAsia="en-AU"/>
        </w:rPr>
        <w:drawing>
          <wp:anchor distT="0" distB="0" distL="114300" distR="114300" simplePos="0" relativeHeight="251660288" behindDoc="0" locked="0" layoutInCell="1" allowOverlap="1" wp14:anchorId="748755DE" wp14:editId="06F619FA">
            <wp:simplePos x="0" y="0"/>
            <wp:positionH relativeFrom="column">
              <wp:posOffset>-12700</wp:posOffset>
            </wp:positionH>
            <wp:positionV relativeFrom="paragraph">
              <wp:posOffset>-153035</wp:posOffset>
            </wp:positionV>
            <wp:extent cx="899795" cy="899160"/>
            <wp:effectExtent l="0" t="0" r="0" b="0"/>
            <wp:wrapNone/>
            <wp:docPr id="16" name="Picture 16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noProof/>
          <w:sz w:val="44"/>
          <w:szCs w:val="44"/>
          <w:lang w:eastAsia="en-AU"/>
        </w:rPr>
        <w:drawing>
          <wp:anchor distT="0" distB="0" distL="114300" distR="114300" simplePos="0" relativeHeight="251661312" behindDoc="0" locked="0" layoutInCell="1" allowOverlap="1" wp14:anchorId="2A4F5254" wp14:editId="4016376F">
            <wp:simplePos x="0" y="0"/>
            <wp:positionH relativeFrom="column">
              <wp:posOffset>1036320</wp:posOffset>
            </wp:positionH>
            <wp:positionV relativeFrom="paragraph">
              <wp:posOffset>-255905</wp:posOffset>
            </wp:positionV>
            <wp:extent cx="1161415" cy="105664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sz w:val="44"/>
          <w:szCs w:val="44"/>
        </w:rPr>
        <w:t>West Coast Collaborative</w:t>
      </w:r>
    </w:p>
    <w:p w:rsidR="000C1247" w:rsidRPr="00633F24" w:rsidRDefault="000C1247" w:rsidP="000C1247">
      <w:pPr>
        <w:tabs>
          <w:tab w:val="left" w:pos="1134"/>
          <w:tab w:val="right" w:pos="9638"/>
        </w:tabs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</w:rPr>
        <w:t xml:space="preserve">Mathematics </w:t>
      </w:r>
    </w:p>
    <w:p w:rsidR="000C1247" w:rsidRPr="00633F24" w:rsidRDefault="000C1247" w:rsidP="000C1247">
      <w:pPr>
        <w:tabs>
          <w:tab w:val="left" w:pos="1134"/>
          <w:tab w:val="right" w:pos="9638"/>
        </w:tabs>
        <w:jc w:val="right"/>
        <w:rPr>
          <w:rFonts w:eastAsia="Times New Roman"/>
          <w:b/>
          <w:sz w:val="28"/>
          <w:szCs w:val="28"/>
        </w:rPr>
      </w:pPr>
      <w:r w:rsidRPr="00633F24">
        <w:rPr>
          <w:rFonts w:eastAsia="Times New Roman"/>
          <w:b/>
          <w:sz w:val="28"/>
          <w:szCs w:val="28"/>
        </w:rPr>
        <w:t>Specialist Unit 4</w:t>
      </w:r>
      <w:r>
        <w:rPr>
          <w:rFonts w:eastAsia="Times New Roman"/>
          <w:b/>
          <w:sz w:val="28"/>
          <w:szCs w:val="28"/>
        </w:rPr>
        <w:t xml:space="preserve"> 2018</w:t>
      </w:r>
    </w:p>
    <w:p w:rsidR="000C1247" w:rsidRPr="00633F24" w:rsidRDefault="000C1247" w:rsidP="000C1247">
      <w:pPr>
        <w:tabs>
          <w:tab w:val="left" w:pos="1134"/>
          <w:tab w:val="right" w:pos="9638"/>
        </w:tabs>
        <w:jc w:val="right"/>
        <w:rPr>
          <w:rFonts w:eastAsia="Times New Roman"/>
          <w:b/>
          <w:sz w:val="28"/>
          <w:szCs w:val="28"/>
        </w:rPr>
      </w:pPr>
      <w:r w:rsidRPr="00633F24">
        <w:rPr>
          <w:rFonts w:eastAsia="Times New Roman"/>
          <w:b/>
          <w:sz w:val="28"/>
          <w:szCs w:val="28"/>
        </w:rPr>
        <w:t>Investigation 3: Sample Means</w:t>
      </w:r>
    </w:p>
    <w:p w:rsidR="000C1247" w:rsidRDefault="000C1247" w:rsidP="000C1247">
      <w:r>
        <w:t xml:space="preserve">                                                                                                                                                 </w:t>
      </w:r>
    </w:p>
    <w:p w:rsidR="000C1247" w:rsidRDefault="000C1247" w:rsidP="000C1247">
      <w:pPr>
        <w:tabs>
          <w:tab w:val="left" w:pos="1134"/>
          <w:tab w:val="right" w:pos="9638"/>
        </w:tabs>
        <w:rPr>
          <w:rFonts w:eastAsia="Times New Roman"/>
          <w:b/>
        </w:rPr>
      </w:pPr>
      <w:r>
        <w:rPr>
          <w:rFonts w:eastAsia="Times New Roman"/>
          <w:b/>
          <w:sz w:val="28"/>
          <w:szCs w:val="28"/>
        </w:rPr>
        <w:t xml:space="preserve">Name: ____________________________ </w:t>
      </w:r>
    </w:p>
    <w:p w:rsidR="000C1247" w:rsidRDefault="000C1247" w:rsidP="008E1341">
      <w:pPr>
        <w:tabs>
          <w:tab w:val="left" w:pos="1134"/>
          <w:tab w:val="right" w:pos="9638"/>
        </w:tabs>
        <w:rPr>
          <w:rFonts w:eastAsia="Times New Roman"/>
          <w:b/>
        </w:rPr>
      </w:pPr>
    </w:p>
    <w:p w:rsidR="008E1341" w:rsidRDefault="008E1341" w:rsidP="008E1341">
      <w:pPr>
        <w:tabs>
          <w:tab w:val="left" w:pos="1134"/>
          <w:tab w:val="right" w:pos="9638"/>
        </w:tabs>
        <w:rPr>
          <w:rFonts w:eastAsia="Times New Roman"/>
          <w:b/>
        </w:rPr>
      </w:pPr>
      <w:r>
        <w:rPr>
          <w:rFonts w:eastAsia="Times New Roman"/>
          <w:b/>
        </w:rPr>
        <w:t xml:space="preserve">Investigation </w:t>
      </w:r>
      <w:r w:rsidR="00DD1838">
        <w:rPr>
          <w:rFonts w:eastAsia="Times New Roman"/>
          <w:b/>
        </w:rPr>
        <w:t>3</w:t>
      </w:r>
      <w:r>
        <w:rPr>
          <w:rFonts w:eastAsia="Times New Roman"/>
          <w:b/>
        </w:rPr>
        <w:t>: Sample Means</w:t>
      </w:r>
      <w:r w:rsidR="00F04740">
        <w:rPr>
          <w:rFonts w:eastAsia="Times New Roman"/>
          <w:b/>
        </w:rPr>
        <w:t xml:space="preserve"> (Calculator-assumed)</w:t>
      </w:r>
    </w:p>
    <w:p w:rsidR="008E1341" w:rsidRDefault="008E1341" w:rsidP="008E1341">
      <w:pPr>
        <w:tabs>
          <w:tab w:val="left" w:pos="1134"/>
          <w:tab w:val="right" w:pos="9638"/>
        </w:tabs>
        <w:rPr>
          <w:rFonts w:eastAsia="Times New Roman"/>
          <w:b/>
        </w:rPr>
      </w:pPr>
    </w:p>
    <w:p w:rsidR="00D42FC3" w:rsidRPr="00CB03C1" w:rsidRDefault="00F04740" w:rsidP="008E1341">
      <w:pPr>
        <w:tabs>
          <w:tab w:val="left" w:pos="1134"/>
          <w:tab w:val="right" w:pos="9638"/>
        </w:tabs>
        <w:rPr>
          <w:rFonts w:eastAsia="Times New Roman"/>
          <w:b/>
        </w:rPr>
      </w:pPr>
      <w:r>
        <w:rPr>
          <w:rFonts w:eastAsia="Times New Roman"/>
          <w:b/>
        </w:rPr>
        <w:t xml:space="preserve">Extended investigation </w:t>
      </w:r>
      <w:r w:rsidR="00D42FC3" w:rsidRPr="00CB03C1">
        <w:rPr>
          <w:rFonts w:eastAsia="Times New Roman"/>
          <w:b/>
        </w:rPr>
        <w:t>Part 2: In-class validation (</w:t>
      </w:r>
      <w:r w:rsidR="00D42FC3">
        <w:rPr>
          <w:rFonts w:eastAsia="Times New Roman"/>
          <w:b/>
        </w:rPr>
        <w:t>33</w:t>
      </w:r>
      <w:r w:rsidR="00501EBA">
        <w:rPr>
          <w:rFonts w:eastAsia="Times New Roman"/>
          <w:b/>
        </w:rPr>
        <w:t xml:space="preserve"> </w:t>
      </w:r>
      <w:r w:rsidR="00501EBA" w:rsidRPr="00CB03C1">
        <w:rPr>
          <w:rFonts w:eastAsia="Times New Roman"/>
          <w:b/>
        </w:rPr>
        <w:t>marks)</w:t>
      </w:r>
      <w:r w:rsidR="00501EBA">
        <w:rPr>
          <w:rFonts w:eastAsia="Times New Roman"/>
          <w:b/>
        </w:rPr>
        <w:t xml:space="preserve">  </w:t>
      </w:r>
      <w:r>
        <w:rPr>
          <w:rFonts w:eastAsia="Times New Roman"/>
          <w:b/>
        </w:rPr>
        <w:t xml:space="preserve">        Time: 35 minutes</w:t>
      </w:r>
    </w:p>
    <w:p w:rsidR="00D42FC3" w:rsidRDefault="00D42FC3" w:rsidP="00D42FC3">
      <w:pPr>
        <w:ind w:left="851" w:hanging="851"/>
      </w:pPr>
      <w:r>
        <w:t>Note:</w:t>
      </w:r>
      <w:r>
        <w:tab/>
      </w:r>
      <w:proofErr w:type="gramStart"/>
      <w:r>
        <w:t xml:space="preserve">For </w:t>
      </w:r>
      <w:proofErr w:type="gramEnd"/>
      <w:r w:rsidRPr="00B94949">
        <w:rPr>
          <w:position w:val="-26"/>
        </w:rPr>
        <w:object w:dxaOrig="3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30.75pt" o:ole="">
            <v:imagedata r:id="rId12" o:title=""/>
          </v:shape>
          <o:OLEObject Type="Embed" ProgID="Equation.DSMT4" ShapeID="_x0000_i1025" DrawAspect="Content" ObjectID="_1597557914" r:id="rId13"/>
        </w:object>
      </w:r>
      <w:r>
        <w:t>.</w:t>
      </w:r>
    </w:p>
    <w:p w:rsidR="00D42FC3" w:rsidRDefault="00D42FC3" w:rsidP="00D42FC3">
      <w:pPr>
        <w:ind w:left="851" w:hanging="851"/>
      </w:pPr>
      <w:r>
        <w:tab/>
      </w:r>
      <w:proofErr w:type="gramStart"/>
      <w:r>
        <w:t xml:space="preserve">For </w:t>
      </w:r>
      <w:proofErr w:type="gramEnd"/>
      <w:r w:rsidRPr="00B94949">
        <w:rPr>
          <w:position w:val="-14"/>
        </w:rPr>
        <w:object w:dxaOrig="3680" w:dyaOrig="420">
          <v:shape id="_x0000_i1026" type="#_x0000_t75" style="width:183.75pt;height:21.75pt" o:ole="">
            <v:imagedata r:id="rId14" o:title=""/>
          </v:shape>
          <o:OLEObject Type="Embed" ProgID="Equation.DSMT4" ShapeID="_x0000_i1026" DrawAspect="Content" ObjectID="_1597557915" r:id="rId15"/>
        </w:object>
      </w:r>
      <w:r>
        <w:t>.</w:t>
      </w: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Pr="002B1641" w:rsidRDefault="00D42FC3" w:rsidP="00D42FC3">
      <w:pPr>
        <w:tabs>
          <w:tab w:val="right" w:pos="9638"/>
        </w:tabs>
        <w:spacing w:after="120"/>
        <w:rPr>
          <w:b/>
        </w:rPr>
      </w:pPr>
      <w:r>
        <w:rPr>
          <w:b/>
        </w:rPr>
        <w:t>Question 1</w:t>
      </w:r>
      <w:r>
        <w:rPr>
          <w:b/>
        </w:rPr>
        <w:tab/>
        <w:t>(3 marks)</w:t>
      </w:r>
    </w:p>
    <w:p w:rsidR="00D42FC3" w:rsidRDefault="00D42FC3" w:rsidP="00D42FC3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By determining the amount of fat for a random sample of </w:t>
      </w:r>
      <w:r w:rsidR="00DD1838">
        <w:rPr>
          <w:rFonts w:eastAsia="Times New Roman"/>
          <w:szCs w:val="28"/>
        </w:rPr>
        <w:t>50</w:t>
      </w:r>
      <w:r>
        <w:rPr>
          <w:rFonts w:eastAsia="Times New Roman"/>
          <w:szCs w:val="28"/>
        </w:rPr>
        <w:t xml:space="preserve"> hamburgers of a particular fast food chain, </w:t>
      </w:r>
      <w:r w:rsidR="00DD1838">
        <w:rPr>
          <w:rFonts w:eastAsia="Times New Roman"/>
          <w:szCs w:val="28"/>
        </w:rPr>
        <w:t>it was</w:t>
      </w:r>
      <w:r>
        <w:rPr>
          <w:rFonts w:eastAsia="Times New Roman"/>
          <w:szCs w:val="28"/>
        </w:rPr>
        <w:t xml:space="preserve"> determined that </w:t>
      </w:r>
      <w:proofErr w:type="gramStart"/>
      <w:r>
        <w:rPr>
          <w:rFonts w:eastAsia="Times New Roman"/>
          <w:szCs w:val="28"/>
        </w:rPr>
        <w:t>a 95% confidence interval for the population mean</w:t>
      </w:r>
      <w:proofErr w:type="gramEnd"/>
      <w:r>
        <w:rPr>
          <w:rFonts w:eastAsia="Times New Roman"/>
          <w:szCs w:val="28"/>
        </w:rPr>
        <w:t xml:space="preserve"> fat content </w:t>
      </w:r>
      <w:r w:rsidRPr="00001B96">
        <w:rPr>
          <w:rFonts w:eastAsia="Times New Roman"/>
          <w:position w:val="-10"/>
          <w:szCs w:val="28"/>
        </w:rPr>
        <w:object w:dxaOrig="220" w:dyaOrig="240">
          <v:shape id="_x0000_i1027" type="#_x0000_t75" style="width:10.5pt;height:12pt" o:ole="">
            <v:imagedata r:id="rId16" o:title=""/>
          </v:shape>
          <o:OLEObject Type="Embed" ProgID="Equation.DSMT4" ShapeID="_x0000_i1027" DrawAspect="Content" ObjectID="_1597557916" r:id="rId17"/>
        </w:object>
      </w:r>
      <w:r>
        <w:rPr>
          <w:rFonts w:eastAsia="Times New Roman"/>
          <w:szCs w:val="28"/>
        </w:rPr>
        <w:t xml:space="preserve"> in hamburgers served by this fast food chain is </w:t>
      </w:r>
      <m:oMath>
        <m:r>
          <w:rPr>
            <w:rFonts w:ascii="Cambria Math" w:eastAsia="Times New Roman" w:hAnsi="Cambria Math"/>
            <w:szCs w:val="28"/>
          </w:rPr>
          <m:t>(29.7, 31.5)</m:t>
        </m:r>
      </m:oMath>
      <w:r>
        <w:rPr>
          <w:rFonts w:eastAsia="Times New Roman"/>
          <w:szCs w:val="28"/>
        </w:rPr>
        <w:t xml:space="preserve"> grams.</w:t>
      </w:r>
    </w:p>
    <w:p w:rsidR="00D42FC3" w:rsidRDefault="00D42FC3" w:rsidP="00D42FC3">
      <w:pPr>
        <w:rPr>
          <w:rFonts w:eastAsia="Times New Roman"/>
          <w:szCs w:val="28"/>
        </w:rPr>
      </w:pPr>
    </w:p>
    <w:p w:rsidR="00D42FC3" w:rsidRDefault="00D42FC3" w:rsidP="00D42FC3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Answer the following questions with “Yes,” “No,” or “Cannot tell” and justify your answer.</w:t>
      </w:r>
    </w:p>
    <w:p w:rsidR="00D42FC3" w:rsidRDefault="00D42FC3" w:rsidP="00D42FC3">
      <w:pPr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  <w:r>
        <w:rPr>
          <w:rFonts w:eastAsia="Times New Roman"/>
          <w:szCs w:val="28"/>
        </w:rPr>
        <w:t>(a)</w:t>
      </w:r>
      <w:r>
        <w:rPr>
          <w:rFonts w:eastAsia="Times New Roman"/>
          <w:szCs w:val="28"/>
        </w:rPr>
        <w:tab/>
        <w:t>Does the population mean lie in the interval</w:t>
      </w:r>
      <w:r w:rsidR="00DD1838">
        <w:rPr>
          <w:rFonts w:eastAsia="Times New Roman"/>
          <w:szCs w:val="28"/>
        </w:rPr>
        <w:t xml:space="preserve"> </w:t>
      </w:r>
      <m:oMath>
        <m:r>
          <w:rPr>
            <w:rFonts w:ascii="Cambria Math" w:eastAsia="Times New Roman" w:hAnsi="Cambria Math"/>
            <w:szCs w:val="28"/>
          </w:rPr>
          <m:t>(29.7, 31.5)</m:t>
        </m:r>
      </m:oMath>
      <w:r>
        <w:rPr>
          <w:rFonts w:eastAsia="Times New Roman"/>
          <w:szCs w:val="28"/>
        </w:rPr>
        <w:t>?</w:t>
      </w:r>
      <w:r>
        <w:rPr>
          <w:rFonts w:eastAsia="Times New Roman"/>
          <w:szCs w:val="28"/>
        </w:rPr>
        <w:tab/>
        <w:t>(1)</w:t>
      </w: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  <w:r>
        <w:rPr>
          <w:rFonts w:eastAsia="Times New Roman"/>
          <w:szCs w:val="28"/>
        </w:rPr>
        <w:t>(b)</w:t>
      </w:r>
      <w:r>
        <w:rPr>
          <w:rFonts w:eastAsia="Times New Roman"/>
          <w:szCs w:val="28"/>
        </w:rPr>
        <w:tab/>
        <w:t>Does the sample mean lie in the interval</w:t>
      </w:r>
      <w:r w:rsidR="00DD1838">
        <w:rPr>
          <w:rFonts w:eastAsia="Times New Roman"/>
          <w:szCs w:val="28"/>
        </w:rPr>
        <w:t xml:space="preserve"> </w:t>
      </w:r>
      <m:oMath>
        <m:r>
          <w:rPr>
            <w:rFonts w:ascii="Cambria Math" w:eastAsia="Times New Roman" w:hAnsi="Cambria Math"/>
            <w:szCs w:val="28"/>
          </w:rPr>
          <m:t>(29.7, 31.5)</m:t>
        </m:r>
      </m:oMath>
      <w:r>
        <w:rPr>
          <w:rFonts w:eastAsia="Times New Roman"/>
          <w:szCs w:val="28"/>
        </w:rPr>
        <w:t>?</w:t>
      </w:r>
      <w:r>
        <w:rPr>
          <w:rFonts w:eastAsia="Times New Roman"/>
          <w:szCs w:val="28"/>
        </w:rPr>
        <w:tab/>
        <w:t>(1)</w:t>
      </w: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</w:p>
    <w:p w:rsidR="00D42FC3" w:rsidRDefault="00D42FC3" w:rsidP="00D42FC3">
      <w:pPr>
        <w:tabs>
          <w:tab w:val="right" w:pos="9639"/>
        </w:tabs>
        <w:ind w:left="567" w:hanging="567"/>
        <w:rPr>
          <w:rFonts w:eastAsia="Times New Roman"/>
          <w:szCs w:val="28"/>
        </w:rPr>
      </w:pPr>
      <w:r>
        <w:rPr>
          <w:rFonts w:eastAsia="Times New Roman"/>
          <w:szCs w:val="28"/>
        </w:rPr>
        <w:t>(c)</w:t>
      </w:r>
      <w:r>
        <w:rPr>
          <w:rFonts w:eastAsia="Times New Roman"/>
          <w:szCs w:val="28"/>
        </w:rPr>
        <w:tab/>
        <w:t xml:space="preserve">For a </w:t>
      </w:r>
      <w:r w:rsidR="00DD1838">
        <w:rPr>
          <w:rFonts w:eastAsia="Times New Roman"/>
          <w:szCs w:val="28"/>
        </w:rPr>
        <w:t>less</w:t>
      </w:r>
      <w:r>
        <w:rPr>
          <w:rFonts w:eastAsia="Times New Roman"/>
          <w:szCs w:val="28"/>
        </w:rPr>
        <w:t>er confidence, say, 9</w:t>
      </w:r>
      <w:r w:rsidR="00DD1838">
        <w:rPr>
          <w:rFonts w:eastAsia="Times New Roman"/>
          <w:szCs w:val="28"/>
        </w:rPr>
        <w:t>0</w:t>
      </w:r>
      <w:r>
        <w:rPr>
          <w:rFonts w:eastAsia="Times New Roman"/>
          <w:szCs w:val="28"/>
        </w:rPr>
        <w:t xml:space="preserve">%, will the confidence interval calculation from the same data produce an interval </w:t>
      </w:r>
      <w:r w:rsidR="00DD1838">
        <w:rPr>
          <w:rFonts w:eastAsia="Times New Roman"/>
          <w:szCs w:val="28"/>
        </w:rPr>
        <w:t>wid</w:t>
      </w:r>
      <w:r>
        <w:rPr>
          <w:rFonts w:eastAsia="Times New Roman"/>
          <w:szCs w:val="28"/>
        </w:rPr>
        <w:t>er</w:t>
      </w:r>
      <w:r w:rsidR="00DD1838">
        <w:rPr>
          <w:rFonts w:eastAsia="Times New Roman"/>
          <w:szCs w:val="28"/>
        </w:rPr>
        <w:t xml:space="preserve"> than</w:t>
      </w:r>
      <w:r>
        <w:rPr>
          <w:rFonts w:eastAsia="Times New Roman"/>
          <w:szCs w:val="28"/>
        </w:rPr>
        <w:t xml:space="preserve"> </w:t>
      </w:r>
      <m:oMath>
        <m:r>
          <w:rPr>
            <w:rFonts w:ascii="Cambria Math" w:eastAsia="Times New Roman" w:hAnsi="Cambria Math"/>
            <w:szCs w:val="28"/>
          </w:rPr>
          <m:t>(29.7, 31.5)</m:t>
        </m:r>
      </m:oMath>
      <w:r>
        <w:rPr>
          <w:rFonts w:eastAsia="Times New Roman"/>
          <w:szCs w:val="28"/>
        </w:rPr>
        <w:t>?</w:t>
      </w:r>
      <w:r>
        <w:rPr>
          <w:rFonts w:eastAsia="Times New Roman"/>
          <w:szCs w:val="28"/>
        </w:rPr>
        <w:tab/>
        <w:t>(1)</w:t>
      </w: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rPr>
          <w:b/>
        </w:rPr>
      </w:pPr>
      <w:r>
        <w:rPr>
          <w:b/>
        </w:rPr>
        <w:br w:type="page"/>
      </w:r>
    </w:p>
    <w:p w:rsidR="00D42FC3" w:rsidRPr="002B1641" w:rsidRDefault="00D42FC3" w:rsidP="00D42FC3">
      <w:pPr>
        <w:tabs>
          <w:tab w:val="right" w:pos="9638"/>
        </w:tabs>
        <w:spacing w:after="120"/>
        <w:rPr>
          <w:b/>
        </w:rPr>
      </w:pPr>
      <w:r w:rsidRPr="002B1641">
        <w:rPr>
          <w:b/>
        </w:rPr>
        <w:lastRenderedPageBreak/>
        <w:t>Question</w:t>
      </w:r>
      <w:r>
        <w:rPr>
          <w:b/>
        </w:rPr>
        <w:t xml:space="preserve"> 2</w:t>
      </w:r>
      <w:r>
        <w:rPr>
          <w:b/>
        </w:rPr>
        <w:tab/>
        <w:t>(3 marks)</w:t>
      </w:r>
    </w:p>
    <w:p w:rsidR="00D42FC3" w:rsidRPr="009828C7" w:rsidRDefault="00D42FC3" w:rsidP="00D42FC3">
      <w:pPr>
        <w:tabs>
          <w:tab w:val="right" w:pos="9638"/>
        </w:tabs>
      </w:pPr>
      <w:r w:rsidRPr="00D916DE">
        <w:t xml:space="preserve">Given that a 95% confidence interval for the </w:t>
      </w:r>
      <w:r>
        <w:t>population</w:t>
      </w:r>
      <w:r w:rsidRPr="00D916DE">
        <w:t xml:space="preserve"> mean </w:t>
      </w:r>
      <w:r>
        <w:t>calculated using</w:t>
      </w:r>
      <w:r w:rsidRPr="00D916DE">
        <w:t xml:space="preserve"> a sample of </w:t>
      </w:r>
      <w:r>
        <w:t xml:space="preserve">size </w:t>
      </w:r>
      <w:r w:rsidR="00EE5BDA">
        <w:t>72</w:t>
      </w:r>
      <w:r w:rsidRPr="00D916DE">
        <w:t xml:space="preserve"> from </w:t>
      </w:r>
      <w:r>
        <w:t xml:space="preserve">a </w:t>
      </w:r>
      <w:r w:rsidRPr="00D916DE">
        <w:t xml:space="preserve">uniform distribution </w:t>
      </w:r>
      <w:r>
        <w:t>is</w:t>
      </w:r>
      <w:r w:rsidR="00EE5BDA">
        <w:t xml:space="preserve"> </w:t>
      </w:r>
      <m:oMath>
        <m:r>
          <w:rPr>
            <w:rFonts w:ascii="Cambria Math" w:hAnsi="Cambria Math"/>
          </w:rPr>
          <m:t>(40.95, 42.45)</m:t>
        </m:r>
      </m:oMath>
      <w:r>
        <w:t>,</w:t>
      </w:r>
      <w:r w:rsidRPr="00D916DE">
        <w:t xml:space="preserve"> </w:t>
      </w:r>
      <w:r>
        <w:t>determine t</w:t>
      </w:r>
      <w:r w:rsidRPr="00D916DE">
        <w:t xml:space="preserve">he </w:t>
      </w:r>
      <w:r>
        <w:t>sample mean and the population standard deviation.</w:t>
      </w: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Pr="002B1641" w:rsidRDefault="00D42FC3" w:rsidP="00D42FC3">
      <w:pPr>
        <w:tabs>
          <w:tab w:val="right" w:pos="9638"/>
        </w:tabs>
        <w:spacing w:after="120"/>
        <w:rPr>
          <w:b/>
        </w:rPr>
      </w:pPr>
      <w:r w:rsidRPr="002B1641">
        <w:rPr>
          <w:b/>
        </w:rPr>
        <w:t>Question</w:t>
      </w:r>
      <w:r>
        <w:rPr>
          <w:b/>
        </w:rPr>
        <w:t xml:space="preserve"> 3</w:t>
      </w:r>
      <w:r>
        <w:rPr>
          <w:b/>
        </w:rPr>
        <w:tab/>
        <w:t>(2 marks)</w:t>
      </w:r>
    </w:p>
    <w:p w:rsidR="00D42FC3" w:rsidRDefault="00D42FC3" w:rsidP="00D42FC3">
      <w:pPr>
        <w:tabs>
          <w:tab w:val="right" w:pos="9638"/>
        </w:tabs>
        <w:spacing w:after="120"/>
      </w:pPr>
      <w:r>
        <w:t xml:space="preserve">The following diagrams illustrate the distribution of </w:t>
      </w:r>
      <w:r w:rsidRPr="00340198">
        <w:rPr>
          <w:position w:val="-4"/>
        </w:rPr>
        <w:object w:dxaOrig="260" w:dyaOrig="279">
          <v:shape id="_x0000_i1028" type="#_x0000_t75" style="width:12pt;height:13.5pt" o:ole="">
            <v:imagedata r:id="rId18" o:title=""/>
          </v:shape>
          <o:OLEObject Type="Embed" ProgID="Equation.DSMT4" ShapeID="_x0000_i1028" DrawAspect="Content" ObjectID="_1597557917" r:id="rId19"/>
        </w:object>
      </w:r>
      <w:r>
        <w:t xml:space="preserve"> for samples of different sizes taken from a </w:t>
      </w:r>
      <w:proofErr w:type="gramStart"/>
      <w:r>
        <w:t xml:space="preserve">population </w:t>
      </w:r>
      <w:proofErr w:type="gramEnd"/>
      <w:r w:rsidRPr="00B04F5D">
        <w:rPr>
          <w:position w:val="-4"/>
        </w:rPr>
        <w:object w:dxaOrig="260" w:dyaOrig="240">
          <v:shape id="_x0000_i1029" type="#_x0000_t75" style="width:12pt;height:12pt" o:ole="">
            <v:imagedata r:id="rId20" o:title=""/>
          </v:shape>
          <o:OLEObject Type="Embed" ProgID="Equation.DSMT4" ShapeID="_x0000_i1029" DrawAspect="Content" ObjectID="_1597557918" r:id="rId21"/>
        </w:object>
      </w:r>
      <w:r>
        <w:t xml:space="preserve">. </w:t>
      </w:r>
      <w:proofErr w:type="gramStart"/>
      <w:r>
        <w:t>Given</w:t>
      </w:r>
      <w:r w:rsidR="00501EBA">
        <w:t xml:space="preserve"> </w:t>
      </w:r>
      <w:proofErr w:type="gramEnd"/>
      <m:oMath>
        <m:r>
          <w:rPr>
            <w:rFonts w:ascii="Cambria Math" w:hAnsi="Cambria Math"/>
          </w:rPr>
          <m:t>X~B(10, 0.25)</m:t>
        </m:r>
      </m:oMath>
      <w:r>
        <w:t xml:space="preserve">, identify the distribution of  </w:t>
      </w:r>
      <w:r w:rsidRPr="00340198">
        <w:rPr>
          <w:position w:val="-4"/>
        </w:rPr>
        <w:object w:dxaOrig="260" w:dyaOrig="279">
          <v:shape id="_x0000_i1030" type="#_x0000_t75" style="width:12pt;height:13.5pt" o:ole="">
            <v:imagedata r:id="rId18" o:title=""/>
          </v:shape>
          <o:OLEObject Type="Embed" ProgID="Equation.DSMT4" ShapeID="_x0000_i1030" DrawAspect="Content" ObjectID="_1597557919" r:id="rId22"/>
        </w:object>
      </w:r>
      <w:r>
        <w:t xml:space="preserve"> for samples of size </w:t>
      </w:r>
      <w:r w:rsidR="00EE5BDA">
        <w:t>10</w:t>
      </w:r>
      <w:r>
        <w:t xml:space="preserve">, </w:t>
      </w:r>
      <w:r w:rsidR="00EE5BDA">
        <w:t>2</w:t>
      </w:r>
      <w:r>
        <w:t>5 and 50.</w:t>
      </w:r>
    </w:p>
    <w:p w:rsidR="00D42FC3" w:rsidRDefault="00D42FC3" w:rsidP="00D42FC3">
      <w:pPr>
        <w:tabs>
          <w:tab w:val="right" w:pos="9638"/>
        </w:tabs>
        <w:spacing w:after="120"/>
      </w:pPr>
      <w:r>
        <w:rPr>
          <w:noProof/>
          <w:lang w:eastAsia="en-AU"/>
        </w:rPr>
        <w:drawing>
          <wp:inline distT="0" distB="0" distL="0" distR="0" wp14:anchorId="479EF530" wp14:editId="383100BD">
            <wp:extent cx="2635925" cy="1766455"/>
            <wp:effectExtent l="0" t="0" r="0" b="571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4AF62561" wp14:editId="6004E875">
            <wp:extent cx="2507673" cy="1711037"/>
            <wp:effectExtent l="0" t="0" r="6985" b="381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42FC3" w:rsidRDefault="00D42FC3" w:rsidP="00D42FC3">
      <w:pPr>
        <w:tabs>
          <w:tab w:val="left" w:pos="1134"/>
          <w:tab w:val="left" w:pos="5529"/>
          <w:tab w:val="right" w:pos="9638"/>
        </w:tabs>
        <w:spacing w:after="120"/>
      </w:pPr>
      <w:r>
        <w:tab/>
        <w:t>Diagram A</w:t>
      </w:r>
      <w:r>
        <w:tab/>
        <w:t>Diagram B</w:t>
      </w:r>
    </w:p>
    <w:p w:rsidR="00D42FC3" w:rsidRPr="00997BE7" w:rsidRDefault="00D42FC3" w:rsidP="00D42FC3">
      <w:pPr>
        <w:tabs>
          <w:tab w:val="right" w:pos="9638"/>
        </w:tabs>
        <w:spacing w:after="120"/>
      </w:pPr>
      <w:r>
        <w:rPr>
          <w:noProof/>
          <w:lang w:eastAsia="en-AU"/>
        </w:rPr>
        <w:drawing>
          <wp:inline distT="0" distB="0" distL="0" distR="0" wp14:anchorId="3756B1C3" wp14:editId="13EE56D7">
            <wp:extent cx="2509744" cy="2008909"/>
            <wp:effectExtent l="0" t="0" r="508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42FC3" w:rsidRDefault="00D42FC3" w:rsidP="00D42FC3">
      <w:pPr>
        <w:tabs>
          <w:tab w:val="left" w:pos="1134"/>
          <w:tab w:val="right" w:pos="9638"/>
        </w:tabs>
        <w:spacing w:after="120"/>
      </w:pPr>
      <w:r>
        <w:tab/>
        <w:t>Diagram C</w:t>
      </w:r>
    </w:p>
    <w:p w:rsidR="00D42FC3" w:rsidRDefault="00D42FC3" w:rsidP="00D42FC3">
      <w:pPr>
        <w:rPr>
          <w:b/>
        </w:rPr>
      </w:pPr>
      <w:r>
        <w:rPr>
          <w:b/>
        </w:rPr>
        <w:br w:type="page"/>
      </w:r>
    </w:p>
    <w:p w:rsidR="00D42FC3" w:rsidRPr="002B1641" w:rsidRDefault="00D42FC3" w:rsidP="00D42FC3">
      <w:pPr>
        <w:tabs>
          <w:tab w:val="right" w:pos="9638"/>
        </w:tabs>
        <w:spacing w:after="120"/>
        <w:rPr>
          <w:b/>
        </w:rPr>
      </w:pPr>
      <w:r w:rsidRPr="002B1641">
        <w:rPr>
          <w:b/>
        </w:rPr>
        <w:lastRenderedPageBreak/>
        <w:t>Question</w:t>
      </w:r>
      <w:r>
        <w:rPr>
          <w:b/>
        </w:rPr>
        <w:t xml:space="preserve"> 4</w:t>
      </w:r>
      <w:r>
        <w:rPr>
          <w:b/>
        </w:rPr>
        <w:tab/>
        <w:t>(7 marks)</w:t>
      </w:r>
    </w:p>
    <w:p w:rsidR="00D42FC3" w:rsidRDefault="00D42FC3" w:rsidP="00D42FC3">
      <w:r>
        <w:t xml:space="preserve">Random samples of size </w:t>
      </w:r>
      <w:r w:rsidR="009241D7">
        <w:t>nine</w:t>
      </w:r>
      <w:r>
        <w:t xml:space="preserve">ty are taken from each of the following distributions and the sample mean is calculated. Find, in each case, the probability that the sample mean is less than </w:t>
      </w:r>
      <m:oMath>
        <m:r>
          <w:rPr>
            <w:rFonts w:ascii="Cambria Math" w:hAnsi="Cambria Math"/>
          </w:rPr>
          <m:t>3.2</m:t>
        </m:r>
      </m:oMath>
      <w:r>
        <w:t>.</w:t>
      </w:r>
    </w:p>
    <w:p w:rsidR="00D42FC3" w:rsidRDefault="00D42FC3" w:rsidP="00D42FC3">
      <w:pPr>
        <w:tabs>
          <w:tab w:val="right" w:pos="9639"/>
        </w:tabs>
        <w:ind w:left="567" w:hanging="567"/>
      </w:pPr>
      <w:r>
        <w:t>(a)</w:t>
      </w:r>
      <w:r>
        <w:tab/>
      </w:r>
      <w:r w:rsidRPr="005C728F">
        <w:rPr>
          <w:position w:val="-4"/>
        </w:rPr>
        <w:object w:dxaOrig="260" w:dyaOrig="240">
          <v:shape id="_x0000_i1031" type="#_x0000_t75" style="width:12pt;height:12pt" o:ole="">
            <v:imagedata r:id="rId26" o:title=""/>
          </v:shape>
          <o:OLEObject Type="Embed" ProgID="Equation.DSMT4" ShapeID="_x0000_i1031" DrawAspect="Content" ObjectID="_1597557920" r:id="rId27"/>
        </w:object>
      </w:r>
      <w:r>
        <w:t xml:space="preserve"> </w:t>
      </w:r>
      <w:proofErr w:type="gramStart"/>
      <w:r>
        <w:t>is</w:t>
      </w:r>
      <w:proofErr w:type="gramEnd"/>
      <w:r>
        <w:t xml:space="preserve"> the number of </w:t>
      </w:r>
      <w:r w:rsidR="009241D7">
        <w:t>one</w:t>
      </w:r>
      <w:r>
        <w:t>s ob</w:t>
      </w:r>
      <w:r w:rsidR="009241D7">
        <w:t>served on the uppermost face of</w:t>
      </w:r>
      <w:r>
        <w:t xml:space="preserve"> an unbiased </w:t>
      </w:r>
      <w:r w:rsidR="009241D7">
        <w:t>die</w:t>
      </w:r>
      <w:r>
        <w:t xml:space="preserve"> </w:t>
      </w:r>
      <w:r w:rsidR="009241D7">
        <w:t xml:space="preserve">after it </w:t>
      </w:r>
      <w:r>
        <w:t xml:space="preserve">is </w:t>
      </w:r>
      <w:r w:rsidR="009241D7">
        <w:t>rolled</w:t>
      </w:r>
      <w:r>
        <w:t xml:space="preserve"> </w:t>
      </w:r>
      <w:r w:rsidR="009241D7">
        <w:t>eighteen</w:t>
      </w:r>
      <w:r>
        <w:t xml:space="preserve"> times.</w:t>
      </w:r>
      <w:r>
        <w:tab/>
        <w:t>(4)</w:t>
      </w:r>
    </w:p>
    <w:p w:rsidR="00D42FC3" w:rsidRDefault="00D42FC3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  <w:r>
        <w:t>(b)</w:t>
      </w:r>
      <w:r>
        <w:tab/>
      </w:r>
      <w:r w:rsidRPr="005C728F">
        <w:rPr>
          <w:position w:val="-4"/>
        </w:rPr>
        <w:object w:dxaOrig="260" w:dyaOrig="240">
          <v:shape id="_x0000_i1032" type="#_x0000_t75" style="width:12pt;height:12pt" o:ole="">
            <v:imagedata r:id="rId28" o:title=""/>
          </v:shape>
          <o:OLEObject Type="Embed" ProgID="Equation.DSMT4" ShapeID="_x0000_i1032" DrawAspect="Content" ObjectID="_1597557921" r:id="rId29"/>
        </w:object>
      </w:r>
      <w:r>
        <w:t xml:space="preserve"> </w:t>
      </w:r>
      <w:proofErr w:type="gramStart"/>
      <w:r>
        <w:t>is</w:t>
      </w:r>
      <w:proofErr w:type="gramEnd"/>
      <w:r>
        <w:t xml:space="preserve"> distributed uniformly throughout the range</w:t>
      </w:r>
      <w:r w:rsidR="009241D7">
        <w:t xml:space="preserve"> </w:t>
      </w:r>
      <m:oMath>
        <m:r>
          <w:rPr>
            <w:rFonts w:ascii="Cambria Math" w:hAnsi="Cambria Math"/>
          </w:rPr>
          <m:t>1≤x≤5</m:t>
        </m:r>
      </m:oMath>
      <w:r>
        <w:t>.</w:t>
      </w:r>
      <w:r>
        <w:tab/>
        <w:t>(3)</w:t>
      </w:r>
    </w:p>
    <w:p w:rsidR="00D42FC3" w:rsidRDefault="00D42FC3" w:rsidP="00D42FC3">
      <w:r w:rsidRPr="00D916DE">
        <w:t xml:space="preserve"> </w:t>
      </w:r>
    </w:p>
    <w:p w:rsidR="00D42FC3" w:rsidRDefault="00D42FC3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8E1341" w:rsidRDefault="008E1341" w:rsidP="00D42FC3"/>
    <w:p w:rsidR="00D42FC3" w:rsidRDefault="00D42FC3" w:rsidP="00D42FC3"/>
    <w:p w:rsidR="00D42FC3" w:rsidRDefault="00D42FC3" w:rsidP="00D42FC3"/>
    <w:p w:rsidR="00D42FC3" w:rsidRDefault="00D42FC3" w:rsidP="00D42FC3"/>
    <w:p w:rsidR="00D42FC3" w:rsidRPr="002B1641" w:rsidRDefault="00D42FC3" w:rsidP="00D42FC3">
      <w:pPr>
        <w:tabs>
          <w:tab w:val="right" w:pos="9638"/>
        </w:tabs>
        <w:spacing w:after="120"/>
        <w:rPr>
          <w:b/>
        </w:rPr>
      </w:pPr>
      <w:r w:rsidRPr="002B1641">
        <w:rPr>
          <w:b/>
        </w:rPr>
        <w:t>Question</w:t>
      </w:r>
      <w:r>
        <w:rPr>
          <w:b/>
        </w:rPr>
        <w:t xml:space="preserve"> 5</w:t>
      </w:r>
      <w:r>
        <w:rPr>
          <w:b/>
        </w:rPr>
        <w:tab/>
        <w:t>(13 marks)</w:t>
      </w:r>
    </w:p>
    <w:p w:rsidR="00D42FC3" w:rsidRDefault="00D42FC3" w:rsidP="00D42FC3">
      <w:pPr>
        <w:tabs>
          <w:tab w:val="right" w:pos="9639"/>
        </w:tabs>
        <w:ind w:left="567" w:hanging="567"/>
      </w:pPr>
      <w:r>
        <w:t>(a)</w:t>
      </w:r>
      <w:r>
        <w:tab/>
        <w:t xml:space="preserve">The distribution of the random variable </w:t>
      </w:r>
      <w:r w:rsidRPr="00127D32">
        <w:rPr>
          <w:position w:val="-4"/>
        </w:rPr>
        <w:object w:dxaOrig="260" w:dyaOrig="240">
          <v:shape id="_x0000_i1033" type="#_x0000_t75" style="width:12pt;height:12pt" o:ole="">
            <v:imagedata r:id="rId30" o:title=""/>
          </v:shape>
          <o:OLEObject Type="Embed" ProgID="Equation.DSMT4" ShapeID="_x0000_i1033" DrawAspect="Content" ObjectID="_1597557922" r:id="rId31"/>
        </w:object>
      </w:r>
      <w:r>
        <w:t xml:space="preserve"> is </w:t>
      </w:r>
      <m:oMath>
        <m:r>
          <w:rPr>
            <w:rFonts w:ascii="Cambria Math" w:hAnsi="Cambria Math"/>
          </w:rPr>
          <m:t>X~U(21, 33)</m:t>
        </m:r>
      </m:oMath>
      <w:r>
        <w:t xml:space="preserve"> and </w:t>
      </w:r>
      <w:r w:rsidRPr="00127D32">
        <w:rPr>
          <w:position w:val="-4"/>
        </w:rPr>
        <w:object w:dxaOrig="260" w:dyaOrig="279">
          <v:shape id="_x0000_i1034" type="#_x0000_t75" style="width:12pt;height:13.5pt" o:ole="">
            <v:imagedata r:id="rId32" o:title=""/>
          </v:shape>
          <o:OLEObject Type="Embed" ProgID="Equation.DSMT4" ShapeID="_x0000_i1034" DrawAspect="Content" ObjectID="_1597557923" r:id="rId33"/>
        </w:object>
      </w:r>
      <w:r>
        <w:t xml:space="preserve"> </w:t>
      </w:r>
      <w:proofErr w:type="spellStart"/>
      <w:r>
        <w:t>is</w:t>
      </w:r>
      <w:proofErr w:type="spellEnd"/>
      <w:r>
        <w:t xml:space="preserve"> the mean of a random sample of size </w:t>
      </w:r>
      <m:oMath>
        <m:r>
          <w:rPr>
            <w:rFonts w:ascii="Cambria Math" w:hAnsi="Cambria Math"/>
          </w:rPr>
          <m:t>n</m:t>
        </m:r>
      </m:oMath>
      <w:r>
        <w:t xml:space="preserve"> drawn from this distribution. Assuming that </w:t>
      </w:r>
      <m:oMath>
        <m:r>
          <w:rPr>
            <w:rFonts w:ascii="Cambria Math" w:hAnsi="Cambria Math"/>
          </w:rPr>
          <m:t>n</m:t>
        </m:r>
      </m:oMath>
      <w:r>
        <w:t xml:space="preserve"> is large, find the value of </w:t>
      </w:r>
      <m:oMath>
        <m:r>
          <w:rPr>
            <w:rFonts w:ascii="Cambria Math" w:hAnsi="Cambria Math"/>
          </w:rPr>
          <m:t>n</m:t>
        </m:r>
      </m:oMath>
      <w:r>
        <w:t xml:space="preserve"> given that</w:t>
      </w:r>
      <w:r w:rsidR="009241D7">
        <w:t xml:space="preserve">                    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&gt;28</m:t>
            </m:r>
          </m:e>
        </m:d>
        <m:r>
          <w:rPr>
            <w:rFonts w:ascii="Cambria Math" w:hAnsi="Cambria Math"/>
          </w:rPr>
          <m:t>=0.0045</m:t>
        </m:r>
      </m:oMath>
      <w:r>
        <w:t>.</w:t>
      </w:r>
      <w:r>
        <w:tab/>
        <w:t>(7)</w:t>
      </w:r>
    </w:p>
    <w:p w:rsidR="00D42FC3" w:rsidRDefault="00D42FC3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8E1341" w:rsidRDefault="008E1341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</w:p>
    <w:p w:rsidR="00D42FC3" w:rsidRDefault="00D42FC3" w:rsidP="00D42FC3">
      <w:pPr>
        <w:tabs>
          <w:tab w:val="right" w:pos="9639"/>
        </w:tabs>
        <w:ind w:left="567" w:hanging="567"/>
      </w:pPr>
      <w:r>
        <w:t>(b)</w:t>
      </w:r>
      <w:r>
        <w:tab/>
        <w:t xml:space="preserve">The distribution of a random variable </w:t>
      </w:r>
      <w:r w:rsidRPr="00513714">
        <w:rPr>
          <w:position w:val="-4"/>
        </w:rPr>
        <w:object w:dxaOrig="220" w:dyaOrig="240">
          <v:shape id="_x0000_i1035" type="#_x0000_t75" style="width:10.5pt;height:12pt" o:ole="">
            <v:imagedata r:id="rId34" o:title=""/>
          </v:shape>
          <o:OLEObject Type="Embed" ProgID="Equation.DSMT4" ShapeID="_x0000_i1035" DrawAspect="Content" ObjectID="_1597557924" r:id="rId35"/>
        </w:object>
      </w:r>
      <w:r>
        <w:t xml:space="preserve"> </w:t>
      </w:r>
      <w:proofErr w:type="gramStart"/>
      <w:r>
        <w:t>is</w:t>
      </w:r>
      <w:r w:rsidR="009241D7">
        <w:t xml:space="preserve"> </w:t>
      </w:r>
      <w:proofErr w:type="gramEnd"/>
      <m:oMath>
        <m:r>
          <w:rPr>
            <w:rFonts w:ascii="Cambria Math" w:hAnsi="Cambria Math"/>
          </w:rPr>
          <m:t>Y~B(20,0.4)</m:t>
        </m:r>
      </m:oMath>
      <w:r>
        <w:t xml:space="preserve">. A large number of random samples of size </w:t>
      </w:r>
      <m:oMath>
        <m:r>
          <w:rPr>
            <w:rFonts w:ascii="Cambria Math" w:hAnsi="Cambria Math"/>
          </w:rPr>
          <m:t>n</m:t>
        </m:r>
      </m:oMath>
      <w:r>
        <w:t xml:space="preserve"> are taken from this distribution. Approximately 90% of the sample means are less than</w:t>
      </w:r>
      <w:r w:rsidR="009241D7">
        <w:t xml:space="preserve"> </w:t>
      </w:r>
      <m:oMath>
        <m:r>
          <w:rPr>
            <w:rFonts w:ascii="Cambria Math" w:hAnsi="Cambria Math"/>
          </w:rPr>
          <m:t>8.4</m:t>
        </m:r>
      </m:oMath>
      <w:r>
        <w:t>. Estimate</w:t>
      </w:r>
      <w:r w:rsidR="009241D7">
        <w:t xml:space="preserve"> </w:t>
      </w:r>
      <m:oMath>
        <m:r>
          <w:rPr>
            <w:rFonts w:ascii="Cambria Math" w:hAnsi="Cambria Math"/>
          </w:rPr>
          <m:t>n</m:t>
        </m:r>
      </m:oMath>
      <w:r>
        <w:t>.</w:t>
      </w:r>
      <w:r>
        <w:tab/>
        <w:t>(6)</w:t>
      </w: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8E1341" w:rsidRDefault="008E1341" w:rsidP="00D42FC3">
      <w:pPr>
        <w:tabs>
          <w:tab w:val="right" w:pos="9638"/>
        </w:tabs>
        <w:spacing w:after="120"/>
        <w:rPr>
          <w:b/>
        </w:rPr>
      </w:pPr>
    </w:p>
    <w:p w:rsidR="00D42FC3" w:rsidRDefault="00D42FC3" w:rsidP="00D42FC3">
      <w:pPr>
        <w:tabs>
          <w:tab w:val="right" w:pos="9638"/>
        </w:tabs>
        <w:spacing w:after="120"/>
        <w:rPr>
          <w:b/>
        </w:rPr>
      </w:pPr>
    </w:p>
    <w:p w:rsidR="00D42FC3" w:rsidRPr="002B1641" w:rsidRDefault="00D42FC3" w:rsidP="00D42FC3">
      <w:pPr>
        <w:tabs>
          <w:tab w:val="right" w:pos="9638"/>
        </w:tabs>
        <w:spacing w:after="120"/>
        <w:rPr>
          <w:b/>
        </w:rPr>
      </w:pPr>
      <w:r>
        <w:rPr>
          <w:b/>
        </w:rPr>
        <w:lastRenderedPageBreak/>
        <w:t>Question 6</w:t>
      </w:r>
      <w:r>
        <w:rPr>
          <w:b/>
        </w:rPr>
        <w:tab/>
        <w:t>(5 marks)</w:t>
      </w:r>
    </w:p>
    <w:p w:rsidR="00D42FC3" w:rsidRDefault="00D42FC3" w:rsidP="00D42FC3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The time </w:t>
      </w:r>
      <w:r w:rsidR="00E820E0">
        <w:rPr>
          <w:rFonts w:eastAsia="Times New Roman"/>
          <w:szCs w:val="28"/>
        </w:rPr>
        <w:t>taken to admit each theatre-goer waiting in a queue for a show is a random variable with mean 11 seconds and a standard deviation of 4 seconds</w:t>
      </w:r>
      <w:r>
        <w:rPr>
          <w:rFonts w:eastAsia="Times New Roman"/>
          <w:szCs w:val="28"/>
        </w:rPr>
        <w:t xml:space="preserve">. Determine the probability that a random sample of </w:t>
      </w:r>
      <w:r w:rsidR="00E820E0">
        <w:rPr>
          <w:rFonts w:eastAsia="Times New Roman"/>
          <w:szCs w:val="28"/>
        </w:rPr>
        <w:t>7</w:t>
      </w:r>
      <w:r>
        <w:rPr>
          <w:rFonts w:eastAsia="Times New Roman"/>
          <w:szCs w:val="28"/>
        </w:rPr>
        <w:t xml:space="preserve">0 </w:t>
      </w:r>
      <w:r w:rsidR="00E820E0">
        <w:rPr>
          <w:rFonts w:eastAsia="Times New Roman"/>
          <w:szCs w:val="28"/>
        </w:rPr>
        <w:t>theatre-goers for this show</w:t>
      </w:r>
      <w:r>
        <w:rPr>
          <w:rFonts w:eastAsia="Times New Roman"/>
          <w:szCs w:val="28"/>
        </w:rPr>
        <w:t xml:space="preserve"> will take between </w:t>
      </w:r>
      <w:r w:rsidR="00E820E0">
        <w:rPr>
          <w:rFonts w:eastAsia="Times New Roman"/>
          <w:szCs w:val="28"/>
        </w:rPr>
        <w:t>12</w:t>
      </w:r>
      <w:r>
        <w:rPr>
          <w:rFonts w:eastAsia="Times New Roman"/>
          <w:szCs w:val="28"/>
        </w:rPr>
        <w:t xml:space="preserve"> and </w:t>
      </w:r>
      <w:r w:rsidR="00E820E0">
        <w:rPr>
          <w:rFonts w:eastAsia="Times New Roman"/>
          <w:szCs w:val="28"/>
        </w:rPr>
        <w:t>13</w:t>
      </w:r>
      <w:r>
        <w:rPr>
          <w:rFonts w:eastAsia="Times New Roman"/>
          <w:szCs w:val="28"/>
        </w:rPr>
        <w:t xml:space="preserve"> minutes to all </w:t>
      </w:r>
      <w:r w:rsidR="00E820E0">
        <w:rPr>
          <w:rFonts w:eastAsia="Times New Roman"/>
          <w:szCs w:val="28"/>
        </w:rPr>
        <w:t>be admitted to the theatre</w:t>
      </w:r>
      <w:r>
        <w:rPr>
          <w:rFonts w:eastAsia="Times New Roman"/>
          <w:szCs w:val="28"/>
        </w:rPr>
        <w:t>.</w:t>
      </w: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6B6C80" w:rsidRDefault="006B6C80" w:rsidP="00D42FC3">
      <w:pPr>
        <w:rPr>
          <w:rFonts w:eastAsia="Times New Roman"/>
          <w:szCs w:val="28"/>
        </w:rPr>
      </w:pPr>
    </w:p>
    <w:p w:rsidR="00D42FC3" w:rsidRDefault="006B6C80" w:rsidP="000C1247">
      <w:pPr>
        <w:jc w:val="center"/>
        <w:rPr>
          <w:b/>
        </w:rPr>
      </w:pPr>
      <w:r w:rsidRPr="006B6C80">
        <w:rPr>
          <w:rFonts w:eastAsia="Times New Roman"/>
          <w:b/>
          <w:szCs w:val="28"/>
        </w:rPr>
        <w:t xml:space="preserve">End </w:t>
      </w:r>
      <w:r>
        <w:rPr>
          <w:rFonts w:eastAsia="Times New Roman"/>
          <w:b/>
          <w:szCs w:val="28"/>
        </w:rPr>
        <w:t>o</w:t>
      </w:r>
      <w:r w:rsidRPr="006B6C80">
        <w:rPr>
          <w:rFonts w:eastAsia="Times New Roman"/>
          <w:b/>
          <w:szCs w:val="28"/>
        </w:rPr>
        <w:t>f Questions</w:t>
      </w:r>
      <w:bookmarkStart w:id="0" w:name="_GoBack"/>
      <w:bookmarkEnd w:id="0"/>
    </w:p>
    <w:sectPr w:rsidR="00D42FC3" w:rsidSect="00807463">
      <w:headerReference w:type="default" r:id="rId36"/>
      <w:footerReference w:type="default" r:id="rId37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463" w:rsidRDefault="00807463" w:rsidP="009E2549">
      <w:r>
        <w:separator/>
      </w:r>
    </w:p>
  </w:endnote>
  <w:endnote w:type="continuationSeparator" w:id="0">
    <w:p w:rsidR="00807463" w:rsidRDefault="00807463" w:rsidP="009E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463" w:rsidRPr="0025764D" w:rsidRDefault="00807463" w:rsidP="00D74205">
    <w:pPr>
      <w:pStyle w:val="Caption"/>
      <w:tabs>
        <w:tab w:val="clear" w:pos="8505"/>
        <w:tab w:val="right" w:pos="8364"/>
      </w:tabs>
      <w:rPr>
        <w:b w:val="0"/>
        <w:sz w:val="18"/>
      </w:rPr>
    </w:pPr>
    <w:r w:rsidRPr="0025764D">
      <w:rPr>
        <w:b w:val="0"/>
        <w:sz w:val="18"/>
      </w:rPr>
      <w:t xml:space="preserve">Page </w:t>
    </w:r>
    <w:r w:rsidRPr="0025764D">
      <w:rPr>
        <w:b w:val="0"/>
        <w:sz w:val="18"/>
      </w:rPr>
      <w:fldChar w:fldCharType="begin"/>
    </w:r>
    <w:r w:rsidRPr="0025764D">
      <w:rPr>
        <w:b w:val="0"/>
        <w:sz w:val="18"/>
      </w:rPr>
      <w:instrText xml:space="preserve"> PAGE   \* MERGEFORMAT </w:instrText>
    </w:r>
    <w:r w:rsidRPr="0025764D">
      <w:rPr>
        <w:b w:val="0"/>
        <w:sz w:val="18"/>
      </w:rPr>
      <w:fldChar w:fldCharType="separate"/>
    </w:r>
    <w:r w:rsidR="000C1247">
      <w:rPr>
        <w:b w:val="0"/>
        <w:noProof/>
        <w:sz w:val="18"/>
      </w:rPr>
      <w:t>5</w:t>
    </w:r>
    <w:r w:rsidRPr="0025764D">
      <w:rPr>
        <w:b w:val="0"/>
        <w:sz w:val="18"/>
      </w:rPr>
      <w:fldChar w:fldCharType="end"/>
    </w:r>
    <w:r>
      <w:rPr>
        <w:b w:val="0"/>
        <w:sz w:val="18"/>
      </w:rPr>
      <w:tab/>
    </w:r>
    <w:r>
      <w:rPr>
        <w:b w:val="0"/>
        <w:sz w:val="18"/>
      </w:rPr>
      <w:tab/>
      <w:t xml:space="preserve">© MAWA 2016 </w:t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463" w:rsidRDefault="00807463" w:rsidP="009E2549">
      <w:r>
        <w:separator/>
      </w:r>
    </w:p>
  </w:footnote>
  <w:footnote w:type="continuationSeparator" w:id="0">
    <w:p w:rsidR="00807463" w:rsidRDefault="00807463" w:rsidP="009E2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463" w:rsidRPr="0025764D" w:rsidRDefault="00807463">
    <w:pPr>
      <w:pStyle w:val="Header"/>
      <w:rPr>
        <w:sz w:val="18"/>
        <w:szCs w:val="18"/>
      </w:rPr>
    </w:pPr>
    <w:r w:rsidRPr="0025764D">
      <w:rPr>
        <w:sz w:val="18"/>
        <w:szCs w:val="18"/>
      </w:rPr>
      <w:t>Year 12: Mathematics Specialist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F5B"/>
    <w:multiLevelType w:val="hybridMultilevel"/>
    <w:tmpl w:val="36945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6405E"/>
    <w:multiLevelType w:val="hybridMultilevel"/>
    <w:tmpl w:val="47A876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54169"/>
    <w:multiLevelType w:val="hybridMultilevel"/>
    <w:tmpl w:val="5C4EA9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5">
    <w:nsid w:val="42381266"/>
    <w:multiLevelType w:val="hybridMultilevel"/>
    <w:tmpl w:val="2D963E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6661EE"/>
    <w:multiLevelType w:val="hybridMultilevel"/>
    <w:tmpl w:val="B358B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51BBA"/>
    <w:multiLevelType w:val="multilevel"/>
    <w:tmpl w:val="88BE80F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8">
    <w:nsid w:val="55AF61D2"/>
    <w:multiLevelType w:val="hybridMultilevel"/>
    <w:tmpl w:val="00029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56471"/>
    <w:multiLevelType w:val="hybridMultilevel"/>
    <w:tmpl w:val="19B0D4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3B6AB2"/>
    <w:multiLevelType w:val="hybridMultilevel"/>
    <w:tmpl w:val="5E4021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52111"/>
    <w:multiLevelType w:val="hybridMultilevel"/>
    <w:tmpl w:val="7E3A1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02C26"/>
    <w:multiLevelType w:val="multilevel"/>
    <w:tmpl w:val="A90801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4831B13"/>
    <w:multiLevelType w:val="hybridMultilevel"/>
    <w:tmpl w:val="9FC0FEB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BA7F9A"/>
    <w:multiLevelType w:val="multilevel"/>
    <w:tmpl w:val="454023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33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2"/>
  </w:num>
  <w:num w:numId="8">
    <w:abstractNumId w:val="6"/>
  </w:num>
  <w:num w:numId="9">
    <w:abstractNumId w:val="11"/>
  </w:num>
  <w:num w:numId="10">
    <w:abstractNumId w:val="1"/>
  </w:num>
  <w:num w:numId="11">
    <w:abstractNumId w:val="14"/>
  </w:num>
  <w:num w:numId="12">
    <w:abstractNumId w:val="10"/>
  </w:num>
  <w:num w:numId="13">
    <w:abstractNumId w:val="7"/>
  </w:num>
  <w:num w:numId="14">
    <w:abstractNumId w:val="9"/>
  </w:num>
  <w:num w:numId="1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81"/>
  <w:drawingGridVerticalSpacing w:val="181"/>
  <w:doNotUseMarginsForDrawingGridOrigin/>
  <w:drawingGridHorizontalOrigin w:val="0"/>
  <w:drawingGridVerticalOrigin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0C"/>
    <w:rsid w:val="00007833"/>
    <w:rsid w:val="000433E7"/>
    <w:rsid w:val="00056267"/>
    <w:rsid w:val="000727BC"/>
    <w:rsid w:val="00087505"/>
    <w:rsid w:val="000911EA"/>
    <w:rsid w:val="00092C1F"/>
    <w:rsid w:val="000A4AAF"/>
    <w:rsid w:val="000A6AA3"/>
    <w:rsid w:val="000C1247"/>
    <w:rsid w:val="000C7383"/>
    <w:rsid w:val="00107CA9"/>
    <w:rsid w:val="00155D85"/>
    <w:rsid w:val="001845BB"/>
    <w:rsid w:val="001911E7"/>
    <w:rsid w:val="00191DB2"/>
    <w:rsid w:val="00197C6A"/>
    <w:rsid w:val="001A0550"/>
    <w:rsid w:val="001A3A93"/>
    <w:rsid w:val="001A3C5C"/>
    <w:rsid w:val="001A7950"/>
    <w:rsid w:val="001B296D"/>
    <w:rsid w:val="001C46DD"/>
    <w:rsid w:val="001C6A4A"/>
    <w:rsid w:val="002141A7"/>
    <w:rsid w:val="00221B46"/>
    <w:rsid w:val="002417DD"/>
    <w:rsid w:val="002466CC"/>
    <w:rsid w:val="00250E46"/>
    <w:rsid w:val="00255796"/>
    <w:rsid w:val="00256EA1"/>
    <w:rsid w:val="0025764D"/>
    <w:rsid w:val="00264261"/>
    <w:rsid w:val="00271A26"/>
    <w:rsid w:val="00281380"/>
    <w:rsid w:val="0029573F"/>
    <w:rsid w:val="002A40B6"/>
    <w:rsid w:val="002A7BE3"/>
    <w:rsid w:val="002B1309"/>
    <w:rsid w:val="002C679C"/>
    <w:rsid w:val="002D3925"/>
    <w:rsid w:val="002F7EBC"/>
    <w:rsid w:val="00302D8C"/>
    <w:rsid w:val="00306FD8"/>
    <w:rsid w:val="0031034C"/>
    <w:rsid w:val="00332DEA"/>
    <w:rsid w:val="00336912"/>
    <w:rsid w:val="00340F14"/>
    <w:rsid w:val="003500DC"/>
    <w:rsid w:val="00360A6F"/>
    <w:rsid w:val="00365444"/>
    <w:rsid w:val="003704E7"/>
    <w:rsid w:val="003C0C88"/>
    <w:rsid w:val="003D13AE"/>
    <w:rsid w:val="003D637F"/>
    <w:rsid w:val="003F076A"/>
    <w:rsid w:val="003F72CC"/>
    <w:rsid w:val="00402575"/>
    <w:rsid w:val="00415DA2"/>
    <w:rsid w:val="004536F3"/>
    <w:rsid w:val="00455FD1"/>
    <w:rsid w:val="00474B75"/>
    <w:rsid w:val="00490074"/>
    <w:rsid w:val="004A068B"/>
    <w:rsid w:val="004A2DCB"/>
    <w:rsid w:val="004A2E64"/>
    <w:rsid w:val="004B6A79"/>
    <w:rsid w:val="004B769D"/>
    <w:rsid w:val="004C3950"/>
    <w:rsid w:val="00501EBA"/>
    <w:rsid w:val="00504BC2"/>
    <w:rsid w:val="00514359"/>
    <w:rsid w:val="00522512"/>
    <w:rsid w:val="0052618B"/>
    <w:rsid w:val="0053185E"/>
    <w:rsid w:val="0055256D"/>
    <w:rsid w:val="00562640"/>
    <w:rsid w:val="00570651"/>
    <w:rsid w:val="00583C6B"/>
    <w:rsid w:val="00591D4D"/>
    <w:rsid w:val="00594521"/>
    <w:rsid w:val="005A0AD2"/>
    <w:rsid w:val="005D4109"/>
    <w:rsid w:val="005D69EF"/>
    <w:rsid w:val="005F3321"/>
    <w:rsid w:val="005F46AA"/>
    <w:rsid w:val="006106FF"/>
    <w:rsid w:val="00626123"/>
    <w:rsid w:val="00641DDD"/>
    <w:rsid w:val="00654914"/>
    <w:rsid w:val="00656507"/>
    <w:rsid w:val="006A0611"/>
    <w:rsid w:val="006A5F6A"/>
    <w:rsid w:val="006B1E3A"/>
    <w:rsid w:val="006B32B8"/>
    <w:rsid w:val="006B6C80"/>
    <w:rsid w:val="006C1025"/>
    <w:rsid w:val="00700D60"/>
    <w:rsid w:val="00713C25"/>
    <w:rsid w:val="00731583"/>
    <w:rsid w:val="00734831"/>
    <w:rsid w:val="00736813"/>
    <w:rsid w:val="007D4E3F"/>
    <w:rsid w:val="007F6C6C"/>
    <w:rsid w:val="00802A79"/>
    <w:rsid w:val="00807463"/>
    <w:rsid w:val="00833BAA"/>
    <w:rsid w:val="00850BE8"/>
    <w:rsid w:val="00853808"/>
    <w:rsid w:val="008554BA"/>
    <w:rsid w:val="00880501"/>
    <w:rsid w:val="008819C7"/>
    <w:rsid w:val="00882E1B"/>
    <w:rsid w:val="008B02D7"/>
    <w:rsid w:val="008B4B07"/>
    <w:rsid w:val="008E1341"/>
    <w:rsid w:val="009241D7"/>
    <w:rsid w:val="00946306"/>
    <w:rsid w:val="009525A9"/>
    <w:rsid w:val="00954FAE"/>
    <w:rsid w:val="009577CD"/>
    <w:rsid w:val="009753FC"/>
    <w:rsid w:val="00977470"/>
    <w:rsid w:val="009A0BB6"/>
    <w:rsid w:val="009C1494"/>
    <w:rsid w:val="009D07CD"/>
    <w:rsid w:val="009D7CFD"/>
    <w:rsid w:val="009E05CE"/>
    <w:rsid w:val="009E2549"/>
    <w:rsid w:val="009E2B4C"/>
    <w:rsid w:val="00A07743"/>
    <w:rsid w:val="00A355A4"/>
    <w:rsid w:val="00A5268D"/>
    <w:rsid w:val="00A5500E"/>
    <w:rsid w:val="00A60B6C"/>
    <w:rsid w:val="00A63124"/>
    <w:rsid w:val="00A868CE"/>
    <w:rsid w:val="00AA6262"/>
    <w:rsid w:val="00AA6E4E"/>
    <w:rsid w:val="00AB32B9"/>
    <w:rsid w:val="00AD1DE0"/>
    <w:rsid w:val="00AD7624"/>
    <w:rsid w:val="00AF14FE"/>
    <w:rsid w:val="00B06B4C"/>
    <w:rsid w:val="00B16561"/>
    <w:rsid w:val="00B72729"/>
    <w:rsid w:val="00BD4C34"/>
    <w:rsid w:val="00BD4D1B"/>
    <w:rsid w:val="00BE059E"/>
    <w:rsid w:val="00BE7A48"/>
    <w:rsid w:val="00C21AC6"/>
    <w:rsid w:val="00C25302"/>
    <w:rsid w:val="00C669C9"/>
    <w:rsid w:val="00CA3CF0"/>
    <w:rsid w:val="00CA4533"/>
    <w:rsid w:val="00CA48FE"/>
    <w:rsid w:val="00CB2EB8"/>
    <w:rsid w:val="00CC4C87"/>
    <w:rsid w:val="00CC7943"/>
    <w:rsid w:val="00CD7537"/>
    <w:rsid w:val="00CF0019"/>
    <w:rsid w:val="00D360CF"/>
    <w:rsid w:val="00D42FC3"/>
    <w:rsid w:val="00D74205"/>
    <w:rsid w:val="00D82DBA"/>
    <w:rsid w:val="00D83FD1"/>
    <w:rsid w:val="00D87F0C"/>
    <w:rsid w:val="00DB0525"/>
    <w:rsid w:val="00DD1838"/>
    <w:rsid w:val="00DF32D0"/>
    <w:rsid w:val="00E5102A"/>
    <w:rsid w:val="00E63C4E"/>
    <w:rsid w:val="00E819DD"/>
    <w:rsid w:val="00E820E0"/>
    <w:rsid w:val="00EC26BD"/>
    <w:rsid w:val="00EC7839"/>
    <w:rsid w:val="00ED5763"/>
    <w:rsid w:val="00EE5BDA"/>
    <w:rsid w:val="00F03FB2"/>
    <w:rsid w:val="00F04740"/>
    <w:rsid w:val="00F266FC"/>
    <w:rsid w:val="00F37241"/>
    <w:rsid w:val="00F6107F"/>
    <w:rsid w:val="00F6149A"/>
    <w:rsid w:val="00F6318A"/>
    <w:rsid w:val="00F70DA3"/>
    <w:rsid w:val="00FA58F8"/>
    <w:rsid w:val="00FB59D1"/>
    <w:rsid w:val="00FC7528"/>
    <w:rsid w:val="00FD2E54"/>
    <w:rsid w:val="00F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49"/>
    <w:pPr>
      <w:tabs>
        <w:tab w:val="left" w:pos="567"/>
        <w:tab w:val="left" w:pos="993"/>
        <w:tab w:val="right" w:pos="8505"/>
      </w:tabs>
      <w:spacing w:after="0"/>
    </w:pPr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626123"/>
    <w:pPr>
      <w:keepNext/>
      <w:keepLines/>
      <w:spacing w:after="24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E2549"/>
    <w:pPr>
      <w:keepNext/>
      <w:keepLines/>
      <w:spacing w:after="1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0727BC"/>
    <w:pPr>
      <w:keepNext/>
      <w:keepLines/>
      <w:spacing w:before="200"/>
      <w:outlineLvl w:val="2"/>
    </w:pPr>
    <w:rPr>
      <w:rFonts w:eastAsiaTheme="majorEastAsia"/>
      <w:b/>
      <w:bCs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DF32D0"/>
    <w:pPr>
      <w:keepNext/>
      <w:keepLines/>
      <w:tabs>
        <w:tab w:val="clear" w:pos="567"/>
        <w:tab w:val="clear" w:pos="993"/>
        <w:tab w:val="clear" w:pos="8505"/>
      </w:tabs>
      <w:spacing w:before="200"/>
      <w:outlineLvl w:val="3"/>
    </w:pPr>
    <w:rPr>
      <w:rFonts w:asciiTheme="majorHAnsi" w:eastAsiaTheme="majorEastAsia" w:hAnsiTheme="majorHAnsi" w:cs="Times New Roman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qFormat/>
    <w:rsid w:val="00853808"/>
    <w:pPr>
      <w:keepNext/>
      <w:widowControl w:val="0"/>
      <w:tabs>
        <w:tab w:val="clear" w:pos="567"/>
        <w:tab w:val="clear" w:pos="993"/>
        <w:tab w:val="clear" w:pos="8505"/>
        <w:tab w:val="num" w:pos="1008"/>
      </w:tabs>
      <w:spacing w:before="120" w:after="60" w:line="240" w:lineRule="auto"/>
      <w:ind w:left="1008" w:hanging="1008"/>
      <w:outlineLvl w:val="4"/>
    </w:pPr>
    <w:rPr>
      <w:rFonts w:eastAsia="Times New Roman" w:cs="Times New Roman"/>
      <w:b/>
      <w:i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53808"/>
    <w:pPr>
      <w:keepNext/>
      <w:tabs>
        <w:tab w:val="clear" w:pos="567"/>
        <w:tab w:val="clear" w:pos="993"/>
        <w:tab w:val="clear" w:pos="8505"/>
        <w:tab w:val="num" w:pos="1152"/>
      </w:tabs>
      <w:spacing w:before="120" w:line="240" w:lineRule="auto"/>
      <w:ind w:left="1152" w:hanging="1152"/>
      <w:outlineLvl w:val="5"/>
    </w:pPr>
    <w:rPr>
      <w:rFonts w:eastAsia="Times New Roman" w:cs="Times New Roman"/>
      <w:b/>
      <w:sz w:val="18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53808"/>
    <w:pPr>
      <w:keepNext/>
      <w:tabs>
        <w:tab w:val="clear" w:pos="567"/>
        <w:tab w:val="clear" w:pos="993"/>
        <w:tab w:val="clear" w:pos="8505"/>
        <w:tab w:val="num" w:pos="1296"/>
        <w:tab w:val="left" w:pos="2268"/>
      </w:tabs>
      <w:spacing w:before="120" w:line="240" w:lineRule="auto"/>
      <w:ind w:left="1296" w:hanging="1296"/>
      <w:outlineLvl w:val="6"/>
    </w:pPr>
    <w:rPr>
      <w:rFonts w:eastAsia="Times New Roman" w:cs="Times New Roman"/>
      <w:b/>
      <w:noProof/>
      <w:szCs w:val="20"/>
    </w:rPr>
  </w:style>
  <w:style w:type="paragraph" w:styleId="Heading8">
    <w:name w:val="heading 8"/>
    <w:basedOn w:val="Normal"/>
    <w:next w:val="Normal"/>
    <w:link w:val="Heading8Char"/>
    <w:qFormat/>
    <w:rsid w:val="00853808"/>
    <w:pPr>
      <w:keepNext/>
      <w:widowControl w:val="0"/>
      <w:tabs>
        <w:tab w:val="clear" w:pos="567"/>
        <w:tab w:val="clear" w:pos="993"/>
        <w:tab w:val="clear" w:pos="8505"/>
        <w:tab w:val="num" w:pos="1440"/>
      </w:tabs>
      <w:spacing w:before="120" w:line="240" w:lineRule="auto"/>
      <w:ind w:left="1440" w:hanging="1440"/>
      <w:outlineLvl w:val="7"/>
    </w:pPr>
    <w:rPr>
      <w:rFonts w:eastAsia="Times New Roman" w:cs="Times New Roman"/>
      <w:b/>
      <w:snapToGrid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853808"/>
    <w:pPr>
      <w:keepNext/>
      <w:tabs>
        <w:tab w:val="clear" w:pos="567"/>
        <w:tab w:val="clear" w:pos="993"/>
        <w:tab w:val="clear" w:pos="8505"/>
        <w:tab w:val="num" w:pos="1584"/>
      </w:tabs>
      <w:spacing w:before="120" w:line="240" w:lineRule="auto"/>
      <w:ind w:left="1584" w:hanging="1584"/>
      <w:outlineLvl w:val="8"/>
    </w:pPr>
    <w:rPr>
      <w:rFonts w:ascii="Verdana" w:eastAsia="Times New Roman" w:hAnsi="Verdana" w:cs="Times New Roman"/>
      <w:b/>
      <w:bCs/>
      <w:i/>
      <w:iCs/>
      <w:color w:val="0000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7F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8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813"/>
    <w:pPr>
      <w:ind w:left="720"/>
      <w:contextualSpacing/>
    </w:pPr>
  </w:style>
  <w:style w:type="table" w:styleId="TableGrid">
    <w:name w:val="Table Grid"/>
    <w:basedOn w:val="TableNormal"/>
    <w:uiPriority w:val="59"/>
    <w:rsid w:val="002C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49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914"/>
  </w:style>
  <w:style w:type="paragraph" w:styleId="Footer">
    <w:name w:val="footer"/>
    <w:aliases w:val="Footer1"/>
    <w:basedOn w:val="Normal"/>
    <w:link w:val="FooterChar"/>
    <w:uiPriority w:val="99"/>
    <w:unhideWhenUsed/>
    <w:rsid w:val="006549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654914"/>
  </w:style>
  <w:style w:type="paragraph" w:styleId="Caption">
    <w:name w:val="caption"/>
    <w:basedOn w:val="Normal"/>
    <w:next w:val="Normal"/>
    <w:qFormat/>
    <w:rsid w:val="00654914"/>
    <w:pPr>
      <w:spacing w:line="240" w:lineRule="auto"/>
    </w:pPr>
    <w:rPr>
      <w:rFonts w:eastAsia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26123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E2549"/>
    <w:rPr>
      <w:rFonts w:ascii="Arial" w:eastAsiaTheme="majorEastAsia" w:hAnsi="Arial" w:cs="Arial"/>
      <w:b/>
      <w:bCs/>
      <w:szCs w:val="24"/>
    </w:rPr>
  </w:style>
  <w:style w:type="paragraph" w:customStyle="1" w:styleId="Qnno">
    <w:name w:val="Qn no"/>
    <w:basedOn w:val="Normal"/>
    <w:link w:val="QnnoChar"/>
    <w:qFormat/>
    <w:rsid w:val="009E2549"/>
    <w:pPr>
      <w:spacing w:after="120"/>
    </w:pPr>
    <w:rPr>
      <w:b/>
      <w:noProof/>
      <w:lang w:eastAsia="en-AU"/>
    </w:rPr>
  </w:style>
  <w:style w:type="paragraph" w:customStyle="1" w:styleId="dotpts">
    <w:name w:val="dot pts"/>
    <w:basedOn w:val="NoSpacing"/>
    <w:link w:val="dotptsChar"/>
    <w:qFormat/>
    <w:rsid w:val="009E2549"/>
    <w:pPr>
      <w:tabs>
        <w:tab w:val="left" w:pos="993"/>
        <w:tab w:val="right" w:pos="8505"/>
      </w:tabs>
      <w:spacing w:before="120"/>
      <w:ind w:left="709" w:hanging="709"/>
    </w:pPr>
    <w:rPr>
      <w:rFonts w:ascii="Arial" w:hAnsi="Arial" w:cs="Arial"/>
      <w:szCs w:val="24"/>
    </w:rPr>
  </w:style>
  <w:style w:type="character" w:customStyle="1" w:styleId="QnnoChar">
    <w:name w:val="Qn no Char"/>
    <w:basedOn w:val="DefaultParagraphFont"/>
    <w:link w:val="Qnno"/>
    <w:rsid w:val="009E2549"/>
    <w:rPr>
      <w:rFonts w:ascii="Arial" w:hAnsi="Arial" w:cs="Arial"/>
      <w:b/>
      <w:noProof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727BC"/>
    <w:rPr>
      <w:rFonts w:ascii="Arial" w:eastAsiaTheme="majorEastAsia" w:hAnsi="Arial" w:cs="Arial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E2549"/>
  </w:style>
  <w:style w:type="character" w:customStyle="1" w:styleId="dotptsChar">
    <w:name w:val="dot pts Char"/>
    <w:basedOn w:val="NoSpacingChar"/>
    <w:link w:val="dotpts"/>
    <w:rsid w:val="009E2549"/>
    <w:rPr>
      <w:rFonts w:ascii="Arial" w:hAnsi="Arial" w:cs="Arial"/>
      <w:szCs w:val="24"/>
    </w:rPr>
  </w:style>
  <w:style w:type="character" w:styleId="PlaceholderText">
    <w:name w:val="Placeholder Text"/>
    <w:basedOn w:val="DefaultParagraphFont"/>
    <w:uiPriority w:val="99"/>
    <w:semiHidden/>
    <w:rsid w:val="002141A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2D0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fn">
    <w:name w:val="fn"/>
    <w:basedOn w:val="DefaultParagraphFont"/>
    <w:rsid w:val="00DF32D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F32D0"/>
    <w:rPr>
      <w:rFonts w:cs="Times New Roman"/>
      <w:color w:val="0000FF"/>
      <w:u w:val="single"/>
    </w:rPr>
  </w:style>
  <w:style w:type="character" w:customStyle="1" w:styleId="nowrap">
    <w:name w:val="nowrap"/>
    <w:basedOn w:val="DefaultParagraphFont"/>
    <w:rsid w:val="00DF32D0"/>
    <w:rPr>
      <w:rFonts w:cs="Times New Roman"/>
    </w:rPr>
  </w:style>
  <w:style w:type="character" w:customStyle="1" w:styleId="mw-formatted-date">
    <w:name w:val="mw-formatted-date"/>
    <w:basedOn w:val="DefaultParagraphFont"/>
    <w:rsid w:val="00DF32D0"/>
    <w:rPr>
      <w:rFonts w:cs="Times New Roman"/>
    </w:rPr>
  </w:style>
  <w:style w:type="character" w:customStyle="1" w:styleId="noprint">
    <w:name w:val="noprint"/>
    <w:basedOn w:val="DefaultParagraphFont"/>
    <w:rsid w:val="00DF32D0"/>
    <w:rPr>
      <w:rFonts w:cs="Times New Roman"/>
    </w:rPr>
  </w:style>
  <w:style w:type="paragraph" w:styleId="NormalWeb">
    <w:name w:val="Normal (Web)"/>
    <w:basedOn w:val="Normal"/>
    <w:link w:val="NormalWebChar"/>
    <w:unhideWhenUsed/>
    <w:rsid w:val="00DF32D0"/>
    <w:pPr>
      <w:tabs>
        <w:tab w:val="clear" w:pos="567"/>
        <w:tab w:val="clear" w:pos="993"/>
        <w:tab w:val="clear" w:pos="8505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mn">
    <w:name w:val="mn"/>
    <w:basedOn w:val="DefaultParagraphFont"/>
    <w:rsid w:val="00DF32D0"/>
    <w:rPr>
      <w:rFonts w:cs="Times New Roman"/>
    </w:rPr>
  </w:style>
  <w:style w:type="character" w:customStyle="1" w:styleId="mo">
    <w:name w:val="mo"/>
    <w:basedOn w:val="DefaultParagraphFont"/>
    <w:rsid w:val="00DF32D0"/>
    <w:rPr>
      <w:rFonts w:cs="Times New Roman"/>
    </w:rPr>
  </w:style>
  <w:style w:type="character" w:customStyle="1" w:styleId="mtext">
    <w:name w:val="mtext"/>
    <w:basedOn w:val="DefaultParagraphFont"/>
    <w:rsid w:val="00DF32D0"/>
    <w:rPr>
      <w:rFonts w:cs="Times New Roman"/>
    </w:rPr>
  </w:style>
  <w:style w:type="character" w:styleId="Strong">
    <w:name w:val="Strong"/>
    <w:basedOn w:val="DefaultParagraphFont"/>
    <w:qFormat/>
    <w:rsid w:val="00DF32D0"/>
    <w:rPr>
      <w:rFonts w:cs="Times New Roman"/>
      <w:b/>
      <w:bCs/>
    </w:rPr>
  </w:style>
  <w:style w:type="character" w:customStyle="1" w:styleId="mi">
    <w:name w:val="mi"/>
    <w:basedOn w:val="DefaultParagraphFont"/>
    <w:rsid w:val="00DF32D0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DF32D0"/>
    <w:rPr>
      <w:rFonts w:cs="Times New Roman"/>
      <w:i/>
      <w:iCs/>
    </w:rPr>
  </w:style>
  <w:style w:type="character" w:customStyle="1" w:styleId="msqrt">
    <w:name w:val="msqrt"/>
    <w:basedOn w:val="DefaultParagraphFont"/>
    <w:rsid w:val="00DF32D0"/>
    <w:rPr>
      <w:rFonts w:cs="Times New Roman"/>
    </w:rPr>
  </w:style>
  <w:style w:type="paragraph" w:styleId="z-TopofForm">
    <w:name w:val="HTML Top of Form"/>
    <w:basedOn w:val="Normal"/>
    <w:next w:val="Normal"/>
    <w:link w:val="z-TopofFormChar"/>
    <w:hidden/>
    <w:unhideWhenUsed/>
    <w:rsid w:val="00DF32D0"/>
    <w:pPr>
      <w:pBdr>
        <w:bottom w:val="single" w:sz="6" w:space="1" w:color="auto"/>
      </w:pBdr>
      <w:tabs>
        <w:tab w:val="clear" w:pos="567"/>
        <w:tab w:val="clear" w:pos="993"/>
        <w:tab w:val="clear" w:pos="8505"/>
      </w:tabs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32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nhideWhenUsed/>
    <w:rsid w:val="00DF32D0"/>
    <w:pPr>
      <w:pBdr>
        <w:top w:val="single" w:sz="6" w:space="1" w:color="auto"/>
      </w:pBdr>
      <w:tabs>
        <w:tab w:val="clear" w:pos="567"/>
        <w:tab w:val="clear" w:pos="993"/>
        <w:tab w:val="clear" w:pos="8505"/>
      </w:tabs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32D0"/>
    <w:rPr>
      <w:rFonts w:ascii="Arial" w:eastAsia="Times New Roman" w:hAnsi="Arial" w:cs="Arial"/>
      <w:vanish/>
      <w:sz w:val="16"/>
      <w:szCs w:val="16"/>
    </w:rPr>
  </w:style>
  <w:style w:type="character" w:customStyle="1" w:styleId="bold">
    <w:name w:val="bold"/>
    <w:basedOn w:val="DefaultParagraphFont"/>
    <w:rsid w:val="00DF32D0"/>
    <w:rPr>
      <w:rFonts w:cs="Times New Roman"/>
    </w:rPr>
  </w:style>
  <w:style w:type="paragraph" w:customStyle="1" w:styleId="Paragraph">
    <w:name w:val="Paragraph"/>
    <w:basedOn w:val="Normal"/>
    <w:link w:val="ParagraphChar"/>
    <w:qFormat/>
    <w:rsid w:val="00DF32D0"/>
    <w:pPr>
      <w:tabs>
        <w:tab w:val="clear" w:pos="567"/>
        <w:tab w:val="clear" w:pos="993"/>
        <w:tab w:val="clear" w:pos="8505"/>
      </w:tabs>
      <w:spacing w:before="120" w:after="120"/>
    </w:pPr>
    <w:rPr>
      <w:rFonts w:eastAsia="Times New Roman"/>
      <w:color w:val="595959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DF32D0"/>
    <w:rPr>
      <w:rFonts w:ascii="Arial" w:eastAsia="Times New Roman" w:hAnsi="Arial" w:cs="Arial"/>
      <w:color w:val="595959"/>
      <w:lang w:eastAsia="en-AU"/>
    </w:rPr>
  </w:style>
  <w:style w:type="character" w:styleId="CommentReference">
    <w:name w:val="annotation reference"/>
    <w:basedOn w:val="DefaultParagraphFont"/>
    <w:uiPriority w:val="99"/>
    <w:unhideWhenUsed/>
    <w:rsid w:val="00DF32D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2D0"/>
    <w:pPr>
      <w:tabs>
        <w:tab w:val="clear" w:pos="567"/>
        <w:tab w:val="clear" w:pos="993"/>
        <w:tab w:val="clear" w:pos="8505"/>
      </w:tabs>
      <w:spacing w:line="240" w:lineRule="auto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2D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2D0"/>
    <w:rPr>
      <w:rFonts w:eastAsia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32D0"/>
    <w:pPr>
      <w:tabs>
        <w:tab w:val="clear" w:pos="567"/>
        <w:tab w:val="clear" w:pos="993"/>
        <w:tab w:val="clear" w:pos="8505"/>
      </w:tabs>
      <w:spacing w:line="240" w:lineRule="auto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2D0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32D0"/>
    <w:rPr>
      <w:rFonts w:cs="Times New Roman"/>
      <w:vertAlign w:val="superscript"/>
    </w:rPr>
  </w:style>
  <w:style w:type="character" w:customStyle="1" w:styleId="body">
    <w:name w:val="body"/>
    <w:basedOn w:val="DefaultParagraphFont"/>
    <w:rsid w:val="008B02D7"/>
    <w:rPr>
      <w:rFonts w:cs="Times New Roman"/>
    </w:rPr>
  </w:style>
  <w:style w:type="character" w:customStyle="1" w:styleId="Heading5Char">
    <w:name w:val="Heading 5 Char"/>
    <w:basedOn w:val="DefaultParagraphFont"/>
    <w:link w:val="Heading5"/>
    <w:rsid w:val="00853808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53808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53808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rsid w:val="00853808"/>
    <w:rPr>
      <w:rFonts w:ascii="Arial" w:eastAsia="Times New Roman" w:hAnsi="Arial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853808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customStyle="1" w:styleId="NormalWebChar">
    <w:name w:val="Normal (Web) Char"/>
    <w:link w:val="NormalWeb"/>
    <w:rsid w:val="00853808"/>
    <w:rPr>
      <w:rFonts w:ascii="Times New Roman" w:eastAsia="Times New Roman" w:hAnsi="Times New Roman" w:cs="Times New Roman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853808"/>
    <w:p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szCs w:val="20"/>
    </w:rPr>
  </w:style>
  <w:style w:type="character" w:styleId="PageNumber">
    <w:name w:val="page number"/>
    <w:aliases w:val="Page,Number"/>
    <w:basedOn w:val="DefaultParagraphFont"/>
    <w:rsid w:val="00853808"/>
  </w:style>
  <w:style w:type="character" w:customStyle="1" w:styleId="Footer1CharChar">
    <w:name w:val="Footer1 Char Char"/>
    <w:locked/>
    <w:rsid w:val="00853808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853808"/>
    <w:pPr>
      <w:tabs>
        <w:tab w:val="clear" w:pos="567"/>
        <w:tab w:val="clear" w:pos="993"/>
        <w:tab w:val="clear" w:pos="8505"/>
        <w:tab w:val="left" w:pos="-851"/>
      </w:tabs>
      <w:spacing w:before="120" w:after="120" w:line="280" w:lineRule="exact"/>
    </w:pPr>
    <w:rPr>
      <w:rFonts w:eastAsia="Times New Roman" w:cs="Times New Roman"/>
      <w:szCs w:val="20"/>
    </w:rPr>
  </w:style>
  <w:style w:type="character" w:customStyle="1" w:styleId="csbulletChar">
    <w:name w:val="csbullet Char"/>
    <w:link w:val="csbullet"/>
    <w:rsid w:val="00853808"/>
    <w:rPr>
      <w:rFonts w:ascii="Arial" w:eastAsia="Times New Roman" w:hAnsi="Arial" w:cs="Times New Roman"/>
      <w:szCs w:val="20"/>
    </w:rPr>
  </w:style>
  <w:style w:type="paragraph" w:customStyle="1" w:styleId="Style6">
    <w:name w:val="Style 6"/>
    <w:basedOn w:val="Normal"/>
    <w:link w:val="Style6Char"/>
    <w:rsid w:val="00853808"/>
    <w:pPr>
      <w:widowControl w:val="0"/>
      <w:tabs>
        <w:tab w:val="clear" w:pos="567"/>
        <w:tab w:val="clear" w:pos="993"/>
        <w:tab w:val="clear" w:pos="8505"/>
      </w:tabs>
      <w:autoSpaceDE w:val="0"/>
      <w:autoSpaceDN w:val="0"/>
      <w:adjustRightInd w:val="0"/>
      <w:spacing w:line="240" w:lineRule="auto"/>
    </w:pPr>
    <w:rPr>
      <w:rFonts w:eastAsia="Times New Roman" w:cs="Times New Roman"/>
      <w:sz w:val="16"/>
      <w:lang w:val="en-US"/>
    </w:rPr>
  </w:style>
  <w:style w:type="character" w:customStyle="1" w:styleId="Style6Char">
    <w:name w:val="Style 6 Char"/>
    <w:link w:val="Style6"/>
    <w:rsid w:val="00853808"/>
    <w:rPr>
      <w:rFonts w:ascii="Arial" w:eastAsia="Times New Roman" w:hAnsi="Arial" w:cs="Times New Roman"/>
      <w:sz w:val="16"/>
      <w:szCs w:val="24"/>
      <w:lang w:val="en-US"/>
    </w:rPr>
  </w:style>
  <w:style w:type="character" w:styleId="FollowedHyperlink">
    <w:name w:val="FollowedHyperlink"/>
    <w:rsid w:val="00853808"/>
    <w:rPr>
      <w:color w:val="800080"/>
      <w:u w:val="single"/>
    </w:rPr>
  </w:style>
  <w:style w:type="paragraph" w:styleId="BodyText2">
    <w:name w:val="Body Text 2"/>
    <w:basedOn w:val="Normal"/>
    <w:link w:val="BodyText2Char"/>
    <w:rsid w:val="00853808"/>
    <w:pPr>
      <w:tabs>
        <w:tab w:val="clear" w:pos="567"/>
        <w:tab w:val="clear" w:pos="993"/>
        <w:tab w:val="clear" w:pos="8505"/>
      </w:tabs>
      <w:spacing w:after="120" w:line="480" w:lineRule="auto"/>
    </w:pPr>
    <w:rPr>
      <w:rFonts w:eastAsia="Times New Roman"/>
      <w:sz w:val="18"/>
      <w:szCs w:val="18"/>
      <w:lang w:eastAsia="en-AU"/>
    </w:rPr>
  </w:style>
  <w:style w:type="character" w:customStyle="1" w:styleId="BodyText2Char">
    <w:name w:val="Body Text 2 Char"/>
    <w:basedOn w:val="DefaultParagraphFont"/>
    <w:link w:val="BodyText2"/>
    <w:rsid w:val="00853808"/>
    <w:rPr>
      <w:rFonts w:ascii="Arial" w:eastAsia="Times New Roman" w:hAnsi="Arial" w:cs="Arial"/>
      <w:sz w:val="18"/>
      <w:szCs w:val="18"/>
      <w:lang w:eastAsia="en-AU"/>
    </w:rPr>
  </w:style>
  <w:style w:type="character" w:customStyle="1" w:styleId="FooterChar1">
    <w:name w:val="Footer Char1"/>
    <w:aliases w:val="Footer1 Char1"/>
    <w:locked/>
    <w:rsid w:val="00853808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853808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styleId="ListBullet">
    <w:name w:val="List Bullet"/>
    <w:basedOn w:val="Normal"/>
    <w:rsid w:val="00853808"/>
    <w:pPr>
      <w:tabs>
        <w:tab w:val="clear" w:pos="567"/>
        <w:tab w:val="clear" w:pos="993"/>
        <w:tab w:val="clear" w:pos="8505"/>
        <w:tab w:val="num" w:pos="360"/>
      </w:tabs>
      <w:spacing w:line="240" w:lineRule="auto"/>
      <w:ind w:left="360" w:hanging="360"/>
    </w:pPr>
    <w:rPr>
      <w:rFonts w:eastAsia="Times New Roman"/>
      <w:sz w:val="18"/>
      <w:szCs w:val="20"/>
    </w:rPr>
  </w:style>
  <w:style w:type="paragraph" w:styleId="ListBullet2">
    <w:name w:val="List Bullet 2"/>
    <w:basedOn w:val="Normal"/>
    <w:rsid w:val="00853808"/>
    <w:pPr>
      <w:tabs>
        <w:tab w:val="clear" w:pos="567"/>
        <w:tab w:val="clear" w:pos="993"/>
        <w:tab w:val="clear" w:pos="8505"/>
        <w:tab w:val="num" w:pos="643"/>
      </w:tabs>
      <w:spacing w:line="240" w:lineRule="auto"/>
      <w:ind w:left="643" w:hanging="360"/>
    </w:pPr>
    <w:rPr>
      <w:rFonts w:eastAsia="Times New Roman"/>
      <w:sz w:val="18"/>
      <w:szCs w:val="20"/>
    </w:rPr>
  </w:style>
  <w:style w:type="paragraph" w:styleId="BodyText">
    <w:name w:val="Body Text"/>
    <w:basedOn w:val="Normal"/>
    <w:link w:val="BodyTextChar"/>
    <w:rsid w:val="00853808"/>
    <w:pPr>
      <w:tabs>
        <w:tab w:val="clear" w:pos="567"/>
        <w:tab w:val="clear" w:pos="993"/>
        <w:tab w:val="clear" w:pos="8505"/>
      </w:tabs>
      <w:spacing w:after="120" w:line="240" w:lineRule="auto"/>
    </w:pPr>
    <w:rPr>
      <w:rFonts w:eastAsia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853808"/>
    <w:rPr>
      <w:rFonts w:ascii="Arial" w:eastAsia="Times New Roman" w:hAnsi="Arial" w:cs="Arial"/>
      <w:sz w:val="18"/>
      <w:szCs w:val="20"/>
    </w:rPr>
  </w:style>
  <w:style w:type="paragraph" w:styleId="Title">
    <w:name w:val="Title"/>
    <w:basedOn w:val="Normal"/>
    <w:link w:val="TitleChar"/>
    <w:qFormat/>
    <w:rsid w:val="00853808"/>
    <w:pPr>
      <w:tabs>
        <w:tab w:val="clear" w:pos="567"/>
        <w:tab w:val="clear" w:pos="993"/>
        <w:tab w:val="clear" w:pos="8505"/>
      </w:tabs>
      <w:spacing w:line="240" w:lineRule="auto"/>
      <w:jc w:val="center"/>
    </w:pPr>
    <w:rPr>
      <w:rFonts w:eastAsia="Times New Roman" w:cs="Times New Roman"/>
      <w:b/>
      <w:bCs/>
      <w:lang w:val="en-US"/>
    </w:rPr>
  </w:style>
  <w:style w:type="character" w:customStyle="1" w:styleId="TitleChar">
    <w:name w:val="Title Char"/>
    <w:basedOn w:val="DefaultParagraphFont"/>
    <w:link w:val="Title"/>
    <w:rsid w:val="00853808"/>
    <w:rPr>
      <w:rFonts w:ascii="Arial" w:eastAsia="Times New Roman" w:hAnsi="Arial" w:cs="Times New Roman"/>
      <w:b/>
      <w:bCs/>
      <w:szCs w:val="24"/>
      <w:lang w:val="en-US"/>
    </w:rPr>
  </w:style>
  <w:style w:type="paragraph" w:customStyle="1" w:styleId="Char">
    <w:name w:val="Char"/>
    <w:basedOn w:val="Normal"/>
    <w:rsid w:val="00853808"/>
    <w:p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szCs w:val="20"/>
    </w:rPr>
  </w:style>
  <w:style w:type="paragraph" w:styleId="ListNumber2">
    <w:name w:val="List Number 2"/>
    <w:basedOn w:val="Normal"/>
    <w:rsid w:val="00853808"/>
    <w:pPr>
      <w:tabs>
        <w:tab w:val="clear" w:pos="567"/>
        <w:tab w:val="clear" w:pos="993"/>
        <w:tab w:val="clear" w:pos="8505"/>
        <w:tab w:val="left" w:pos="357"/>
        <w:tab w:val="right" w:pos="9356"/>
      </w:tabs>
      <w:spacing w:line="240" w:lineRule="auto"/>
      <w:ind w:left="357" w:hanging="357"/>
    </w:pPr>
    <w:rPr>
      <w:rFonts w:eastAsia="Times New Roman"/>
      <w:szCs w:val="22"/>
    </w:rPr>
  </w:style>
  <w:style w:type="paragraph" w:styleId="ListNumber">
    <w:name w:val="List Number"/>
    <w:basedOn w:val="Normal"/>
    <w:rsid w:val="00853808"/>
    <w:pPr>
      <w:tabs>
        <w:tab w:val="clear" w:pos="567"/>
        <w:tab w:val="clear" w:pos="993"/>
        <w:tab w:val="clear" w:pos="8505"/>
        <w:tab w:val="num" w:pos="360"/>
      </w:tabs>
      <w:spacing w:line="240" w:lineRule="auto"/>
      <w:ind w:left="360" w:hanging="360"/>
    </w:pPr>
    <w:rPr>
      <w:rFonts w:eastAsia="Times New Roman" w:cs="Times New Roman"/>
      <w:lang w:eastAsia="en-AU"/>
    </w:rPr>
  </w:style>
  <w:style w:type="paragraph" w:styleId="ListNumber5">
    <w:name w:val="List Number 5"/>
    <w:basedOn w:val="Normal"/>
    <w:rsid w:val="00853808"/>
    <w:pPr>
      <w:numPr>
        <w:ilvl w:val="1"/>
        <w:numId w:val="3"/>
      </w:num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lang w:eastAsia="en-AU"/>
    </w:rPr>
  </w:style>
  <w:style w:type="paragraph" w:styleId="ListNumber3">
    <w:name w:val="List Number 3"/>
    <w:basedOn w:val="Normal"/>
    <w:rsid w:val="00853808"/>
    <w:pPr>
      <w:tabs>
        <w:tab w:val="clear" w:pos="567"/>
        <w:tab w:val="clear" w:pos="993"/>
        <w:tab w:val="clear" w:pos="8505"/>
        <w:tab w:val="num" w:pos="926"/>
      </w:tabs>
      <w:spacing w:line="240" w:lineRule="auto"/>
      <w:ind w:left="926" w:hanging="360"/>
    </w:pPr>
    <w:rPr>
      <w:rFonts w:eastAsia="Times New Roman" w:cs="Times New Roman"/>
      <w:lang w:eastAsia="en-AU"/>
    </w:rPr>
  </w:style>
  <w:style w:type="paragraph" w:styleId="ListNumber4">
    <w:name w:val="List Number 4"/>
    <w:basedOn w:val="Normal"/>
    <w:rsid w:val="00853808"/>
    <w:pPr>
      <w:numPr>
        <w:ilvl w:val="2"/>
        <w:numId w:val="3"/>
      </w:numPr>
      <w:tabs>
        <w:tab w:val="clear" w:pos="567"/>
        <w:tab w:val="clear" w:pos="993"/>
        <w:tab w:val="clear" w:pos="8505"/>
      </w:tabs>
      <w:spacing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character" w:customStyle="1" w:styleId="orange1">
    <w:name w:val="orange1"/>
    <w:rsid w:val="00853808"/>
    <w:rPr>
      <w:rFonts w:ascii="Helvetica" w:hAnsi="Helvetica" w:hint="default"/>
      <w:color w:val="FF6633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853808"/>
    <w:pPr>
      <w:tabs>
        <w:tab w:val="clear" w:pos="567"/>
        <w:tab w:val="clear" w:pos="993"/>
        <w:tab w:val="clear" w:pos="8505"/>
      </w:tabs>
      <w:spacing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53808"/>
    <w:rPr>
      <w:rFonts w:ascii="Consolas" w:eastAsia="Calibri" w:hAnsi="Consolas" w:cs="Times New Roman"/>
      <w:sz w:val="21"/>
      <w:szCs w:val="21"/>
    </w:rPr>
  </w:style>
  <w:style w:type="character" w:customStyle="1" w:styleId="Footer1CharChar1">
    <w:name w:val="Footer1 Char Char1"/>
    <w:locked/>
    <w:rsid w:val="00853808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rsid w:val="00853808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853808"/>
    <w:pPr>
      <w:numPr>
        <w:numId w:val="3"/>
      </w:num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lang w:eastAsia="en-AU"/>
    </w:rPr>
  </w:style>
  <w:style w:type="character" w:customStyle="1" w:styleId="CharChar5">
    <w:name w:val="Char Char5"/>
    <w:rsid w:val="00853808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locked/>
    <w:rsid w:val="00853808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853808"/>
    <w:pPr>
      <w:tabs>
        <w:tab w:val="clear" w:pos="567"/>
        <w:tab w:val="clear" w:pos="993"/>
        <w:tab w:val="clear" w:pos="8505"/>
        <w:tab w:val="right" w:leader="dot" w:pos="9628"/>
      </w:tabs>
      <w:spacing w:before="120" w:line="240" w:lineRule="auto"/>
    </w:pPr>
    <w:rPr>
      <w:rFonts w:eastAsia="Times New Roman" w:cs="Times New Roman"/>
      <w:b/>
      <w:noProof/>
      <w:lang w:eastAsia="en-AU"/>
    </w:rPr>
  </w:style>
  <w:style w:type="paragraph" w:styleId="TOC2">
    <w:name w:val="toc 2"/>
    <w:basedOn w:val="Normal"/>
    <w:next w:val="Normal"/>
    <w:autoRedefine/>
    <w:semiHidden/>
    <w:rsid w:val="00853808"/>
    <w:pPr>
      <w:tabs>
        <w:tab w:val="clear" w:pos="567"/>
        <w:tab w:val="clear" w:pos="993"/>
        <w:tab w:val="clear" w:pos="8505"/>
      </w:tabs>
      <w:spacing w:line="240" w:lineRule="auto"/>
      <w:ind w:left="220"/>
    </w:pPr>
    <w:rPr>
      <w:rFonts w:eastAsia="Times New Roman" w:cs="Times New Roman"/>
      <w:lang w:eastAsia="en-AU"/>
    </w:rPr>
  </w:style>
  <w:style w:type="table" w:customStyle="1" w:styleId="TableGrid1">
    <w:name w:val="Table Grid1"/>
    <w:basedOn w:val="TableNormal"/>
    <w:next w:val="TableGrid"/>
    <w:rsid w:val="008538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38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Heading3Description">
    <w:name w:val="Heading 3 Description"/>
    <w:basedOn w:val="Normal"/>
    <w:qFormat/>
    <w:rsid w:val="00853808"/>
    <w:pPr>
      <w:tabs>
        <w:tab w:val="clear" w:pos="567"/>
        <w:tab w:val="clear" w:pos="993"/>
        <w:tab w:val="clear" w:pos="8505"/>
      </w:tabs>
      <w:spacing w:before="240" w:after="60" w:line="264" w:lineRule="auto"/>
    </w:pPr>
    <w:rPr>
      <w:rFonts w:ascii="Calibri" w:eastAsia="Times New Roman" w:hAnsi="Calibri" w:cs="Times New Roman"/>
      <w:b/>
      <w:color w:val="595959"/>
      <w:sz w:val="26"/>
      <w:szCs w:val="26"/>
    </w:rPr>
  </w:style>
  <w:style w:type="character" w:customStyle="1" w:styleId="st">
    <w:name w:val="st"/>
    <w:basedOn w:val="DefaultParagraphFont"/>
    <w:rsid w:val="00853808"/>
  </w:style>
  <w:style w:type="paragraph" w:customStyle="1" w:styleId="bodyquestionnumber">
    <w:name w:val="body question number"/>
    <w:basedOn w:val="Normal"/>
    <w:rsid w:val="00853808"/>
    <w:pPr>
      <w:tabs>
        <w:tab w:val="clear" w:pos="567"/>
        <w:tab w:val="clear" w:pos="993"/>
        <w:tab w:val="clear" w:pos="8505"/>
      </w:tabs>
      <w:spacing w:after="200"/>
    </w:pPr>
    <w:rPr>
      <w:rFonts w:ascii="Times New Roman" w:eastAsia="Calibri" w:hAnsi="Times New Roman" w:cs="Times New Roman"/>
      <w:color w:val="76923C"/>
      <w:lang w:val="en-US" w:eastAsia="en-AU"/>
    </w:rPr>
  </w:style>
  <w:style w:type="character" w:customStyle="1" w:styleId="questionnumber">
    <w:name w:val="question number"/>
    <w:rsid w:val="00853808"/>
    <w:rPr>
      <w:rFonts w:cs="Times New Roman"/>
      <w:color w:val="5F497A"/>
    </w:rPr>
  </w:style>
  <w:style w:type="paragraph" w:customStyle="1" w:styleId="Quest2">
    <w:name w:val="Quest 2+"/>
    <w:rsid w:val="00700D60"/>
    <w:pPr>
      <w:widowControl w:val="0"/>
      <w:tabs>
        <w:tab w:val="right" w:pos="220"/>
        <w:tab w:val="left" w:pos="340"/>
      </w:tabs>
      <w:suppressAutoHyphens/>
      <w:autoSpaceDE w:val="0"/>
      <w:autoSpaceDN w:val="0"/>
      <w:adjustRightInd w:val="0"/>
      <w:spacing w:before="100" w:after="0" w:line="240" w:lineRule="atLeast"/>
      <w:ind w:left="340" w:hanging="340"/>
    </w:pPr>
    <w:rPr>
      <w:rFonts w:ascii="Times" w:eastAsia="Calibri" w:hAnsi="Times" w:cs="Times"/>
      <w:color w:val="000000"/>
      <w:w w:val="0"/>
      <w:sz w:val="20"/>
      <w:szCs w:val="20"/>
      <w:lang w:val="en-US"/>
    </w:rPr>
  </w:style>
  <w:style w:type="paragraph" w:customStyle="1" w:styleId="Quest1">
    <w:name w:val="Quest 1"/>
    <w:rsid w:val="00700D60"/>
    <w:pPr>
      <w:widowControl w:val="0"/>
      <w:tabs>
        <w:tab w:val="right" w:pos="220"/>
        <w:tab w:val="left" w:pos="340"/>
      </w:tabs>
      <w:suppressAutoHyphens/>
      <w:autoSpaceDE w:val="0"/>
      <w:autoSpaceDN w:val="0"/>
      <w:adjustRightInd w:val="0"/>
      <w:spacing w:before="60" w:after="0" w:line="240" w:lineRule="atLeast"/>
      <w:ind w:left="340" w:hanging="340"/>
    </w:pPr>
    <w:rPr>
      <w:rFonts w:ascii="Times" w:eastAsia="Calibri" w:hAnsi="Times" w:cs="Times"/>
      <w:color w:val="000000"/>
      <w:w w:val="0"/>
      <w:sz w:val="20"/>
      <w:szCs w:val="20"/>
      <w:lang w:val="en-US"/>
    </w:rPr>
  </w:style>
  <w:style w:type="paragraph" w:customStyle="1" w:styleId="Questtext">
    <w:name w:val="Quest text"/>
    <w:rsid w:val="00700D60"/>
    <w:pPr>
      <w:widowControl w:val="0"/>
      <w:suppressAutoHyphens/>
      <w:autoSpaceDE w:val="0"/>
      <w:autoSpaceDN w:val="0"/>
      <w:adjustRightInd w:val="0"/>
      <w:spacing w:before="40" w:after="20" w:line="240" w:lineRule="atLeast"/>
      <w:ind w:left="340"/>
    </w:pPr>
    <w:rPr>
      <w:rFonts w:ascii="Times" w:eastAsia="MS Mincho" w:hAnsi="Times" w:cs="Times"/>
      <w:color w:val="000000"/>
      <w:w w:val="0"/>
      <w:sz w:val="20"/>
      <w:szCs w:val="20"/>
      <w:lang w:val="en-US"/>
    </w:rPr>
  </w:style>
  <w:style w:type="character" w:customStyle="1" w:styleId="bodytextbold">
    <w:name w:val="body text bold"/>
    <w:basedOn w:val="DefaultParagraphFont"/>
    <w:qFormat/>
    <w:rsid w:val="00700D60"/>
    <w:rPr>
      <w:b/>
    </w:rPr>
  </w:style>
  <w:style w:type="paragraph" w:customStyle="1" w:styleId="bodytextfo">
    <w:name w:val="body text f/o"/>
    <w:qFormat/>
    <w:rsid w:val="00700D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bodytextitalic">
    <w:name w:val="body text italic"/>
    <w:basedOn w:val="DefaultParagraphFont"/>
    <w:qFormat/>
    <w:rsid w:val="00700D60"/>
    <w:rPr>
      <w:i/>
      <w:color w:val="E36C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49"/>
    <w:pPr>
      <w:tabs>
        <w:tab w:val="left" w:pos="567"/>
        <w:tab w:val="left" w:pos="993"/>
        <w:tab w:val="right" w:pos="8505"/>
      </w:tabs>
      <w:spacing w:after="0"/>
    </w:pPr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626123"/>
    <w:pPr>
      <w:keepNext/>
      <w:keepLines/>
      <w:spacing w:after="24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E2549"/>
    <w:pPr>
      <w:keepNext/>
      <w:keepLines/>
      <w:spacing w:after="1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0727BC"/>
    <w:pPr>
      <w:keepNext/>
      <w:keepLines/>
      <w:spacing w:before="200"/>
      <w:outlineLvl w:val="2"/>
    </w:pPr>
    <w:rPr>
      <w:rFonts w:eastAsiaTheme="majorEastAsia"/>
      <w:b/>
      <w:bCs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DF32D0"/>
    <w:pPr>
      <w:keepNext/>
      <w:keepLines/>
      <w:tabs>
        <w:tab w:val="clear" w:pos="567"/>
        <w:tab w:val="clear" w:pos="993"/>
        <w:tab w:val="clear" w:pos="8505"/>
      </w:tabs>
      <w:spacing w:before="200"/>
      <w:outlineLvl w:val="3"/>
    </w:pPr>
    <w:rPr>
      <w:rFonts w:asciiTheme="majorHAnsi" w:eastAsiaTheme="majorEastAsia" w:hAnsiTheme="majorHAnsi" w:cs="Times New Roman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qFormat/>
    <w:rsid w:val="00853808"/>
    <w:pPr>
      <w:keepNext/>
      <w:widowControl w:val="0"/>
      <w:tabs>
        <w:tab w:val="clear" w:pos="567"/>
        <w:tab w:val="clear" w:pos="993"/>
        <w:tab w:val="clear" w:pos="8505"/>
        <w:tab w:val="num" w:pos="1008"/>
      </w:tabs>
      <w:spacing w:before="120" w:after="60" w:line="240" w:lineRule="auto"/>
      <w:ind w:left="1008" w:hanging="1008"/>
      <w:outlineLvl w:val="4"/>
    </w:pPr>
    <w:rPr>
      <w:rFonts w:eastAsia="Times New Roman" w:cs="Times New Roman"/>
      <w:b/>
      <w:i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53808"/>
    <w:pPr>
      <w:keepNext/>
      <w:tabs>
        <w:tab w:val="clear" w:pos="567"/>
        <w:tab w:val="clear" w:pos="993"/>
        <w:tab w:val="clear" w:pos="8505"/>
        <w:tab w:val="num" w:pos="1152"/>
      </w:tabs>
      <w:spacing w:before="120" w:line="240" w:lineRule="auto"/>
      <w:ind w:left="1152" w:hanging="1152"/>
      <w:outlineLvl w:val="5"/>
    </w:pPr>
    <w:rPr>
      <w:rFonts w:eastAsia="Times New Roman" w:cs="Times New Roman"/>
      <w:b/>
      <w:sz w:val="18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53808"/>
    <w:pPr>
      <w:keepNext/>
      <w:tabs>
        <w:tab w:val="clear" w:pos="567"/>
        <w:tab w:val="clear" w:pos="993"/>
        <w:tab w:val="clear" w:pos="8505"/>
        <w:tab w:val="num" w:pos="1296"/>
        <w:tab w:val="left" w:pos="2268"/>
      </w:tabs>
      <w:spacing w:before="120" w:line="240" w:lineRule="auto"/>
      <w:ind w:left="1296" w:hanging="1296"/>
      <w:outlineLvl w:val="6"/>
    </w:pPr>
    <w:rPr>
      <w:rFonts w:eastAsia="Times New Roman" w:cs="Times New Roman"/>
      <w:b/>
      <w:noProof/>
      <w:szCs w:val="20"/>
    </w:rPr>
  </w:style>
  <w:style w:type="paragraph" w:styleId="Heading8">
    <w:name w:val="heading 8"/>
    <w:basedOn w:val="Normal"/>
    <w:next w:val="Normal"/>
    <w:link w:val="Heading8Char"/>
    <w:qFormat/>
    <w:rsid w:val="00853808"/>
    <w:pPr>
      <w:keepNext/>
      <w:widowControl w:val="0"/>
      <w:tabs>
        <w:tab w:val="clear" w:pos="567"/>
        <w:tab w:val="clear" w:pos="993"/>
        <w:tab w:val="clear" w:pos="8505"/>
        <w:tab w:val="num" w:pos="1440"/>
      </w:tabs>
      <w:spacing w:before="120" w:line="240" w:lineRule="auto"/>
      <w:ind w:left="1440" w:hanging="1440"/>
      <w:outlineLvl w:val="7"/>
    </w:pPr>
    <w:rPr>
      <w:rFonts w:eastAsia="Times New Roman" w:cs="Times New Roman"/>
      <w:b/>
      <w:snapToGrid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853808"/>
    <w:pPr>
      <w:keepNext/>
      <w:tabs>
        <w:tab w:val="clear" w:pos="567"/>
        <w:tab w:val="clear" w:pos="993"/>
        <w:tab w:val="clear" w:pos="8505"/>
        <w:tab w:val="num" w:pos="1584"/>
      </w:tabs>
      <w:spacing w:before="120" w:line="240" w:lineRule="auto"/>
      <w:ind w:left="1584" w:hanging="1584"/>
      <w:outlineLvl w:val="8"/>
    </w:pPr>
    <w:rPr>
      <w:rFonts w:ascii="Verdana" w:eastAsia="Times New Roman" w:hAnsi="Verdana" w:cs="Times New Roman"/>
      <w:b/>
      <w:bCs/>
      <w:i/>
      <w:iCs/>
      <w:color w:val="0000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7F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8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813"/>
    <w:pPr>
      <w:ind w:left="720"/>
      <w:contextualSpacing/>
    </w:pPr>
  </w:style>
  <w:style w:type="table" w:styleId="TableGrid">
    <w:name w:val="Table Grid"/>
    <w:basedOn w:val="TableNormal"/>
    <w:uiPriority w:val="59"/>
    <w:rsid w:val="002C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49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914"/>
  </w:style>
  <w:style w:type="paragraph" w:styleId="Footer">
    <w:name w:val="footer"/>
    <w:aliases w:val="Footer1"/>
    <w:basedOn w:val="Normal"/>
    <w:link w:val="FooterChar"/>
    <w:uiPriority w:val="99"/>
    <w:unhideWhenUsed/>
    <w:rsid w:val="006549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654914"/>
  </w:style>
  <w:style w:type="paragraph" w:styleId="Caption">
    <w:name w:val="caption"/>
    <w:basedOn w:val="Normal"/>
    <w:next w:val="Normal"/>
    <w:qFormat/>
    <w:rsid w:val="00654914"/>
    <w:pPr>
      <w:spacing w:line="240" w:lineRule="auto"/>
    </w:pPr>
    <w:rPr>
      <w:rFonts w:eastAsia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26123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E2549"/>
    <w:rPr>
      <w:rFonts w:ascii="Arial" w:eastAsiaTheme="majorEastAsia" w:hAnsi="Arial" w:cs="Arial"/>
      <w:b/>
      <w:bCs/>
      <w:szCs w:val="24"/>
    </w:rPr>
  </w:style>
  <w:style w:type="paragraph" w:customStyle="1" w:styleId="Qnno">
    <w:name w:val="Qn no"/>
    <w:basedOn w:val="Normal"/>
    <w:link w:val="QnnoChar"/>
    <w:qFormat/>
    <w:rsid w:val="009E2549"/>
    <w:pPr>
      <w:spacing w:after="120"/>
    </w:pPr>
    <w:rPr>
      <w:b/>
      <w:noProof/>
      <w:lang w:eastAsia="en-AU"/>
    </w:rPr>
  </w:style>
  <w:style w:type="paragraph" w:customStyle="1" w:styleId="dotpts">
    <w:name w:val="dot pts"/>
    <w:basedOn w:val="NoSpacing"/>
    <w:link w:val="dotptsChar"/>
    <w:qFormat/>
    <w:rsid w:val="009E2549"/>
    <w:pPr>
      <w:tabs>
        <w:tab w:val="left" w:pos="993"/>
        <w:tab w:val="right" w:pos="8505"/>
      </w:tabs>
      <w:spacing w:before="120"/>
      <w:ind w:left="709" w:hanging="709"/>
    </w:pPr>
    <w:rPr>
      <w:rFonts w:ascii="Arial" w:hAnsi="Arial" w:cs="Arial"/>
      <w:szCs w:val="24"/>
    </w:rPr>
  </w:style>
  <w:style w:type="character" w:customStyle="1" w:styleId="QnnoChar">
    <w:name w:val="Qn no Char"/>
    <w:basedOn w:val="DefaultParagraphFont"/>
    <w:link w:val="Qnno"/>
    <w:rsid w:val="009E2549"/>
    <w:rPr>
      <w:rFonts w:ascii="Arial" w:hAnsi="Arial" w:cs="Arial"/>
      <w:b/>
      <w:noProof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727BC"/>
    <w:rPr>
      <w:rFonts w:ascii="Arial" w:eastAsiaTheme="majorEastAsia" w:hAnsi="Arial" w:cs="Arial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E2549"/>
  </w:style>
  <w:style w:type="character" w:customStyle="1" w:styleId="dotptsChar">
    <w:name w:val="dot pts Char"/>
    <w:basedOn w:val="NoSpacingChar"/>
    <w:link w:val="dotpts"/>
    <w:rsid w:val="009E2549"/>
    <w:rPr>
      <w:rFonts w:ascii="Arial" w:hAnsi="Arial" w:cs="Arial"/>
      <w:szCs w:val="24"/>
    </w:rPr>
  </w:style>
  <w:style w:type="character" w:styleId="PlaceholderText">
    <w:name w:val="Placeholder Text"/>
    <w:basedOn w:val="DefaultParagraphFont"/>
    <w:uiPriority w:val="99"/>
    <w:semiHidden/>
    <w:rsid w:val="002141A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2D0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fn">
    <w:name w:val="fn"/>
    <w:basedOn w:val="DefaultParagraphFont"/>
    <w:rsid w:val="00DF32D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F32D0"/>
    <w:rPr>
      <w:rFonts w:cs="Times New Roman"/>
      <w:color w:val="0000FF"/>
      <w:u w:val="single"/>
    </w:rPr>
  </w:style>
  <w:style w:type="character" w:customStyle="1" w:styleId="nowrap">
    <w:name w:val="nowrap"/>
    <w:basedOn w:val="DefaultParagraphFont"/>
    <w:rsid w:val="00DF32D0"/>
    <w:rPr>
      <w:rFonts w:cs="Times New Roman"/>
    </w:rPr>
  </w:style>
  <w:style w:type="character" w:customStyle="1" w:styleId="mw-formatted-date">
    <w:name w:val="mw-formatted-date"/>
    <w:basedOn w:val="DefaultParagraphFont"/>
    <w:rsid w:val="00DF32D0"/>
    <w:rPr>
      <w:rFonts w:cs="Times New Roman"/>
    </w:rPr>
  </w:style>
  <w:style w:type="character" w:customStyle="1" w:styleId="noprint">
    <w:name w:val="noprint"/>
    <w:basedOn w:val="DefaultParagraphFont"/>
    <w:rsid w:val="00DF32D0"/>
    <w:rPr>
      <w:rFonts w:cs="Times New Roman"/>
    </w:rPr>
  </w:style>
  <w:style w:type="paragraph" w:styleId="NormalWeb">
    <w:name w:val="Normal (Web)"/>
    <w:basedOn w:val="Normal"/>
    <w:link w:val="NormalWebChar"/>
    <w:unhideWhenUsed/>
    <w:rsid w:val="00DF32D0"/>
    <w:pPr>
      <w:tabs>
        <w:tab w:val="clear" w:pos="567"/>
        <w:tab w:val="clear" w:pos="993"/>
        <w:tab w:val="clear" w:pos="8505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mn">
    <w:name w:val="mn"/>
    <w:basedOn w:val="DefaultParagraphFont"/>
    <w:rsid w:val="00DF32D0"/>
    <w:rPr>
      <w:rFonts w:cs="Times New Roman"/>
    </w:rPr>
  </w:style>
  <w:style w:type="character" w:customStyle="1" w:styleId="mo">
    <w:name w:val="mo"/>
    <w:basedOn w:val="DefaultParagraphFont"/>
    <w:rsid w:val="00DF32D0"/>
    <w:rPr>
      <w:rFonts w:cs="Times New Roman"/>
    </w:rPr>
  </w:style>
  <w:style w:type="character" w:customStyle="1" w:styleId="mtext">
    <w:name w:val="mtext"/>
    <w:basedOn w:val="DefaultParagraphFont"/>
    <w:rsid w:val="00DF32D0"/>
    <w:rPr>
      <w:rFonts w:cs="Times New Roman"/>
    </w:rPr>
  </w:style>
  <w:style w:type="character" w:styleId="Strong">
    <w:name w:val="Strong"/>
    <w:basedOn w:val="DefaultParagraphFont"/>
    <w:qFormat/>
    <w:rsid w:val="00DF32D0"/>
    <w:rPr>
      <w:rFonts w:cs="Times New Roman"/>
      <w:b/>
      <w:bCs/>
    </w:rPr>
  </w:style>
  <w:style w:type="character" w:customStyle="1" w:styleId="mi">
    <w:name w:val="mi"/>
    <w:basedOn w:val="DefaultParagraphFont"/>
    <w:rsid w:val="00DF32D0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DF32D0"/>
    <w:rPr>
      <w:rFonts w:cs="Times New Roman"/>
      <w:i/>
      <w:iCs/>
    </w:rPr>
  </w:style>
  <w:style w:type="character" w:customStyle="1" w:styleId="msqrt">
    <w:name w:val="msqrt"/>
    <w:basedOn w:val="DefaultParagraphFont"/>
    <w:rsid w:val="00DF32D0"/>
    <w:rPr>
      <w:rFonts w:cs="Times New Roman"/>
    </w:rPr>
  </w:style>
  <w:style w:type="paragraph" w:styleId="z-TopofForm">
    <w:name w:val="HTML Top of Form"/>
    <w:basedOn w:val="Normal"/>
    <w:next w:val="Normal"/>
    <w:link w:val="z-TopofFormChar"/>
    <w:hidden/>
    <w:unhideWhenUsed/>
    <w:rsid w:val="00DF32D0"/>
    <w:pPr>
      <w:pBdr>
        <w:bottom w:val="single" w:sz="6" w:space="1" w:color="auto"/>
      </w:pBdr>
      <w:tabs>
        <w:tab w:val="clear" w:pos="567"/>
        <w:tab w:val="clear" w:pos="993"/>
        <w:tab w:val="clear" w:pos="8505"/>
      </w:tabs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32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nhideWhenUsed/>
    <w:rsid w:val="00DF32D0"/>
    <w:pPr>
      <w:pBdr>
        <w:top w:val="single" w:sz="6" w:space="1" w:color="auto"/>
      </w:pBdr>
      <w:tabs>
        <w:tab w:val="clear" w:pos="567"/>
        <w:tab w:val="clear" w:pos="993"/>
        <w:tab w:val="clear" w:pos="8505"/>
      </w:tabs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32D0"/>
    <w:rPr>
      <w:rFonts w:ascii="Arial" w:eastAsia="Times New Roman" w:hAnsi="Arial" w:cs="Arial"/>
      <w:vanish/>
      <w:sz w:val="16"/>
      <w:szCs w:val="16"/>
    </w:rPr>
  </w:style>
  <w:style w:type="character" w:customStyle="1" w:styleId="bold">
    <w:name w:val="bold"/>
    <w:basedOn w:val="DefaultParagraphFont"/>
    <w:rsid w:val="00DF32D0"/>
    <w:rPr>
      <w:rFonts w:cs="Times New Roman"/>
    </w:rPr>
  </w:style>
  <w:style w:type="paragraph" w:customStyle="1" w:styleId="Paragraph">
    <w:name w:val="Paragraph"/>
    <w:basedOn w:val="Normal"/>
    <w:link w:val="ParagraphChar"/>
    <w:qFormat/>
    <w:rsid w:val="00DF32D0"/>
    <w:pPr>
      <w:tabs>
        <w:tab w:val="clear" w:pos="567"/>
        <w:tab w:val="clear" w:pos="993"/>
        <w:tab w:val="clear" w:pos="8505"/>
      </w:tabs>
      <w:spacing w:before="120" w:after="120"/>
    </w:pPr>
    <w:rPr>
      <w:rFonts w:eastAsia="Times New Roman"/>
      <w:color w:val="595959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DF32D0"/>
    <w:rPr>
      <w:rFonts w:ascii="Arial" w:eastAsia="Times New Roman" w:hAnsi="Arial" w:cs="Arial"/>
      <w:color w:val="595959"/>
      <w:lang w:eastAsia="en-AU"/>
    </w:rPr>
  </w:style>
  <w:style w:type="character" w:styleId="CommentReference">
    <w:name w:val="annotation reference"/>
    <w:basedOn w:val="DefaultParagraphFont"/>
    <w:uiPriority w:val="99"/>
    <w:unhideWhenUsed/>
    <w:rsid w:val="00DF32D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2D0"/>
    <w:pPr>
      <w:tabs>
        <w:tab w:val="clear" w:pos="567"/>
        <w:tab w:val="clear" w:pos="993"/>
        <w:tab w:val="clear" w:pos="8505"/>
      </w:tabs>
      <w:spacing w:line="240" w:lineRule="auto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2D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2D0"/>
    <w:rPr>
      <w:rFonts w:eastAsia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32D0"/>
    <w:pPr>
      <w:tabs>
        <w:tab w:val="clear" w:pos="567"/>
        <w:tab w:val="clear" w:pos="993"/>
        <w:tab w:val="clear" w:pos="8505"/>
      </w:tabs>
      <w:spacing w:line="240" w:lineRule="auto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2D0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32D0"/>
    <w:rPr>
      <w:rFonts w:cs="Times New Roman"/>
      <w:vertAlign w:val="superscript"/>
    </w:rPr>
  </w:style>
  <w:style w:type="character" w:customStyle="1" w:styleId="body">
    <w:name w:val="body"/>
    <w:basedOn w:val="DefaultParagraphFont"/>
    <w:rsid w:val="008B02D7"/>
    <w:rPr>
      <w:rFonts w:cs="Times New Roman"/>
    </w:rPr>
  </w:style>
  <w:style w:type="character" w:customStyle="1" w:styleId="Heading5Char">
    <w:name w:val="Heading 5 Char"/>
    <w:basedOn w:val="DefaultParagraphFont"/>
    <w:link w:val="Heading5"/>
    <w:rsid w:val="00853808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53808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53808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rsid w:val="00853808"/>
    <w:rPr>
      <w:rFonts w:ascii="Arial" w:eastAsia="Times New Roman" w:hAnsi="Arial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853808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customStyle="1" w:styleId="NormalWebChar">
    <w:name w:val="Normal (Web) Char"/>
    <w:link w:val="NormalWeb"/>
    <w:rsid w:val="00853808"/>
    <w:rPr>
      <w:rFonts w:ascii="Times New Roman" w:eastAsia="Times New Roman" w:hAnsi="Times New Roman" w:cs="Times New Roman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853808"/>
    <w:p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szCs w:val="20"/>
    </w:rPr>
  </w:style>
  <w:style w:type="character" w:styleId="PageNumber">
    <w:name w:val="page number"/>
    <w:aliases w:val="Page,Number"/>
    <w:basedOn w:val="DefaultParagraphFont"/>
    <w:rsid w:val="00853808"/>
  </w:style>
  <w:style w:type="character" w:customStyle="1" w:styleId="Footer1CharChar">
    <w:name w:val="Footer1 Char Char"/>
    <w:locked/>
    <w:rsid w:val="00853808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853808"/>
    <w:pPr>
      <w:tabs>
        <w:tab w:val="clear" w:pos="567"/>
        <w:tab w:val="clear" w:pos="993"/>
        <w:tab w:val="clear" w:pos="8505"/>
        <w:tab w:val="left" w:pos="-851"/>
      </w:tabs>
      <w:spacing w:before="120" w:after="120" w:line="280" w:lineRule="exact"/>
    </w:pPr>
    <w:rPr>
      <w:rFonts w:eastAsia="Times New Roman" w:cs="Times New Roman"/>
      <w:szCs w:val="20"/>
    </w:rPr>
  </w:style>
  <w:style w:type="character" w:customStyle="1" w:styleId="csbulletChar">
    <w:name w:val="csbullet Char"/>
    <w:link w:val="csbullet"/>
    <w:rsid w:val="00853808"/>
    <w:rPr>
      <w:rFonts w:ascii="Arial" w:eastAsia="Times New Roman" w:hAnsi="Arial" w:cs="Times New Roman"/>
      <w:szCs w:val="20"/>
    </w:rPr>
  </w:style>
  <w:style w:type="paragraph" w:customStyle="1" w:styleId="Style6">
    <w:name w:val="Style 6"/>
    <w:basedOn w:val="Normal"/>
    <w:link w:val="Style6Char"/>
    <w:rsid w:val="00853808"/>
    <w:pPr>
      <w:widowControl w:val="0"/>
      <w:tabs>
        <w:tab w:val="clear" w:pos="567"/>
        <w:tab w:val="clear" w:pos="993"/>
        <w:tab w:val="clear" w:pos="8505"/>
      </w:tabs>
      <w:autoSpaceDE w:val="0"/>
      <w:autoSpaceDN w:val="0"/>
      <w:adjustRightInd w:val="0"/>
      <w:spacing w:line="240" w:lineRule="auto"/>
    </w:pPr>
    <w:rPr>
      <w:rFonts w:eastAsia="Times New Roman" w:cs="Times New Roman"/>
      <w:sz w:val="16"/>
      <w:lang w:val="en-US"/>
    </w:rPr>
  </w:style>
  <w:style w:type="character" w:customStyle="1" w:styleId="Style6Char">
    <w:name w:val="Style 6 Char"/>
    <w:link w:val="Style6"/>
    <w:rsid w:val="00853808"/>
    <w:rPr>
      <w:rFonts w:ascii="Arial" w:eastAsia="Times New Roman" w:hAnsi="Arial" w:cs="Times New Roman"/>
      <w:sz w:val="16"/>
      <w:szCs w:val="24"/>
      <w:lang w:val="en-US"/>
    </w:rPr>
  </w:style>
  <w:style w:type="character" w:styleId="FollowedHyperlink">
    <w:name w:val="FollowedHyperlink"/>
    <w:rsid w:val="00853808"/>
    <w:rPr>
      <w:color w:val="800080"/>
      <w:u w:val="single"/>
    </w:rPr>
  </w:style>
  <w:style w:type="paragraph" w:styleId="BodyText2">
    <w:name w:val="Body Text 2"/>
    <w:basedOn w:val="Normal"/>
    <w:link w:val="BodyText2Char"/>
    <w:rsid w:val="00853808"/>
    <w:pPr>
      <w:tabs>
        <w:tab w:val="clear" w:pos="567"/>
        <w:tab w:val="clear" w:pos="993"/>
        <w:tab w:val="clear" w:pos="8505"/>
      </w:tabs>
      <w:spacing w:after="120" w:line="480" w:lineRule="auto"/>
    </w:pPr>
    <w:rPr>
      <w:rFonts w:eastAsia="Times New Roman"/>
      <w:sz w:val="18"/>
      <w:szCs w:val="18"/>
      <w:lang w:eastAsia="en-AU"/>
    </w:rPr>
  </w:style>
  <w:style w:type="character" w:customStyle="1" w:styleId="BodyText2Char">
    <w:name w:val="Body Text 2 Char"/>
    <w:basedOn w:val="DefaultParagraphFont"/>
    <w:link w:val="BodyText2"/>
    <w:rsid w:val="00853808"/>
    <w:rPr>
      <w:rFonts w:ascii="Arial" w:eastAsia="Times New Roman" w:hAnsi="Arial" w:cs="Arial"/>
      <w:sz w:val="18"/>
      <w:szCs w:val="18"/>
      <w:lang w:eastAsia="en-AU"/>
    </w:rPr>
  </w:style>
  <w:style w:type="character" w:customStyle="1" w:styleId="FooterChar1">
    <w:name w:val="Footer Char1"/>
    <w:aliases w:val="Footer1 Char1"/>
    <w:locked/>
    <w:rsid w:val="00853808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853808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styleId="ListBullet">
    <w:name w:val="List Bullet"/>
    <w:basedOn w:val="Normal"/>
    <w:rsid w:val="00853808"/>
    <w:pPr>
      <w:tabs>
        <w:tab w:val="clear" w:pos="567"/>
        <w:tab w:val="clear" w:pos="993"/>
        <w:tab w:val="clear" w:pos="8505"/>
        <w:tab w:val="num" w:pos="360"/>
      </w:tabs>
      <w:spacing w:line="240" w:lineRule="auto"/>
      <w:ind w:left="360" w:hanging="360"/>
    </w:pPr>
    <w:rPr>
      <w:rFonts w:eastAsia="Times New Roman"/>
      <w:sz w:val="18"/>
      <w:szCs w:val="20"/>
    </w:rPr>
  </w:style>
  <w:style w:type="paragraph" w:styleId="ListBullet2">
    <w:name w:val="List Bullet 2"/>
    <w:basedOn w:val="Normal"/>
    <w:rsid w:val="00853808"/>
    <w:pPr>
      <w:tabs>
        <w:tab w:val="clear" w:pos="567"/>
        <w:tab w:val="clear" w:pos="993"/>
        <w:tab w:val="clear" w:pos="8505"/>
        <w:tab w:val="num" w:pos="643"/>
      </w:tabs>
      <w:spacing w:line="240" w:lineRule="auto"/>
      <w:ind w:left="643" w:hanging="360"/>
    </w:pPr>
    <w:rPr>
      <w:rFonts w:eastAsia="Times New Roman"/>
      <w:sz w:val="18"/>
      <w:szCs w:val="20"/>
    </w:rPr>
  </w:style>
  <w:style w:type="paragraph" w:styleId="BodyText">
    <w:name w:val="Body Text"/>
    <w:basedOn w:val="Normal"/>
    <w:link w:val="BodyTextChar"/>
    <w:rsid w:val="00853808"/>
    <w:pPr>
      <w:tabs>
        <w:tab w:val="clear" w:pos="567"/>
        <w:tab w:val="clear" w:pos="993"/>
        <w:tab w:val="clear" w:pos="8505"/>
      </w:tabs>
      <w:spacing w:after="120" w:line="240" w:lineRule="auto"/>
    </w:pPr>
    <w:rPr>
      <w:rFonts w:eastAsia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853808"/>
    <w:rPr>
      <w:rFonts w:ascii="Arial" w:eastAsia="Times New Roman" w:hAnsi="Arial" w:cs="Arial"/>
      <w:sz w:val="18"/>
      <w:szCs w:val="20"/>
    </w:rPr>
  </w:style>
  <w:style w:type="paragraph" w:styleId="Title">
    <w:name w:val="Title"/>
    <w:basedOn w:val="Normal"/>
    <w:link w:val="TitleChar"/>
    <w:qFormat/>
    <w:rsid w:val="00853808"/>
    <w:pPr>
      <w:tabs>
        <w:tab w:val="clear" w:pos="567"/>
        <w:tab w:val="clear" w:pos="993"/>
        <w:tab w:val="clear" w:pos="8505"/>
      </w:tabs>
      <w:spacing w:line="240" w:lineRule="auto"/>
      <w:jc w:val="center"/>
    </w:pPr>
    <w:rPr>
      <w:rFonts w:eastAsia="Times New Roman" w:cs="Times New Roman"/>
      <w:b/>
      <w:bCs/>
      <w:lang w:val="en-US"/>
    </w:rPr>
  </w:style>
  <w:style w:type="character" w:customStyle="1" w:styleId="TitleChar">
    <w:name w:val="Title Char"/>
    <w:basedOn w:val="DefaultParagraphFont"/>
    <w:link w:val="Title"/>
    <w:rsid w:val="00853808"/>
    <w:rPr>
      <w:rFonts w:ascii="Arial" w:eastAsia="Times New Roman" w:hAnsi="Arial" w:cs="Times New Roman"/>
      <w:b/>
      <w:bCs/>
      <w:szCs w:val="24"/>
      <w:lang w:val="en-US"/>
    </w:rPr>
  </w:style>
  <w:style w:type="paragraph" w:customStyle="1" w:styleId="Char">
    <w:name w:val="Char"/>
    <w:basedOn w:val="Normal"/>
    <w:rsid w:val="00853808"/>
    <w:p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szCs w:val="20"/>
    </w:rPr>
  </w:style>
  <w:style w:type="paragraph" w:styleId="ListNumber2">
    <w:name w:val="List Number 2"/>
    <w:basedOn w:val="Normal"/>
    <w:rsid w:val="00853808"/>
    <w:pPr>
      <w:tabs>
        <w:tab w:val="clear" w:pos="567"/>
        <w:tab w:val="clear" w:pos="993"/>
        <w:tab w:val="clear" w:pos="8505"/>
        <w:tab w:val="left" w:pos="357"/>
        <w:tab w:val="right" w:pos="9356"/>
      </w:tabs>
      <w:spacing w:line="240" w:lineRule="auto"/>
      <w:ind w:left="357" w:hanging="357"/>
    </w:pPr>
    <w:rPr>
      <w:rFonts w:eastAsia="Times New Roman"/>
      <w:szCs w:val="22"/>
    </w:rPr>
  </w:style>
  <w:style w:type="paragraph" w:styleId="ListNumber">
    <w:name w:val="List Number"/>
    <w:basedOn w:val="Normal"/>
    <w:rsid w:val="00853808"/>
    <w:pPr>
      <w:tabs>
        <w:tab w:val="clear" w:pos="567"/>
        <w:tab w:val="clear" w:pos="993"/>
        <w:tab w:val="clear" w:pos="8505"/>
        <w:tab w:val="num" w:pos="360"/>
      </w:tabs>
      <w:spacing w:line="240" w:lineRule="auto"/>
      <w:ind w:left="360" w:hanging="360"/>
    </w:pPr>
    <w:rPr>
      <w:rFonts w:eastAsia="Times New Roman" w:cs="Times New Roman"/>
      <w:lang w:eastAsia="en-AU"/>
    </w:rPr>
  </w:style>
  <w:style w:type="paragraph" w:styleId="ListNumber5">
    <w:name w:val="List Number 5"/>
    <w:basedOn w:val="Normal"/>
    <w:rsid w:val="00853808"/>
    <w:pPr>
      <w:numPr>
        <w:ilvl w:val="1"/>
        <w:numId w:val="3"/>
      </w:num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lang w:eastAsia="en-AU"/>
    </w:rPr>
  </w:style>
  <w:style w:type="paragraph" w:styleId="ListNumber3">
    <w:name w:val="List Number 3"/>
    <w:basedOn w:val="Normal"/>
    <w:rsid w:val="00853808"/>
    <w:pPr>
      <w:tabs>
        <w:tab w:val="clear" w:pos="567"/>
        <w:tab w:val="clear" w:pos="993"/>
        <w:tab w:val="clear" w:pos="8505"/>
        <w:tab w:val="num" w:pos="926"/>
      </w:tabs>
      <w:spacing w:line="240" w:lineRule="auto"/>
      <w:ind w:left="926" w:hanging="360"/>
    </w:pPr>
    <w:rPr>
      <w:rFonts w:eastAsia="Times New Roman" w:cs="Times New Roman"/>
      <w:lang w:eastAsia="en-AU"/>
    </w:rPr>
  </w:style>
  <w:style w:type="paragraph" w:styleId="ListNumber4">
    <w:name w:val="List Number 4"/>
    <w:basedOn w:val="Normal"/>
    <w:rsid w:val="00853808"/>
    <w:pPr>
      <w:numPr>
        <w:ilvl w:val="2"/>
        <w:numId w:val="3"/>
      </w:numPr>
      <w:tabs>
        <w:tab w:val="clear" w:pos="567"/>
        <w:tab w:val="clear" w:pos="993"/>
        <w:tab w:val="clear" w:pos="8505"/>
      </w:tabs>
      <w:spacing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character" w:customStyle="1" w:styleId="orange1">
    <w:name w:val="orange1"/>
    <w:rsid w:val="00853808"/>
    <w:rPr>
      <w:rFonts w:ascii="Helvetica" w:hAnsi="Helvetica" w:hint="default"/>
      <w:color w:val="FF6633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853808"/>
    <w:pPr>
      <w:tabs>
        <w:tab w:val="clear" w:pos="567"/>
        <w:tab w:val="clear" w:pos="993"/>
        <w:tab w:val="clear" w:pos="8505"/>
      </w:tabs>
      <w:spacing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53808"/>
    <w:rPr>
      <w:rFonts w:ascii="Consolas" w:eastAsia="Calibri" w:hAnsi="Consolas" w:cs="Times New Roman"/>
      <w:sz w:val="21"/>
      <w:szCs w:val="21"/>
    </w:rPr>
  </w:style>
  <w:style w:type="character" w:customStyle="1" w:styleId="Footer1CharChar1">
    <w:name w:val="Footer1 Char Char1"/>
    <w:locked/>
    <w:rsid w:val="00853808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rsid w:val="00853808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853808"/>
    <w:pPr>
      <w:numPr>
        <w:numId w:val="3"/>
      </w:numPr>
      <w:tabs>
        <w:tab w:val="clear" w:pos="567"/>
        <w:tab w:val="clear" w:pos="993"/>
        <w:tab w:val="clear" w:pos="8505"/>
      </w:tabs>
      <w:spacing w:line="240" w:lineRule="auto"/>
    </w:pPr>
    <w:rPr>
      <w:rFonts w:eastAsia="Times New Roman" w:cs="Times New Roman"/>
      <w:lang w:eastAsia="en-AU"/>
    </w:rPr>
  </w:style>
  <w:style w:type="character" w:customStyle="1" w:styleId="CharChar5">
    <w:name w:val="Char Char5"/>
    <w:rsid w:val="00853808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locked/>
    <w:rsid w:val="00853808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853808"/>
    <w:pPr>
      <w:tabs>
        <w:tab w:val="clear" w:pos="567"/>
        <w:tab w:val="clear" w:pos="993"/>
        <w:tab w:val="clear" w:pos="8505"/>
        <w:tab w:val="right" w:leader="dot" w:pos="9628"/>
      </w:tabs>
      <w:spacing w:before="120" w:line="240" w:lineRule="auto"/>
    </w:pPr>
    <w:rPr>
      <w:rFonts w:eastAsia="Times New Roman" w:cs="Times New Roman"/>
      <w:b/>
      <w:noProof/>
      <w:lang w:eastAsia="en-AU"/>
    </w:rPr>
  </w:style>
  <w:style w:type="paragraph" w:styleId="TOC2">
    <w:name w:val="toc 2"/>
    <w:basedOn w:val="Normal"/>
    <w:next w:val="Normal"/>
    <w:autoRedefine/>
    <w:semiHidden/>
    <w:rsid w:val="00853808"/>
    <w:pPr>
      <w:tabs>
        <w:tab w:val="clear" w:pos="567"/>
        <w:tab w:val="clear" w:pos="993"/>
        <w:tab w:val="clear" w:pos="8505"/>
      </w:tabs>
      <w:spacing w:line="240" w:lineRule="auto"/>
      <w:ind w:left="220"/>
    </w:pPr>
    <w:rPr>
      <w:rFonts w:eastAsia="Times New Roman" w:cs="Times New Roman"/>
      <w:lang w:eastAsia="en-AU"/>
    </w:rPr>
  </w:style>
  <w:style w:type="table" w:customStyle="1" w:styleId="TableGrid1">
    <w:name w:val="Table Grid1"/>
    <w:basedOn w:val="TableNormal"/>
    <w:next w:val="TableGrid"/>
    <w:rsid w:val="008538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38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Heading3Description">
    <w:name w:val="Heading 3 Description"/>
    <w:basedOn w:val="Normal"/>
    <w:qFormat/>
    <w:rsid w:val="00853808"/>
    <w:pPr>
      <w:tabs>
        <w:tab w:val="clear" w:pos="567"/>
        <w:tab w:val="clear" w:pos="993"/>
        <w:tab w:val="clear" w:pos="8505"/>
      </w:tabs>
      <w:spacing w:before="240" w:after="60" w:line="264" w:lineRule="auto"/>
    </w:pPr>
    <w:rPr>
      <w:rFonts w:ascii="Calibri" w:eastAsia="Times New Roman" w:hAnsi="Calibri" w:cs="Times New Roman"/>
      <w:b/>
      <w:color w:val="595959"/>
      <w:sz w:val="26"/>
      <w:szCs w:val="26"/>
    </w:rPr>
  </w:style>
  <w:style w:type="character" w:customStyle="1" w:styleId="st">
    <w:name w:val="st"/>
    <w:basedOn w:val="DefaultParagraphFont"/>
    <w:rsid w:val="00853808"/>
  </w:style>
  <w:style w:type="paragraph" w:customStyle="1" w:styleId="bodyquestionnumber">
    <w:name w:val="body question number"/>
    <w:basedOn w:val="Normal"/>
    <w:rsid w:val="00853808"/>
    <w:pPr>
      <w:tabs>
        <w:tab w:val="clear" w:pos="567"/>
        <w:tab w:val="clear" w:pos="993"/>
        <w:tab w:val="clear" w:pos="8505"/>
      </w:tabs>
      <w:spacing w:after="200"/>
    </w:pPr>
    <w:rPr>
      <w:rFonts w:ascii="Times New Roman" w:eastAsia="Calibri" w:hAnsi="Times New Roman" w:cs="Times New Roman"/>
      <w:color w:val="76923C"/>
      <w:lang w:val="en-US" w:eastAsia="en-AU"/>
    </w:rPr>
  </w:style>
  <w:style w:type="character" w:customStyle="1" w:styleId="questionnumber">
    <w:name w:val="question number"/>
    <w:rsid w:val="00853808"/>
    <w:rPr>
      <w:rFonts w:cs="Times New Roman"/>
      <w:color w:val="5F497A"/>
    </w:rPr>
  </w:style>
  <w:style w:type="paragraph" w:customStyle="1" w:styleId="Quest2">
    <w:name w:val="Quest 2+"/>
    <w:rsid w:val="00700D60"/>
    <w:pPr>
      <w:widowControl w:val="0"/>
      <w:tabs>
        <w:tab w:val="right" w:pos="220"/>
        <w:tab w:val="left" w:pos="340"/>
      </w:tabs>
      <w:suppressAutoHyphens/>
      <w:autoSpaceDE w:val="0"/>
      <w:autoSpaceDN w:val="0"/>
      <w:adjustRightInd w:val="0"/>
      <w:spacing w:before="100" w:after="0" w:line="240" w:lineRule="atLeast"/>
      <w:ind w:left="340" w:hanging="340"/>
    </w:pPr>
    <w:rPr>
      <w:rFonts w:ascii="Times" w:eastAsia="Calibri" w:hAnsi="Times" w:cs="Times"/>
      <w:color w:val="000000"/>
      <w:w w:val="0"/>
      <w:sz w:val="20"/>
      <w:szCs w:val="20"/>
      <w:lang w:val="en-US"/>
    </w:rPr>
  </w:style>
  <w:style w:type="paragraph" w:customStyle="1" w:styleId="Quest1">
    <w:name w:val="Quest 1"/>
    <w:rsid w:val="00700D60"/>
    <w:pPr>
      <w:widowControl w:val="0"/>
      <w:tabs>
        <w:tab w:val="right" w:pos="220"/>
        <w:tab w:val="left" w:pos="340"/>
      </w:tabs>
      <w:suppressAutoHyphens/>
      <w:autoSpaceDE w:val="0"/>
      <w:autoSpaceDN w:val="0"/>
      <w:adjustRightInd w:val="0"/>
      <w:spacing w:before="60" w:after="0" w:line="240" w:lineRule="atLeast"/>
      <w:ind w:left="340" w:hanging="340"/>
    </w:pPr>
    <w:rPr>
      <w:rFonts w:ascii="Times" w:eastAsia="Calibri" w:hAnsi="Times" w:cs="Times"/>
      <w:color w:val="000000"/>
      <w:w w:val="0"/>
      <w:sz w:val="20"/>
      <w:szCs w:val="20"/>
      <w:lang w:val="en-US"/>
    </w:rPr>
  </w:style>
  <w:style w:type="paragraph" w:customStyle="1" w:styleId="Questtext">
    <w:name w:val="Quest text"/>
    <w:rsid w:val="00700D60"/>
    <w:pPr>
      <w:widowControl w:val="0"/>
      <w:suppressAutoHyphens/>
      <w:autoSpaceDE w:val="0"/>
      <w:autoSpaceDN w:val="0"/>
      <w:adjustRightInd w:val="0"/>
      <w:spacing w:before="40" w:after="20" w:line="240" w:lineRule="atLeast"/>
      <w:ind w:left="340"/>
    </w:pPr>
    <w:rPr>
      <w:rFonts w:ascii="Times" w:eastAsia="MS Mincho" w:hAnsi="Times" w:cs="Times"/>
      <w:color w:val="000000"/>
      <w:w w:val="0"/>
      <w:sz w:val="20"/>
      <w:szCs w:val="20"/>
      <w:lang w:val="en-US"/>
    </w:rPr>
  </w:style>
  <w:style w:type="character" w:customStyle="1" w:styleId="bodytextbold">
    <w:name w:val="body text bold"/>
    <w:basedOn w:val="DefaultParagraphFont"/>
    <w:qFormat/>
    <w:rsid w:val="00700D60"/>
    <w:rPr>
      <w:b/>
    </w:rPr>
  </w:style>
  <w:style w:type="paragraph" w:customStyle="1" w:styleId="bodytextfo">
    <w:name w:val="body text f/o"/>
    <w:qFormat/>
    <w:rsid w:val="00700D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bodytextitalic">
    <w:name w:val="body text italic"/>
    <w:basedOn w:val="DefaultParagraphFont"/>
    <w:qFormat/>
    <w:rsid w:val="00700D60"/>
    <w:rPr>
      <w:i/>
      <w:color w:val="E36C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9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chart" Target="charts/chart3.xml"/><Relationship Id="rId33" Type="http://schemas.openxmlformats.org/officeDocument/2006/relationships/oleObject" Target="embeddings/oleObject10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hart" Target="charts/chart2.xml"/><Relationship Id="rId32" Type="http://schemas.openxmlformats.org/officeDocument/2006/relationships/image" Target="media/image12.wmf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chart" Target="charts/chart1.xml"/><Relationship Id="rId28" Type="http://schemas.openxmlformats.org/officeDocument/2006/relationships/image" Target="media/image10.wmf"/><Relationship Id="rId36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ln>
              <a:solidFill>
                <a:schemeClr val="tx1"/>
              </a:solidFill>
            </a:ln>
          </c:spPr>
          <c:invertIfNegative val="0"/>
          <c:cat>
            <c:strRef>
              <c:f>Sheet5!$A$2:$A$16</c:f>
              <c:strCache>
                <c:ptCount val="15"/>
                <c:pt idx="0">
                  <c:v>1</c:v>
                </c:pt>
                <c:pt idx="1">
                  <c:v>1.25</c:v>
                </c:pt>
                <c:pt idx="2">
                  <c:v>1.5</c:v>
                </c:pt>
                <c:pt idx="3">
                  <c:v>1.75</c:v>
                </c:pt>
                <c:pt idx="4">
                  <c:v>2</c:v>
                </c:pt>
                <c:pt idx="5">
                  <c:v>2.25</c:v>
                </c:pt>
                <c:pt idx="6">
                  <c:v>2.5</c:v>
                </c:pt>
                <c:pt idx="7">
                  <c:v>2.75</c:v>
                </c:pt>
                <c:pt idx="8">
                  <c:v>3</c:v>
                </c:pt>
                <c:pt idx="9">
                  <c:v>3.25</c:v>
                </c:pt>
                <c:pt idx="10">
                  <c:v>3.5</c:v>
                </c:pt>
                <c:pt idx="11">
                  <c:v>3.75</c:v>
                </c:pt>
                <c:pt idx="12">
                  <c:v>4</c:v>
                </c:pt>
                <c:pt idx="13">
                  <c:v>4.25</c:v>
                </c:pt>
                <c:pt idx="14">
                  <c:v>More</c:v>
                </c:pt>
              </c:strCache>
            </c:strRef>
          </c:cat>
          <c:val>
            <c:numRef>
              <c:f>Sheet5!$B$2:$B$16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</c:v>
                </c:pt>
                <c:pt idx="5">
                  <c:v>12</c:v>
                </c:pt>
                <c:pt idx="6">
                  <c:v>34</c:v>
                </c:pt>
                <c:pt idx="7">
                  <c:v>31</c:v>
                </c:pt>
                <c:pt idx="8">
                  <c:v>9</c:v>
                </c:pt>
                <c:pt idx="9">
                  <c:v>4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B8E-4822-949C-3AECAB708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80460032"/>
        <c:axId val="87775872"/>
      </c:barChart>
      <c:catAx>
        <c:axId val="804600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87775872"/>
        <c:crosses val="autoZero"/>
        <c:auto val="1"/>
        <c:lblAlgn val="ctr"/>
        <c:lblOffset val="100"/>
        <c:noMultiLvlLbl val="0"/>
      </c:catAx>
      <c:valAx>
        <c:axId val="8777587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8046003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605368048922986E-2"/>
          <c:y val="8.1662954714179656E-2"/>
          <c:w val="0.87651573307704733"/>
          <c:h val="0.64190940497693916"/>
        </c:manualLayout>
      </c:layout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ln>
              <a:solidFill>
                <a:schemeClr val="tx1"/>
              </a:solidFill>
            </a:ln>
          </c:spPr>
          <c:invertIfNegative val="0"/>
          <c:cat>
            <c:strRef>
              <c:f>Sheet4!$A$2:$A$16</c:f>
              <c:strCache>
                <c:ptCount val="15"/>
                <c:pt idx="0">
                  <c:v>1</c:v>
                </c:pt>
                <c:pt idx="1">
                  <c:v>1.25</c:v>
                </c:pt>
                <c:pt idx="2">
                  <c:v>1.5</c:v>
                </c:pt>
                <c:pt idx="3">
                  <c:v>1.75</c:v>
                </c:pt>
                <c:pt idx="4">
                  <c:v>2</c:v>
                </c:pt>
                <c:pt idx="5">
                  <c:v>2.25</c:v>
                </c:pt>
                <c:pt idx="6">
                  <c:v>2.5</c:v>
                </c:pt>
                <c:pt idx="7">
                  <c:v>2.75</c:v>
                </c:pt>
                <c:pt idx="8">
                  <c:v>3</c:v>
                </c:pt>
                <c:pt idx="9">
                  <c:v>3.25</c:v>
                </c:pt>
                <c:pt idx="10">
                  <c:v>3.5</c:v>
                </c:pt>
                <c:pt idx="11">
                  <c:v>3.75</c:v>
                </c:pt>
                <c:pt idx="12">
                  <c:v>4</c:v>
                </c:pt>
                <c:pt idx="13">
                  <c:v>4.25</c:v>
                </c:pt>
                <c:pt idx="14">
                  <c:v>More</c:v>
                </c:pt>
              </c:strCache>
            </c:strRef>
          </c:cat>
          <c:val>
            <c:numRef>
              <c:f>Sheet4!$B$2:$B$16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15</c:v>
                </c:pt>
                <c:pt idx="5">
                  <c:v>5</c:v>
                </c:pt>
                <c:pt idx="6">
                  <c:v>19</c:v>
                </c:pt>
                <c:pt idx="7">
                  <c:v>16</c:v>
                </c:pt>
                <c:pt idx="8">
                  <c:v>21</c:v>
                </c:pt>
                <c:pt idx="9">
                  <c:v>4</c:v>
                </c:pt>
                <c:pt idx="10">
                  <c:v>1</c:v>
                </c:pt>
                <c:pt idx="11">
                  <c:v>5</c:v>
                </c:pt>
                <c:pt idx="12">
                  <c:v>4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248-479C-A40B-FE6740FA74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73766400"/>
        <c:axId val="73767936"/>
      </c:barChart>
      <c:catAx>
        <c:axId val="737664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3767936"/>
        <c:crosses val="autoZero"/>
        <c:auto val="1"/>
        <c:lblAlgn val="ctr"/>
        <c:lblOffset val="100"/>
        <c:noMultiLvlLbl val="0"/>
      </c:catAx>
      <c:valAx>
        <c:axId val="7376793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7376640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ln>
              <a:solidFill>
                <a:schemeClr val="tx1"/>
              </a:solidFill>
            </a:ln>
          </c:spPr>
          <c:invertIfNegative val="0"/>
          <c:cat>
            <c:strRef>
              <c:f>Sheet7!$A$2:$A$15</c:f>
              <c:strCache>
                <c:ptCount val="14"/>
                <c:pt idx="0">
                  <c:v>2</c:v>
                </c:pt>
                <c:pt idx="1">
                  <c:v>2.125</c:v>
                </c:pt>
                <c:pt idx="2">
                  <c:v>2.25</c:v>
                </c:pt>
                <c:pt idx="3">
                  <c:v>2.375</c:v>
                </c:pt>
                <c:pt idx="4">
                  <c:v>2.5</c:v>
                </c:pt>
                <c:pt idx="5">
                  <c:v>2.625</c:v>
                </c:pt>
                <c:pt idx="6">
                  <c:v>2.75</c:v>
                </c:pt>
                <c:pt idx="7">
                  <c:v>2.875</c:v>
                </c:pt>
                <c:pt idx="8">
                  <c:v>3</c:v>
                </c:pt>
                <c:pt idx="9">
                  <c:v>3.125</c:v>
                </c:pt>
                <c:pt idx="10">
                  <c:v>3.25</c:v>
                </c:pt>
                <c:pt idx="11">
                  <c:v>3.375</c:v>
                </c:pt>
                <c:pt idx="12">
                  <c:v>3.5</c:v>
                </c:pt>
                <c:pt idx="13">
                  <c:v>More</c:v>
                </c:pt>
              </c:strCache>
            </c:strRef>
          </c:cat>
          <c:val>
            <c:numRef>
              <c:f>Sheet7!$B$2:$B$15</c:f>
              <c:numCache>
                <c:formatCode>General</c:formatCode>
                <c:ptCount val="1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12</c:v>
                </c:pt>
                <c:pt idx="4">
                  <c:v>30</c:v>
                </c:pt>
                <c:pt idx="5">
                  <c:v>27</c:v>
                </c:pt>
                <c:pt idx="6">
                  <c:v>15</c:v>
                </c:pt>
                <c:pt idx="7">
                  <c:v>7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45B-497C-A243-B8DB3C2D1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75459200"/>
        <c:axId val="75465088"/>
      </c:barChart>
      <c:catAx>
        <c:axId val="754592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5465088"/>
        <c:crosses val="autoZero"/>
        <c:auto val="1"/>
        <c:lblAlgn val="ctr"/>
        <c:lblOffset val="100"/>
        <c:noMultiLvlLbl val="0"/>
      </c:catAx>
      <c:valAx>
        <c:axId val="7546508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7545920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0A08B-307E-4278-9E53-A1335BAB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B1B0A122</Template>
  <TotalTime>1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MARTIN David</cp:lastModifiedBy>
  <cp:revision>2</cp:revision>
  <cp:lastPrinted>2016-02-29T02:13:00Z</cp:lastPrinted>
  <dcterms:created xsi:type="dcterms:W3CDTF">2018-09-04T01:14:00Z</dcterms:created>
  <dcterms:modified xsi:type="dcterms:W3CDTF">2018-09-04T01:14:00Z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