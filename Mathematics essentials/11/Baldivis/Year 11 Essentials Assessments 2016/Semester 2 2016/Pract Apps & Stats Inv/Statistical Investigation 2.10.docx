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D355D" w14:textId="77777777" w:rsidR="007B0D05" w:rsidRPr="004F5493" w:rsidRDefault="007B0D05" w:rsidP="004F5493">
      <w:pPr>
        <w:pStyle w:val="Header"/>
        <w:tabs>
          <w:tab w:val="left" w:pos="3282"/>
          <w:tab w:val="left" w:pos="3449"/>
        </w:tabs>
        <w:rPr>
          <w:i/>
        </w:rPr>
      </w:pPr>
    </w:p>
    <w:p w14:paraId="532500F5" w14:textId="77777777" w:rsidR="006D39AF" w:rsidRPr="006D39AF" w:rsidRDefault="006D39AF" w:rsidP="006D39AF">
      <w:pPr>
        <w:widowControl w:val="0"/>
        <w:autoSpaceDE w:val="0"/>
        <w:autoSpaceDN w:val="0"/>
        <w:adjustRightInd w:val="0"/>
        <w:spacing w:after="240"/>
        <w:jc w:val="center"/>
        <w:rPr>
          <w:rFonts w:ascii="Franklin Gothic Book" w:hAnsi="Franklin Gothic Book" w:cs="Franklin Gothic Book"/>
          <w:color w:val="271855"/>
          <w:sz w:val="56"/>
          <w:szCs w:val="56"/>
          <w:lang w:val="en-US"/>
        </w:rPr>
      </w:pPr>
      <w:r w:rsidRPr="006D39AF">
        <w:rPr>
          <w:rFonts w:ascii="Franklin Gothic Book" w:hAnsi="Franklin Gothic Book" w:cs="Franklin Gothic Book"/>
          <w:color w:val="271855"/>
          <w:sz w:val="56"/>
          <w:szCs w:val="56"/>
          <w:lang w:val="en-US"/>
        </w:rPr>
        <w:t>Essentials Mathematics</w:t>
      </w:r>
      <w:bookmarkStart w:id="0" w:name="_GoBack"/>
      <w:bookmarkEnd w:id="0"/>
    </w:p>
    <w:p w14:paraId="4DA29E7B" w14:textId="77777777" w:rsidR="006D39AF" w:rsidRPr="006D39AF" w:rsidRDefault="006D39AF" w:rsidP="006D39AF">
      <w:pPr>
        <w:widowControl w:val="0"/>
        <w:autoSpaceDE w:val="0"/>
        <w:autoSpaceDN w:val="0"/>
        <w:adjustRightInd w:val="0"/>
        <w:spacing w:after="240"/>
        <w:jc w:val="center"/>
        <w:rPr>
          <w:rFonts w:ascii="Franklin Gothic Book" w:hAnsi="Franklin Gothic Book" w:cs="Franklin Gothic Book"/>
          <w:color w:val="271855"/>
          <w:sz w:val="56"/>
          <w:szCs w:val="56"/>
          <w:lang w:val="en-US"/>
        </w:rPr>
      </w:pPr>
      <w:r w:rsidRPr="006D39AF">
        <w:rPr>
          <w:rFonts w:ascii="Franklin Gothic Book" w:hAnsi="Franklin Gothic Book" w:cs="Franklin Gothic Book"/>
          <w:color w:val="271855"/>
          <w:sz w:val="56"/>
          <w:szCs w:val="56"/>
          <w:lang w:val="en-US"/>
        </w:rPr>
        <w:t>Unit 2</w:t>
      </w:r>
    </w:p>
    <w:p w14:paraId="72A6A89A" w14:textId="77777777" w:rsidR="006D39AF" w:rsidRPr="006D39AF" w:rsidRDefault="00BB2B95" w:rsidP="004F5493">
      <w:pPr>
        <w:widowControl w:val="0"/>
        <w:autoSpaceDE w:val="0"/>
        <w:autoSpaceDN w:val="0"/>
        <w:adjustRightInd w:val="0"/>
        <w:spacing w:after="240"/>
        <w:jc w:val="center"/>
        <w:rPr>
          <w:rFonts w:ascii="Franklin Gothic Book" w:hAnsi="Franklin Gothic Book" w:cs="Franklin Gothic Book"/>
          <w:color w:val="271855"/>
          <w:sz w:val="48"/>
          <w:szCs w:val="48"/>
          <w:lang w:val="en-US"/>
        </w:rPr>
      </w:pPr>
      <w:r>
        <w:rPr>
          <w:rFonts w:ascii="Franklin Gothic Book" w:hAnsi="Franklin Gothic Book" w:cs="Franklin Gothic Book"/>
          <w:color w:val="271855"/>
          <w:sz w:val="48"/>
          <w:szCs w:val="48"/>
          <w:lang w:val="en-US"/>
        </w:rPr>
        <w:t>Task #9</w:t>
      </w:r>
    </w:p>
    <w:p w14:paraId="7E9F0691" w14:textId="77777777" w:rsidR="006D39AF" w:rsidRPr="006D39AF" w:rsidRDefault="006D39AF" w:rsidP="006D39AF">
      <w:pPr>
        <w:widowControl w:val="0"/>
        <w:autoSpaceDE w:val="0"/>
        <w:autoSpaceDN w:val="0"/>
        <w:adjustRightInd w:val="0"/>
        <w:spacing w:after="240"/>
        <w:jc w:val="center"/>
        <w:rPr>
          <w:rFonts w:ascii="Franklin Gothic Book" w:hAnsi="Franklin Gothic Book" w:cs="Franklin Gothic Book"/>
          <w:color w:val="271855"/>
          <w:sz w:val="48"/>
          <w:szCs w:val="48"/>
          <w:lang w:val="en-US"/>
        </w:rPr>
      </w:pPr>
      <w:r w:rsidRPr="006D39AF">
        <w:rPr>
          <w:rFonts w:ascii="Franklin Gothic Book" w:hAnsi="Franklin Gothic Book" w:cs="Franklin Gothic Book"/>
          <w:color w:val="271855"/>
          <w:sz w:val="48"/>
          <w:szCs w:val="48"/>
          <w:lang w:val="en-US"/>
        </w:rPr>
        <w:t>Statistical Investigation Process</w:t>
      </w:r>
    </w:p>
    <w:p w14:paraId="35CBD4CC" w14:textId="77777777" w:rsidR="006D39AF" w:rsidRDefault="006D39AF" w:rsidP="004F5493">
      <w:pPr>
        <w:widowControl w:val="0"/>
        <w:autoSpaceDE w:val="0"/>
        <w:autoSpaceDN w:val="0"/>
        <w:adjustRightInd w:val="0"/>
        <w:spacing w:after="240"/>
        <w:rPr>
          <w:rFonts w:ascii="Franklin Gothic Book" w:hAnsi="Franklin Gothic Book" w:cs="Franklin Gothic Book"/>
          <w:color w:val="271855"/>
          <w:sz w:val="48"/>
          <w:szCs w:val="48"/>
          <w:lang w:val="en-US"/>
        </w:rPr>
      </w:pPr>
    </w:p>
    <w:p w14:paraId="67AF7424" w14:textId="77777777" w:rsidR="006D39AF" w:rsidRDefault="006D39AF" w:rsidP="006D39AF">
      <w:pPr>
        <w:widowControl w:val="0"/>
        <w:autoSpaceDE w:val="0"/>
        <w:autoSpaceDN w:val="0"/>
        <w:adjustRightInd w:val="0"/>
        <w:spacing w:after="240"/>
        <w:jc w:val="center"/>
        <w:rPr>
          <w:rFonts w:ascii="Franklin Gothic Book" w:hAnsi="Franklin Gothic Book" w:cs="Franklin Gothic Book"/>
          <w:color w:val="271855"/>
          <w:sz w:val="48"/>
          <w:szCs w:val="48"/>
          <w:lang w:val="en-US"/>
        </w:rPr>
      </w:pPr>
      <w:r w:rsidRPr="006D39AF">
        <w:rPr>
          <w:noProof/>
          <w:lang w:val="en-US"/>
        </w:rPr>
        <w:drawing>
          <wp:inline distT="0" distB="0" distL="0" distR="0" wp14:anchorId="5FCD79D2" wp14:editId="68C7574F">
            <wp:extent cx="2032000" cy="2032000"/>
            <wp:effectExtent l="0" t="0" r="0" b="0"/>
            <wp:docPr id="1236" name="Picture 1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787B5" w14:textId="77777777" w:rsidR="006D39AF" w:rsidRDefault="006D39AF" w:rsidP="006D39AF">
      <w:pPr>
        <w:widowControl w:val="0"/>
        <w:autoSpaceDE w:val="0"/>
        <w:autoSpaceDN w:val="0"/>
        <w:adjustRightInd w:val="0"/>
        <w:spacing w:after="240"/>
        <w:jc w:val="center"/>
        <w:rPr>
          <w:rFonts w:ascii="Franklin Gothic Book" w:hAnsi="Franklin Gothic Book" w:cs="Franklin Gothic Book"/>
          <w:color w:val="271855"/>
          <w:sz w:val="48"/>
          <w:szCs w:val="48"/>
          <w:lang w:val="en-US"/>
        </w:rPr>
      </w:pPr>
    </w:p>
    <w:p w14:paraId="28EE038C" w14:textId="77777777" w:rsidR="006D39AF" w:rsidRPr="006D39AF" w:rsidRDefault="006D39AF" w:rsidP="006D39AF">
      <w:pPr>
        <w:widowControl w:val="0"/>
        <w:autoSpaceDE w:val="0"/>
        <w:autoSpaceDN w:val="0"/>
        <w:adjustRightInd w:val="0"/>
        <w:spacing w:after="240"/>
        <w:jc w:val="center"/>
        <w:rPr>
          <w:rFonts w:ascii="Franklin Gothic Book" w:hAnsi="Franklin Gothic Book" w:cs="Franklin Gothic Book"/>
          <w:color w:val="271855"/>
          <w:sz w:val="48"/>
          <w:szCs w:val="48"/>
          <w:lang w:val="en-US"/>
        </w:rPr>
      </w:pPr>
      <w:r w:rsidRPr="006D39AF">
        <w:rPr>
          <w:rFonts w:ascii="Franklin Gothic Book" w:hAnsi="Franklin Gothic Book" w:cs="Franklin Gothic Book"/>
          <w:color w:val="271855"/>
          <w:sz w:val="48"/>
          <w:szCs w:val="48"/>
          <w:lang w:val="en-US"/>
        </w:rPr>
        <w:t>Due</w:t>
      </w:r>
      <w:r>
        <w:rPr>
          <w:rFonts w:ascii="Franklin Gothic Book" w:hAnsi="Franklin Gothic Book" w:cs="Franklin Gothic Book"/>
          <w:color w:val="271855"/>
          <w:sz w:val="48"/>
          <w:szCs w:val="48"/>
          <w:lang w:val="en-US"/>
        </w:rPr>
        <w:t>: Thursday 1</w:t>
      </w:r>
      <w:r w:rsidR="00BB2B95">
        <w:rPr>
          <w:rFonts w:ascii="Franklin Gothic Book" w:hAnsi="Franklin Gothic Book" w:cs="Franklin Gothic Book"/>
          <w:color w:val="271855"/>
          <w:sz w:val="48"/>
          <w:szCs w:val="48"/>
          <w:lang w:val="en-US"/>
        </w:rPr>
        <w:t>8</w:t>
      </w:r>
      <w:r w:rsidRPr="006D39AF">
        <w:rPr>
          <w:rFonts w:ascii="Franklin Gothic Book" w:hAnsi="Franklin Gothic Book" w:cs="Franklin Gothic Book"/>
          <w:color w:val="271855"/>
          <w:sz w:val="48"/>
          <w:szCs w:val="48"/>
          <w:vertAlign w:val="superscript"/>
          <w:lang w:val="en-US"/>
        </w:rPr>
        <w:t>th</w:t>
      </w:r>
      <w:r w:rsidR="00BB2B95">
        <w:rPr>
          <w:rFonts w:ascii="Franklin Gothic Book" w:hAnsi="Franklin Gothic Book" w:cs="Franklin Gothic Book"/>
          <w:color w:val="271855"/>
          <w:sz w:val="48"/>
          <w:szCs w:val="48"/>
          <w:lang w:val="en-US"/>
        </w:rPr>
        <w:t xml:space="preserve"> August 2016</w:t>
      </w:r>
    </w:p>
    <w:p w14:paraId="4E0ACEB3" w14:textId="77777777" w:rsidR="00BB2B95" w:rsidRDefault="00BB2B95" w:rsidP="00086BCA">
      <w:pPr>
        <w:widowControl w:val="0"/>
        <w:autoSpaceDE w:val="0"/>
        <w:autoSpaceDN w:val="0"/>
        <w:adjustRightInd w:val="0"/>
        <w:rPr>
          <w:rFonts w:ascii="Franklin Gothic Book" w:hAnsi="Franklin Gothic Book" w:cs="Franklin Gothic Book"/>
          <w:color w:val="271855"/>
          <w:sz w:val="38"/>
          <w:szCs w:val="38"/>
          <w:lang w:val="en-US"/>
        </w:rPr>
      </w:pPr>
    </w:p>
    <w:p w14:paraId="0FA895C0" w14:textId="77777777" w:rsidR="00BB2B95" w:rsidRPr="00BB2B95" w:rsidRDefault="00BB2B95" w:rsidP="00BB2B95">
      <w:pPr>
        <w:widowControl w:val="0"/>
        <w:autoSpaceDE w:val="0"/>
        <w:autoSpaceDN w:val="0"/>
        <w:adjustRightInd w:val="0"/>
        <w:jc w:val="center"/>
        <w:rPr>
          <w:rFonts w:ascii="Franklin Gothic Book" w:hAnsi="Franklin Gothic Book" w:cs="Franklin Gothic Book"/>
          <w:b/>
          <w:i/>
          <w:color w:val="271855"/>
          <w:sz w:val="40"/>
          <w:szCs w:val="40"/>
          <w:u w:val="single"/>
          <w:lang w:val="en-US"/>
        </w:rPr>
      </w:pPr>
      <w:r w:rsidRPr="00BB2B95">
        <w:rPr>
          <w:rFonts w:ascii="Franklin Gothic Book" w:hAnsi="Franklin Gothic Book" w:cs="Franklin Gothic Book"/>
          <w:b/>
          <w:i/>
          <w:color w:val="271855"/>
          <w:sz w:val="40"/>
          <w:szCs w:val="40"/>
          <w:u w:val="single"/>
          <w:lang w:val="en-US"/>
        </w:rPr>
        <w:t>Conditions:</w:t>
      </w:r>
    </w:p>
    <w:p w14:paraId="5185AFBB" w14:textId="77777777" w:rsidR="00BB2B95" w:rsidRPr="00086BCA" w:rsidRDefault="00BB2B95" w:rsidP="00BB2B95">
      <w:pPr>
        <w:widowControl w:val="0"/>
        <w:autoSpaceDE w:val="0"/>
        <w:autoSpaceDN w:val="0"/>
        <w:adjustRightInd w:val="0"/>
        <w:jc w:val="center"/>
        <w:rPr>
          <w:rFonts w:ascii="Franklin Gothic Book" w:hAnsi="Franklin Gothic Book" w:cs="Franklin Gothic Book"/>
          <w:color w:val="000000" w:themeColor="text1"/>
          <w:sz w:val="40"/>
          <w:szCs w:val="40"/>
          <w:lang w:val="en-US"/>
        </w:rPr>
      </w:pPr>
      <w:r w:rsidRPr="00086BCA">
        <w:rPr>
          <w:rFonts w:ascii="Franklin Gothic Book" w:hAnsi="Franklin Gothic Book" w:cs="Franklin Gothic Book"/>
          <w:color w:val="000000" w:themeColor="text1"/>
          <w:sz w:val="40"/>
          <w:szCs w:val="40"/>
          <w:lang w:val="en-US"/>
        </w:rPr>
        <w:t>Period allowed for Completion 1 Week</w:t>
      </w:r>
    </w:p>
    <w:p w14:paraId="10B36FA1" w14:textId="77777777" w:rsidR="00BB2B95" w:rsidRPr="00086BCA" w:rsidRDefault="00BB2B95" w:rsidP="00BB2B95">
      <w:pPr>
        <w:widowControl w:val="0"/>
        <w:autoSpaceDE w:val="0"/>
        <w:autoSpaceDN w:val="0"/>
        <w:adjustRightInd w:val="0"/>
        <w:jc w:val="center"/>
        <w:rPr>
          <w:rFonts w:ascii="Franklin Gothic Book" w:hAnsi="Franklin Gothic Book" w:cs="Franklin Gothic Book"/>
          <w:color w:val="000000" w:themeColor="text1"/>
          <w:sz w:val="40"/>
          <w:szCs w:val="40"/>
          <w:lang w:val="en-US"/>
        </w:rPr>
      </w:pPr>
      <w:r w:rsidRPr="00086BCA">
        <w:rPr>
          <w:rFonts w:ascii="Franklin Gothic Book" w:hAnsi="Franklin Gothic Book" w:cs="Franklin Gothic Book"/>
          <w:color w:val="000000" w:themeColor="text1"/>
          <w:sz w:val="40"/>
          <w:szCs w:val="40"/>
          <w:lang w:val="en-US"/>
        </w:rPr>
        <w:t>In Class, technology and/or Calculator</w:t>
      </w:r>
    </w:p>
    <w:p w14:paraId="4ECE2D08" w14:textId="77777777" w:rsidR="00086BCA" w:rsidRPr="00086BCA" w:rsidRDefault="00086BCA" w:rsidP="00086BCA">
      <w:pPr>
        <w:widowControl w:val="0"/>
        <w:autoSpaceDE w:val="0"/>
        <w:autoSpaceDN w:val="0"/>
        <w:adjustRightInd w:val="0"/>
        <w:jc w:val="center"/>
        <w:rPr>
          <w:rFonts w:ascii="Franklin Gothic Book" w:hAnsi="Franklin Gothic Book" w:cs="Times"/>
          <w:b/>
          <w:i/>
          <w:color w:val="000000" w:themeColor="text1"/>
          <w:sz w:val="40"/>
          <w:szCs w:val="40"/>
          <w:u w:val="single"/>
          <w:lang w:val="en-US"/>
        </w:rPr>
      </w:pPr>
      <w:r w:rsidRPr="00086BCA">
        <w:rPr>
          <w:rFonts w:ascii="Franklin Gothic Book" w:hAnsi="Franklin Gothic Book" w:cs="Times"/>
          <w:b/>
          <w:i/>
          <w:color w:val="000000" w:themeColor="text1"/>
          <w:sz w:val="40"/>
          <w:szCs w:val="40"/>
          <w:u w:val="single"/>
          <w:lang w:val="en-US"/>
        </w:rPr>
        <w:t>Marking:</w:t>
      </w:r>
    </w:p>
    <w:p w14:paraId="56A278ED" w14:textId="77777777" w:rsidR="00086BCA" w:rsidRPr="00086BCA" w:rsidRDefault="00086BCA" w:rsidP="00086BCA">
      <w:pPr>
        <w:widowControl w:val="0"/>
        <w:autoSpaceDE w:val="0"/>
        <w:autoSpaceDN w:val="0"/>
        <w:adjustRightInd w:val="0"/>
        <w:jc w:val="center"/>
        <w:rPr>
          <w:rFonts w:ascii="Franklin Gothic Book" w:hAnsi="Franklin Gothic Book" w:cs="Times"/>
          <w:color w:val="000000" w:themeColor="text1"/>
          <w:sz w:val="40"/>
          <w:szCs w:val="40"/>
          <w:lang w:val="en-US"/>
        </w:rPr>
      </w:pPr>
      <w:r w:rsidRPr="00086BCA">
        <w:rPr>
          <w:rFonts w:ascii="Franklin Gothic Book" w:hAnsi="Franklin Gothic Book" w:cs="Times"/>
          <w:color w:val="000000" w:themeColor="text1"/>
          <w:sz w:val="40"/>
          <w:szCs w:val="40"/>
          <w:lang w:val="en-US"/>
        </w:rPr>
        <w:t>Maximum number of marks</w:t>
      </w:r>
      <w:r w:rsidRPr="00086BCA">
        <w:rPr>
          <w:rFonts w:ascii="Franklin Gothic Book" w:hAnsi="Franklin Gothic Book" w:cs="Calibri Bold Italic"/>
          <w:color w:val="000000" w:themeColor="text1"/>
          <w:sz w:val="40"/>
          <w:szCs w:val="40"/>
          <w:lang w:val="en-US"/>
        </w:rPr>
        <w:t>: 24 marks</w:t>
      </w:r>
    </w:p>
    <w:p w14:paraId="320600F4" w14:textId="77777777" w:rsidR="00BB2B95" w:rsidRPr="00086BCA" w:rsidRDefault="00086BCA" w:rsidP="00086BCA">
      <w:pPr>
        <w:widowControl w:val="0"/>
        <w:autoSpaceDE w:val="0"/>
        <w:autoSpaceDN w:val="0"/>
        <w:adjustRightInd w:val="0"/>
        <w:jc w:val="center"/>
        <w:rPr>
          <w:rFonts w:ascii="Franklin Gothic Book" w:hAnsi="Franklin Gothic Book" w:cs="Calibri Bold Italic"/>
          <w:color w:val="000000" w:themeColor="text1"/>
          <w:sz w:val="40"/>
          <w:szCs w:val="40"/>
          <w:lang w:val="en-US"/>
        </w:rPr>
      </w:pPr>
      <w:r w:rsidRPr="00086BCA">
        <w:rPr>
          <w:rFonts w:ascii="Franklin Gothic Book" w:hAnsi="Franklin Gothic Book" w:cs="Times"/>
          <w:color w:val="000000" w:themeColor="text1"/>
          <w:sz w:val="40"/>
          <w:szCs w:val="40"/>
          <w:lang w:val="en-US"/>
        </w:rPr>
        <w:t xml:space="preserve">Task weighting: </w:t>
      </w:r>
      <w:r w:rsidRPr="00086BCA">
        <w:rPr>
          <w:rFonts w:ascii="Franklin Gothic Book" w:hAnsi="Franklin Gothic Book" w:cs="Calibri Bold Italic"/>
          <w:color w:val="000000" w:themeColor="text1"/>
          <w:sz w:val="40"/>
          <w:szCs w:val="40"/>
          <w:lang w:val="en-US"/>
        </w:rPr>
        <w:t>13% Overall Grade</w:t>
      </w:r>
    </w:p>
    <w:p w14:paraId="2B5F56DA" w14:textId="77777777" w:rsidR="00086BCA" w:rsidRDefault="00086BCA" w:rsidP="00BB2B95">
      <w:pPr>
        <w:widowControl w:val="0"/>
        <w:autoSpaceDE w:val="0"/>
        <w:autoSpaceDN w:val="0"/>
        <w:adjustRightInd w:val="0"/>
        <w:jc w:val="center"/>
        <w:rPr>
          <w:rFonts w:ascii="Franklin Gothic Book" w:hAnsi="Franklin Gothic Book" w:cs="Franklin Gothic Book"/>
          <w:color w:val="271855"/>
          <w:sz w:val="38"/>
          <w:szCs w:val="38"/>
          <w:lang w:val="en-US"/>
        </w:rPr>
      </w:pPr>
    </w:p>
    <w:p w14:paraId="0393A43E" w14:textId="77777777" w:rsidR="00086BCA" w:rsidRDefault="00086BCA" w:rsidP="00BB2B95">
      <w:pPr>
        <w:widowControl w:val="0"/>
        <w:autoSpaceDE w:val="0"/>
        <w:autoSpaceDN w:val="0"/>
        <w:adjustRightInd w:val="0"/>
        <w:jc w:val="center"/>
        <w:rPr>
          <w:rFonts w:ascii="Franklin Gothic Book" w:hAnsi="Franklin Gothic Book" w:cs="Franklin Gothic Book"/>
          <w:color w:val="271855"/>
          <w:sz w:val="38"/>
          <w:szCs w:val="38"/>
          <w:lang w:val="en-US"/>
        </w:rPr>
      </w:pPr>
    </w:p>
    <w:p w14:paraId="52109718" w14:textId="77777777" w:rsidR="00086BCA" w:rsidRDefault="00086BCA" w:rsidP="00BB2B95">
      <w:pPr>
        <w:widowControl w:val="0"/>
        <w:autoSpaceDE w:val="0"/>
        <w:autoSpaceDN w:val="0"/>
        <w:adjustRightInd w:val="0"/>
        <w:jc w:val="center"/>
        <w:rPr>
          <w:rFonts w:ascii="Franklin Gothic Book" w:hAnsi="Franklin Gothic Book" w:cs="Franklin Gothic Book"/>
          <w:color w:val="271855"/>
          <w:sz w:val="38"/>
          <w:szCs w:val="38"/>
          <w:lang w:val="en-US"/>
        </w:rPr>
      </w:pPr>
    </w:p>
    <w:p w14:paraId="618152E0" w14:textId="77777777" w:rsidR="00086BCA" w:rsidRDefault="00086BCA" w:rsidP="00BB2B95">
      <w:pPr>
        <w:widowControl w:val="0"/>
        <w:autoSpaceDE w:val="0"/>
        <w:autoSpaceDN w:val="0"/>
        <w:adjustRightInd w:val="0"/>
        <w:jc w:val="center"/>
        <w:rPr>
          <w:rFonts w:ascii="Franklin Gothic Book" w:hAnsi="Franklin Gothic Book" w:cs="Franklin Gothic Book"/>
          <w:color w:val="271855"/>
          <w:sz w:val="38"/>
          <w:szCs w:val="38"/>
          <w:lang w:val="en-US"/>
        </w:rPr>
      </w:pPr>
    </w:p>
    <w:p w14:paraId="39554F71" w14:textId="77777777" w:rsidR="00086BCA" w:rsidRDefault="00086BCA" w:rsidP="00BB2B95">
      <w:pPr>
        <w:widowControl w:val="0"/>
        <w:autoSpaceDE w:val="0"/>
        <w:autoSpaceDN w:val="0"/>
        <w:adjustRightInd w:val="0"/>
        <w:jc w:val="center"/>
        <w:rPr>
          <w:rFonts w:ascii="Franklin Gothic Book" w:hAnsi="Franklin Gothic Book" w:cs="Franklin Gothic Book"/>
          <w:color w:val="271855"/>
          <w:sz w:val="38"/>
          <w:szCs w:val="38"/>
          <w:lang w:val="en-US"/>
        </w:rPr>
      </w:pPr>
    </w:p>
    <w:p w14:paraId="18D56364" w14:textId="77777777" w:rsidR="00086BCA" w:rsidRDefault="00086BCA" w:rsidP="00BB2B95">
      <w:pPr>
        <w:widowControl w:val="0"/>
        <w:autoSpaceDE w:val="0"/>
        <w:autoSpaceDN w:val="0"/>
        <w:adjustRightInd w:val="0"/>
        <w:jc w:val="center"/>
        <w:rPr>
          <w:rFonts w:ascii="Franklin Gothic Book" w:hAnsi="Franklin Gothic Book" w:cs="Franklin Gothic Book"/>
          <w:color w:val="271855"/>
          <w:sz w:val="38"/>
          <w:szCs w:val="38"/>
          <w:lang w:val="en-US"/>
        </w:rPr>
      </w:pPr>
    </w:p>
    <w:p w14:paraId="4D52B5CA" w14:textId="77777777" w:rsidR="00086BCA" w:rsidRDefault="00086BCA" w:rsidP="00BB2B95">
      <w:pPr>
        <w:widowControl w:val="0"/>
        <w:autoSpaceDE w:val="0"/>
        <w:autoSpaceDN w:val="0"/>
        <w:adjustRightInd w:val="0"/>
        <w:jc w:val="center"/>
        <w:rPr>
          <w:rFonts w:ascii="Franklin Gothic Book" w:hAnsi="Franklin Gothic Book" w:cs="Franklin Gothic Book"/>
          <w:color w:val="271855"/>
          <w:sz w:val="38"/>
          <w:szCs w:val="38"/>
          <w:lang w:val="en-US"/>
        </w:rPr>
      </w:pPr>
    </w:p>
    <w:p w14:paraId="7914E4A4" w14:textId="77777777" w:rsidR="00086BCA" w:rsidRDefault="00086BCA" w:rsidP="00BB2B95">
      <w:pPr>
        <w:widowControl w:val="0"/>
        <w:autoSpaceDE w:val="0"/>
        <w:autoSpaceDN w:val="0"/>
        <w:adjustRightInd w:val="0"/>
        <w:jc w:val="center"/>
        <w:rPr>
          <w:rFonts w:ascii="Franklin Gothic Book" w:hAnsi="Franklin Gothic Book" w:cs="Franklin Gothic Book"/>
          <w:color w:val="271855"/>
          <w:sz w:val="38"/>
          <w:szCs w:val="38"/>
          <w:lang w:val="en-US"/>
        </w:rPr>
      </w:pPr>
    </w:p>
    <w:p w14:paraId="319454C0" w14:textId="77777777" w:rsidR="00086BCA" w:rsidRDefault="00086BCA" w:rsidP="00BB2B95">
      <w:pPr>
        <w:widowControl w:val="0"/>
        <w:autoSpaceDE w:val="0"/>
        <w:autoSpaceDN w:val="0"/>
        <w:adjustRightInd w:val="0"/>
        <w:jc w:val="center"/>
        <w:rPr>
          <w:rFonts w:ascii="Franklin Gothic Book" w:hAnsi="Franklin Gothic Book" w:cs="Franklin Gothic Book"/>
          <w:color w:val="271855"/>
          <w:sz w:val="38"/>
          <w:szCs w:val="38"/>
          <w:lang w:val="en-US"/>
        </w:rPr>
      </w:pPr>
    </w:p>
    <w:p w14:paraId="22841641" w14:textId="77777777" w:rsidR="00086BCA" w:rsidRDefault="00086BCA" w:rsidP="00BB2B95">
      <w:pPr>
        <w:widowControl w:val="0"/>
        <w:autoSpaceDE w:val="0"/>
        <w:autoSpaceDN w:val="0"/>
        <w:adjustRightInd w:val="0"/>
        <w:jc w:val="center"/>
        <w:rPr>
          <w:rFonts w:ascii="Franklin Gothic Book" w:hAnsi="Franklin Gothic Book" w:cs="Franklin Gothic Book"/>
          <w:color w:val="271855"/>
          <w:sz w:val="38"/>
          <w:szCs w:val="38"/>
          <w:lang w:val="en-US"/>
        </w:rPr>
      </w:pPr>
    </w:p>
    <w:p w14:paraId="4056808C" w14:textId="77777777" w:rsidR="00086BCA" w:rsidRDefault="00086BCA" w:rsidP="00BB2B95">
      <w:pPr>
        <w:widowControl w:val="0"/>
        <w:autoSpaceDE w:val="0"/>
        <w:autoSpaceDN w:val="0"/>
        <w:adjustRightInd w:val="0"/>
        <w:jc w:val="center"/>
        <w:rPr>
          <w:rFonts w:ascii="Franklin Gothic Book" w:hAnsi="Franklin Gothic Book" w:cs="Franklin Gothic Book"/>
          <w:color w:val="271855"/>
          <w:sz w:val="38"/>
          <w:szCs w:val="38"/>
          <w:lang w:val="en-US"/>
        </w:rPr>
      </w:pPr>
    </w:p>
    <w:p w14:paraId="518E58E5" w14:textId="77777777" w:rsidR="00086BCA" w:rsidRDefault="00086BCA" w:rsidP="00BB2B95">
      <w:pPr>
        <w:widowControl w:val="0"/>
        <w:autoSpaceDE w:val="0"/>
        <w:autoSpaceDN w:val="0"/>
        <w:adjustRightInd w:val="0"/>
        <w:jc w:val="center"/>
        <w:rPr>
          <w:rFonts w:ascii="Franklin Gothic Book" w:hAnsi="Franklin Gothic Book" w:cs="Franklin Gothic Book"/>
          <w:color w:val="271855"/>
          <w:sz w:val="38"/>
          <w:szCs w:val="38"/>
          <w:lang w:val="en-US"/>
        </w:rPr>
      </w:pPr>
    </w:p>
    <w:p w14:paraId="5CF52175" w14:textId="77777777" w:rsidR="00086BCA" w:rsidRDefault="00086BCA" w:rsidP="00BB2B95">
      <w:pPr>
        <w:widowControl w:val="0"/>
        <w:autoSpaceDE w:val="0"/>
        <w:autoSpaceDN w:val="0"/>
        <w:adjustRightInd w:val="0"/>
        <w:jc w:val="center"/>
        <w:rPr>
          <w:rFonts w:ascii="Franklin Gothic Book" w:hAnsi="Franklin Gothic Book" w:cs="Franklin Gothic Book"/>
          <w:color w:val="271855"/>
          <w:sz w:val="38"/>
          <w:szCs w:val="38"/>
          <w:lang w:val="en-US"/>
        </w:rPr>
      </w:pPr>
    </w:p>
    <w:p w14:paraId="43115E4B" w14:textId="77777777" w:rsidR="00086BCA" w:rsidRDefault="00086BCA" w:rsidP="00BB2B95">
      <w:pPr>
        <w:widowControl w:val="0"/>
        <w:autoSpaceDE w:val="0"/>
        <w:autoSpaceDN w:val="0"/>
        <w:adjustRightInd w:val="0"/>
        <w:jc w:val="center"/>
        <w:rPr>
          <w:rFonts w:ascii="Franklin Gothic Book" w:hAnsi="Franklin Gothic Book" w:cs="Franklin Gothic Book"/>
          <w:color w:val="271855"/>
          <w:sz w:val="38"/>
          <w:szCs w:val="38"/>
          <w:lang w:val="en-US"/>
        </w:rPr>
      </w:pPr>
    </w:p>
    <w:p w14:paraId="0C5B4674" w14:textId="77777777" w:rsidR="00086BCA" w:rsidRDefault="00086BCA" w:rsidP="00BB2B95">
      <w:pPr>
        <w:widowControl w:val="0"/>
        <w:autoSpaceDE w:val="0"/>
        <w:autoSpaceDN w:val="0"/>
        <w:adjustRightInd w:val="0"/>
        <w:jc w:val="center"/>
        <w:rPr>
          <w:rFonts w:ascii="Franklin Gothic Book" w:hAnsi="Franklin Gothic Book" w:cs="Franklin Gothic Book"/>
          <w:color w:val="271855"/>
          <w:sz w:val="38"/>
          <w:szCs w:val="38"/>
          <w:lang w:val="en-US"/>
        </w:rPr>
      </w:pPr>
    </w:p>
    <w:p w14:paraId="24AA9680" w14:textId="77777777" w:rsidR="00086BCA" w:rsidRDefault="00086BCA" w:rsidP="00BB2B95">
      <w:pPr>
        <w:widowControl w:val="0"/>
        <w:autoSpaceDE w:val="0"/>
        <w:autoSpaceDN w:val="0"/>
        <w:adjustRightInd w:val="0"/>
        <w:jc w:val="center"/>
        <w:rPr>
          <w:rFonts w:ascii="Franklin Gothic Book" w:hAnsi="Franklin Gothic Book" w:cs="Franklin Gothic Book"/>
          <w:color w:val="271855"/>
          <w:sz w:val="38"/>
          <w:szCs w:val="38"/>
          <w:lang w:val="en-US"/>
        </w:rPr>
      </w:pPr>
    </w:p>
    <w:p w14:paraId="3F5C757B" w14:textId="77777777" w:rsidR="00086BCA" w:rsidRDefault="00086BCA" w:rsidP="00BB2B95">
      <w:pPr>
        <w:widowControl w:val="0"/>
        <w:autoSpaceDE w:val="0"/>
        <w:autoSpaceDN w:val="0"/>
        <w:adjustRightInd w:val="0"/>
        <w:jc w:val="center"/>
        <w:rPr>
          <w:rFonts w:ascii="Franklin Gothic Book" w:hAnsi="Franklin Gothic Book" w:cs="Franklin Gothic Book"/>
          <w:color w:val="271855"/>
          <w:sz w:val="38"/>
          <w:szCs w:val="38"/>
          <w:lang w:val="en-US"/>
        </w:rPr>
      </w:pPr>
    </w:p>
    <w:p w14:paraId="5913C660" w14:textId="77777777" w:rsidR="00086BCA" w:rsidRDefault="00086BCA" w:rsidP="00BB2B95">
      <w:pPr>
        <w:widowControl w:val="0"/>
        <w:autoSpaceDE w:val="0"/>
        <w:autoSpaceDN w:val="0"/>
        <w:adjustRightInd w:val="0"/>
        <w:jc w:val="center"/>
        <w:rPr>
          <w:rFonts w:ascii="Franklin Gothic Book" w:hAnsi="Franklin Gothic Book" w:cs="Franklin Gothic Book"/>
          <w:color w:val="271855"/>
          <w:sz w:val="38"/>
          <w:szCs w:val="38"/>
          <w:lang w:val="en-US"/>
        </w:rPr>
      </w:pPr>
    </w:p>
    <w:p w14:paraId="66AE30C8" w14:textId="77777777" w:rsidR="00086BCA" w:rsidRDefault="00086BCA" w:rsidP="00BB2B95">
      <w:pPr>
        <w:widowControl w:val="0"/>
        <w:autoSpaceDE w:val="0"/>
        <w:autoSpaceDN w:val="0"/>
        <w:adjustRightInd w:val="0"/>
        <w:jc w:val="center"/>
        <w:rPr>
          <w:rFonts w:ascii="Franklin Gothic Book" w:hAnsi="Franklin Gothic Book" w:cs="Franklin Gothic Book"/>
          <w:color w:val="271855"/>
          <w:sz w:val="38"/>
          <w:szCs w:val="38"/>
          <w:lang w:val="en-US"/>
        </w:rPr>
      </w:pPr>
    </w:p>
    <w:p w14:paraId="439255AD" w14:textId="77777777" w:rsidR="00086BCA" w:rsidRDefault="00086BCA" w:rsidP="00BB2B95">
      <w:pPr>
        <w:widowControl w:val="0"/>
        <w:autoSpaceDE w:val="0"/>
        <w:autoSpaceDN w:val="0"/>
        <w:adjustRightInd w:val="0"/>
        <w:jc w:val="center"/>
        <w:rPr>
          <w:rFonts w:ascii="Franklin Gothic Book" w:hAnsi="Franklin Gothic Book" w:cs="Franklin Gothic Book"/>
          <w:color w:val="271855"/>
          <w:sz w:val="38"/>
          <w:szCs w:val="38"/>
          <w:lang w:val="en-US"/>
        </w:rPr>
      </w:pPr>
    </w:p>
    <w:p w14:paraId="5FEDB2B3" w14:textId="77777777" w:rsidR="00086BCA" w:rsidRDefault="00086BCA" w:rsidP="00BB2B95">
      <w:pPr>
        <w:widowControl w:val="0"/>
        <w:autoSpaceDE w:val="0"/>
        <w:autoSpaceDN w:val="0"/>
        <w:adjustRightInd w:val="0"/>
        <w:jc w:val="center"/>
        <w:rPr>
          <w:rFonts w:ascii="Franklin Gothic Book" w:hAnsi="Franklin Gothic Book" w:cs="Franklin Gothic Book"/>
          <w:color w:val="271855"/>
          <w:sz w:val="38"/>
          <w:szCs w:val="38"/>
          <w:lang w:val="en-US"/>
        </w:rPr>
      </w:pPr>
    </w:p>
    <w:p w14:paraId="3CED6999" w14:textId="77777777" w:rsidR="00086BCA" w:rsidRDefault="00086BCA" w:rsidP="00BB2B95">
      <w:pPr>
        <w:widowControl w:val="0"/>
        <w:autoSpaceDE w:val="0"/>
        <w:autoSpaceDN w:val="0"/>
        <w:adjustRightInd w:val="0"/>
        <w:jc w:val="center"/>
        <w:rPr>
          <w:rFonts w:ascii="Franklin Gothic Book" w:hAnsi="Franklin Gothic Book" w:cs="Franklin Gothic Book"/>
          <w:color w:val="271855"/>
          <w:sz w:val="38"/>
          <w:szCs w:val="38"/>
          <w:lang w:val="en-US"/>
        </w:rPr>
      </w:pPr>
    </w:p>
    <w:p w14:paraId="7AF8F3FC" w14:textId="77777777" w:rsidR="00086BCA" w:rsidRDefault="00086BCA" w:rsidP="00BB2B95">
      <w:pPr>
        <w:widowControl w:val="0"/>
        <w:autoSpaceDE w:val="0"/>
        <w:autoSpaceDN w:val="0"/>
        <w:adjustRightInd w:val="0"/>
        <w:jc w:val="center"/>
        <w:rPr>
          <w:rFonts w:ascii="Franklin Gothic Book" w:hAnsi="Franklin Gothic Book" w:cs="Franklin Gothic Book"/>
          <w:color w:val="271855"/>
          <w:sz w:val="38"/>
          <w:szCs w:val="38"/>
          <w:lang w:val="en-US"/>
        </w:rPr>
      </w:pPr>
    </w:p>
    <w:p w14:paraId="3BB50FD8" w14:textId="77777777" w:rsidR="00086BCA" w:rsidRDefault="00086BCA" w:rsidP="00BB2B95">
      <w:pPr>
        <w:widowControl w:val="0"/>
        <w:autoSpaceDE w:val="0"/>
        <w:autoSpaceDN w:val="0"/>
        <w:adjustRightInd w:val="0"/>
        <w:jc w:val="center"/>
        <w:rPr>
          <w:rFonts w:ascii="Franklin Gothic Book" w:hAnsi="Franklin Gothic Book" w:cs="Franklin Gothic Book"/>
          <w:color w:val="271855"/>
          <w:sz w:val="38"/>
          <w:szCs w:val="38"/>
          <w:lang w:val="en-US"/>
        </w:rPr>
      </w:pPr>
    </w:p>
    <w:p w14:paraId="2C2DB0B4" w14:textId="77777777" w:rsidR="00086BCA" w:rsidRDefault="00086BCA" w:rsidP="00BB2B95">
      <w:pPr>
        <w:widowControl w:val="0"/>
        <w:autoSpaceDE w:val="0"/>
        <w:autoSpaceDN w:val="0"/>
        <w:adjustRightInd w:val="0"/>
        <w:jc w:val="center"/>
        <w:rPr>
          <w:rFonts w:ascii="Franklin Gothic Book" w:hAnsi="Franklin Gothic Book" w:cs="Franklin Gothic Book"/>
          <w:color w:val="271855"/>
          <w:sz w:val="38"/>
          <w:szCs w:val="38"/>
          <w:lang w:val="en-US"/>
        </w:rPr>
      </w:pPr>
    </w:p>
    <w:p w14:paraId="6FE0BE0F" w14:textId="77777777" w:rsidR="00086BCA" w:rsidRDefault="00086BCA" w:rsidP="00BB2B95">
      <w:pPr>
        <w:widowControl w:val="0"/>
        <w:autoSpaceDE w:val="0"/>
        <w:autoSpaceDN w:val="0"/>
        <w:adjustRightInd w:val="0"/>
        <w:jc w:val="center"/>
        <w:rPr>
          <w:rFonts w:ascii="Franklin Gothic Book" w:hAnsi="Franklin Gothic Book" w:cs="Franklin Gothic Book"/>
          <w:color w:val="271855"/>
          <w:sz w:val="38"/>
          <w:szCs w:val="38"/>
          <w:lang w:val="en-US"/>
        </w:rPr>
      </w:pPr>
    </w:p>
    <w:p w14:paraId="1BE82908" w14:textId="77777777" w:rsidR="00086BCA" w:rsidRDefault="00086BCA" w:rsidP="00BB2B95">
      <w:pPr>
        <w:widowControl w:val="0"/>
        <w:autoSpaceDE w:val="0"/>
        <w:autoSpaceDN w:val="0"/>
        <w:adjustRightInd w:val="0"/>
        <w:jc w:val="center"/>
        <w:rPr>
          <w:rFonts w:ascii="Franklin Gothic Book" w:hAnsi="Franklin Gothic Book" w:cs="Franklin Gothic Book"/>
          <w:color w:val="271855"/>
          <w:sz w:val="38"/>
          <w:szCs w:val="38"/>
          <w:lang w:val="en-US"/>
        </w:rPr>
      </w:pPr>
    </w:p>
    <w:p w14:paraId="347ADAD1" w14:textId="77777777" w:rsidR="00086BCA" w:rsidRDefault="00086BCA" w:rsidP="00BB2B95">
      <w:pPr>
        <w:widowControl w:val="0"/>
        <w:autoSpaceDE w:val="0"/>
        <w:autoSpaceDN w:val="0"/>
        <w:adjustRightInd w:val="0"/>
        <w:jc w:val="center"/>
        <w:rPr>
          <w:rFonts w:ascii="Franklin Gothic Book" w:hAnsi="Franklin Gothic Book" w:cs="Franklin Gothic Book"/>
          <w:color w:val="271855"/>
          <w:sz w:val="38"/>
          <w:szCs w:val="38"/>
          <w:lang w:val="en-US"/>
        </w:rPr>
      </w:pPr>
    </w:p>
    <w:p w14:paraId="682965A1" w14:textId="77777777" w:rsidR="00086BCA" w:rsidRDefault="00086BCA" w:rsidP="00BB2B95">
      <w:pPr>
        <w:widowControl w:val="0"/>
        <w:autoSpaceDE w:val="0"/>
        <w:autoSpaceDN w:val="0"/>
        <w:adjustRightInd w:val="0"/>
        <w:jc w:val="center"/>
        <w:rPr>
          <w:rFonts w:ascii="Franklin Gothic Book" w:hAnsi="Franklin Gothic Book" w:cs="Franklin Gothic Book"/>
          <w:color w:val="271855"/>
          <w:sz w:val="38"/>
          <w:szCs w:val="38"/>
          <w:lang w:val="en-US"/>
        </w:rPr>
      </w:pPr>
    </w:p>
    <w:p w14:paraId="172CCC4C" w14:textId="77777777" w:rsidR="00086BCA" w:rsidRDefault="00086BCA" w:rsidP="00BB2B95">
      <w:pPr>
        <w:widowControl w:val="0"/>
        <w:autoSpaceDE w:val="0"/>
        <w:autoSpaceDN w:val="0"/>
        <w:adjustRightInd w:val="0"/>
        <w:jc w:val="center"/>
        <w:rPr>
          <w:rFonts w:ascii="Franklin Gothic Book" w:hAnsi="Franklin Gothic Book" w:cs="Franklin Gothic Book"/>
          <w:color w:val="271855"/>
          <w:sz w:val="38"/>
          <w:szCs w:val="38"/>
          <w:lang w:val="en-US"/>
        </w:rPr>
      </w:pPr>
    </w:p>
    <w:p w14:paraId="2CA64E49" w14:textId="77777777" w:rsidR="00C7795C" w:rsidRDefault="00C7795C" w:rsidP="00BB2B95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lang w:val="en-US"/>
        </w:rPr>
      </w:pPr>
      <w:r>
        <w:rPr>
          <w:rFonts w:ascii="Franklin Gothic Book" w:hAnsi="Franklin Gothic Book" w:cs="Franklin Gothic Book"/>
          <w:color w:val="271855"/>
          <w:sz w:val="38"/>
          <w:szCs w:val="38"/>
          <w:lang w:val="en-US"/>
        </w:rPr>
        <w:lastRenderedPageBreak/>
        <w:t>Mathematics: Essential</w:t>
      </w:r>
    </w:p>
    <w:p w14:paraId="031615B9" w14:textId="77777777" w:rsidR="00C7795C" w:rsidRDefault="00C7795C" w:rsidP="007D068F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lang w:val="en-US"/>
        </w:rPr>
      </w:pPr>
      <w:r>
        <w:rPr>
          <w:rFonts w:ascii="Calibri Bold Italic" w:hAnsi="Calibri Bold Italic" w:cs="Calibri Bold Italic"/>
          <w:sz w:val="30"/>
          <w:szCs w:val="30"/>
          <w:lang w:val="en-US"/>
        </w:rPr>
        <w:t>Statistical investigation process</w:t>
      </w:r>
    </w:p>
    <w:p w14:paraId="014C0D76" w14:textId="77777777" w:rsidR="006D39AF" w:rsidRDefault="006D39AF" w:rsidP="00C7795C">
      <w:pPr>
        <w:widowControl w:val="0"/>
        <w:autoSpaceDE w:val="0"/>
        <w:autoSpaceDN w:val="0"/>
        <w:adjustRightInd w:val="0"/>
        <w:spacing w:after="240"/>
        <w:rPr>
          <w:rFonts w:ascii="Calibri Bold Italic" w:hAnsi="Calibri Bold Italic" w:cs="Calibri Bold Italic"/>
          <w:sz w:val="30"/>
          <w:szCs w:val="30"/>
          <w:lang w:val="en-US"/>
        </w:rPr>
      </w:pPr>
    </w:p>
    <w:p w14:paraId="5DAD24A3" w14:textId="30E13BAF" w:rsidR="006D39AF" w:rsidRPr="007D068F" w:rsidRDefault="006D39AF" w:rsidP="00B92399">
      <w:pPr>
        <w:widowControl w:val="0"/>
        <w:tabs>
          <w:tab w:val="left" w:pos="0"/>
        </w:tabs>
        <w:autoSpaceDE w:val="0"/>
        <w:autoSpaceDN w:val="0"/>
        <w:adjustRightInd w:val="0"/>
        <w:spacing w:after="240"/>
        <w:ind w:hanging="284"/>
        <w:jc w:val="center"/>
        <w:rPr>
          <w:rFonts w:ascii="American Typewriter" w:hAnsi="American Typewriter" w:cs="Times"/>
          <w:sz w:val="72"/>
          <w:szCs w:val="72"/>
          <w:lang w:val="en-US"/>
        </w:rPr>
      </w:pPr>
      <w:r>
        <w:rPr>
          <w:rFonts w:ascii="American Typewriter" w:hAnsi="American Typewriter" w:cs="Times"/>
          <w:sz w:val="72"/>
          <w:szCs w:val="72"/>
          <w:lang w:val="en-US"/>
        </w:rPr>
        <w:t xml:space="preserve">Are </w:t>
      </w:r>
      <w:proofErr w:type="gramStart"/>
      <w:r>
        <w:rPr>
          <w:rFonts w:ascii="American Typewriter" w:hAnsi="American Typewriter" w:cs="Times"/>
          <w:sz w:val="72"/>
          <w:szCs w:val="72"/>
          <w:lang w:val="en-US"/>
        </w:rPr>
        <w:t>males</w:t>
      </w:r>
      <w:proofErr w:type="gramEnd"/>
      <w:r>
        <w:rPr>
          <w:rFonts w:ascii="American Typewriter" w:hAnsi="American Typewriter" w:cs="Times"/>
          <w:sz w:val="72"/>
          <w:szCs w:val="72"/>
          <w:lang w:val="en-US"/>
        </w:rPr>
        <w:t xml:space="preserve"> better </w:t>
      </w:r>
      <w:r w:rsidR="00C7795C" w:rsidRPr="006D39AF">
        <w:rPr>
          <w:rFonts w:ascii="American Typewriter" w:hAnsi="American Typewriter" w:cs="Times"/>
          <w:sz w:val="72"/>
          <w:szCs w:val="72"/>
          <w:lang w:val="en-US"/>
        </w:rPr>
        <w:t>drivers?</w:t>
      </w:r>
    </w:p>
    <w:p w14:paraId="5663579A" w14:textId="77777777" w:rsidR="00C7795C" w:rsidRDefault="00C7795C" w:rsidP="00C7795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Calibri Bold Italic" w:hAnsi="Calibri Bold Italic" w:cs="Calibri Bold Italic"/>
          <w:sz w:val="30"/>
          <w:szCs w:val="30"/>
          <w:lang w:val="en-US"/>
        </w:rPr>
        <w:t xml:space="preserve">A student in class has suggested that males are better drivers than females. He went on to say that to be a good driver you need fast reflexes. This promoted some discussion with other students in the class saying the ability to concentrate was also very important. </w:t>
      </w:r>
    </w:p>
    <w:p w14:paraId="3C24863D" w14:textId="77777777" w:rsidR="00C7795C" w:rsidRPr="006D39AF" w:rsidRDefault="00C7795C" w:rsidP="00C7795C">
      <w:pPr>
        <w:widowControl w:val="0"/>
        <w:autoSpaceDE w:val="0"/>
        <w:autoSpaceDN w:val="0"/>
        <w:adjustRightInd w:val="0"/>
        <w:spacing w:after="240"/>
        <w:rPr>
          <w:rFonts w:ascii="Chalkboard SE Regular" w:hAnsi="Chalkboard SE Regular" w:cs="Times"/>
          <w:sz w:val="40"/>
          <w:szCs w:val="40"/>
          <w:lang w:val="en-US"/>
        </w:rPr>
      </w:pPr>
      <w:r w:rsidRPr="006D39AF">
        <w:rPr>
          <w:rFonts w:ascii="Chalkboard SE Regular" w:hAnsi="Chalkboard SE Regular" w:cs="Calibri Bold Italic"/>
          <w:sz w:val="40"/>
          <w:szCs w:val="40"/>
          <w:lang w:val="en-US"/>
        </w:rPr>
        <w:t xml:space="preserve">Investigate the statements made above and produce a report that justifies your answer to the question ‘Are males better drivers?’ </w:t>
      </w:r>
    </w:p>
    <w:p w14:paraId="603E9D16" w14:textId="77777777" w:rsidR="007D068F" w:rsidRDefault="007D068F" w:rsidP="00C7795C">
      <w:pPr>
        <w:widowControl w:val="0"/>
        <w:autoSpaceDE w:val="0"/>
        <w:autoSpaceDN w:val="0"/>
        <w:adjustRightInd w:val="0"/>
        <w:spacing w:after="240"/>
        <w:rPr>
          <w:rFonts w:ascii="Calibri Bold Italic" w:hAnsi="Calibri Bold Italic" w:cs="Calibri Bold Italic"/>
          <w:sz w:val="30"/>
          <w:szCs w:val="30"/>
          <w:lang w:val="en-US"/>
        </w:rPr>
      </w:pPr>
    </w:p>
    <w:p w14:paraId="5D1D4768" w14:textId="7E80DE68" w:rsidR="007D068F" w:rsidRPr="007D068F" w:rsidRDefault="00B92399" w:rsidP="007D068F">
      <w:pPr>
        <w:widowControl w:val="0"/>
        <w:autoSpaceDE w:val="0"/>
        <w:autoSpaceDN w:val="0"/>
        <w:adjustRightInd w:val="0"/>
        <w:spacing w:after="240"/>
        <w:ind w:right="-383" w:hanging="567"/>
        <w:rPr>
          <w:rFonts w:ascii="Calibri Bold Italic" w:hAnsi="Calibri Bold Italic" w:cs="Calibri Bold Italic"/>
          <w:b/>
          <w:sz w:val="40"/>
          <w:szCs w:val="40"/>
          <w:u w:val="single"/>
          <w:lang w:val="en-US"/>
        </w:rPr>
      </w:pPr>
      <w:r w:rsidRPr="00B92399">
        <w:rPr>
          <w:rFonts w:ascii="Calibri Bold Italic" w:hAnsi="Calibri Bold Italic" w:cs="Calibri Bold Italic"/>
          <w:b/>
          <w:sz w:val="40"/>
          <w:szCs w:val="40"/>
          <w:lang w:val="en-US"/>
        </w:rPr>
        <w:tab/>
      </w:r>
      <w:r w:rsidR="007D068F" w:rsidRPr="007D068F">
        <w:rPr>
          <w:rFonts w:ascii="Calibri Bold Italic" w:hAnsi="Calibri Bold Italic" w:cs="Calibri Bold Italic"/>
          <w:b/>
          <w:sz w:val="40"/>
          <w:szCs w:val="40"/>
          <w:u w:val="single"/>
          <w:lang w:val="en-US"/>
        </w:rPr>
        <w:t>Your Task is to</w:t>
      </w:r>
      <w:r w:rsidR="00C7795C" w:rsidRPr="007D068F">
        <w:rPr>
          <w:rFonts w:ascii="Calibri Bold Italic" w:hAnsi="Calibri Bold Italic" w:cs="Calibri Bold Italic"/>
          <w:b/>
          <w:sz w:val="40"/>
          <w:szCs w:val="40"/>
          <w:u w:val="single"/>
          <w:lang w:val="en-US"/>
        </w:rPr>
        <w:t xml:space="preserve"> comp</w:t>
      </w:r>
      <w:r w:rsidR="007D068F" w:rsidRPr="007D068F">
        <w:rPr>
          <w:rFonts w:ascii="Calibri Bold Italic" w:hAnsi="Calibri Bold Italic" w:cs="Calibri Bold Italic"/>
          <w:b/>
          <w:sz w:val="40"/>
          <w:szCs w:val="40"/>
          <w:u w:val="single"/>
          <w:lang w:val="en-US"/>
        </w:rPr>
        <w:t xml:space="preserve">leted statistical investigation.  </w:t>
      </w:r>
    </w:p>
    <w:p w14:paraId="474948A2" w14:textId="77777777" w:rsidR="00C7795C" w:rsidRPr="007D068F" w:rsidRDefault="007D068F" w:rsidP="00C7795C">
      <w:pPr>
        <w:widowControl w:val="0"/>
        <w:autoSpaceDE w:val="0"/>
        <w:autoSpaceDN w:val="0"/>
        <w:adjustRightInd w:val="0"/>
        <w:spacing w:after="240"/>
        <w:rPr>
          <w:rFonts w:ascii="Chalkboard SE Regular" w:hAnsi="Chalkboard SE Regular" w:cs="Times"/>
          <w:sz w:val="28"/>
          <w:szCs w:val="28"/>
          <w:lang w:val="en-US"/>
        </w:rPr>
      </w:pPr>
      <w:r w:rsidRPr="007D068F">
        <w:rPr>
          <w:rFonts w:ascii="Chalkboard SE Regular" w:hAnsi="Chalkboard SE Regular" w:cs="Calibri Bold Italic"/>
          <w:b/>
          <w:sz w:val="28"/>
          <w:szCs w:val="28"/>
          <w:u w:val="single"/>
          <w:lang w:val="en-US"/>
        </w:rPr>
        <w:t xml:space="preserve">This investigation </w:t>
      </w:r>
      <w:r w:rsidR="00C7795C" w:rsidRPr="007D068F">
        <w:rPr>
          <w:rFonts w:ascii="Chalkboard SE Regular" w:hAnsi="Chalkboard SE Regular" w:cs="Calibri Bold Italic"/>
          <w:b/>
          <w:sz w:val="28"/>
          <w:szCs w:val="28"/>
          <w:u w:val="single"/>
          <w:lang w:val="en-US"/>
        </w:rPr>
        <w:t>should include</w:t>
      </w:r>
      <w:r w:rsidR="00C7795C" w:rsidRPr="007D068F">
        <w:rPr>
          <w:rFonts w:ascii="Chalkboard SE Regular" w:hAnsi="Chalkboard SE Regular" w:cs="Calibri Bold Italic"/>
          <w:sz w:val="28"/>
          <w:szCs w:val="28"/>
          <w:lang w:val="en-US"/>
        </w:rPr>
        <w:t xml:space="preserve">: </w:t>
      </w:r>
    </w:p>
    <w:p w14:paraId="61743F3F" w14:textId="77777777" w:rsidR="00C7795C" w:rsidRPr="007D068F" w:rsidRDefault="00C7795C" w:rsidP="007D068F">
      <w:pPr>
        <w:widowControl w:val="0"/>
        <w:numPr>
          <w:ilvl w:val="0"/>
          <w:numId w:val="1"/>
        </w:numPr>
        <w:tabs>
          <w:tab w:val="left" w:pos="220"/>
          <w:tab w:val="left" w:pos="851"/>
        </w:tabs>
        <w:autoSpaceDE w:val="0"/>
        <w:autoSpaceDN w:val="0"/>
        <w:adjustRightInd w:val="0"/>
        <w:spacing w:after="240"/>
        <w:ind w:left="142" w:hanging="142"/>
        <w:rPr>
          <w:rFonts w:ascii="Chalkboard SE Regular" w:hAnsi="Chalkboard SE Regular" w:cs="Times"/>
          <w:sz w:val="28"/>
          <w:szCs w:val="28"/>
          <w:lang w:val="en-US"/>
        </w:rPr>
      </w:pPr>
      <w:r w:rsidRPr="007D068F">
        <w:rPr>
          <w:rFonts w:ascii="Chalkboard SE Regular" w:hAnsi="Chalkboard SE Regular" w:cs="Symbol"/>
          <w:sz w:val="28"/>
          <w:szCs w:val="28"/>
          <w:lang w:val="en-US"/>
        </w:rPr>
        <w:t></w:t>
      </w:r>
      <w:r w:rsidRPr="007D068F">
        <w:rPr>
          <w:rFonts w:ascii="Chalkboard SE Regular" w:hAnsi="Chalkboard SE Regular" w:cs="Symbol"/>
          <w:sz w:val="28"/>
          <w:szCs w:val="28"/>
          <w:lang w:val="en-US"/>
        </w:rPr>
        <w:t></w:t>
      </w:r>
      <w:r w:rsidRPr="007D068F">
        <w:rPr>
          <w:rFonts w:ascii="Chalkboard SE Regular" w:hAnsi="Chalkboard SE Regular" w:cs="Calibri Bold Italic"/>
          <w:sz w:val="28"/>
          <w:szCs w:val="28"/>
          <w:lang w:val="en-US"/>
        </w:rPr>
        <w:t>an introduction that outlines the qu</w:t>
      </w:r>
      <w:r w:rsidR="007D068F" w:rsidRPr="007D068F">
        <w:rPr>
          <w:rFonts w:ascii="Chalkboard SE Regular" w:hAnsi="Chalkboard SE Regular" w:cs="Calibri Bold Italic"/>
          <w:sz w:val="28"/>
          <w:szCs w:val="28"/>
          <w:lang w:val="en-US"/>
        </w:rPr>
        <w:t xml:space="preserve">estion to be answered and </w:t>
      </w:r>
      <w:r w:rsidRPr="007D068F">
        <w:rPr>
          <w:rFonts w:ascii="Chalkboard SE Regular" w:hAnsi="Chalkboard SE Regular" w:cs="Calibri Bold Italic"/>
          <w:sz w:val="28"/>
          <w:szCs w:val="28"/>
          <w:lang w:val="en-US"/>
        </w:rPr>
        <w:t xml:space="preserve">any further questions that </w:t>
      </w:r>
      <w:r w:rsidRPr="007D068F">
        <w:rPr>
          <w:rFonts w:ascii="Chalkboard SE Regular" w:hAnsi="Chalkboard SE Regular" w:cs="Times"/>
          <w:sz w:val="28"/>
          <w:szCs w:val="28"/>
          <w:lang w:val="en-US"/>
        </w:rPr>
        <w:t> </w:t>
      </w:r>
      <w:r w:rsidRPr="007D068F">
        <w:rPr>
          <w:rFonts w:ascii="Chalkboard SE Regular" w:hAnsi="Chalkboard SE Regular" w:cs="Calibri Bold Italic"/>
          <w:sz w:val="28"/>
          <w:szCs w:val="28"/>
          <w:lang w:val="en-US"/>
        </w:rPr>
        <w:t xml:space="preserve">could be explored </w:t>
      </w:r>
      <w:r w:rsidRPr="007D068F">
        <w:rPr>
          <w:rFonts w:ascii="Chalkboard SE Regular" w:hAnsi="Chalkboard SE Regular" w:cs="Times"/>
          <w:sz w:val="28"/>
          <w:szCs w:val="28"/>
          <w:lang w:val="en-US"/>
        </w:rPr>
        <w:t> </w:t>
      </w:r>
    </w:p>
    <w:p w14:paraId="43AB5045" w14:textId="77777777" w:rsidR="00C7795C" w:rsidRPr="007D068F" w:rsidRDefault="00C7795C" w:rsidP="007D068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142" w:hanging="142"/>
        <w:rPr>
          <w:rFonts w:ascii="Chalkboard SE Regular" w:hAnsi="Chalkboard SE Regular" w:cs="Times"/>
          <w:sz w:val="28"/>
          <w:szCs w:val="28"/>
          <w:lang w:val="en-US"/>
        </w:rPr>
      </w:pPr>
      <w:r w:rsidRPr="007D068F">
        <w:rPr>
          <w:rFonts w:ascii="Chalkboard SE Regular" w:hAnsi="Chalkboard SE Regular" w:cs="Symbol"/>
          <w:sz w:val="28"/>
          <w:szCs w:val="28"/>
          <w:lang w:val="en-US"/>
        </w:rPr>
        <w:t></w:t>
      </w:r>
      <w:r w:rsidRPr="007D068F">
        <w:rPr>
          <w:rFonts w:ascii="Chalkboard SE Regular" w:hAnsi="Chalkboard SE Regular" w:cs="Symbol"/>
          <w:sz w:val="28"/>
          <w:szCs w:val="28"/>
          <w:lang w:val="en-US"/>
        </w:rPr>
        <w:t></w:t>
      </w:r>
      <w:r w:rsidRPr="007D068F">
        <w:rPr>
          <w:rFonts w:ascii="Chalkboard SE Regular" w:hAnsi="Chalkboard SE Regular" w:cs="Calibri Bold Italic"/>
          <w:sz w:val="28"/>
          <w:szCs w:val="28"/>
          <w:lang w:val="en-US"/>
        </w:rPr>
        <w:t xml:space="preserve">selection and application of suitable mathematical and graphical techniques you have studied to </w:t>
      </w:r>
      <w:proofErr w:type="spellStart"/>
      <w:r w:rsidRPr="007D068F">
        <w:rPr>
          <w:rFonts w:ascii="Chalkboard SE Regular" w:hAnsi="Chalkboard SE Regular" w:cs="Calibri Bold Italic"/>
          <w:sz w:val="28"/>
          <w:szCs w:val="28"/>
          <w:lang w:val="en-US"/>
        </w:rPr>
        <w:t>analyse</w:t>
      </w:r>
      <w:proofErr w:type="spellEnd"/>
      <w:r w:rsidRPr="007D068F">
        <w:rPr>
          <w:rFonts w:ascii="Chalkboard SE Regular" w:hAnsi="Chalkboard SE Regular" w:cs="Calibri Bold Italic"/>
          <w:sz w:val="28"/>
          <w:szCs w:val="28"/>
          <w:lang w:val="en-US"/>
        </w:rPr>
        <w:t xml:space="preserve"> the provided data </w:t>
      </w:r>
      <w:r w:rsidRPr="007D068F">
        <w:rPr>
          <w:rFonts w:ascii="Chalkboard SE Regular" w:hAnsi="Chalkboard SE Regular" w:cs="Times"/>
          <w:sz w:val="28"/>
          <w:szCs w:val="28"/>
          <w:lang w:val="en-US"/>
        </w:rPr>
        <w:t> </w:t>
      </w:r>
    </w:p>
    <w:p w14:paraId="1E332EA0" w14:textId="77777777" w:rsidR="00C7795C" w:rsidRPr="007D068F" w:rsidRDefault="00C7795C" w:rsidP="007D068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142" w:hanging="142"/>
        <w:rPr>
          <w:rFonts w:ascii="Chalkboard SE Regular" w:hAnsi="Chalkboard SE Regular" w:cs="Times"/>
          <w:sz w:val="28"/>
          <w:szCs w:val="28"/>
          <w:lang w:val="en-US"/>
        </w:rPr>
      </w:pPr>
      <w:r w:rsidRPr="007D068F">
        <w:rPr>
          <w:rFonts w:ascii="Chalkboard SE Regular" w:hAnsi="Chalkboard SE Regular" w:cs="Symbol"/>
          <w:sz w:val="28"/>
          <w:szCs w:val="28"/>
          <w:lang w:val="en-US"/>
        </w:rPr>
        <w:t></w:t>
      </w:r>
      <w:r w:rsidRPr="007D068F">
        <w:rPr>
          <w:rFonts w:ascii="Chalkboard SE Regular" w:hAnsi="Chalkboard SE Regular" w:cs="Symbol"/>
          <w:sz w:val="28"/>
          <w:szCs w:val="28"/>
          <w:lang w:val="en-US"/>
        </w:rPr>
        <w:t></w:t>
      </w:r>
      <w:r w:rsidRPr="007D068F">
        <w:rPr>
          <w:rFonts w:ascii="Chalkboard SE Regular" w:hAnsi="Chalkboard SE Regular" w:cs="Calibri Bold Italic"/>
          <w:sz w:val="28"/>
          <w:szCs w:val="28"/>
          <w:lang w:val="en-US"/>
        </w:rPr>
        <w:t xml:space="preserve">interpretation of your results relating your answer to the original problem </w:t>
      </w:r>
      <w:r w:rsidRPr="007D068F">
        <w:rPr>
          <w:rFonts w:ascii="Chalkboard SE Regular" w:hAnsi="Chalkboard SE Regular" w:cs="Times"/>
          <w:sz w:val="28"/>
          <w:szCs w:val="28"/>
          <w:lang w:val="en-US"/>
        </w:rPr>
        <w:t> </w:t>
      </w:r>
    </w:p>
    <w:p w14:paraId="2C907583" w14:textId="77777777" w:rsidR="006D39AF" w:rsidRPr="007D068F" w:rsidRDefault="00C7795C" w:rsidP="007D068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142" w:hanging="142"/>
        <w:rPr>
          <w:rFonts w:ascii="Chalkboard SE Regular" w:hAnsi="Chalkboard SE Regular" w:cs="Times"/>
          <w:sz w:val="28"/>
          <w:szCs w:val="28"/>
          <w:lang w:val="en-US"/>
        </w:rPr>
      </w:pPr>
      <w:r w:rsidRPr="007D068F">
        <w:rPr>
          <w:rFonts w:ascii="Chalkboard SE Regular" w:hAnsi="Chalkboard SE Regular" w:cs="Symbol"/>
          <w:sz w:val="28"/>
          <w:szCs w:val="28"/>
          <w:lang w:val="en-US"/>
        </w:rPr>
        <w:t></w:t>
      </w:r>
      <w:r w:rsidRPr="007D068F">
        <w:rPr>
          <w:rFonts w:ascii="Chalkboard SE Regular" w:hAnsi="Chalkboard SE Regular" w:cs="Symbol"/>
          <w:sz w:val="28"/>
          <w:szCs w:val="28"/>
          <w:lang w:val="en-US"/>
        </w:rPr>
        <w:t></w:t>
      </w:r>
      <w:r w:rsidRPr="007D068F">
        <w:rPr>
          <w:rFonts w:ascii="Chalkboard SE Regular" w:hAnsi="Chalkboard SE Regular" w:cs="Calibri Bold Italic"/>
          <w:sz w:val="28"/>
          <w:szCs w:val="28"/>
          <w:lang w:val="en-US"/>
        </w:rPr>
        <w:t xml:space="preserve">communication of your results and conclusions in a concise systematic manner. </w:t>
      </w:r>
      <w:r w:rsidRPr="007D068F">
        <w:rPr>
          <w:rFonts w:ascii="Chalkboard SE Regular" w:hAnsi="Chalkboard SE Regular" w:cs="Times"/>
          <w:sz w:val="28"/>
          <w:szCs w:val="28"/>
          <w:lang w:val="en-US"/>
        </w:rPr>
        <w:t> </w:t>
      </w:r>
    </w:p>
    <w:p w14:paraId="3CF8DDB5" w14:textId="77777777" w:rsidR="006D39AF" w:rsidRDefault="006D39AF" w:rsidP="00C7795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lang w:val="en-US"/>
        </w:rPr>
      </w:pPr>
    </w:p>
    <w:p w14:paraId="325E4EA8" w14:textId="77777777" w:rsidR="00C7795C" w:rsidRPr="007D068F" w:rsidRDefault="00C7795C" w:rsidP="00B9239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center"/>
        <w:rPr>
          <w:rFonts w:ascii="Chalkboard SE Regular" w:hAnsi="Chalkboard SE Regular" w:cs="Times"/>
          <w:sz w:val="40"/>
          <w:szCs w:val="40"/>
          <w:lang w:val="en-US"/>
        </w:rPr>
      </w:pPr>
      <w:r w:rsidRPr="007D068F">
        <w:rPr>
          <w:rFonts w:ascii="Chalkboard SE Regular" w:hAnsi="Chalkboard SE Regular" w:cs="Calibri Bold Italic"/>
          <w:b/>
          <w:sz w:val="40"/>
          <w:szCs w:val="40"/>
          <w:u w:val="single"/>
          <w:lang w:val="en-US"/>
        </w:rPr>
        <w:lastRenderedPageBreak/>
        <w:t>Your investigation report should include the following:</w:t>
      </w:r>
      <w:r w:rsidRPr="007D068F">
        <w:rPr>
          <w:rFonts w:ascii="Chalkboard SE Regular" w:hAnsi="Chalkboard SE Regular" w:cs="Calibri Bold Italic"/>
          <w:sz w:val="40"/>
          <w:szCs w:val="40"/>
          <w:lang w:val="en-US"/>
        </w:rPr>
        <w:t xml:space="preserve"> </w:t>
      </w:r>
      <w:r w:rsidRPr="007D068F">
        <w:rPr>
          <w:rFonts w:ascii="Chalkboard SE Regular" w:hAnsi="Chalkboard SE Regular" w:cs="Times"/>
          <w:sz w:val="40"/>
          <w:szCs w:val="40"/>
          <w:lang w:val="en-US"/>
        </w:rPr>
        <w:t> </w:t>
      </w:r>
    </w:p>
    <w:p w14:paraId="66FC5E11" w14:textId="77777777" w:rsidR="00C7795C" w:rsidRPr="007D068F" w:rsidRDefault="00C7795C" w:rsidP="007D068F">
      <w:pPr>
        <w:widowControl w:val="0"/>
        <w:autoSpaceDE w:val="0"/>
        <w:autoSpaceDN w:val="0"/>
        <w:adjustRightInd w:val="0"/>
        <w:spacing w:after="240"/>
        <w:ind w:left="1440" w:hanging="873"/>
        <w:rPr>
          <w:rFonts w:cs="Times"/>
          <w:b/>
          <w:sz w:val="30"/>
          <w:szCs w:val="30"/>
          <w:lang w:val="en-US"/>
        </w:rPr>
      </w:pPr>
      <w:r>
        <w:rPr>
          <w:rFonts w:ascii="Calibri Bold Italic" w:hAnsi="Calibri Bold Italic" w:cs="Calibri Bold Italic"/>
          <w:sz w:val="30"/>
          <w:szCs w:val="30"/>
          <w:lang w:val="en-US"/>
        </w:rPr>
        <w:t xml:space="preserve">1. </w:t>
      </w:r>
      <w:r w:rsidR="006D39AF">
        <w:rPr>
          <w:rFonts w:ascii="Calibri Bold Italic" w:hAnsi="Calibri Bold Italic" w:cs="Calibri Bold Italic"/>
          <w:sz w:val="30"/>
          <w:szCs w:val="30"/>
          <w:lang w:val="en-US"/>
        </w:rPr>
        <w:tab/>
      </w:r>
      <w:r w:rsidRPr="007D068F">
        <w:rPr>
          <w:rFonts w:cs="Calibri Bold Italic"/>
          <w:b/>
          <w:i/>
          <w:sz w:val="30"/>
          <w:szCs w:val="30"/>
          <w:u w:val="single"/>
          <w:lang w:val="en-US"/>
        </w:rPr>
        <w:t>Introduction</w:t>
      </w:r>
      <w:r w:rsidRPr="007D068F">
        <w:rPr>
          <w:rFonts w:cs="Calibri Bold Italic"/>
          <w:b/>
          <w:sz w:val="30"/>
          <w:szCs w:val="30"/>
          <w:lang w:val="en-US"/>
        </w:rPr>
        <w:t xml:space="preserve"> – two or three sentences providing an overview of your investigation. </w:t>
      </w:r>
      <w:r w:rsidR="007D068F">
        <w:rPr>
          <w:rFonts w:cs="Calibri Bold Italic"/>
          <w:b/>
          <w:sz w:val="30"/>
          <w:szCs w:val="30"/>
          <w:lang w:val="en-US"/>
        </w:rPr>
        <w:tab/>
      </w:r>
      <w:r w:rsidR="007D068F">
        <w:rPr>
          <w:rFonts w:cs="Calibri Bold Italic"/>
          <w:b/>
          <w:sz w:val="30"/>
          <w:szCs w:val="30"/>
          <w:lang w:val="en-US"/>
        </w:rPr>
        <w:tab/>
        <w:t xml:space="preserve">        </w:t>
      </w:r>
      <w:r w:rsidRPr="007D068F">
        <w:rPr>
          <w:rFonts w:cs="Calibri Bold Italic"/>
          <w:b/>
          <w:sz w:val="30"/>
          <w:szCs w:val="30"/>
          <w:lang w:val="en-US"/>
        </w:rPr>
        <w:t xml:space="preserve">(3 marks) </w:t>
      </w:r>
    </w:p>
    <w:p w14:paraId="7AB1A69C" w14:textId="77777777" w:rsidR="00C7795C" w:rsidRPr="007D068F" w:rsidRDefault="00C7795C" w:rsidP="007D068F">
      <w:pPr>
        <w:widowControl w:val="0"/>
        <w:autoSpaceDE w:val="0"/>
        <w:autoSpaceDN w:val="0"/>
        <w:adjustRightInd w:val="0"/>
        <w:spacing w:after="240"/>
        <w:ind w:left="1440" w:hanging="873"/>
        <w:rPr>
          <w:rFonts w:cs="Times"/>
          <w:b/>
          <w:sz w:val="30"/>
          <w:szCs w:val="30"/>
          <w:lang w:val="en-US"/>
        </w:rPr>
      </w:pPr>
      <w:r w:rsidRPr="007D068F">
        <w:rPr>
          <w:rFonts w:cs="Calibri Bold Italic"/>
          <w:b/>
          <w:sz w:val="30"/>
          <w:szCs w:val="30"/>
          <w:lang w:val="en-US"/>
        </w:rPr>
        <w:t xml:space="preserve">2. </w:t>
      </w:r>
      <w:r w:rsidR="006D39AF" w:rsidRPr="007D068F">
        <w:rPr>
          <w:rFonts w:cs="Calibri Bold Italic"/>
          <w:b/>
          <w:sz w:val="30"/>
          <w:szCs w:val="30"/>
          <w:lang w:val="en-US"/>
        </w:rPr>
        <w:tab/>
      </w:r>
      <w:r w:rsidRPr="007D068F">
        <w:rPr>
          <w:rFonts w:cs="Calibri Bold Italic"/>
          <w:b/>
          <w:i/>
          <w:sz w:val="30"/>
          <w:szCs w:val="30"/>
          <w:u w:val="single"/>
          <w:lang w:val="en-US"/>
        </w:rPr>
        <w:t xml:space="preserve">Numerical and graphical analysis </w:t>
      </w:r>
    </w:p>
    <w:p w14:paraId="0C51B938" w14:textId="77777777" w:rsidR="00C7795C" w:rsidRPr="007D068F" w:rsidRDefault="00C7795C" w:rsidP="007D068F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1440" w:hanging="873"/>
        <w:rPr>
          <w:rFonts w:cs="Times"/>
          <w:b/>
          <w:sz w:val="30"/>
          <w:szCs w:val="30"/>
          <w:lang w:val="en-US"/>
        </w:rPr>
      </w:pPr>
      <w:r w:rsidRPr="007D068F">
        <w:rPr>
          <w:rFonts w:cs="Symbol"/>
          <w:b/>
          <w:kern w:val="1"/>
          <w:sz w:val="30"/>
          <w:szCs w:val="30"/>
          <w:lang w:val="en-US"/>
        </w:rPr>
        <w:tab/>
      </w:r>
      <w:r w:rsidRPr="007D068F">
        <w:rPr>
          <w:rFonts w:cs="Symbol"/>
          <w:b/>
          <w:kern w:val="1"/>
          <w:sz w:val="30"/>
          <w:szCs w:val="30"/>
          <w:lang w:val="en-US"/>
        </w:rPr>
        <w:tab/>
      </w:r>
      <w:r w:rsidRPr="007D068F">
        <w:rPr>
          <w:rFonts w:cs="Symbol"/>
          <w:b/>
          <w:sz w:val="30"/>
          <w:szCs w:val="30"/>
          <w:lang w:val="en-US"/>
        </w:rPr>
        <w:t></w:t>
      </w:r>
      <w:r w:rsidRPr="007D068F">
        <w:rPr>
          <w:rFonts w:cs="Symbol"/>
          <w:b/>
          <w:sz w:val="30"/>
          <w:szCs w:val="30"/>
          <w:lang w:val="en-US"/>
        </w:rPr>
        <w:t></w:t>
      </w:r>
      <w:r w:rsidRPr="007D068F">
        <w:rPr>
          <w:rFonts w:cs="Calibri Bold Italic"/>
          <w:b/>
          <w:sz w:val="30"/>
          <w:szCs w:val="30"/>
          <w:lang w:val="en-US"/>
        </w:rPr>
        <w:t xml:space="preserve">choose various statistical measures you have studied to </w:t>
      </w:r>
      <w:proofErr w:type="spellStart"/>
      <w:r w:rsidRPr="007D068F">
        <w:rPr>
          <w:rFonts w:cs="Calibri Bold Italic"/>
          <w:b/>
          <w:sz w:val="30"/>
          <w:szCs w:val="30"/>
          <w:lang w:val="en-US"/>
        </w:rPr>
        <w:t>analyse</w:t>
      </w:r>
      <w:proofErr w:type="spellEnd"/>
      <w:r w:rsidRPr="007D068F">
        <w:rPr>
          <w:rFonts w:cs="Calibri Bold Italic"/>
          <w:b/>
          <w:sz w:val="30"/>
          <w:szCs w:val="30"/>
          <w:lang w:val="en-US"/>
        </w:rPr>
        <w:t xml:space="preserve"> the data </w:t>
      </w:r>
      <w:r w:rsidRPr="007D068F">
        <w:rPr>
          <w:rFonts w:cs="Times"/>
          <w:b/>
          <w:sz w:val="30"/>
          <w:szCs w:val="30"/>
          <w:lang w:val="en-US"/>
        </w:rPr>
        <w:t> </w:t>
      </w:r>
      <w:r w:rsidR="006D39AF" w:rsidRPr="007D068F">
        <w:rPr>
          <w:rFonts w:cs="Times"/>
          <w:b/>
          <w:sz w:val="30"/>
          <w:szCs w:val="30"/>
          <w:lang w:val="en-US"/>
        </w:rPr>
        <w:t xml:space="preserve"> </w:t>
      </w:r>
      <w:r w:rsidR="00BB2B95">
        <w:rPr>
          <w:rFonts w:cs="Times"/>
          <w:b/>
          <w:sz w:val="30"/>
          <w:szCs w:val="30"/>
          <w:lang w:val="en-US"/>
        </w:rPr>
        <w:tab/>
      </w:r>
      <w:r w:rsidR="00BB2B95">
        <w:rPr>
          <w:rFonts w:cs="Times"/>
          <w:b/>
          <w:sz w:val="30"/>
          <w:szCs w:val="30"/>
          <w:lang w:val="en-US"/>
        </w:rPr>
        <w:tab/>
      </w:r>
      <w:r w:rsidR="00BB2B95">
        <w:rPr>
          <w:rFonts w:cs="Times"/>
          <w:b/>
          <w:sz w:val="30"/>
          <w:szCs w:val="30"/>
          <w:lang w:val="en-US"/>
        </w:rPr>
        <w:tab/>
        <w:t xml:space="preserve">        </w:t>
      </w:r>
      <w:r w:rsidR="00BB2B95" w:rsidRPr="007D068F">
        <w:rPr>
          <w:rFonts w:cs="Times"/>
          <w:b/>
          <w:sz w:val="30"/>
          <w:szCs w:val="30"/>
          <w:lang w:val="en-US"/>
        </w:rPr>
        <w:t>(5 marks)</w:t>
      </w:r>
      <w:r w:rsidR="00BB2B95">
        <w:rPr>
          <w:rFonts w:cs="Times"/>
          <w:b/>
          <w:sz w:val="30"/>
          <w:szCs w:val="30"/>
          <w:lang w:val="en-US"/>
        </w:rPr>
        <w:tab/>
      </w:r>
      <w:r w:rsidR="00BB2B95">
        <w:rPr>
          <w:rFonts w:cs="Times"/>
          <w:b/>
          <w:sz w:val="30"/>
          <w:szCs w:val="30"/>
          <w:lang w:val="en-US"/>
        </w:rPr>
        <w:tab/>
        <w:t xml:space="preserve">     </w:t>
      </w:r>
    </w:p>
    <w:p w14:paraId="363B4747" w14:textId="77777777" w:rsidR="00C7795C" w:rsidRPr="007D068F" w:rsidRDefault="00C7795C" w:rsidP="007D068F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1440" w:hanging="873"/>
        <w:rPr>
          <w:rFonts w:cs="Times"/>
          <w:b/>
          <w:sz w:val="30"/>
          <w:szCs w:val="30"/>
          <w:lang w:val="en-US"/>
        </w:rPr>
      </w:pPr>
      <w:r w:rsidRPr="007D068F">
        <w:rPr>
          <w:rFonts w:cs="Symbol"/>
          <w:b/>
          <w:kern w:val="1"/>
          <w:sz w:val="30"/>
          <w:szCs w:val="30"/>
          <w:lang w:val="en-US"/>
        </w:rPr>
        <w:tab/>
      </w:r>
      <w:r w:rsidRPr="007D068F">
        <w:rPr>
          <w:rFonts w:cs="Symbol"/>
          <w:b/>
          <w:kern w:val="1"/>
          <w:sz w:val="30"/>
          <w:szCs w:val="30"/>
          <w:lang w:val="en-US"/>
        </w:rPr>
        <w:tab/>
      </w:r>
      <w:r w:rsidRPr="007D068F">
        <w:rPr>
          <w:rFonts w:cs="Symbol"/>
          <w:b/>
          <w:sz w:val="30"/>
          <w:szCs w:val="30"/>
          <w:lang w:val="en-US"/>
        </w:rPr>
        <w:t></w:t>
      </w:r>
      <w:r w:rsidRPr="007D068F">
        <w:rPr>
          <w:rFonts w:cs="Symbol"/>
          <w:b/>
          <w:sz w:val="30"/>
          <w:szCs w:val="30"/>
          <w:lang w:val="en-US"/>
        </w:rPr>
        <w:t></w:t>
      </w:r>
      <w:r w:rsidRPr="007D068F">
        <w:rPr>
          <w:rFonts w:cs="Calibri Bold Italic"/>
          <w:b/>
          <w:sz w:val="30"/>
          <w:szCs w:val="30"/>
          <w:lang w:val="en-US"/>
        </w:rPr>
        <w:t>consider the most appropriate graphs which represent the data provided.</w:t>
      </w:r>
      <w:r w:rsidR="006D39AF" w:rsidRPr="007D068F">
        <w:rPr>
          <w:rFonts w:cs="Calibri Bold Italic"/>
          <w:b/>
          <w:sz w:val="30"/>
          <w:szCs w:val="30"/>
          <w:lang w:val="en-US"/>
        </w:rPr>
        <w:t xml:space="preserve"> </w:t>
      </w:r>
      <w:r w:rsidR="007D068F">
        <w:rPr>
          <w:rFonts w:cs="Calibri Bold Italic"/>
          <w:b/>
          <w:sz w:val="30"/>
          <w:szCs w:val="30"/>
          <w:lang w:val="en-US"/>
        </w:rPr>
        <w:tab/>
      </w:r>
      <w:r w:rsidR="007D068F">
        <w:rPr>
          <w:rFonts w:cs="Calibri Bold Italic"/>
          <w:b/>
          <w:sz w:val="30"/>
          <w:szCs w:val="30"/>
          <w:lang w:val="en-US"/>
        </w:rPr>
        <w:tab/>
      </w:r>
      <w:r w:rsidR="007D068F">
        <w:rPr>
          <w:rFonts w:cs="Calibri Bold Italic"/>
          <w:b/>
          <w:sz w:val="30"/>
          <w:szCs w:val="30"/>
          <w:lang w:val="en-US"/>
        </w:rPr>
        <w:tab/>
        <w:t xml:space="preserve">        </w:t>
      </w:r>
      <w:r w:rsidR="006D39AF" w:rsidRPr="007D068F">
        <w:rPr>
          <w:rFonts w:cs="Calibri Bold Italic"/>
          <w:b/>
          <w:sz w:val="30"/>
          <w:szCs w:val="30"/>
          <w:lang w:val="en-US"/>
        </w:rPr>
        <w:t>(5 Marks)</w:t>
      </w:r>
      <w:r w:rsidRPr="007D068F">
        <w:rPr>
          <w:rFonts w:cs="Calibri Bold Italic"/>
          <w:b/>
          <w:sz w:val="30"/>
          <w:szCs w:val="30"/>
          <w:lang w:val="en-US"/>
        </w:rPr>
        <w:t xml:space="preserve"> </w:t>
      </w:r>
      <w:r w:rsidRPr="007D068F">
        <w:rPr>
          <w:rFonts w:cs="Times"/>
          <w:b/>
          <w:sz w:val="30"/>
          <w:szCs w:val="30"/>
          <w:lang w:val="en-US"/>
        </w:rPr>
        <w:t> </w:t>
      </w:r>
    </w:p>
    <w:p w14:paraId="1B2A2F89" w14:textId="77777777" w:rsidR="00C7795C" w:rsidRPr="007D068F" w:rsidRDefault="00C7795C" w:rsidP="007D068F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1440" w:hanging="873"/>
        <w:rPr>
          <w:rFonts w:cs="Calibri Bold Italic"/>
          <w:b/>
          <w:i/>
          <w:sz w:val="30"/>
          <w:szCs w:val="30"/>
          <w:u w:val="single"/>
          <w:lang w:val="en-US"/>
        </w:rPr>
      </w:pPr>
      <w:r w:rsidRPr="007D068F">
        <w:rPr>
          <w:rFonts w:cs="Calibri Bold Italic"/>
          <w:b/>
          <w:i/>
          <w:sz w:val="30"/>
          <w:szCs w:val="30"/>
          <w:u w:val="single"/>
          <w:lang w:val="en-US"/>
        </w:rPr>
        <w:t xml:space="preserve">Interpretation of the results of this analysis in relation to the original question </w:t>
      </w:r>
    </w:p>
    <w:p w14:paraId="3C6E4BD9" w14:textId="77777777" w:rsidR="00C7795C" w:rsidRPr="007D068F" w:rsidRDefault="00C7795C" w:rsidP="007D068F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93"/>
        <w:ind w:hanging="873"/>
        <w:rPr>
          <w:rFonts w:cs="Calibri Bold Italic"/>
          <w:b/>
          <w:sz w:val="30"/>
          <w:szCs w:val="30"/>
          <w:lang w:val="en-US"/>
        </w:rPr>
      </w:pPr>
      <w:r w:rsidRPr="007D068F">
        <w:rPr>
          <w:rFonts w:cs="Symbol"/>
          <w:b/>
          <w:kern w:val="1"/>
          <w:sz w:val="30"/>
          <w:szCs w:val="30"/>
          <w:lang w:val="en-US"/>
        </w:rPr>
        <w:tab/>
      </w:r>
      <w:r w:rsidRPr="007D068F">
        <w:rPr>
          <w:rFonts w:cs="Symbol"/>
          <w:b/>
          <w:kern w:val="1"/>
          <w:sz w:val="30"/>
          <w:szCs w:val="30"/>
          <w:lang w:val="en-US"/>
        </w:rPr>
        <w:tab/>
      </w:r>
      <w:r w:rsidRPr="007D068F">
        <w:rPr>
          <w:rFonts w:cs="Symbol"/>
          <w:b/>
          <w:sz w:val="30"/>
          <w:szCs w:val="30"/>
          <w:lang w:val="en-US"/>
        </w:rPr>
        <w:t></w:t>
      </w:r>
      <w:r w:rsidRPr="007D068F">
        <w:rPr>
          <w:rFonts w:cs="Symbol"/>
          <w:b/>
          <w:sz w:val="30"/>
          <w:szCs w:val="30"/>
          <w:lang w:val="en-US"/>
        </w:rPr>
        <w:t></w:t>
      </w:r>
      <w:r w:rsidRPr="007D068F">
        <w:rPr>
          <w:rFonts w:cs="Symbol"/>
          <w:b/>
          <w:sz w:val="30"/>
          <w:szCs w:val="30"/>
          <w:lang w:val="en-US"/>
        </w:rPr>
        <w:t></w:t>
      </w:r>
      <w:r w:rsidRPr="007D068F">
        <w:rPr>
          <w:rFonts w:cs="Calibri Bold Italic"/>
          <w:b/>
          <w:sz w:val="30"/>
          <w:szCs w:val="30"/>
          <w:lang w:val="en-US"/>
        </w:rPr>
        <w:t>describe any trend and pattern in your data (two to three sentences)  </w:t>
      </w:r>
    </w:p>
    <w:p w14:paraId="6E609CB2" w14:textId="77777777" w:rsidR="00C7795C" w:rsidRPr="007D068F" w:rsidRDefault="00C7795C" w:rsidP="007D068F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93"/>
        <w:ind w:hanging="873"/>
        <w:rPr>
          <w:rFonts w:cs="Calibri Bold Italic"/>
          <w:b/>
          <w:sz w:val="30"/>
          <w:szCs w:val="30"/>
          <w:lang w:val="en-US"/>
        </w:rPr>
      </w:pPr>
      <w:r w:rsidRPr="007D068F">
        <w:rPr>
          <w:rFonts w:cs="Symbol"/>
          <w:b/>
          <w:kern w:val="1"/>
          <w:sz w:val="30"/>
          <w:szCs w:val="30"/>
          <w:lang w:val="en-US"/>
        </w:rPr>
        <w:tab/>
      </w:r>
      <w:r w:rsidRPr="007D068F">
        <w:rPr>
          <w:rFonts w:cs="Symbol"/>
          <w:b/>
          <w:kern w:val="1"/>
          <w:sz w:val="30"/>
          <w:szCs w:val="30"/>
          <w:lang w:val="en-US"/>
        </w:rPr>
        <w:tab/>
      </w:r>
      <w:r w:rsidRPr="007D068F">
        <w:rPr>
          <w:rFonts w:cs="Symbol"/>
          <w:b/>
          <w:sz w:val="30"/>
          <w:szCs w:val="30"/>
          <w:lang w:val="en-US"/>
        </w:rPr>
        <w:t></w:t>
      </w:r>
      <w:r w:rsidRPr="007D068F">
        <w:rPr>
          <w:rFonts w:cs="Symbol"/>
          <w:b/>
          <w:sz w:val="30"/>
          <w:szCs w:val="30"/>
          <w:lang w:val="en-US"/>
        </w:rPr>
        <w:t></w:t>
      </w:r>
      <w:r w:rsidRPr="007D068F">
        <w:rPr>
          <w:rFonts w:cs="Symbol"/>
          <w:b/>
          <w:sz w:val="30"/>
          <w:szCs w:val="30"/>
          <w:lang w:val="en-US"/>
        </w:rPr>
        <w:t></w:t>
      </w:r>
      <w:r w:rsidRPr="007D068F">
        <w:rPr>
          <w:rFonts w:cs="Calibri Bold Italic"/>
          <w:b/>
          <w:sz w:val="30"/>
          <w:szCs w:val="30"/>
          <w:lang w:val="en-US"/>
        </w:rPr>
        <w:t>state how your data relates to the original problem (two to three sentences)  </w:t>
      </w:r>
    </w:p>
    <w:p w14:paraId="0B6842D7" w14:textId="77777777" w:rsidR="007D068F" w:rsidRDefault="00C7795C" w:rsidP="007D068F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93"/>
        <w:ind w:hanging="873"/>
        <w:rPr>
          <w:rFonts w:cs="Calibri Bold Italic"/>
          <w:b/>
          <w:sz w:val="30"/>
          <w:szCs w:val="30"/>
          <w:lang w:val="en-US"/>
        </w:rPr>
      </w:pPr>
      <w:r w:rsidRPr="007D068F">
        <w:rPr>
          <w:rFonts w:cs="Symbol"/>
          <w:b/>
          <w:kern w:val="1"/>
          <w:sz w:val="30"/>
          <w:szCs w:val="30"/>
          <w:lang w:val="en-US"/>
        </w:rPr>
        <w:tab/>
      </w:r>
      <w:r w:rsidRPr="007D068F">
        <w:rPr>
          <w:rFonts w:cs="Symbol"/>
          <w:b/>
          <w:kern w:val="1"/>
          <w:sz w:val="30"/>
          <w:szCs w:val="30"/>
          <w:lang w:val="en-US"/>
        </w:rPr>
        <w:tab/>
      </w:r>
      <w:r w:rsidRPr="007D068F">
        <w:rPr>
          <w:rFonts w:cs="Symbol"/>
          <w:b/>
          <w:sz w:val="30"/>
          <w:szCs w:val="30"/>
          <w:lang w:val="en-US"/>
        </w:rPr>
        <w:t></w:t>
      </w:r>
      <w:r w:rsidRPr="007D068F">
        <w:rPr>
          <w:rFonts w:cs="Symbol"/>
          <w:b/>
          <w:sz w:val="30"/>
          <w:szCs w:val="30"/>
          <w:lang w:val="en-US"/>
        </w:rPr>
        <w:t></w:t>
      </w:r>
      <w:r w:rsidRPr="007D068F">
        <w:rPr>
          <w:rFonts w:cs="Symbol"/>
          <w:b/>
          <w:sz w:val="30"/>
          <w:szCs w:val="30"/>
          <w:lang w:val="en-US"/>
        </w:rPr>
        <w:t></w:t>
      </w:r>
      <w:r w:rsidRPr="007D068F">
        <w:rPr>
          <w:rFonts w:cs="Calibri Bold Italic"/>
          <w:b/>
          <w:sz w:val="30"/>
          <w:szCs w:val="30"/>
          <w:lang w:val="en-US"/>
        </w:rPr>
        <w:t>use your knowledge and understanding gained in this unit to explain y</w:t>
      </w:r>
      <w:r w:rsidR="007D068F">
        <w:rPr>
          <w:rFonts w:cs="Calibri Bold Italic"/>
          <w:b/>
          <w:sz w:val="30"/>
          <w:szCs w:val="30"/>
          <w:lang w:val="en-US"/>
        </w:rPr>
        <w:t xml:space="preserve">our results in one  paragraph. </w:t>
      </w:r>
    </w:p>
    <w:p w14:paraId="39D8F46B" w14:textId="77777777" w:rsidR="00C7795C" w:rsidRPr="007D068F" w:rsidRDefault="007D068F" w:rsidP="007D068F">
      <w:pPr>
        <w:widowControl w:val="0"/>
        <w:numPr>
          <w:ilvl w:val="8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93"/>
        <w:ind w:left="567"/>
        <w:rPr>
          <w:rFonts w:cs="Calibri Bold Italic"/>
          <w:b/>
          <w:sz w:val="30"/>
          <w:szCs w:val="30"/>
          <w:lang w:val="en-US"/>
        </w:rPr>
      </w:pPr>
      <w:r>
        <w:rPr>
          <w:rFonts w:cs="Calibri Bold Italic"/>
          <w:b/>
          <w:sz w:val="30"/>
          <w:szCs w:val="30"/>
          <w:lang w:val="en-US"/>
        </w:rPr>
        <w:t xml:space="preserve">                          </w:t>
      </w:r>
      <w:r>
        <w:rPr>
          <w:rFonts w:cs="Calibri Bold Italic"/>
          <w:b/>
          <w:sz w:val="30"/>
          <w:szCs w:val="30"/>
          <w:lang w:val="en-US"/>
        </w:rPr>
        <w:tab/>
      </w:r>
      <w:r>
        <w:rPr>
          <w:rFonts w:cs="Calibri Bold Italic"/>
          <w:b/>
          <w:sz w:val="30"/>
          <w:szCs w:val="30"/>
          <w:lang w:val="en-US"/>
        </w:rPr>
        <w:tab/>
      </w:r>
      <w:r>
        <w:rPr>
          <w:rFonts w:cs="Calibri Bold Italic"/>
          <w:b/>
          <w:sz w:val="30"/>
          <w:szCs w:val="30"/>
          <w:lang w:val="en-US"/>
        </w:rPr>
        <w:tab/>
      </w:r>
      <w:r>
        <w:rPr>
          <w:rFonts w:cs="Calibri Bold Italic"/>
          <w:b/>
          <w:sz w:val="30"/>
          <w:szCs w:val="30"/>
          <w:lang w:val="en-US"/>
        </w:rPr>
        <w:tab/>
      </w:r>
      <w:r>
        <w:rPr>
          <w:rFonts w:cs="Calibri Bold Italic"/>
          <w:b/>
          <w:sz w:val="30"/>
          <w:szCs w:val="30"/>
          <w:lang w:val="en-US"/>
        </w:rPr>
        <w:tab/>
      </w:r>
      <w:r>
        <w:rPr>
          <w:rFonts w:cs="Calibri Bold Italic"/>
          <w:b/>
          <w:sz w:val="30"/>
          <w:szCs w:val="30"/>
          <w:lang w:val="en-US"/>
        </w:rPr>
        <w:tab/>
      </w:r>
      <w:r>
        <w:rPr>
          <w:rFonts w:cs="Calibri Bold Italic"/>
          <w:b/>
          <w:sz w:val="30"/>
          <w:szCs w:val="30"/>
          <w:lang w:val="en-US"/>
        </w:rPr>
        <w:tab/>
        <w:t xml:space="preserve">        (7</w:t>
      </w:r>
      <w:r w:rsidRPr="007D068F">
        <w:rPr>
          <w:rFonts w:cs="Calibri Bold Italic"/>
          <w:b/>
          <w:sz w:val="30"/>
          <w:szCs w:val="30"/>
          <w:lang w:val="en-US"/>
        </w:rPr>
        <w:t xml:space="preserve"> Marks) </w:t>
      </w:r>
    </w:p>
    <w:p w14:paraId="53257D32" w14:textId="77777777" w:rsidR="00C7795C" w:rsidRPr="007D068F" w:rsidRDefault="00C7795C" w:rsidP="007D068F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1440" w:hanging="873"/>
        <w:rPr>
          <w:rFonts w:cs="Calibri Bold Italic"/>
          <w:b/>
          <w:sz w:val="30"/>
          <w:szCs w:val="30"/>
          <w:lang w:val="en-US"/>
        </w:rPr>
      </w:pPr>
      <w:r w:rsidRPr="007D068F">
        <w:rPr>
          <w:rFonts w:cs="Calibri Bold Italic"/>
          <w:b/>
          <w:i/>
          <w:sz w:val="30"/>
          <w:szCs w:val="30"/>
          <w:u w:val="single"/>
          <w:lang w:val="en-US"/>
        </w:rPr>
        <w:t xml:space="preserve">Conclusion </w:t>
      </w:r>
      <w:r w:rsidR="007D068F">
        <w:rPr>
          <w:rFonts w:cs="Calibri Bold Italic"/>
          <w:b/>
          <w:sz w:val="30"/>
          <w:szCs w:val="30"/>
          <w:lang w:val="en-US"/>
        </w:rPr>
        <w:tab/>
      </w:r>
      <w:r w:rsidR="007D068F">
        <w:rPr>
          <w:rFonts w:cs="Calibri Bold Italic"/>
          <w:b/>
          <w:sz w:val="30"/>
          <w:szCs w:val="30"/>
          <w:lang w:val="en-US"/>
        </w:rPr>
        <w:tab/>
      </w:r>
      <w:r w:rsidR="007D068F">
        <w:rPr>
          <w:rFonts w:cs="Calibri Bold Italic"/>
          <w:b/>
          <w:sz w:val="30"/>
          <w:szCs w:val="30"/>
          <w:lang w:val="en-US"/>
        </w:rPr>
        <w:tab/>
      </w:r>
      <w:r w:rsidR="007D068F">
        <w:rPr>
          <w:rFonts w:cs="Calibri Bold Italic"/>
          <w:b/>
          <w:sz w:val="30"/>
          <w:szCs w:val="30"/>
          <w:lang w:val="en-US"/>
        </w:rPr>
        <w:tab/>
      </w:r>
      <w:r w:rsidR="007D068F">
        <w:rPr>
          <w:rFonts w:cs="Calibri Bold Italic"/>
          <w:b/>
          <w:sz w:val="30"/>
          <w:szCs w:val="30"/>
          <w:lang w:val="en-US"/>
        </w:rPr>
        <w:tab/>
      </w:r>
      <w:r w:rsidR="007D068F">
        <w:rPr>
          <w:rFonts w:cs="Calibri Bold Italic"/>
          <w:b/>
          <w:sz w:val="30"/>
          <w:szCs w:val="30"/>
          <w:lang w:val="en-US"/>
        </w:rPr>
        <w:tab/>
        <w:t xml:space="preserve">        (4 marks) </w:t>
      </w:r>
    </w:p>
    <w:p w14:paraId="6040B636" w14:textId="77777777" w:rsidR="00C7795C" w:rsidRPr="007D068F" w:rsidRDefault="00C7795C" w:rsidP="007D068F">
      <w:pPr>
        <w:widowControl w:val="0"/>
        <w:autoSpaceDE w:val="0"/>
        <w:autoSpaceDN w:val="0"/>
        <w:adjustRightInd w:val="0"/>
        <w:spacing w:after="240"/>
        <w:ind w:left="1440" w:hanging="22"/>
        <w:rPr>
          <w:rFonts w:cs="Times"/>
          <w:b/>
          <w:sz w:val="30"/>
          <w:szCs w:val="30"/>
          <w:lang w:val="en-US"/>
        </w:rPr>
      </w:pPr>
      <w:r w:rsidRPr="007D068F">
        <w:rPr>
          <w:rFonts w:cs="Symbol"/>
          <w:b/>
          <w:sz w:val="30"/>
          <w:szCs w:val="30"/>
          <w:lang w:val="en-US"/>
        </w:rPr>
        <w:t></w:t>
      </w:r>
      <w:r w:rsidRPr="007D068F">
        <w:rPr>
          <w:rFonts w:cs="Symbol"/>
          <w:b/>
          <w:sz w:val="30"/>
          <w:szCs w:val="30"/>
          <w:lang w:val="en-US"/>
        </w:rPr>
        <w:t></w:t>
      </w:r>
      <w:proofErr w:type="spellStart"/>
      <w:r w:rsidRPr="007D068F">
        <w:rPr>
          <w:rFonts w:cs="Calibri Bold Italic"/>
          <w:b/>
          <w:sz w:val="30"/>
          <w:szCs w:val="30"/>
          <w:lang w:val="en-US"/>
        </w:rPr>
        <w:t>Summarise</w:t>
      </w:r>
      <w:proofErr w:type="spellEnd"/>
      <w:r w:rsidRPr="007D068F">
        <w:rPr>
          <w:rFonts w:cs="Calibri Bold Italic"/>
          <w:b/>
          <w:sz w:val="30"/>
          <w:szCs w:val="30"/>
          <w:lang w:val="en-US"/>
        </w:rPr>
        <w:t xml:space="preserve"> your findings and conclusions in one paragraph. </w:t>
      </w:r>
    </w:p>
    <w:p w14:paraId="2D9B27A9" w14:textId="77777777" w:rsidR="004E15A4" w:rsidRDefault="004E15A4"/>
    <w:p w14:paraId="344D4368" w14:textId="77777777" w:rsidR="007B0D05" w:rsidRDefault="007B0D05" w:rsidP="00C7795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  <w:lang w:val="en-US"/>
        </w:rPr>
      </w:pPr>
    </w:p>
    <w:p w14:paraId="1C803BBF" w14:textId="77777777" w:rsidR="00B92399" w:rsidRDefault="00B92399" w:rsidP="00C7795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  <w:lang w:val="en-US"/>
        </w:rPr>
      </w:pPr>
    </w:p>
    <w:p w14:paraId="131FAB6D" w14:textId="77777777" w:rsidR="00086BCA" w:rsidRDefault="00086BCA" w:rsidP="00C7795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  <w:lang w:val="en-US"/>
        </w:rPr>
      </w:pPr>
    </w:p>
    <w:p w14:paraId="41002261" w14:textId="77777777" w:rsidR="00C7795C" w:rsidRDefault="00C7795C" w:rsidP="00C7795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lastRenderedPageBreak/>
        <w:t xml:space="preserve">DATA </w:t>
      </w:r>
    </w:p>
    <w:p w14:paraId="3D33BC67" w14:textId="77777777" w:rsidR="00C7795C" w:rsidRDefault="00C7795C" w:rsidP="00C7795C">
      <w:pPr>
        <w:widowControl w:val="0"/>
        <w:autoSpaceDE w:val="0"/>
        <w:autoSpaceDN w:val="0"/>
        <w:adjustRightInd w:val="0"/>
        <w:spacing w:after="240"/>
        <w:rPr>
          <w:rFonts w:ascii="Calibri Bold Italic" w:hAnsi="Calibri Bold Italic" w:cs="Calibri Bold Italic"/>
          <w:sz w:val="30"/>
          <w:szCs w:val="30"/>
          <w:lang w:val="en-US"/>
        </w:rPr>
      </w:pPr>
      <w:r>
        <w:rPr>
          <w:rFonts w:ascii="Calibri Bold Italic" w:hAnsi="Calibri Bold Italic" w:cs="Calibri Bold Italic"/>
          <w:sz w:val="30"/>
          <w:szCs w:val="30"/>
          <w:lang w:val="en-US"/>
        </w:rPr>
        <w:t xml:space="preserve">A sample of data from the 2013 </w:t>
      </w:r>
      <w:r>
        <w:rPr>
          <w:rFonts w:ascii="Times" w:hAnsi="Times" w:cs="Times"/>
          <w:sz w:val="30"/>
          <w:szCs w:val="30"/>
          <w:lang w:val="en-US"/>
        </w:rPr>
        <w:t xml:space="preserve">Census At School </w:t>
      </w:r>
      <w:r>
        <w:rPr>
          <w:rFonts w:ascii="Calibri Bold Italic" w:hAnsi="Calibri Bold Italic" w:cs="Calibri Bold Italic"/>
          <w:sz w:val="30"/>
          <w:szCs w:val="30"/>
          <w:lang w:val="en-US"/>
        </w:rPr>
        <w:t xml:space="preserve">survey is provided below. The data was generated from a random sample of 60 Year 11 and 12 students who provided information on their reaction time using their dominant hand and their concentration activity. </w:t>
      </w:r>
    </w:p>
    <w:p w14:paraId="04CF9B1B" w14:textId="77777777" w:rsidR="007D068F" w:rsidRDefault="007D068F" w:rsidP="00C7795C">
      <w:pPr>
        <w:widowControl w:val="0"/>
        <w:autoSpaceDE w:val="0"/>
        <w:autoSpaceDN w:val="0"/>
        <w:adjustRightInd w:val="0"/>
        <w:spacing w:after="240"/>
        <w:rPr>
          <w:rFonts w:ascii="Calibri Bold Italic" w:hAnsi="Calibri Bold Italic" w:cs="Calibri Bold Italic"/>
          <w:sz w:val="30"/>
          <w:szCs w:val="30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26D72BA" wp14:editId="069D1853">
            <wp:simplePos x="0" y="0"/>
            <wp:positionH relativeFrom="column">
              <wp:posOffset>-62865</wp:posOffset>
            </wp:positionH>
            <wp:positionV relativeFrom="paragraph">
              <wp:posOffset>236220</wp:posOffset>
            </wp:positionV>
            <wp:extent cx="6400800" cy="6523990"/>
            <wp:effectExtent l="0" t="0" r="0" b="3810"/>
            <wp:wrapNone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7-30 at 4.43.2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52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7E0C90" w14:textId="77777777" w:rsidR="007D068F" w:rsidRDefault="007D068F" w:rsidP="00C7795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</w:p>
    <w:p w14:paraId="1DB4BB2B" w14:textId="77777777" w:rsidR="00C7795C" w:rsidRDefault="00C7795C"/>
    <w:p w14:paraId="397D25B5" w14:textId="77777777" w:rsidR="00C7795C" w:rsidRDefault="00C7795C"/>
    <w:p w14:paraId="111C565E" w14:textId="77777777" w:rsidR="00C7795C" w:rsidRDefault="00C7795C"/>
    <w:p w14:paraId="0729FDD0" w14:textId="77777777" w:rsidR="00C7795C" w:rsidRDefault="00C7795C"/>
    <w:p w14:paraId="70FAC7BC" w14:textId="77777777" w:rsidR="00C7795C" w:rsidRDefault="00C7795C"/>
    <w:sectPr w:rsidR="00C7795C" w:rsidSect="00B92399">
      <w:pgSz w:w="12240" w:h="15840"/>
      <w:pgMar w:top="1440" w:right="1080" w:bottom="1440" w:left="1080" w:header="720" w:footer="720" w:gutter="0"/>
      <w:pgBorders w:display="firstPage">
        <w:top w:val="basicBlackSquares" w:sz="9" w:space="1" w:color="auto"/>
        <w:left w:val="basicBlackSquares" w:sz="9" w:space="4" w:color="auto"/>
        <w:bottom w:val="basicBlackSquares" w:sz="9" w:space="1" w:color="auto"/>
        <w:right w:val="basicBlackSquares" w:sz="9" w:space="4" w:color="auto"/>
      </w:pgBorders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Bold Italic">
    <w:charset w:val="00"/>
    <w:family w:val="auto"/>
    <w:pitch w:val="variable"/>
    <w:sig w:usb0="E00002FF" w:usb1="4000ACFF" w:usb2="00000001" w:usb3="00000000" w:csb0="000001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Chalkboard SE Regular">
    <w:charset w:val="00"/>
    <w:family w:val="auto"/>
    <w:pitch w:val="variable"/>
    <w:sig w:usb0="8000002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1638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000000CA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95C"/>
    <w:rsid w:val="00086BCA"/>
    <w:rsid w:val="004E15A4"/>
    <w:rsid w:val="004F5493"/>
    <w:rsid w:val="005200D4"/>
    <w:rsid w:val="006D39AF"/>
    <w:rsid w:val="007B0D05"/>
    <w:rsid w:val="007D068F"/>
    <w:rsid w:val="009D1758"/>
    <w:rsid w:val="00B92399"/>
    <w:rsid w:val="00BB2B95"/>
    <w:rsid w:val="00C7795C"/>
    <w:rsid w:val="00F8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E10E2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795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95C"/>
    <w:rPr>
      <w:rFonts w:ascii="Lucida Grande" w:hAnsi="Lucida Grande" w:cs="Lucida Grande"/>
      <w:sz w:val="18"/>
      <w:szCs w:val="18"/>
      <w:lang w:val="en-AU"/>
    </w:rPr>
  </w:style>
  <w:style w:type="paragraph" w:styleId="Header">
    <w:name w:val="header"/>
    <w:basedOn w:val="Normal"/>
    <w:link w:val="HeaderChar"/>
    <w:rsid w:val="004F5493"/>
    <w:pPr>
      <w:tabs>
        <w:tab w:val="center" w:pos="4153"/>
        <w:tab w:val="right" w:pos="8306"/>
      </w:tabs>
    </w:pPr>
    <w:rPr>
      <w:rFonts w:ascii="Arial" w:eastAsia="Times New Roman" w:hAnsi="Arial" w:cs="Arial"/>
      <w:bCs/>
      <w:szCs w:val="20"/>
    </w:rPr>
  </w:style>
  <w:style w:type="character" w:customStyle="1" w:styleId="HeaderChar">
    <w:name w:val="Header Char"/>
    <w:basedOn w:val="DefaultParagraphFont"/>
    <w:link w:val="Header"/>
    <w:rsid w:val="004F5493"/>
    <w:rPr>
      <w:rFonts w:ascii="Arial" w:eastAsia="Times New Roman" w:hAnsi="Arial" w:cs="Arial"/>
      <w:bCs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367</Words>
  <Characters>2098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klkpfarmer1@bigpond.com</cp:lastModifiedBy>
  <cp:revision>5</cp:revision>
  <cp:lastPrinted>2016-08-11T01:02:00Z</cp:lastPrinted>
  <dcterms:created xsi:type="dcterms:W3CDTF">2016-08-09T08:21:00Z</dcterms:created>
  <dcterms:modified xsi:type="dcterms:W3CDTF">2016-08-11T01:11:00Z</dcterms:modified>
</cp:coreProperties>
</file>